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0" w:type="auto"/>
        <w:tblInd w:w="108" w:type="dxa"/>
        <w:tblLayout w:type="fixed"/>
        <w:tblLook w:val="0000" w:firstRow="0" w:lastRow="0" w:firstColumn="0" w:lastColumn="0" w:noHBand="0" w:noVBand="0"/>
      </w:tblPr>
      <w:tblGrid>
        <w:gridCol w:w="1923"/>
        <w:gridCol w:w="3979"/>
        <w:gridCol w:w="4018"/>
      </w:tblGrid>
      <w:tr w:rsidR="008F6F2C">
        <w:tc>
          <w:tcPr>
            <w:tcW w:w="1923" w:type="dxa"/>
            <w:shd w:val="clear" w:color="auto" w:fill="auto"/>
          </w:tcPr>
          <w:p w:rsidR="008F6F2C" w:rsidRDefault="00AD22B6">
            <w:pPr>
              <w:widowControl w:val="0"/>
              <w:jc w:val="left"/>
              <w:rPr>
                <w:rFonts w:ascii="Times New Roman" w:hAnsi="Times New Roman" w:cs="Times New Roman"/>
                <w:b/>
                <w:bCs/>
                <w:i/>
                <w:sz w:val="24"/>
              </w:rPr>
            </w:pPr>
            <w:r>
              <w:rPr>
                <w:rFonts w:cs="Times New Roman"/>
                <w:b/>
                <w:bCs/>
                <w:i/>
                <w:noProof/>
                <w:lang w:eastAsia="ru-RU"/>
              </w:rPr>
              <mc:AlternateContent>
                <mc:Choice Requires="wpg">
                  <w:drawing>
                    <wp:inline distT="0" distB="0" distL="0" distR="0">
                      <wp:extent cx="1082040" cy="1149985"/>
                      <wp:effectExtent l="0" t="0" r="3810" b="0"/>
                      <wp:docPr id="4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2040" cy="1149985"/>
                                <a:chOff x="0" y="0"/>
                                <a:chExt cx="1704" cy="1811"/>
                              </a:xfrm>
                            </wpg:grpSpPr>
                            <pic:pic xmlns:pic="http://schemas.openxmlformats.org/drawingml/2006/picture">
                              <pic:nvPicPr>
                                <pic:cNvPr id="5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84" y="1059"/>
                                  <a:ext cx="812" cy="751"/>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g:grpSp>
                              <wpg:cNvPr id="51" name="Group 7"/>
                              <wpg:cNvGrpSpPr>
                                <a:grpSpLocks/>
                              </wpg:cNvGrpSpPr>
                              <wpg:grpSpPr bwMode="auto">
                                <a:xfrm>
                                  <a:off x="0" y="0"/>
                                  <a:ext cx="1704" cy="1303"/>
                                  <a:chOff x="0" y="0"/>
                                  <a:chExt cx="1704" cy="1303"/>
                                </a:xfrm>
                              </wpg:grpSpPr>
                              <pic:pic xmlns:pic="http://schemas.openxmlformats.org/drawingml/2006/picture">
                                <pic:nvPicPr>
                                  <pic:cNvPr id="52"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755"/>
                                    <a:ext cx="671" cy="530"/>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pic:pic xmlns:pic="http://schemas.openxmlformats.org/drawingml/2006/picture">
                                <pic:nvPicPr>
                                  <pic:cNvPr id="53"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126" y="759"/>
                                    <a:ext cx="577" cy="543"/>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pic:pic xmlns:pic="http://schemas.openxmlformats.org/drawingml/2006/picture">
                                <pic:nvPicPr>
                                  <pic:cNvPr id="54"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19" y="0"/>
                                    <a:ext cx="1112" cy="1045"/>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g:grpSp>
                          </wpg:wgp>
                        </a:graphicData>
                      </a:graphic>
                    </wp:inline>
                  </w:drawing>
                </mc:Choice>
                <mc:Fallback>
                  <w:pict>
                    <v:group w14:anchorId="461FB200" id="Group 5" o:spid="_x0000_s1026" style="width:85.2pt;height:90.55pt;mso-position-horizontal-relative:char;mso-position-vertical-relative:line" coordsize="1704,1811"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484;top:1059;width:812;height:7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4wIuC/AAAA2wAAAA8AAABkcnMvZG93bnJldi54bWxET8uKwjAU3QvzD+EOzEY0dUCRahRnRJit&#10;D8Tlpbk2xeambdLH/L1ZCC4P573eDrYUHTW+cKxgNk1AEGdOF5wruJwPkyUIH5A1lo5JwT952G4+&#10;RmtMtev5SN0p5CKGsE9RgQmhSqX0mSGLfuoq4sjdXWMxRNjkUjfYx3Bbyu8kWUiLBccGgxX9Gsoe&#10;p9YqKLWur4euTs71su1/bvd2fzNjpb4+h90KRKAhvMUv959WMI/r45f4A+TmC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uMCLgvwAAANsAAAAPAAAAAAAAAAAAAAAAAJ8CAABk&#10;cnMvZG93bnJldi54bWxQSwUGAAAAAAQABAD3AAAAiwMAAAAA&#10;" strokecolor="gray">
                        <v:fill recolor="t" type="frame"/>
                        <v:stroke joinstyle="round"/>
                        <v:imagedata r:id="rId12" o:title=""/>
                      </v:shape>
                      <v:group id="Group 7" o:spid="_x0000_s1028" style="position:absolute;width:1704;height:1303" coordsize="1704,1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Picture 8" o:spid="_x0000_s1029" type="#_x0000_t75" style="position:absolute;top:755;width:671;height:5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jlmnBAAAA2wAAAA8AAABkcnMvZG93bnJldi54bWxEj0FrAjEUhO9C/0N4gjdNXKjI1ihau1CP&#10;1UKvj81zs3TzsiRR13/fCEKPw8x8w6w2g+vElUJsPWuYzxQI4tqblhsN36dqugQRE7LBzjNpuFOE&#10;zfpltMLS+Bt/0fWYGpEhHEvUYFPqSyljbclhnPmeOHtnHxymLEMjTcBbhrtOFkotpMOW84LFnt4t&#10;1b/Hi9MQsFeHqtotP84Fq63d734Wh0HryXjYvoFINKT/8LP9aTS8FvD4kn+AXP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ojlmnBAAAA2wAAAA8AAAAAAAAAAAAAAAAAnwIA&#10;AGRycy9kb3ducmV2LnhtbFBLBQYAAAAABAAEAPcAAACNAwAAAAA=&#10;" strokecolor="gray">
                          <v:fill recolor="t" type="frame"/>
                          <v:stroke joinstyle="round"/>
                          <v:imagedata r:id="rId13" o:title=""/>
                        </v:shape>
                        <v:shape id="Picture 9" o:spid="_x0000_s1030" type="#_x0000_t75" style="position:absolute;left:1126;top:759;width:577;height:5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kjH07DAAAA2wAAAA8AAABkcnMvZG93bnJldi54bWxEj0+LwjAUxO+C3yE8wZum/lukGkWUhRW8&#10;qAten82zrSYvpclq109vFhY8DjPzG2a+bKwRd6p96VjBoJ+AIM6cLjlX8H387E1B+ICs0TgmBb/k&#10;Yblot+aYavfgPd0PIRcRwj5FBUUIVSqlzwqy6PuuIo7exdUWQ5R1LnWNjwi3Rg6T5ENaLDkuFFjR&#10;uqDsdvixCk6Da5B8u+6TnZ88x9uNOe9ORqlup1nNQARqwjv83/7SCiYj+PsSf4Bcv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SMfTsMAAADbAAAADwAAAAAAAAAAAAAAAACf&#10;AgAAZHJzL2Rvd25yZXYueG1sUEsFBgAAAAAEAAQA9wAAAI8DAAAAAA==&#10;" strokecolor="gray">
                          <v:fill recolor="t" type="frame"/>
                          <v:stroke joinstyle="round"/>
                          <v:imagedata r:id="rId14" o:title=""/>
                        </v:shape>
                        <v:shape id="Picture 10" o:spid="_x0000_s1031" type="#_x0000_t75" style="position:absolute;left:319;width:1112;height:10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cqJAnEAAAA2wAAAA8AAABkcnMvZG93bnJldi54bWxEj0FrwkAUhO8F/8PyBG91YzGtRNcgRaEl&#10;UKhRvD6yzySafRuy2yT9991CocdhZr5hNuloGtFT52rLChbzCARxYXXNpYJTfnhcgXAeWWNjmRR8&#10;k4N0O3nYYKLtwJ/UH30pAoRdggoq79tESldUZNDNbUscvKvtDPogu1LqDocAN418iqJnabDmsFBh&#10;S68VFffjlwmU8pb1+5ezzeRYnD/y/P1yNbFSs+m4W4PwNPr/8F/7TSuIl/D7JfwAuf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cqJAnEAAAA2wAAAA8AAAAAAAAAAAAAAAAA&#10;nwIAAGRycy9kb3ducmV2LnhtbFBLBQYAAAAABAAEAPcAAACQAwAAAAA=&#10;" strokecolor="gray">
                          <v:fill recolor="t" type="frame"/>
                          <v:stroke joinstyle="round"/>
                          <v:imagedata r:id="rId15" o:title=""/>
                        </v:shape>
                      </v:group>
                      <w10:anchorlock/>
                    </v:group>
                  </w:pict>
                </mc:Fallback>
              </mc:AlternateContent>
            </w:r>
          </w:p>
        </w:tc>
        <w:tc>
          <w:tcPr>
            <w:tcW w:w="7997" w:type="dxa"/>
            <w:gridSpan w:val="2"/>
            <w:shd w:val="clear" w:color="auto" w:fill="auto"/>
          </w:tcPr>
          <w:p w:rsidR="008F6F2C" w:rsidRDefault="008F6F2C">
            <w:pPr>
              <w:widowControl w:val="0"/>
              <w:jc w:val="center"/>
              <w:rPr>
                <w:rFonts w:ascii="Times New Roman" w:hAnsi="Times New Roman" w:cs="Times New Roman"/>
                <w:b/>
                <w:i/>
                <w:sz w:val="24"/>
              </w:rPr>
            </w:pPr>
            <w:r>
              <w:rPr>
                <w:rFonts w:ascii="Times New Roman" w:hAnsi="Times New Roman" w:cs="Times New Roman"/>
                <w:b/>
                <w:bCs/>
                <w:i/>
                <w:sz w:val="24"/>
              </w:rPr>
              <w:t>Федеральное агентство по рыболовству</w:t>
            </w:r>
          </w:p>
          <w:p w:rsidR="008F6F2C" w:rsidRDefault="008F6F2C">
            <w:pPr>
              <w:widowControl w:val="0"/>
              <w:jc w:val="center"/>
              <w:rPr>
                <w:rFonts w:ascii="Times New Roman" w:hAnsi="Times New Roman" w:cs="Times New Roman"/>
                <w:b/>
                <w:i/>
                <w:sz w:val="24"/>
              </w:rPr>
            </w:pPr>
            <w:r>
              <w:rPr>
                <w:rFonts w:ascii="Times New Roman" w:hAnsi="Times New Roman" w:cs="Times New Roman"/>
                <w:b/>
                <w:i/>
                <w:sz w:val="24"/>
              </w:rPr>
              <w:t>Федеральное государственное бюджетное образовательное учреждение</w:t>
            </w:r>
          </w:p>
          <w:p w:rsidR="008F6F2C" w:rsidRDefault="008F6F2C">
            <w:pPr>
              <w:widowControl w:val="0"/>
              <w:jc w:val="center"/>
              <w:rPr>
                <w:rFonts w:ascii="Times New Roman" w:hAnsi="Times New Roman" w:cs="Times New Roman"/>
                <w:b/>
                <w:i/>
                <w:sz w:val="24"/>
              </w:rPr>
            </w:pPr>
            <w:r>
              <w:rPr>
                <w:rFonts w:ascii="Times New Roman" w:hAnsi="Times New Roman" w:cs="Times New Roman"/>
                <w:b/>
                <w:i/>
                <w:sz w:val="24"/>
              </w:rPr>
              <w:t>высшего образования</w:t>
            </w:r>
          </w:p>
          <w:p w:rsidR="008F6F2C" w:rsidRDefault="008F6F2C">
            <w:pPr>
              <w:widowControl w:val="0"/>
              <w:jc w:val="center"/>
              <w:rPr>
                <w:b/>
                <w:bCs/>
                <w:sz w:val="12"/>
                <w:szCs w:val="12"/>
              </w:rPr>
            </w:pPr>
            <w:r>
              <w:rPr>
                <w:rFonts w:ascii="Times New Roman" w:hAnsi="Times New Roman" w:cs="Times New Roman"/>
                <w:b/>
                <w:i/>
                <w:sz w:val="24"/>
              </w:rPr>
              <w:t>«Астраханский государственный технический университет»</w:t>
            </w:r>
          </w:p>
          <w:p w:rsidR="008F6F2C" w:rsidRDefault="008F6F2C">
            <w:pPr>
              <w:pStyle w:val="Default"/>
              <w:widowControl w:val="0"/>
              <w:ind w:firstLine="567"/>
              <w:jc w:val="center"/>
              <w:rPr>
                <w:b/>
                <w:bCs/>
                <w:sz w:val="12"/>
                <w:szCs w:val="12"/>
              </w:rPr>
            </w:pPr>
            <w:r>
              <w:rPr>
                <w:b/>
                <w:bCs/>
                <w:sz w:val="12"/>
                <w:szCs w:val="12"/>
              </w:rPr>
              <w:t>Система менеджмента качества в области образования, воспитания, науки и инноваций сертифицирована DQS</w:t>
            </w:r>
          </w:p>
          <w:p w:rsidR="008F6F2C" w:rsidRDefault="008F6F2C">
            <w:pPr>
              <w:widowControl w:val="0"/>
              <w:ind w:firstLine="567"/>
              <w:jc w:val="center"/>
              <w:rPr>
                <w:rFonts w:ascii="Times New Roman" w:hAnsi="Times New Roman" w:cs="Times New Roman"/>
                <w:bCs/>
                <w:sz w:val="28"/>
                <w:szCs w:val="28"/>
              </w:rPr>
            </w:pPr>
            <w:r>
              <w:rPr>
                <w:rFonts w:ascii="Times New Roman" w:hAnsi="Times New Roman" w:cs="Times New Roman"/>
                <w:b/>
                <w:bCs/>
                <w:sz w:val="12"/>
                <w:szCs w:val="12"/>
              </w:rPr>
              <w:t>по международному стандарту ISO 9001:2015</w:t>
            </w:r>
          </w:p>
          <w:p w:rsidR="008F6F2C" w:rsidRDefault="008F6F2C">
            <w:pPr>
              <w:widowControl w:val="0"/>
              <w:jc w:val="center"/>
              <w:rPr>
                <w:rFonts w:ascii="Times New Roman" w:hAnsi="Times New Roman" w:cs="Times New Roman"/>
                <w:bCs/>
                <w:sz w:val="28"/>
                <w:szCs w:val="28"/>
              </w:rPr>
            </w:pPr>
          </w:p>
        </w:tc>
      </w:tr>
      <w:tr w:rsidR="008F6F2C">
        <w:trPr>
          <w:trHeight w:hRule="exact" w:val="3455"/>
        </w:trPr>
        <w:tc>
          <w:tcPr>
            <w:tcW w:w="9920" w:type="dxa"/>
            <w:gridSpan w:val="3"/>
            <w:shd w:val="clear" w:color="auto" w:fill="auto"/>
          </w:tcPr>
          <w:p w:rsidR="008F6F2C" w:rsidRDefault="008F6F2C">
            <w:pPr>
              <w:widowControl w:val="0"/>
              <w:snapToGrid w:val="0"/>
              <w:jc w:val="left"/>
              <w:rPr>
                <w:rFonts w:ascii="Times New Roman" w:hAnsi="Times New Roman" w:cs="Times New Roman"/>
                <w:bCs/>
                <w:sz w:val="24"/>
                <w:szCs w:val="28"/>
              </w:rPr>
            </w:pPr>
          </w:p>
          <w:p w:rsidR="008F6F2C" w:rsidRDefault="008F6F2C">
            <w:pPr>
              <w:widowControl w:val="0"/>
              <w:jc w:val="left"/>
              <w:rPr>
                <w:rFonts w:ascii="Times New Roman" w:hAnsi="Times New Roman" w:cs="Times New Roman"/>
                <w:sz w:val="24"/>
              </w:rPr>
            </w:pPr>
            <w:r>
              <w:rPr>
                <w:rFonts w:ascii="Times New Roman" w:hAnsi="Times New Roman" w:cs="Times New Roman"/>
                <w:sz w:val="24"/>
              </w:rPr>
              <w:t>Институт информационных технологий и коммуникаций</w:t>
            </w:r>
          </w:p>
          <w:p w:rsidR="008F6F2C" w:rsidRDefault="008F6F2C">
            <w:pPr>
              <w:widowControl w:val="0"/>
              <w:jc w:val="left"/>
              <w:rPr>
                <w:rFonts w:ascii="Times New Roman" w:hAnsi="Times New Roman" w:cs="Times New Roman"/>
                <w:sz w:val="24"/>
              </w:rPr>
            </w:pPr>
            <w:r>
              <w:rPr>
                <w:rFonts w:ascii="Times New Roman" w:hAnsi="Times New Roman" w:cs="Times New Roman"/>
                <w:sz w:val="24"/>
              </w:rPr>
              <w:t>Направление подготовки 09.03.04 Программная инженерия</w:t>
            </w:r>
          </w:p>
          <w:p w:rsidR="008F6F2C" w:rsidRDefault="008F6F2C">
            <w:pPr>
              <w:widowControl w:val="0"/>
              <w:jc w:val="left"/>
              <w:rPr>
                <w:rFonts w:ascii="Times New Roman" w:hAnsi="Times New Roman" w:cs="Times New Roman"/>
                <w:sz w:val="24"/>
              </w:rPr>
            </w:pPr>
            <w:r>
              <w:rPr>
                <w:rFonts w:ascii="Times New Roman" w:hAnsi="Times New Roman" w:cs="Times New Roman"/>
                <w:sz w:val="24"/>
              </w:rPr>
              <w:t>Профиль «Разработка программно-информационных систем»</w:t>
            </w:r>
          </w:p>
          <w:p w:rsidR="008F6F2C" w:rsidRDefault="008F6F2C">
            <w:pPr>
              <w:widowControl w:val="0"/>
              <w:jc w:val="left"/>
              <w:rPr>
                <w:rFonts w:ascii="Times New Roman" w:hAnsi="Times New Roman" w:cs="Times New Roman"/>
                <w:sz w:val="24"/>
              </w:rPr>
            </w:pPr>
            <w:r>
              <w:rPr>
                <w:rFonts w:ascii="Times New Roman" w:hAnsi="Times New Roman" w:cs="Times New Roman"/>
                <w:sz w:val="24"/>
              </w:rPr>
              <w:t>Кафедра «Автоматизированные системы обработки информации и управления»</w:t>
            </w:r>
          </w:p>
          <w:p w:rsidR="008F6F2C" w:rsidRDefault="008F6F2C">
            <w:pPr>
              <w:widowControl w:val="0"/>
              <w:jc w:val="left"/>
              <w:rPr>
                <w:rFonts w:ascii="Times New Roman" w:hAnsi="Times New Roman" w:cs="Times New Roman"/>
                <w:sz w:val="24"/>
              </w:rPr>
            </w:pPr>
          </w:p>
        </w:tc>
      </w:tr>
      <w:tr w:rsidR="008F6F2C">
        <w:trPr>
          <w:trHeight w:hRule="exact" w:val="1940"/>
        </w:trPr>
        <w:tc>
          <w:tcPr>
            <w:tcW w:w="9920" w:type="dxa"/>
            <w:gridSpan w:val="3"/>
            <w:shd w:val="clear" w:color="auto" w:fill="auto"/>
            <w:vAlign w:val="center"/>
          </w:tcPr>
          <w:p w:rsidR="001E264C" w:rsidRDefault="00EF1DAC" w:rsidP="00257F63">
            <w:pPr>
              <w:widowControl w:val="0"/>
              <w:jc w:val="center"/>
              <w:rPr>
                <w:rFonts w:ascii="Times New Roman" w:hAnsi="Times New Roman" w:cs="Times New Roman"/>
                <w:b/>
                <w:sz w:val="32"/>
                <w:szCs w:val="32"/>
              </w:rPr>
            </w:pPr>
            <w:r>
              <w:rPr>
                <w:rFonts w:ascii="Times New Roman" w:hAnsi="Times New Roman" w:cs="Times New Roman"/>
                <w:b/>
                <w:bCs/>
                <w:sz w:val="40"/>
                <w:szCs w:val="40"/>
              </w:rPr>
              <w:t>КУРСОВОЙ</w:t>
            </w:r>
            <w:r w:rsidR="008F6F2C">
              <w:rPr>
                <w:rFonts w:ascii="Times New Roman" w:hAnsi="Times New Roman" w:cs="Times New Roman"/>
                <w:b/>
                <w:bCs/>
                <w:sz w:val="40"/>
                <w:szCs w:val="40"/>
              </w:rPr>
              <w:t xml:space="preserve"> ПРОЕКТ</w:t>
            </w:r>
            <w:r w:rsidR="008F6F2C">
              <w:rPr>
                <w:rFonts w:ascii="Times New Roman" w:hAnsi="Times New Roman" w:cs="Times New Roman"/>
                <w:b/>
                <w:sz w:val="32"/>
                <w:szCs w:val="32"/>
              </w:rPr>
              <w:t xml:space="preserve"> </w:t>
            </w:r>
          </w:p>
          <w:p w:rsidR="008F6F2C" w:rsidRDefault="008F6F2C">
            <w:pPr>
              <w:widowControl w:val="0"/>
              <w:jc w:val="center"/>
              <w:rPr>
                <w:rFonts w:ascii="Times New Roman" w:hAnsi="Times New Roman" w:cs="Times New Roman"/>
                <w:bCs/>
                <w:sz w:val="24"/>
              </w:rPr>
            </w:pPr>
            <w:r>
              <w:rPr>
                <w:rFonts w:ascii="Times New Roman" w:hAnsi="Times New Roman" w:cs="Times New Roman"/>
                <w:b/>
                <w:sz w:val="32"/>
                <w:szCs w:val="32"/>
              </w:rPr>
              <w:t>«</w:t>
            </w:r>
            <w:r w:rsidR="00257F63">
              <w:rPr>
                <w:rFonts w:ascii="Times New Roman" w:hAnsi="Times New Roman" w:cs="Times New Roman"/>
                <w:b/>
                <w:sz w:val="32"/>
                <w:szCs w:val="32"/>
              </w:rPr>
              <w:t xml:space="preserve">Реализация виртуальной машины </w:t>
            </w:r>
            <w:r w:rsidR="00257F63">
              <w:rPr>
                <w:rFonts w:ascii="Times New Roman" w:hAnsi="Times New Roman" w:cs="Times New Roman"/>
                <w:b/>
                <w:sz w:val="32"/>
                <w:szCs w:val="32"/>
                <w:lang w:val="en-US"/>
              </w:rPr>
              <w:t>VM</w:t>
            </w:r>
            <w:r w:rsidR="00257F63" w:rsidRPr="00257F63">
              <w:rPr>
                <w:rFonts w:ascii="Times New Roman" w:hAnsi="Times New Roman" w:cs="Times New Roman"/>
                <w:b/>
                <w:sz w:val="32"/>
                <w:szCs w:val="32"/>
              </w:rPr>
              <w:t>03</w:t>
            </w:r>
            <w:r>
              <w:rPr>
                <w:rFonts w:ascii="Times New Roman" w:hAnsi="Times New Roman" w:cs="Times New Roman"/>
                <w:b/>
                <w:sz w:val="32"/>
                <w:szCs w:val="32"/>
              </w:rPr>
              <w:t>»</w:t>
            </w:r>
          </w:p>
          <w:p w:rsidR="008F6F2C" w:rsidRDefault="008F6F2C">
            <w:pPr>
              <w:widowControl w:val="0"/>
              <w:jc w:val="center"/>
              <w:rPr>
                <w:rFonts w:ascii="Times New Roman" w:hAnsi="Times New Roman" w:cs="Times New Roman"/>
                <w:bCs/>
                <w:sz w:val="28"/>
                <w:szCs w:val="28"/>
              </w:rPr>
            </w:pPr>
            <w:r>
              <w:rPr>
                <w:rFonts w:ascii="Times New Roman" w:hAnsi="Times New Roman" w:cs="Times New Roman"/>
                <w:bCs/>
                <w:sz w:val="24"/>
              </w:rPr>
              <w:t>по дисциплине «</w:t>
            </w:r>
            <w:r w:rsidR="00257F63">
              <w:rPr>
                <w:rFonts w:ascii="Times New Roman" w:hAnsi="Times New Roman" w:cs="Times New Roman"/>
                <w:bCs/>
                <w:sz w:val="24"/>
              </w:rPr>
              <w:t>Архитектура вычислительных систем, операционные системы</w:t>
            </w:r>
            <w:r>
              <w:rPr>
                <w:rFonts w:ascii="Times New Roman" w:hAnsi="Times New Roman" w:cs="Times New Roman"/>
                <w:bCs/>
                <w:sz w:val="24"/>
              </w:rPr>
              <w:t>»</w:t>
            </w:r>
          </w:p>
          <w:p w:rsidR="008F6F2C" w:rsidRDefault="008F6F2C">
            <w:pPr>
              <w:widowControl w:val="0"/>
              <w:jc w:val="left"/>
              <w:rPr>
                <w:rFonts w:ascii="Times New Roman" w:hAnsi="Times New Roman" w:cs="Times New Roman"/>
                <w:bCs/>
                <w:sz w:val="28"/>
                <w:szCs w:val="28"/>
              </w:rPr>
            </w:pPr>
          </w:p>
        </w:tc>
      </w:tr>
      <w:tr w:rsidR="008F6F2C">
        <w:trPr>
          <w:trHeight w:hRule="exact" w:val="2531"/>
        </w:trPr>
        <w:tc>
          <w:tcPr>
            <w:tcW w:w="5902" w:type="dxa"/>
            <w:gridSpan w:val="2"/>
            <w:shd w:val="clear" w:color="auto" w:fill="auto"/>
          </w:tcPr>
          <w:p w:rsidR="008F6F2C" w:rsidRDefault="008F6F2C">
            <w:pPr>
              <w:widowControl w:val="0"/>
              <w:jc w:val="left"/>
              <w:rPr>
                <w:rFonts w:ascii="Times New Roman" w:hAnsi="Times New Roman" w:cs="Times New Roman"/>
                <w:bCs/>
                <w:sz w:val="24"/>
              </w:rPr>
            </w:pPr>
            <w:r>
              <w:rPr>
                <w:rFonts w:ascii="Times New Roman" w:hAnsi="Times New Roman" w:cs="Times New Roman"/>
                <w:bCs/>
                <w:sz w:val="24"/>
              </w:rPr>
              <w:t xml:space="preserve">Допущен к защите </w:t>
            </w:r>
            <w:r>
              <w:rPr>
                <w:rFonts w:ascii="Times New Roman" w:hAnsi="Times New Roman" w:cs="Times New Roman"/>
                <w:bCs/>
                <w:sz w:val="24"/>
              </w:rPr>
              <w:br/>
              <w:t>«___» ________202__г.</w:t>
            </w:r>
          </w:p>
          <w:p w:rsidR="008F6F2C" w:rsidRDefault="008F6F2C">
            <w:pPr>
              <w:widowControl w:val="0"/>
              <w:jc w:val="left"/>
              <w:rPr>
                <w:rFonts w:ascii="Times New Roman" w:hAnsi="Times New Roman" w:cs="Times New Roman"/>
                <w:bCs/>
                <w:sz w:val="24"/>
              </w:rPr>
            </w:pPr>
            <w:r>
              <w:rPr>
                <w:rFonts w:ascii="Times New Roman" w:hAnsi="Times New Roman" w:cs="Times New Roman"/>
                <w:bCs/>
                <w:sz w:val="24"/>
              </w:rPr>
              <w:t xml:space="preserve">Руководитель </w:t>
            </w:r>
            <w:r>
              <w:rPr>
                <w:rFonts w:ascii="Times New Roman" w:hAnsi="Times New Roman" w:cs="Times New Roman"/>
                <w:bCs/>
                <w:sz w:val="24"/>
              </w:rPr>
              <w:br/>
              <w:t>__________________</w:t>
            </w:r>
            <w:r>
              <w:rPr>
                <w:rFonts w:ascii="Times New Roman" w:hAnsi="Times New Roman" w:cs="Times New Roman"/>
                <w:bCs/>
                <w:sz w:val="24"/>
              </w:rPr>
              <w:br/>
            </w:r>
          </w:p>
          <w:p w:rsidR="008F6F2C" w:rsidRDefault="008F6F2C">
            <w:pPr>
              <w:widowControl w:val="0"/>
              <w:jc w:val="left"/>
              <w:rPr>
                <w:rFonts w:ascii="Times New Roman" w:hAnsi="Times New Roman" w:cs="Times New Roman"/>
                <w:bCs/>
                <w:sz w:val="24"/>
              </w:rPr>
            </w:pPr>
            <w:r>
              <w:rPr>
                <w:rFonts w:ascii="Times New Roman" w:hAnsi="Times New Roman" w:cs="Times New Roman"/>
                <w:bCs/>
                <w:sz w:val="24"/>
              </w:rPr>
              <w:t>Оценка, полученная на защите</w:t>
            </w:r>
            <w:r>
              <w:rPr>
                <w:rFonts w:ascii="Times New Roman" w:hAnsi="Times New Roman" w:cs="Times New Roman"/>
                <w:bCs/>
                <w:sz w:val="24"/>
              </w:rPr>
              <w:br/>
              <w:t>«____________________»</w:t>
            </w:r>
          </w:p>
        </w:tc>
        <w:tc>
          <w:tcPr>
            <w:tcW w:w="4018" w:type="dxa"/>
            <w:shd w:val="clear" w:color="auto" w:fill="auto"/>
          </w:tcPr>
          <w:p w:rsidR="008F6F2C" w:rsidRDefault="008F6F2C">
            <w:pPr>
              <w:widowControl w:val="0"/>
              <w:jc w:val="left"/>
              <w:rPr>
                <w:rFonts w:ascii="Times New Roman" w:hAnsi="Times New Roman" w:cs="Times New Roman"/>
                <w:bCs/>
                <w:sz w:val="24"/>
              </w:rPr>
            </w:pPr>
            <w:r>
              <w:rPr>
                <w:rFonts w:ascii="Times New Roman" w:hAnsi="Times New Roman" w:cs="Times New Roman"/>
                <w:bCs/>
                <w:sz w:val="24"/>
              </w:rPr>
              <w:t xml:space="preserve">Проект выполнен </w:t>
            </w:r>
            <w:r>
              <w:rPr>
                <w:rFonts w:ascii="Times New Roman" w:hAnsi="Times New Roman" w:cs="Times New Roman"/>
                <w:bCs/>
                <w:sz w:val="24"/>
              </w:rPr>
              <w:br/>
            </w:r>
            <w:r>
              <w:rPr>
                <w:rFonts w:ascii="Times New Roman" w:hAnsi="Times New Roman" w:cs="Times New Roman"/>
                <w:sz w:val="24"/>
              </w:rPr>
              <w:t xml:space="preserve">обучающимся </w:t>
            </w:r>
            <w:r>
              <w:rPr>
                <w:rFonts w:ascii="Times New Roman" w:hAnsi="Times New Roman" w:cs="Times New Roman"/>
                <w:bCs/>
                <w:sz w:val="24"/>
              </w:rPr>
              <w:t>группы ДИПРб-</w:t>
            </w:r>
            <w:r w:rsidR="00FF24C8" w:rsidRPr="00FF24C8">
              <w:rPr>
                <w:rFonts w:ascii="Times New Roman" w:hAnsi="Times New Roman" w:cs="Times New Roman"/>
                <w:bCs/>
                <w:sz w:val="24"/>
              </w:rPr>
              <w:t>2</w:t>
            </w:r>
            <w:r>
              <w:rPr>
                <w:rFonts w:ascii="Times New Roman" w:hAnsi="Times New Roman" w:cs="Times New Roman"/>
                <w:bCs/>
                <w:sz w:val="24"/>
              </w:rPr>
              <w:t>1</w:t>
            </w:r>
            <w:r>
              <w:rPr>
                <w:rFonts w:ascii="Times New Roman" w:hAnsi="Times New Roman" w:cs="Times New Roman"/>
                <w:bCs/>
                <w:sz w:val="24"/>
              </w:rPr>
              <w:br/>
            </w:r>
            <w:r w:rsidR="00475039">
              <w:rPr>
                <w:rFonts w:ascii="Times New Roman" w:hAnsi="Times New Roman" w:cs="Times New Roman"/>
                <w:bCs/>
                <w:sz w:val="24"/>
              </w:rPr>
              <w:t>Лиджигоряевым</w:t>
            </w:r>
            <w:r>
              <w:rPr>
                <w:rFonts w:ascii="Times New Roman" w:hAnsi="Times New Roman" w:cs="Times New Roman"/>
                <w:bCs/>
                <w:sz w:val="24"/>
              </w:rPr>
              <w:t xml:space="preserve"> </w:t>
            </w:r>
            <w:r w:rsidR="00475039">
              <w:rPr>
                <w:rFonts w:ascii="Times New Roman" w:hAnsi="Times New Roman" w:cs="Times New Roman"/>
                <w:bCs/>
                <w:sz w:val="24"/>
              </w:rPr>
              <w:t>В</w:t>
            </w:r>
            <w:r>
              <w:rPr>
                <w:rFonts w:ascii="Times New Roman" w:hAnsi="Times New Roman" w:cs="Times New Roman"/>
                <w:bCs/>
                <w:sz w:val="24"/>
              </w:rPr>
              <w:t>.</w:t>
            </w:r>
            <w:r w:rsidR="00475039">
              <w:rPr>
                <w:rFonts w:ascii="Times New Roman" w:hAnsi="Times New Roman" w:cs="Times New Roman"/>
                <w:bCs/>
                <w:sz w:val="24"/>
              </w:rPr>
              <w:t>А</w:t>
            </w:r>
            <w:r>
              <w:rPr>
                <w:rFonts w:ascii="Times New Roman" w:hAnsi="Times New Roman" w:cs="Times New Roman"/>
                <w:bCs/>
                <w:sz w:val="24"/>
              </w:rPr>
              <w:t>. ___________________________</w:t>
            </w:r>
          </w:p>
          <w:p w:rsidR="008F6F2C" w:rsidRDefault="008F6F2C">
            <w:pPr>
              <w:widowControl w:val="0"/>
              <w:jc w:val="left"/>
              <w:rPr>
                <w:rFonts w:ascii="Times New Roman" w:hAnsi="Times New Roman" w:cs="Times New Roman"/>
                <w:bCs/>
                <w:sz w:val="24"/>
              </w:rPr>
            </w:pPr>
          </w:p>
          <w:p w:rsidR="008F6F2C" w:rsidRDefault="008F6F2C" w:rsidP="00273B01">
            <w:pPr>
              <w:widowControl w:val="0"/>
              <w:jc w:val="left"/>
            </w:pPr>
            <w:r>
              <w:rPr>
                <w:rFonts w:ascii="Times New Roman" w:hAnsi="Times New Roman" w:cs="Times New Roman"/>
                <w:bCs/>
                <w:sz w:val="24"/>
              </w:rPr>
              <w:t xml:space="preserve">Руководитель </w:t>
            </w:r>
            <w:r>
              <w:rPr>
                <w:rFonts w:ascii="Times New Roman" w:hAnsi="Times New Roman" w:cs="Times New Roman"/>
                <w:bCs/>
                <w:sz w:val="24"/>
              </w:rPr>
              <w:br/>
            </w:r>
            <w:r w:rsidR="00273B01">
              <w:rPr>
                <w:rFonts w:ascii="Times New Roman" w:hAnsi="Times New Roman" w:cs="Times New Roman"/>
                <w:bCs/>
                <w:sz w:val="24"/>
              </w:rPr>
              <w:t>доцент</w:t>
            </w:r>
            <w:r>
              <w:rPr>
                <w:rFonts w:ascii="Times New Roman" w:hAnsi="Times New Roman" w:cs="Times New Roman"/>
                <w:bCs/>
                <w:sz w:val="24"/>
              </w:rPr>
              <w:t xml:space="preserve"> </w:t>
            </w:r>
            <w:r w:rsidR="00273B01">
              <w:rPr>
                <w:rFonts w:ascii="Times New Roman" w:hAnsi="Times New Roman" w:cs="Times New Roman"/>
                <w:bCs/>
                <w:sz w:val="24"/>
              </w:rPr>
              <w:t>Белов</w:t>
            </w:r>
            <w:r w:rsidR="00933326">
              <w:rPr>
                <w:rFonts w:ascii="Times New Roman" w:hAnsi="Times New Roman" w:cs="Times New Roman"/>
                <w:bCs/>
                <w:sz w:val="24"/>
              </w:rPr>
              <w:t xml:space="preserve"> </w:t>
            </w:r>
            <w:r w:rsidR="00273B01">
              <w:rPr>
                <w:rFonts w:ascii="Times New Roman" w:hAnsi="Times New Roman" w:cs="Times New Roman"/>
                <w:bCs/>
                <w:sz w:val="24"/>
              </w:rPr>
              <w:t>С</w:t>
            </w:r>
            <w:r w:rsidR="00933326">
              <w:rPr>
                <w:rFonts w:ascii="Times New Roman" w:hAnsi="Times New Roman" w:cs="Times New Roman"/>
                <w:bCs/>
                <w:sz w:val="24"/>
              </w:rPr>
              <w:t>.В.</w:t>
            </w:r>
          </w:p>
        </w:tc>
      </w:tr>
      <w:tr w:rsidR="008F6F2C">
        <w:trPr>
          <w:trHeight w:hRule="exact" w:val="2142"/>
        </w:trPr>
        <w:tc>
          <w:tcPr>
            <w:tcW w:w="5902" w:type="dxa"/>
            <w:gridSpan w:val="2"/>
            <w:shd w:val="clear" w:color="auto" w:fill="auto"/>
            <w:vAlign w:val="bottom"/>
          </w:tcPr>
          <w:p w:rsidR="008F6F2C" w:rsidRDefault="008F6F2C">
            <w:pPr>
              <w:widowControl w:val="0"/>
              <w:spacing w:line="360" w:lineRule="auto"/>
              <w:jc w:val="left"/>
              <w:rPr>
                <w:rFonts w:ascii="Times New Roman" w:hAnsi="Times New Roman" w:cs="Times New Roman"/>
                <w:bCs/>
                <w:sz w:val="24"/>
              </w:rPr>
            </w:pPr>
            <w:r>
              <w:rPr>
                <w:rFonts w:ascii="Times New Roman" w:hAnsi="Times New Roman" w:cs="Times New Roman"/>
                <w:bCs/>
                <w:sz w:val="24"/>
              </w:rPr>
              <w:t>Члены комиссии:</w:t>
            </w:r>
          </w:p>
          <w:p w:rsidR="008F6F2C" w:rsidRDefault="008F6F2C">
            <w:pPr>
              <w:widowControl w:val="0"/>
              <w:spacing w:line="360" w:lineRule="auto"/>
              <w:jc w:val="left"/>
              <w:rPr>
                <w:rFonts w:ascii="Times New Roman" w:hAnsi="Times New Roman" w:cs="Times New Roman"/>
                <w:bCs/>
                <w:sz w:val="24"/>
              </w:rPr>
            </w:pPr>
            <w:r>
              <w:rPr>
                <w:rFonts w:ascii="Times New Roman" w:hAnsi="Times New Roman" w:cs="Times New Roman"/>
                <w:bCs/>
                <w:sz w:val="24"/>
              </w:rPr>
              <w:t xml:space="preserve">___________________ </w:t>
            </w:r>
            <w:r w:rsidR="00BA7CFE">
              <w:rPr>
                <w:rFonts w:ascii="Times New Roman" w:hAnsi="Times New Roman"/>
                <w:bCs/>
                <w:sz w:val="24"/>
              </w:rPr>
              <w:t>Белов С.В.</w:t>
            </w:r>
          </w:p>
          <w:p w:rsidR="008F6F2C" w:rsidRDefault="008F6F2C">
            <w:pPr>
              <w:widowControl w:val="0"/>
              <w:spacing w:line="360" w:lineRule="auto"/>
              <w:jc w:val="left"/>
              <w:rPr>
                <w:rFonts w:ascii="Times New Roman" w:hAnsi="Times New Roman" w:cs="Times New Roman"/>
                <w:bCs/>
                <w:sz w:val="24"/>
              </w:rPr>
            </w:pPr>
            <w:r>
              <w:rPr>
                <w:rFonts w:ascii="Times New Roman" w:hAnsi="Times New Roman" w:cs="Times New Roman"/>
                <w:bCs/>
                <w:sz w:val="24"/>
              </w:rPr>
              <w:t xml:space="preserve">___________________ </w:t>
            </w:r>
            <w:r w:rsidR="00BA7CFE">
              <w:rPr>
                <w:rFonts w:ascii="Times New Roman" w:hAnsi="Times New Roman"/>
                <w:bCs/>
                <w:sz w:val="24"/>
              </w:rPr>
              <w:t>Куркурин Н.Д.</w:t>
            </w:r>
          </w:p>
          <w:p w:rsidR="008F6F2C" w:rsidRDefault="008F6F2C">
            <w:pPr>
              <w:widowControl w:val="0"/>
              <w:spacing w:line="360" w:lineRule="auto"/>
              <w:jc w:val="left"/>
              <w:rPr>
                <w:rFonts w:ascii="Times New Roman" w:hAnsi="Times New Roman" w:cs="Times New Roman"/>
                <w:bCs/>
                <w:sz w:val="24"/>
              </w:rPr>
            </w:pPr>
            <w:r>
              <w:rPr>
                <w:rFonts w:ascii="Times New Roman" w:hAnsi="Times New Roman" w:cs="Times New Roman"/>
                <w:bCs/>
                <w:sz w:val="24"/>
              </w:rPr>
              <w:t xml:space="preserve">___________________ </w:t>
            </w:r>
            <w:r w:rsidR="00BA7CFE">
              <w:rPr>
                <w:rFonts w:ascii="Times New Roman" w:hAnsi="Times New Roman"/>
                <w:bCs/>
                <w:sz w:val="24"/>
              </w:rPr>
              <w:t>Морозов А.В.</w:t>
            </w:r>
          </w:p>
        </w:tc>
        <w:tc>
          <w:tcPr>
            <w:tcW w:w="4018" w:type="dxa"/>
            <w:shd w:val="clear" w:color="auto" w:fill="auto"/>
          </w:tcPr>
          <w:p w:rsidR="008F6F2C" w:rsidRDefault="008F6F2C">
            <w:pPr>
              <w:widowControl w:val="0"/>
              <w:snapToGrid w:val="0"/>
              <w:jc w:val="left"/>
              <w:rPr>
                <w:rFonts w:ascii="Times New Roman" w:hAnsi="Times New Roman" w:cs="Times New Roman"/>
                <w:bCs/>
                <w:sz w:val="24"/>
              </w:rPr>
            </w:pPr>
          </w:p>
        </w:tc>
      </w:tr>
    </w:tbl>
    <w:p w:rsidR="008F6F2C" w:rsidRDefault="008F6F2C">
      <w:pPr>
        <w:pStyle w:val="26"/>
        <w:widowControl/>
        <w:spacing w:before="2000" w:line="360" w:lineRule="auto"/>
        <w:ind w:right="0"/>
        <w:sectPr w:rsidR="008F6F2C">
          <w:headerReference w:type="default" r:id="rId16"/>
          <w:headerReference w:type="first" r:id="rId17"/>
          <w:pgSz w:w="11906" w:h="16838"/>
          <w:pgMar w:top="1418" w:right="851" w:bottom="851" w:left="1134" w:header="720" w:footer="720" w:gutter="0"/>
          <w:cols w:space="720"/>
          <w:docGrid w:linePitch="600" w:charSpace="49152"/>
        </w:sectPr>
      </w:pPr>
      <w:r>
        <w:rPr>
          <w:bCs/>
          <w:sz w:val="28"/>
          <w:szCs w:val="28"/>
        </w:rPr>
        <w:t>Астрахань – 202</w:t>
      </w:r>
      <w:r w:rsidR="00435FBA">
        <w:rPr>
          <w:bCs/>
          <w:sz w:val="28"/>
          <w:szCs w:val="28"/>
        </w:rPr>
        <w:t>1</w:t>
      </w:r>
    </w:p>
    <w:p w:rsidR="008F6F2C" w:rsidRDefault="008F6F2C">
      <w:pPr>
        <w:jc w:val="center"/>
        <w:rPr>
          <w:rFonts w:ascii="Times New Roman" w:hAnsi="Times New Roman" w:cs="Times New Roman"/>
          <w:b/>
          <w:sz w:val="24"/>
        </w:rPr>
      </w:pPr>
      <w:r>
        <w:rPr>
          <w:rFonts w:ascii="Times New Roman" w:hAnsi="Times New Roman" w:cs="Times New Roman"/>
          <w:b/>
          <w:sz w:val="24"/>
        </w:rPr>
        <w:lastRenderedPageBreak/>
        <w:t>ФЕДЕРАЛЬНОЕ АГЕНТСТВО РОССИЙСКОЙ ФЕДЕРАЦИИ ПО РЫБОЛОВСТВУ</w:t>
      </w:r>
    </w:p>
    <w:p w:rsidR="008F6F2C" w:rsidRDefault="008F6F2C">
      <w:pPr>
        <w:jc w:val="center"/>
        <w:rPr>
          <w:rFonts w:ascii="Times New Roman" w:hAnsi="Times New Roman" w:cs="Times New Roman"/>
          <w:b/>
          <w:sz w:val="24"/>
          <w:lang w:val="en-US"/>
        </w:rPr>
      </w:pPr>
      <w:r>
        <w:rPr>
          <w:rFonts w:ascii="Times New Roman" w:hAnsi="Times New Roman" w:cs="Times New Roman"/>
          <w:b/>
          <w:sz w:val="24"/>
        </w:rPr>
        <w:t>АСТРАХАНСКИЙ ГОСУДАРСТВЕННЫЙ ТЕХНИЧЕСКИЙ УНИВЕРСИТЕТ</w:t>
      </w:r>
    </w:p>
    <w:p w:rsidR="008F6F2C" w:rsidRDefault="008F6F2C">
      <w:pPr>
        <w:jc w:val="center"/>
        <w:rPr>
          <w:rFonts w:ascii="Times New Roman" w:hAnsi="Times New Roman" w:cs="Times New Roman"/>
          <w:b/>
          <w:sz w:val="24"/>
          <w:lang w:val="en-US"/>
        </w:rPr>
      </w:pPr>
    </w:p>
    <w:tbl>
      <w:tblPr>
        <w:tblW w:w="0" w:type="auto"/>
        <w:tblLayout w:type="fixed"/>
        <w:tblLook w:val="0000" w:firstRow="0" w:lastRow="0" w:firstColumn="0" w:lastColumn="0" w:noHBand="0" w:noVBand="0"/>
      </w:tblPr>
      <w:tblGrid>
        <w:gridCol w:w="5396"/>
        <w:gridCol w:w="4741"/>
      </w:tblGrid>
      <w:tr w:rsidR="008F6F2C">
        <w:tc>
          <w:tcPr>
            <w:tcW w:w="5396" w:type="dxa"/>
            <w:shd w:val="clear" w:color="auto" w:fill="auto"/>
          </w:tcPr>
          <w:p w:rsidR="008F6F2C" w:rsidRDefault="008F6F2C">
            <w:pPr>
              <w:spacing w:line="360" w:lineRule="auto"/>
              <w:rPr>
                <w:rFonts w:ascii="Times New Roman" w:hAnsi="Times New Roman" w:cs="Times New Roman"/>
                <w:sz w:val="24"/>
              </w:rPr>
            </w:pPr>
            <w:r>
              <w:rPr>
                <w:rFonts w:ascii="Times New Roman" w:hAnsi="Times New Roman" w:cs="Times New Roman"/>
                <w:b/>
                <w:sz w:val="24"/>
              </w:rPr>
              <w:t>УТВЕРЖДАЮ</w:t>
            </w:r>
          </w:p>
        </w:tc>
        <w:tc>
          <w:tcPr>
            <w:tcW w:w="4741" w:type="dxa"/>
            <w:vMerge w:val="restart"/>
            <w:shd w:val="clear" w:color="auto" w:fill="auto"/>
          </w:tcPr>
          <w:p w:rsidR="008F6F2C" w:rsidRDefault="008F6F2C">
            <w:pPr>
              <w:spacing w:line="360" w:lineRule="auto"/>
              <w:jc w:val="left"/>
            </w:pPr>
            <w:r>
              <w:rPr>
                <w:rFonts w:ascii="Times New Roman" w:hAnsi="Times New Roman" w:cs="Times New Roman"/>
                <w:sz w:val="24"/>
              </w:rPr>
              <w:t>Кафедра</w:t>
            </w:r>
            <w:r>
              <w:rPr>
                <w:rFonts w:ascii="Times New Roman" w:hAnsi="Times New Roman" w:cs="Times New Roman"/>
                <w:sz w:val="24"/>
              </w:rPr>
              <w:br/>
              <w:t xml:space="preserve">«Автоматизированные системы </w:t>
            </w:r>
            <w:r>
              <w:rPr>
                <w:rFonts w:ascii="Times New Roman" w:hAnsi="Times New Roman" w:cs="Times New Roman"/>
                <w:sz w:val="24"/>
              </w:rPr>
              <w:br/>
              <w:t>обработки информации и управления»</w:t>
            </w:r>
          </w:p>
        </w:tc>
      </w:tr>
      <w:tr w:rsidR="008F6F2C">
        <w:tc>
          <w:tcPr>
            <w:tcW w:w="5396" w:type="dxa"/>
            <w:shd w:val="clear" w:color="auto" w:fill="auto"/>
          </w:tcPr>
          <w:p w:rsidR="008F6F2C" w:rsidRDefault="008F6F2C">
            <w:pPr>
              <w:spacing w:line="360" w:lineRule="auto"/>
              <w:rPr>
                <w:rFonts w:ascii="Times New Roman" w:hAnsi="Times New Roman" w:cs="Times New Roman"/>
                <w:sz w:val="24"/>
              </w:rPr>
            </w:pPr>
            <w:bookmarkStart w:id="0" w:name="OLE_LINK1"/>
            <w:r>
              <w:rPr>
                <w:rFonts w:ascii="Times New Roman" w:hAnsi="Times New Roman" w:cs="Times New Roman"/>
                <w:sz w:val="24"/>
              </w:rPr>
              <w:t>Заведующий кафедрой</w:t>
            </w:r>
          </w:p>
          <w:p w:rsidR="008F6F2C" w:rsidRDefault="00BA7CFE">
            <w:pPr>
              <w:spacing w:line="360" w:lineRule="auto"/>
              <w:rPr>
                <w:rFonts w:ascii="Times New Roman" w:hAnsi="Times New Roman" w:cs="Times New Roman"/>
                <w:sz w:val="24"/>
              </w:rPr>
            </w:pPr>
            <w:r>
              <w:rPr>
                <w:rFonts w:ascii="Times New Roman" w:hAnsi="Times New Roman" w:cs="Times New Roman"/>
                <w:sz w:val="24"/>
              </w:rPr>
              <w:t xml:space="preserve">д.т.н., </w:t>
            </w:r>
            <w:r w:rsidR="008F6F2C">
              <w:rPr>
                <w:rFonts w:ascii="Times New Roman" w:hAnsi="Times New Roman" w:cs="Times New Roman"/>
                <w:sz w:val="24"/>
              </w:rPr>
              <w:t>проф</w:t>
            </w:r>
            <w:r w:rsidR="00C714DF">
              <w:rPr>
                <w:rFonts w:ascii="Times New Roman" w:hAnsi="Times New Roman" w:cs="Times New Roman"/>
                <w:sz w:val="24"/>
              </w:rPr>
              <w:t>ессор</w:t>
            </w:r>
          </w:p>
          <w:p w:rsidR="008F6F2C" w:rsidRDefault="008F6F2C">
            <w:pPr>
              <w:spacing w:line="360" w:lineRule="auto"/>
              <w:rPr>
                <w:rFonts w:ascii="Times New Roman" w:hAnsi="Times New Roman" w:cs="Times New Roman"/>
                <w:sz w:val="24"/>
              </w:rPr>
            </w:pPr>
            <w:r>
              <w:rPr>
                <w:rFonts w:ascii="Times New Roman" w:hAnsi="Times New Roman" w:cs="Times New Roman"/>
                <w:sz w:val="24"/>
              </w:rPr>
              <w:t>Т.В. Хоменко_______________</w:t>
            </w:r>
          </w:p>
          <w:p w:rsidR="008F6F2C" w:rsidRDefault="008F6F2C">
            <w:pPr>
              <w:spacing w:line="360" w:lineRule="auto"/>
              <w:rPr>
                <w:rFonts w:ascii="Times New Roman" w:hAnsi="Times New Roman" w:cs="Times New Roman"/>
                <w:sz w:val="24"/>
              </w:rPr>
            </w:pPr>
            <w:r>
              <w:rPr>
                <w:rFonts w:ascii="Times New Roman" w:hAnsi="Times New Roman" w:cs="Times New Roman"/>
                <w:sz w:val="24"/>
              </w:rPr>
              <w:t>«____»__________________202 __ г.</w:t>
            </w:r>
            <w:bookmarkEnd w:id="0"/>
          </w:p>
        </w:tc>
        <w:tc>
          <w:tcPr>
            <w:tcW w:w="4741" w:type="dxa"/>
            <w:vMerge/>
            <w:shd w:val="clear" w:color="auto" w:fill="auto"/>
          </w:tcPr>
          <w:p w:rsidR="008F6F2C" w:rsidRDefault="008F6F2C">
            <w:pPr>
              <w:snapToGrid w:val="0"/>
              <w:spacing w:line="360" w:lineRule="auto"/>
              <w:rPr>
                <w:rFonts w:ascii="Times New Roman" w:hAnsi="Times New Roman" w:cs="Times New Roman"/>
                <w:sz w:val="24"/>
              </w:rPr>
            </w:pPr>
          </w:p>
        </w:tc>
      </w:tr>
    </w:tbl>
    <w:p w:rsidR="008F6F2C" w:rsidRDefault="008F6F2C">
      <w:pPr>
        <w:spacing w:before="600"/>
        <w:jc w:val="center"/>
        <w:rPr>
          <w:rFonts w:ascii="Times New Roman" w:hAnsi="Times New Roman" w:cs="Times New Roman"/>
          <w:b/>
          <w:sz w:val="24"/>
        </w:rPr>
      </w:pPr>
      <w:r>
        <w:rPr>
          <w:rFonts w:ascii="Times New Roman" w:hAnsi="Times New Roman" w:cs="Times New Roman"/>
          <w:b/>
          <w:sz w:val="24"/>
        </w:rPr>
        <w:t>ЗАДАНИЕ</w:t>
      </w:r>
    </w:p>
    <w:p w:rsidR="008F6F2C" w:rsidRDefault="008F6F2C">
      <w:pPr>
        <w:spacing w:before="120" w:after="240"/>
        <w:jc w:val="center"/>
        <w:rPr>
          <w:rFonts w:ascii="Times New Roman" w:hAnsi="Times New Roman" w:cs="Times New Roman"/>
          <w:sz w:val="24"/>
        </w:rPr>
      </w:pPr>
      <w:r>
        <w:rPr>
          <w:rFonts w:ascii="Times New Roman" w:hAnsi="Times New Roman" w:cs="Times New Roman"/>
          <w:b/>
          <w:sz w:val="24"/>
        </w:rPr>
        <w:t xml:space="preserve">на выполнение </w:t>
      </w:r>
      <w:r w:rsidR="00EF1DAC">
        <w:rPr>
          <w:rFonts w:ascii="Times New Roman" w:hAnsi="Times New Roman" w:cs="Times New Roman"/>
          <w:b/>
          <w:sz w:val="24"/>
        </w:rPr>
        <w:t>Курсового</w:t>
      </w:r>
      <w:r>
        <w:rPr>
          <w:rFonts w:ascii="Times New Roman" w:hAnsi="Times New Roman" w:cs="Times New Roman"/>
          <w:b/>
          <w:sz w:val="24"/>
        </w:rPr>
        <w:t xml:space="preserve"> проекта</w:t>
      </w:r>
    </w:p>
    <w:p w:rsidR="008F6F2C" w:rsidRDefault="008F6F2C">
      <w:pPr>
        <w:tabs>
          <w:tab w:val="left" w:pos="1589"/>
        </w:tabs>
        <w:spacing w:line="360" w:lineRule="auto"/>
        <w:jc w:val="left"/>
        <w:rPr>
          <w:rFonts w:ascii="Times New Roman" w:hAnsi="Times New Roman" w:cs="Times New Roman"/>
          <w:sz w:val="24"/>
        </w:rPr>
      </w:pPr>
      <w:r>
        <w:rPr>
          <w:rFonts w:ascii="Times New Roman" w:hAnsi="Times New Roman" w:cs="Times New Roman"/>
          <w:sz w:val="24"/>
        </w:rPr>
        <w:t>Обучающийся</w:t>
      </w:r>
      <w:r>
        <w:rPr>
          <w:rFonts w:ascii="Times New Roman" w:hAnsi="Times New Roman" w:cs="Times New Roman"/>
          <w:sz w:val="24"/>
        </w:rPr>
        <w:tab/>
      </w:r>
      <w:r w:rsidR="00475039">
        <w:rPr>
          <w:rFonts w:ascii="Times New Roman" w:hAnsi="Times New Roman" w:cs="Times New Roman"/>
          <w:b/>
          <w:i/>
          <w:sz w:val="24"/>
        </w:rPr>
        <w:t>Лиджигоряев</w:t>
      </w:r>
      <w:r>
        <w:rPr>
          <w:rFonts w:ascii="Times New Roman" w:hAnsi="Times New Roman" w:cs="Times New Roman"/>
          <w:b/>
          <w:i/>
          <w:sz w:val="24"/>
        </w:rPr>
        <w:t xml:space="preserve"> </w:t>
      </w:r>
      <w:r w:rsidR="00475039">
        <w:rPr>
          <w:rFonts w:ascii="Times New Roman" w:hAnsi="Times New Roman" w:cs="Times New Roman"/>
          <w:b/>
          <w:i/>
          <w:sz w:val="24"/>
        </w:rPr>
        <w:t>Владимир</w:t>
      </w:r>
      <w:r>
        <w:rPr>
          <w:rFonts w:ascii="Times New Roman" w:hAnsi="Times New Roman" w:cs="Times New Roman"/>
          <w:b/>
          <w:i/>
          <w:sz w:val="24"/>
        </w:rPr>
        <w:t xml:space="preserve"> </w:t>
      </w:r>
      <w:r w:rsidR="00475039">
        <w:rPr>
          <w:rFonts w:ascii="Times New Roman" w:hAnsi="Times New Roman" w:cs="Times New Roman"/>
          <w:b/>
          <w:i/>
          <w:sz w:val="24"/>
        </w:rPr>
        <w:t>Алексеевич</w:t>
      </w:r>
      <w:r>
        <w:rPr>
          <w:rFonts w:ascii="Times New Roman" w:hAnsi="Times New Roman" w:cs="Times New Roman"/>
          <w:b/>
          <w:i/>
          <w:sz w:val="24"/>
        </w:rPr>
        <w:t xml:space="preserve"> </w:t>
      </w:r>
    </w:p>
    <w:p w:rsidR="008F6F2C" w:rsidRDefault="008F6F2C">
      <w:pPr>
        <w:tabs>
          <w:tab w:val="left" w:pos="1589"/>
        </w:tabs>
        <w:spacing w:line="360" w:lineRule="auto"/>
        <w:jc w:val="left"/>
        <w:rPr>
          <w:rFonts w:ascii="Times New Roman" w:hAnsi="Times New Roman" w:cs="Times New Roman"/>
          <w:sz w:val="24"/>
        </w:rPr>
      </w:pPr>
      <w:r>
        <w:rPr>
          <w:rFonts w:ascii="Times New Roman" w:hAnsi="Times New Roman" w:cs="Times New Roman"/>
          <w:sz w:val="24"/>
        </w:rPr>
        <w:t>Группа</w:t>
      </w:r>
      <w:r>
        <w:rPr>
          <w:rFonts w:ascii="Times New Roman" w:hAnsi="Times New Roman" w:cs="Times New Roman"/>
          <w:sz w:val="24"/>
        </w:rPr>
        <w:tab/>
      </w:r>
      <w:r>
        <w:rPr>
          <w:rFonts w:ascii="Times New Roman" w:hAnsi="Times New Roman" w:cs="Times New Roman"/>
          <w:b/>
          <w:i/>
          <w:sz w:val="24"/>
        </w:rPr>
        <w:t>ДИПРб-</w:t>
      </w:r>
      <w:r w:rsidR="00933326">
        <w:rPr>
          <w:rFonts w:ascii="Times New Roman" w:hAnsi="Times New Roman" w:cs="Times New Roman"/>
          <w:b/>
          <w:i/>
          <w:sz w:val="24"/>
        </w:rPr>
        <w:t>2</w:t>
      </w:r>
      <w:r>
        <w:rPr>
          <w:rFonts w:ascii="Times New Roman" w:hAnsi="Times New Roman" w:cs="Times New Roman"/>
          <w:b/>
          <w:i/>
          <w:sz w:val="24"/>
        </w:rPr>
        <w:t>1</w:t>
      </w:r>
    </w:p>
    <w:p w:rsidR="008F6F2C" w:rsidRDefault="008F6F2C">
      <w:pPr>
        <w:tabs>
          <w:tab w:val="left" w:pos="1589"/>
        </w:tabs>
        <w:spacing w:line="360" w:lineRule="auto"/>
        <w:jc w:val="left"/>
        <w:rPr>
          <w:rFonts w:ascii="Times New Roman" w:hAnsi="Times New Roman" w:cs="Times New Roman"/>
          <w:sz w:val="24"/>
        </w:rPr>
      </w:pPr>
      <w:r>
        <w:rPr>
          <w:rFonts w:ascii="Times New Roman" w:hAnsi="Times New Roman" w:cs="Times New Roman"/>
          <w:sz w:val="24"/>
        </w:rPr>
        <w:t>Дисциплина</w:t>
      </w:r>
      <w:r>
        <w:rPr>
          <w:rFonts w:ascii="Times New Roman" w:hAnsi="Times New Roman" w:cs="Times New Roman"/>
          <w:sz w:val="24"/>
        </w:rPr>
        <w:tab/>
      </w:r>
      <w:r w:rsidR="00257F63">
        <w:rPr>
          <w:rFonts w:ascii="Times New Roman" w:hAnsi="Times New Roman" w:cs="Times New Roman"/>
          <w:b/>
          <w:i/>
          <w:sz w:val="24"/>
        </w:rPr>
        <w:t>Архитектура вычислительных систем, операционные системы</w:t>
      </w:r>
    </w:p>
    <w:p w:rsidR="008F6F2C" w:rsidRDefault="008F6F2C" w:rsidP="00933326">
      <w:pPr>
        <w:tabs>
          <w:tab w:val="left" w:pos="1589"/>
        </w:tabs>
        <w:spacing w:line="360" w:lineRule="auto"/>
        <w:jc w:val="left"/>
        <w:rPr>
          <w:rFonts w:ascii="Times New Roman" w:hAnsi="Times New Roman" w:cs="Times New Roman"/>
          <w:sz w:val="24"/>
        </w:rPr>
      </w:pPr>
      <w:r>
        <w:rPr>
          <w:rFonts w:ascii="Times New Roman" w:hAnsi="Times New Roman" w:cs="Times New Roman"/>
          <w:sz w:val="24"/>
        </w:rPr>
        <w:t>Тема</w:t>
      </w:r>
      <w:r>
        <w:rPr>
          <w:rFonts w:ascii="Times New Roman" w:hAnsi="Times New Roman" w:cs="Times New Roman"/>
          <w:sz w:val="24"/>
        </w:rPr>
        <w:tab/>
      </w:r>
      <w:r>
        <w:rPr>
          <w:rFonts w:ascii="Times New Roman" w:hAnsi="Times New Roman" w:cs="Times New Roman"/>
          <w:b/>
          <w:i/>
          <w:sz w:val="24"/>
        </w:rPr>
        <w:t>«</w:t>
      </w:r>
      <w:r w:rsidR="00257F63">
        <w:rPr>
          <w:rFonts w:ascii="Times New Roman" w:hAnsi="Times New Roman" w:cs="Times New Roman"/>
          <w:b/>
          <w:i/>
          <w:sz w:val="24"/>
        </w:rPr>
        <w:t xml:space="preserve">Реализация виртуальной машины </w:t>
      </w:r>
      <w:r w:rsidR="00257F63">
        <w:rPr>
          <w:rFonts w:ascii="Times New Roman" w:hAnsi="Times New Roman" w:cs="Times New Roman"/>
          <w:b/>
          <w:i/>
          <w:sz w:val="24"/>
          <w:lang w:val="en-US"/>
        </w:rPr>
        <w:t>VM</w:t>
      </w:r>
      <w:r w:rsidR="00257F63" w:rsidRPr="00257F63">
        <w:rPr>
          <w:rFonts w:ascii="Times New Roman" w:hAnsi="Times New Roman" w:cs="Times New Roman"/>
          <w:b/>
          <w:i/>
          <w:sz w:val="24"/>
        </w:rPr>
        <w:t>03</w:t>
      </w:r>
      <w:r>
        <w:rPr>
          <w:rFonts w:ascii="Times New Roman" w:hAnsi="Times New Roman" w:cs="Times New Roman"/>
          <w:b/>
          <w:i/>
          <w:sz w:val="24"/>
        </w:rPr>
        <w:t>»</w:t>
      </w:r>
    </w:p>
    <w:p w:rsidR="00FF24C8" w:rsidRPr="00FF24C8" w:rsidRDefault="008F6F2C" w:rsidP="00FF24C8">
      <w:pPr>
        <w:tabs>
          <w:tab w:val="left" w:pos="2693"/>
          <w:tab w:val="left" w:pos="5529"/>
          <w:tab w:val="left" w:pos="6356"/>
        </w:tabs>
        <w:spacing w:line="360" w:lineRule="auto"/>
        <w:rPr>
          <w:rFonts w:ascii="Times New Roman" w:hAnsi="Times New Roman" w:cs="Times New Roman"/>
          <w:sz w:val="8"/>
          <w:szCs w:val="8"/>
        </w:rPr>
      </w:pPr>
      <w:r>
        <w:rPr>
          <w:rFonts w:ascii="Times New Roman" w:hAnsi="Times New Roman" w:cs="Times New Roman"/>
          <w:sz w:val="24"/>
        </w:rPr>
        <w:t>Дата</w:t>
      </w:r>
      <w:r>
        <w:rPr>
          <w:rFonts w:ascii="Times New Roman" w:hAnsi="Times New Roman" w:cs="Times New Roman"/>
          <w:sz w:val="24"/>
          <w:lang w:val="en-US"/>
        </w:rPr>
        <w:t> </w:t>
      </w:r>
      <w:r>
        <w:rPr>
          <w:rFonts w:ascii="Times New Roman" w:hAnsi="Times New Roman" w:cs="Times New Roman"/>
          <w:sz w:val="24"/>
        </w:rPr>
        <w:t>получения</w:t>
      </w:r>
      <w:r>
        <w:rPr>
          <w:rFonts w:ascii="Times New Roman" w:hAnsi="Times New Roman" w:cs="Times New Roman"/>
          <w:sz w:val="24"/>
          <w:lang w:val="en-US"/>
        </w:rPr>
        <w:t> </w:t>
      </w:r>
      <w:r>
        <w:rPr>
          <w:rFonts w:ascii="Times New Roman" w:hAnsi="Times New Roman" w:cs="Times New Roman"/>
          <w:sz w:val="24"/>
        </w:rPr>
        <w:t xml:space="preserve">задания </w:t>
      </w:r>
      <w:r w:rsidR="00B145E5">
        <w:rPr>
          <w:rFonts w:ascii="Times New Roman" w:hAnsi="Times New Roman" w:cs="Times New Roman"/>
          <w:sz w:val="24"/>
        </w:rPr>
        <w:t>«____»____________202__г</w:t>
      </w:r>
      <w:r>
        <w:rPr>
          <w:rFonts w:ascii="Times New Roman" w:hAnsi="Times New Roman" w:cs="Times New Roman"/>
          <w:sz w:val="24"/>
        </w:rPr>
        <w:br/>
      </w:r>
      <w:r w:rsidR="00FF24C8">
        <w:rPr>
          <w:rFonts w:ascii="Times New Roman" w:hAnsi="Times New Roman" w:cs="Times New Roman"/>
          <w:sz w:val="24"/>
        </w:rPr>
        <w:t>Руководитель</w:t>
      </w:r>
      <w:r w:rsidR="00FF24C8">
        <w:rPr>
          <w:rFonts w:ascii="Times New Roman" w:hAnsi="Times New Roman" w:cs="Times New Roman"/>
          <w:sz w:val="24"/>
          <w:lang w:val="en-US"/>
        </w:rPr>
        <w:t> </w:t>
      </w:r>
      <w:r w:rsidR="00B145E5">
        <w:rPr>
          <w:rFonts w:ascii="Times New Roman" w:hAnsi="Times New Roman" w:cs="Times New Roman"/>
          <w:b/>
          <w:i/>
          <w:sz w:val="24"/>
        </w:rPr>
        <w:t>доцент</w:t>
      </w:r>
      <w:r w:rsidR="00FF24C8">
        <w:rPr>
          <w:rFonts w:ascii="Times New Roman" w:hAnsi="Times New Roman" w:cs="Times New Roman"/>
          <w:sz w:val="24"/>
        </w:rPr>
        <w:t>_________</w:t>
      </w:r>
      <w:r w:rsidR="00FF24C8">
        <w:rPr>
          <w:rFonts w:ascii="Times New Roman" w:hAnsi="Times New Roman" w:cs="Times New Roman"/>
          <w:sz w:val="24"/>
          <w:lang w:val="en-US"/>
        </w:rPr>
        <w:t> </w:t>
      </w:r>
      <w:r w:rsidR="00FF24C8">
        <w:rPr>
          <w:rFonts w:ascii="Times New Roman" w:hAnsi="Times New Roman" w:cs="Times New Roman"/>
          <w:b/>
          <w:i/>
          <w:sz w:val="24"/>
        </w:rPr>
        <w:t xml:space="preserve">Лаптев В.В. </w:t>
      </w:r>
      <w:r w:rsidR="00FF24C8">
        <w:rPr>
          <w:rFonts w:ascii="Times New Roman" w:hAnsi="Times New Roman" w:cs="Times New Roman"/>
          <w:sz w:val="24"/>
        </w:rPr>
        <w:t>«____»____________202__г.</w:t>
      </w:r>
      <w:r w:rsidR="00FF24C8">
        <w:rPr>
          <w:rFonts w:ascii="Times New Roman" w:hAnsi="Times New Roman" w:cs="Times New Roman"/>
          <w:sz w:val="24"/>
        </w:rPr>
        <w:br/>
      </w:r>
    </w:p>
    <w:p w:rsidR="00FF24C8" w:rsidRDefault="00FF24C8" w:rsidP="00FF24C8">
      <w:pPr>
        <w:ind w:left="1440"/>
        <w:jc w:val="left"/>
        <w:rPr>
          <w:rFonts w:ascii="Times New Roman" w:hAnsi="Times New Roman" w:cs="Times New Roman"/>
          <w:sz w:val="24"/>
        </w:rPr>
      </w:pPr>
      <w:r>
        <w:rPr>
          <w:rFonts w:ascii="Times New Roman" w:hAnsi="Times New Roman" w:cs="Times New Roman"/>
          <w:szCs w:val="16"/>
        </w:rPr>
        <w:t>должность, степень, звание</w:t>
      </w:r>
      <w:r>
        <w:rPr>
          <w:rFonts w:ascii="Times New Roman" w:hAnsi="Times New Roman" w:cs="Times New Roman"/>
          <w:b/>
          <w:szCs w:val="16"/>
        </w:rPr>
        <w:tab/>
        <w:t xml:space="preserve"> </w:t>
      </w:r>
      <w:r>
        <w:rPr>
          <w:rFonts w:ascii="Times New Roman" w:hAnsi="Times New Roman" w:cs="Times New Roman"/>
          <w:szCs w:val="16"/>
        </w:rPr>
        <w:t>подпись</w:t>
      </w:r>
      <w:r>
        <w:rPr>
          <w:rFonts w:ascii="Times New Roman" w:hAnsi="Times New Roman" w:cs="Times New Roman"/>
          <w:b/>
          <w:szCs w:val="16"/>
        </w:rPr>
        <w:tab/>
      </w:r>
      <w:r>
        <w:rPr>
          <w:rFonts w:ascii="Times New Roman" w:hAnsi="Times New Roman" w:cs="Times New Roman"/>
          <w:b/>
          <w:szCs w:val="16"/>
        </w:rPr>
        <w:tab/>
      </w:r>
      <w:r>
        <w:rPr>
          <w:rFonts w:ascii="Times New Roman" w:hAnsi="Times New Roman" w:cs="Times New Roman"/>
          <w:szCs w:val="16"/>
        </w:rPr>
        <w:t>ФИО</w:t>
      </w:r>
    </w:p>
    <w:p w:rsidR="008F6F2C" w:rsidRDefault="008F6F2C">
      <w:pPr>
        <w:tabs>
          <w:tab w:val="left" w:pos="5898"/>
          <w:tab w:val="left" w:pos="6306"/>
          <w:tab w:val="left" w:pos="6729"/>
          <w:tab w:val="left" w:pos="7065"/>
          <w:tab w:val="left" w:pos="8787"/>
          <w:tab w:val="left" w:pos="9363"/>
          <w:tab w:val="left" w:pos="9599"/>
        </w:tabs>
        <w:spacing w:before="120" w:line="360" w:lineRule="auto"/>
        <w:rPr>
          <w:rFonts w:ascii="Times New Roman" w:hAnsi="Times New Roman" w:cs="Times New Roman"/>
          <w:sz w:val="24"/>
        </w:rPr>
      </w:pPr>
      <w:r>
        <w:rPr>
          <w:rFonts w:ascii="Times New Roman" w:hAnsi="Times New Roman" w:cs="Times New Roman"/>
          <w:sz w:val="24"/>
        </w:rPr>
        <w:t>Срок</w:t>
      </w:r>
      <w:r>
        <w:rPr>
          <w:rFonts w:ascii="Times New Roman" w:hAnsi="Times New Roman" w:cs="Times New Roman"/>
          <w:sz w:val="24"/>
          <w:lang w:val="en-US"/>
        </w:rPr>
        <w:t> </w:t>
      </w:r>
      <w:r>
        <w:rPr>
          <w:rFonts w:ascii="Times New Roman" w:hAnsi="Times New Roman" w:cs="Times New Roman"/>
          <w:sz w:val="24"/>
        </w:rPr>
        <w:t>представления</w:t>
      </w:r>
      <w:r>
        <w:rPr>
          <w:rFonts w:ascii="Times New Roman" w:hAnsi="Times New Roman" w:cs="Times New Roman"/>
          <w:sz w:val="24"/>
          <w:lang w:val="en-US"/>
        </w:rPr>
        <w:t> </w:t>
      </w:r>
      <w:r>
        <w:rPr>
          <w:rFonts w:ascii="Times New Roman" w:hAnsi="Times New Roman" w:cs="Times New Roman"/>
          <w:sz w:val="24"/>
        </w:rPr>
        <w:t>обучающимся</w:t>
      </w:r>
      <w:r>
        <w:rPr>
          <w:rFonts w:ascii="Times New Roman" w:hAnsi="Times New Roman" w:cs="Times New Roman"/>
          <w:sz w:val="24"/>
          <w:lang w:val="en-US"/>
        </w:rPr>
        <w:t> </w:t>
      </w:r>
      <w:r>
        <w:rPr>
          <w:rFonts w:ascii="Times New Roman" w:hAnsi="Times New Roman" w:cs="Times New Roman"/>
          <w:sz w:val="24"/>
        </w:rPr>
        <w:t>КП</w:t>
      </w:r>
      <w:r>
        <w:rPr>
          <w:rFonts w:ascii="Times New Roman" w:hAnsi="Times New Roman" w:cs="Times New Roman"/>
          <w:sz w:val="24"/>
          <w:lang w:val="en-US"/>
        </w:rPr>
        <w:t> </w:t>
      </w:r>
      <w:r>
        <w:rPr>
          <w:rFonts w:ascii="Times New Roman" w:hAnsi="Times New Roman" w:cs="Times New Roman"/>
          <w:sz w:val="24"/>
        </w:rPr>
        <w:t>на</w:t>
      </w:r>
      <w:r>
        <w:rPr>
          <w:rFonts w:ascii="Times New Roman" w:hAnsi="Times New Roman" w:cs="Times New Roman"/>
          <w:sz w:val="24"/>
          <w:lang w:val="en-US"/>
        </w:rPr>
        <w:t> </w:t>
      </w:r>
      <w:r>
        <w:rPr>
          <w:rFonts w:ascii="Times New Roman" w:hAnsi="Times New Roman" w:cs="Times New Roman"/>
          <w:sz w:val="24"/>
        </w:rPr>
        <w:t>кафедру «</w:t>
      </w:r>
      <w:r w:rsidR="00FF24C8" w:rsidRPr="00FF24C8">
        <w:rPr>
          <w:rFonts w:ascii="Times New Roman" w:hAnsi="Times New Roman" w:cs="Times New Roman"/>
          <w:sz w:val="24"/>
        </w:rPr>
        <w:t>2</w:t>
      </w:r>
      <w:r w:rsidR="00257F63" w:rsidRPr="00257F63">
        <w:rPr>
          <w:rFonts w:ascii="Times New Roman" w:hAnsi="Times New Roman" w:cs="Times New Roman"/>
          <w:sz w:val="24"/>
        </w:rPr>
        <w:t>2</w:t>
      </w:r>
      <w:r>
        <w:rPr>
          <w:rFonts w:ascii="Times New Roman" w:hAnsi="Times New Roman" w:cs="Times New Roman"/>
          <w:sz w:val="24"/>
        </w:rPr>
        <w:t>»  декабря  202</w:t>
      </w:r>
      <w:r w:rsidR="00933326">
        <w:rPr>
          <w:rFonts w:ascii="Times New Roman" w:hAnsi="Times New Roman" w:cs="Times New Roman"/>
          <w:sz w:val="24"/>
        </w:rPr>
        <w:t>1</w:t>
      </w:r>
      <w:r w:rsidR="00FF24C8">
        <w:rPr>
          <w:rFonts w:ascii="Times New Roman" w:hAnsi="Times New Roman" w:cs="Times New Roman"/>
          <w:sz w:val="24"/>
        </w:rPr>
        <w:t xml:space="preserve"> г. </w:t>
      </w:r>
    </w:p>
    <w:p w:rsidR="008F6F2C" w:rsidRDefault="008F6F2C">
      <w:pPr>
        <w:tabs>
          <w:tab w:val="left" w:pos="2693"/>
          <w:tab w:val="left" w:pos="5529"/>
          <w:tab w:val="left" w:pos="7388"/>
        </w:tabs>
        <w:spacing w:before="120"/>
        <w:rPr>
          <w:rFonts w:ascii="Times New Roman" w:hAnsi="Times New Roman" w:cs="Times New Roman"/>
          <w:szCs w:val="16"/>
        </w:rPr>
      </w:pPr>
      <w:r>
        <w:rPr>
          <w:rFonts w:ascii="Times New Roman" w:hAnsi="Times New Roman" w:cs="Times New Roman"/>
          <w:sz w:val="24"/>
        </w:rPr>
        <w:t>Обучающийся</w:t>
      </w:r>
      <w:r>
        <w:rPr>
          <w:rFonts w:ascii="Times New Roman" w:hAnsi="Times New Roman" w:cs="Times New Roman"/>
          <w:sz w:val="24"/>
          <w:lang w:val="en-US"/>
        </w:rPr>
        <w:t> </w:t>
      </w:r>
      <w:r>
        <w:rPr>
          <w:rFonts w:ascii="Times New Roman" w:hAnsi="Times New Roman" w:cs="Times New Roman"/>
          <w:szCs w:val="16"/>
        </w:rPr>
        <w:t>______________________________________</w:t>
      </w:r>
      <w:r>
        <w:rPr>
          <w:rFonts w:ascii="Times New Roman" w:hAnsi="Times New Roman" w:cs="Times New Roman"/>
          <w:szCs w:val="16"/>
          <w:lang w:val="en-US"/>
        </w:rPr>
        <w:t> </w:t>
      </w:r>
      <w:r w:rsidR="00475039">
        <w:rPr>
          <w:rFonts w:ascii="Times New Roman" w:hAnsi="Times New Roman" w:cs="Times New Roman"/>
          <w:b/>
          <w:i/>
          <w:sz w:val="24"/>
        </w:rPr>
        <w:t>Лиджигоряев</w:t>
      </w:r>
      <w:r>
        <w:rPr>
          <w:rFonts w:ascii="Times New Roman" w:hAnsi="Times New Roman" w:cs="Times New Roman"/>
          <w:b/>
          <w:i/>
          <w:sz w:val="24"/>
          <w:lang w:val="en-US"/>
        </w:rPr>
        <w:t> </w:t>
      </w:r>
      <w:r w:rsidR="00475039">
        <w:rPr>
          <w:rFonts w:ascii="Times New Roman" w:hAnsi="Times New Roman" w:cs="Times New Roman"/>
          <w:b/>
          <w:i/>
          <w:sz w:val="24"/>
        </w:rPr>
        <w:t>В</w:t>
      </w:r>
      <w:r>
        <w:rPr>
          <w:rFonts w:ascii="Times New Roman" w:hAnsi="Times New Roman" w:cs="Times New Roman"/>
          <w:b/>
          <w:i/>
          <w:sz w:val="24"/>
        </w:rPr>
        <w:t>.</w:t>
      </w:r>
      <w:r w:rsidR="00475039">
        <w:rPr>
          <w:rFonts w:ascii="Times New Roman" w:hAnsi="Times New Roman" w:cs="Times New Roman"/>
          <w:b/>
          <w:i/>
          <w:sz w:val="24"/>
        </w:rPr>
        <w:t>А</w:t>
      </w:r>
      <w:r>
        <w:rPr>
          <w:rFonts w:ascii="Times New Roman" w:hAnsi="Times New Roman" w:cs="Times New Roman"/>
          <w:b/>
          <w:i/>
          <w:sz w:val="24"/>
        </w:rPr>
        <w:t>.</w:t>
      </w:r>
      <w:r>
        <w:rPr>
          <w:rFonts w:ascii="Times New Roman" w:hAnsi="Times New Roman" w:cs="Times New Roman"/>
          <w:sz w:val="24"/>
        </w:rPr>
        <w:t xml:space="preserve"> «____»____________202__г.</w:t>
      </w:r>
      <w:r>
        <w:rPr>
          <w:rFonts w:ascii="Times New Roman" w:hAnsi="Times New Roman" w:cs="Times New Roman"/>
          <w:sz w:val="24"/>
        </w:rPr>
        <w:br/>
      </w:r>
    </w:p>
    <w:p w:rsidR="008F6F2C" w:rsidRDefault="008F6F2C">
      <w:pPr>
        <w:tabs>
          <w:tab w:val="left" w:pos="2693"/>
          <w:tab w:val="left" w:pos="4908"/>
          <w:tab w:val="left" w:pos="7388"/>
        </w:tabs>
        <w:ind w:left="2835"/>
        <w:jc w:val="left"/>
        <w:rPr>
          <w:rFonts w:ascii="Times New Roman" w:hAnsi="Times New Roman" w:cs="Times New Roman"/>
          <w:b/>
          <w:sz w:val="24"/>
        </w:rPr>
      </w:pPr>
      <w:r>
        <w:rPr>
          <w:rFonts w:ascii="Times New Roman" w:hAnsi="Times New Roman" w:cs="Times New Roman"/>
          <w:szCs w:val="16"/>
        </w:rPr>
        <w:t>подпись</w:t>
      </w:r>
      <w:r>
        <w:rPr>
          <w:rFonts w:ascii="Times New Roman" w:hAnsi="Times New Roman" w:cs="Times New Roman"/>
          <w:szCs w:val="16"/>
        </w:rPr>
        <w:tab/>
        <w:t>ФИО</w:t>
      </w:r>
    </w:p>
    <w:p w:rsidR="008F6F2C" w:rsidRDefault="008F6F2C">
      <w:pPr>
        <w:spacing w:before="240"/>
        <w:jc w:val="center"/>
        <w:rPr>
          <w:rFonts w:ascii="Times New Roman" w:hAnsi="Times New Roman" w:cs="Times New Roman"/>
          <w:sz w:val="24"/>
        </w:rPr>
      </w:pPr>
      <w:r>
        <w:rPr>
          <w:rFonts w:ascii="Times New Roman" w:hAnsi="Times New Roman" w:cs="Times New Roman"/>
          <w:b/>
          <w:sz w:val="24"/>
        </w:rPr>
        <w:t>Задачи</w:t>
      </w:r>
    </w:p>
    <w:p w:rsidR="00DD3557" w:rsidRDefault="00DD3557" w:rsidP="00DD3557">
      <w:pPr>
        <w:spacing w:line="276" w:lineRule="auto"/>
        <w:rPr>
          <w:rFonts w:ascii="Times New Roman" w:hAnsi="Times New Roman"/>
          <w:sz w:val="24"/>
        </w:rPr>
      </w:pPr>
      <w:r>
        <w:rPr>
          <w:rFonts w:ascii="Times New Roman" w:hAnsi="Times New Roman"/>
          <w:sz w:val="24"/>
        </w:rPr>
        <w:t>Реализовать двухадресную виртуальную машину с двумя адресными регистрами.</w:t>
      </w:r>
    </w:p>
    <w:p w:rsidR="00DD3557" w:rsidRDefault="00DD3557" w:rsidP="00DD3557">
      <w:pPr>
        <w:spacing w:line="276" w:lineRule="auto"/>
        <w:rPr>
          <w:rFonts w:ascii="Times New Roman" w:hAnsi="Times New Roman"/>
          <w:sz w:val="24"/>
        </w:rPr>
      </w:pPr>
      <w:r>
        <w:rPr>
          <w:rFonts w:ascii="Times New Roman" w:hAnsi="Times New Roman"/>
          <w:sz w:val="24"/>
          <w:lang w:val="en-US"/>
        </w:rPr>
        <w:t>PSW</w:t>
      </w:r>
      <w:r w:rsidRPr="00530CFD">
        <w:rPr>
          <w:rFonts w:ascii="Times New Roman" w:hAnsi="Times New Roman"/>
          <w:sz w:val="24"/>
        </w:rPr>
        <w:t xml:space="preserve"> = </w:t>
      </w:r>
      <w:r>
        <w:rPr>
          <w:rFonts w:ascii="Times New Roman" w:hAnsi="Times New Roman"/>
          <w:sz w:val="24"/>
          <w:lang w:val="en-US"/>
        </w:rPr>
        <w:t>IP</w:t>
      </w:r>
      <w:r w:rsidRPr="00530CFD">
        <w:rPr>
          <w:rFonts w:ascii="Times New Roman" w:hAnsi="Times New Roman"/>
          <w:sz w:val="24"/>
        </w:rPr>
        <w:t xml:space="preserve"> + </w:t>
      </w:r>
      <w:r>
        <w:rPr>
          <w:rFonts w:ascii="Times New Roman" w:hAnsi="Times New Roman"/>
          <w:sz w:val="24"/>
          <w:lang w:val="en-US"/>
        </w:rPr>
        <w:t>Flags</w:t>
      </w:r>
      <w:r w:rsidRPr="00530CFD">
        <w:rPr>
          <w:rFonts w:ascii="Times New Roman" w:hAnsi="Times New Roman"/>
          <w:sz w:val="24"/>
        </w:rPr>
        <w:t>, 16 + 16</w:t>
      </w:r>
      <w:r w:rsidRPr="00BF7312">
        <w:rPr>
          <w:rFonts w:ascii="Times New Roman" w:hAnsi="Times New Roman"/>
          <w:sz w:val="24"/>
        </w:rPr>
        <w:t xml:space="preserve"> = 32</w:t>
      </w:r>
      <w:r>
        <w:rPr>
          <w:rFonts w:ascii="Times New Roman" w:hAnsi="Times New Roman"/>
          <w:sz w:val="24"/>
        </w:rPr>
        <w:t xml:space="preserve"> бит.</w:t>
      </w:r>
    </w:p>
    <w:p w:rsidR="00DD3557" w:rsidRDefault="00DD3557" w:rsidP="00DD3557">
      <w:pPr>
        <w:spacing w:line="276" w:lineRule="auto"/>
        <w:rPr>
          <w:rFonts w:ascii="Times New Roman" w:hAnsi="Times New Roman"/>
          <w:sz w:val="24"/>
        </w:rPr>
      </w:pPr>
      <w:r w:rsidRPr="00530CFD">
        <w:rPr>
          <w:rFonts w:ascii="Times New Roman" w:hAnsi="Times New Roman"/>
          <w:i/>
          <w:iCs/>
          <w:sz w:val="24"/>
        </w:rPr>
        <w:t>Память</w:t>
      </w:r>
      <w:r>
        <w:rPr>
          <w:rFonts w:ascii="Times New Roman" w:hAnsi="Times New Roman"/>
          <w:sz w:val="24"/>
        </w:rPr>
        <w:t xml:space="preserve"> – байтовая</w:t>
      </w:r>
      <w:r w:rsidRPr="00DD3557">
        <w:rPr>
          <w:rFonts w:ascii="Times New Roman" w:hAnsi="Times New Roman"/>
          <w:sz w:val="24"/>
        </w:rPr>
        <w:t xml:space="preserve">; </w:t>
      </w:r>
      <w:r>
        <w:rPr>
          <w:rFonts w:ascii="Times New Roman" w:hAnsi="Times New Roman"/>
          <w:sz w:val="24"/>
        </w:rPr>
        <w:t>размер адреса – 16 бит.</w:t>
      </w:r>
    </w:p>
    <w:p w:rsidR="00DD3557" w:rsidRDefault="00DD3557" w:rsidP="00DD3557">
      <w:pPr>
        <w:spacing w:line="276" w:lineRule="auto"/>
        <w:rPr>
          <w:rFonts w:ascii="Times New Roman" w:hAnsi="Times New Roman"/>
          <w:sz w:val="24"/>
        </w:rPr>
      </w:pPr>
      <w:r>
        <w:rPr>
          <w:rFonts w:ascii="Times New Roman" w:hAnsi="Times New Roman"/>
          <w:sz w:val="24"/>
        </w:rPr>
        <w:t>2 адресных регистра – 16 бит.</w:t>
      </w:r>
    </w:p>
    <w:p w:rsidR="00DD3557" w:rsidRPr="00DD3557" w:rsidRDefault="00DD3557" w:rsidP="00DD3557">
      <w:pPr>
        <w:suppressAutoHyphens w:val="0"/>
        <w:autoSpaceDE w:val="0"/>
        <w:autoSpaceDN w:val="0"/>
        <w:adjustRightInd w:val="0"/>
        <w:spacing w:line="276" w:lineRule="auto"/>
        <w:jc w:val="left"/>
        <w:rPr>
          <w:rFonts w:ascii="Times New Roman" w:eastAsia="Times New Roman" w:hAnsi="Times New Roman" w:cs="Times New Roman"/>
          <w:sz w:val="24"/>
          <w:szCs w:val="20"/>
          <w:lang w:eastAsia="ru-RU"/>
        </w:rPr>
      </w:pPr>
      <w:r w:rsidRPr="00DD3557">
        <w:rPr>
          <w:rFonts w:ascii="Times New Roman" w:eastAsia="Times New Roman" w:hAnsi="Times New Roman" w:cs="Times New Roman"/>
          <w:i/>
          <w:iCs/>
          <w:sz w:val="24"/>
          <w:szCs w:val="20"/>
          <w:lang w:eastAsia="ru-RU"/>
        </w:rPr>
        <w:t>Типы данных</w:t>
      </w:r>
      <w:r w:rsidRPr="00DD3557">
        <w:rPr>
          <w:rFonts w:ascii="Times New Roman" w:eastAsia="Times New Roman" w:hAnsi="Times New Roman" w:cs="Times New Roman"/>
          <w:sz w:val="24"/>
          <w:szCs w:val="20"/>
          <w:lang w:eastAsia="ru-RU"/>
        </w:rPr>
        <w:t>:</w:t>
      </w:r>
    </w:p>
    <w:p w:rsidR="00DD3557" w:rsidRPr="00DD3557" w:rsidRDefault="00DD3557" w:rsidP="00DD3557">
      <w:pPr>
        <w:suppressAutoHyphens w:val="0"/>
        <w:autoSpaceDE w:val="0"/>
        <w:autoSpaceDN w:val="0"/>
        <w:adjustRightInd w:val="0"/>
        <w:spacing w:line="276" w:lineRule="auto"/>
        <w:ind w:firstLine="708"/>
        <w:jc w:val="left"/>
        <w:rPr>
          <w:rFonts w:ascii="Times New Roman" w:eastAsia="Times New Roman" w:hAnsi="Times New Roman" w:cs="Times New Roman"/>
          <w:sz w:val="24"/>
          <w:szCs w:val="20"/>
          <w:lang w:eastAsia="ru-RU"/>
        </w:rPr>
      </w:pPr>
      <w:r w:rsidRPr="00DD3557">
        <w:rPr>
          <w:rFonts w:ascii="Times New Roman" w:eastAsia="Times New Roman" w:hAnsi="Times New Roman" w:cs="Times New Roman"/>
          <w:sz w:val="24"/>
          <w:szCs w:val="20"/>
          <w:lang w:eastAsia="ru-RU"/>
        </w:rPr>
        <w:t>Целые знаковые – 4 байта</w:t>
      </w:r>
    </w:p>
    <w:p w:rsidR="00DD3557" w:rsidRPr="00DD3557" w:rsidRDefault="00DD3557" w:rsidP="00DD3557">
      <w:pPr>
        <w:suppressAutoHyphens w:val="0"/>
        <w:autoSpaceDE w:val="0"/>
        <w:autoSpaceDN w:val="0"/>
        <w:adjustRightInd w:val="0"/>
        <w:spacing w:line="276" w:lineRule="auto"/>
        <w:ind w:firstLine="708"/>
        <w:jc w:val="left"/>
        <w:rPr>
          <w:rFonts w:ascii="Times New Roman" w:eastAsia="Times New Roman" w:hAnsi="Times New Roman" w:cs="Times New Roman"/>
          <w:sz w:val="24"/>
          <w:szCs w:val="20"/>
          <w:lang w:eastAsia="ru-RU"/>
        </w:rPr>
      </w:pPr>
      <w:r w:rsidRPr="00DD3557">
        <w:rPr>
          <w:rFonts w:ascii="Times New Roman" w:eastAsia="Times New Roman" w:hAnsi="Times New Roman" w:cs="Times New Roman"/>
          <w:sz w:val="24"/>
          <w:szCs w:val="20"/>
          <w:lang w:eastAsia="ru-RU"/>
        </w:rPr>
        <w:t>Дробные – 4 байта</w:t>
      </w:r>
    </w:p>
    <w:p w:rsidR="00DD3557" w:rsidRPr="00DD3557" w:rsidRDefault="00DD3557" w:rsidP="00DD3557">
      <w:pPr>
        <w:suppressAutoHyphens w:val="0"/>
        <w:autoSpaceDE w:val="0"/>
        <w:autoSpaceDN w:val="0"/>
        <w:adjustRightInd w:val="0"/>
        <w:spacing w:line="276" w:lineRule="auto"/>
        <w:jc w:val="left"/>
        <w:rPr>
          <w:rFonts w:ascii="Times New Roman" w:eastAsia="Times New Roman" w:hAnsi="Times New Roman" w:cs="Times New Roman"/>
          <w:sz w:val="24"/>
          <w:szCs w:val="20"/>
          <w:lang w:eastAsia="ru-RU"/>
        </w:rPr>
      </w:pPr>
      <w:r w:rsidRPr="00DD3557">
        <w:rPr>
          <w:rFonts w:ascii="Times New Roman" w:eastAsia="Times New Roman" w:hAnsi="Times New Roman" w:cs="Times New Roman"/>
          <w:i/>
          <w:iCs/>
          <w:sz w:val="24"/>
          <w:szCs w:val="20"/>
          <w:lang w:eastAsia="ru-RU"/>
        </w:rPr>
        <w:t>Структура команды</w:t>
      </w:r>
      <w:r w:rsidRPr="00DD3557">
        <w:rPr>
          <w:rFonts w:ascii="Times New Roman" w:eastAsia="Times New Roman" w:hAnsi="Times New Roman" w:cs="Times New Roman"/>
          <w:sz w:val="24"/>
          <w:szCs w:val="20"/>
          <w:lang w:eastAsia="ru-RU"/>
        </w:rPr>
        <w:t>: 3 байта (24 бита), 4 байта (32 бита); результат по первому адресу.</w:t>
      </w:r>
    </w:p>
    <w:p w:rsidR="00DD3557" w:rsidRPr="00DD3557" w:rsidRDefault="00DD3557" w:rsidP="00DD3557">
      <w:pPr>
        <w:suppressAutoHyphens w:val="0"/>
        <w:autoSpaceDE w:val="0"/>
        <w:autoSpaceDN w:val="0"/>
        <w:adjustRightInd w:val="0"/>
        <w:spacing w:line="276" w:lineRule="auto"/>
        <w:ind w:firstLine="708"/>
        <w:jc w:val="left"/>
        <w:rPr>
          <w:rFonts w:ascii="Times New Roman" w:eastAsia="Times New Roman" w:hAnsi="Times New Roman" w:cs="Times New Roman"/>
          <w:sz w:val="24"/>
          <w:szCs w:val="20"/>
          <w:lang w:eastAsia="ru-RU"/>
        </w:rPr>
      </w:pPr>
      <w:r w:rsidRPr="00DD3557">
        <w:rPr>
          <w:rFonts w:ascii="Times New Roman" w:eastAsia="Times New Roman" w:hAnsi="Times New Roman" w:cs="Times New Roman"/>
          <w:sz w:val="24"/>
          <w:szCs w:val="20"/>
          <w:lang w:eastAsia="ru-RU"/>
        </w:rPr>
        <w:t xml:space="preserve">32 бита: </w:t>
      </w:r>
      <w:r>
        <w:rPr>
          <w:rFonts w:ascii="Times New Roman" w:eastAsia="Times New Roman" w:hAnsi="Times New Roman" w:cs="Times New Roman"/>
          <w:sz w:val="24"/>
          <w:szCs w:val="20"/>
          <w:lang w:eastAsia="ru-RU"/>
        </w:rPr>
        <w:tab/>
      </w:r>
      <w:r w:rsidRPr="00DD3557">
        <w:rPr>
          <w:rFonts w:ascii="Times New Roman" w:eastAsia="Times New Roman" w:hAnsi="Times New Roman" w:cs="Times New Roman"/>
          <w:sz w:val="24"/>
          <w:szCs w:val="20"/>
          <w:lang w:eastAsia="ru-RU"/>
        </w:rPr>
        <w:t>КОП – 6 бит, bb – 2 бита, смещение1 – 12 бит, смещение2 – 12 бит</w:t>
      </w:r>
    </w:p>
    <w:p w:rsidR="00DD3557" w:rsidRPr="00DD3557" w:rsidRDefault="00DD3557" w:rsidP="00DD3557">
      <w:pPr>
        <w:suppressAutoHyphens w:val="0"/>
        <w:autoSpaceDE w:val="0"/>
        <w:autoSpaceDN w:val="0"/>
        <w:adjustRightInd w:val="0"/>
        <w:spacing w:line="276" w:lineRule="auto"/>
        <w:ind w:left="1416" w:firstLine="708"/>
        <w:jc w:val="left"/>
        <w:rPr>
          <w:rFonts w:ascii="Times New Roman" w:eastAsia="Times New Roman" w:hAnsi="Times New Roman" w:cs="Times New Roman"/>
          <w:sz w:val="24"/>
          <w:szCs w:val="20"/>
          <w:lang w:eastAsia="ru-RU"/>
        </w:rPr>
      </w:pPr>
      <w:r w:rsidRPr="00DD3557">
        <w:rPr>
          <w:rFonts w:ascii="Times New Roman" w:eastAsia="Times New Roman" w:hAnsi="Times New Roman" w:cs="Times New Roman"/>
          <w:sz w:val="24"/>
          <w:szCs w:val="20"/>
          <w:lang w:eastAsia="ru-RU"/>
        </w:rPr>
        <w:t>bb = 01 – первый – регистр, второй = смещение + регистр</w:t>
      </w:r>
    </w:p>
    <w:p w:rsidR="00DD3557" w:rsidRPr="00DD3557" w:rsidRDefault="00DD3557" w:rsidP="00DD3557">
      <w:pPr>
        <w:suppressAutoHyphens w:val="0"/>
        <w:autoSpaceDE w:val="0"/>
        <w:autoSpaceDN w:val="0"/>
        <w:adjustRightInd w:val="0"/>
        <w:spacing w:line="276" w:lineRule="auto"/>
        <w:ind w:left="1416" w:firstLine="708"/>
        <w:jc w:val="left"/>
        <w:rPr>
          <w:rFonts w:ascii="Times New Roman" w:eastAsia="Times New Roman" w:hAnsi="Times New Roman" w:cs="Times New Roman"/>
          <w:sz w:val="24"/>
          <w:szCs w:val="20"/>
          <w:lang w:eastAsia="ru-RU"/>
        </w:rPr>
      </w:pPr>
      <w:r w:rsidRPr="00DD3557">
        <w:rPr>
          <w:rFonts w:ascii="Times New Roman" w:eastAsia="Times New Roman" w:hAnsi="Times New Roman" w:cs="Times New Roman"/>
          <w:sz w:val="24"/>
          <w:szCs w:val="20"/>
          <w:lang w:eastAsia="ru-RU"/>
        </w:rPr>
        <w:t>bb = 10 – первый = смещение + регистр, второй – регистр</w:t>
      </w:r>
    </w:p>
    <w:p w:rsidR="00DD3557" w:rsidRPr="00DD3557" w:rsidRDefault="00DD3557" w:rsidP="00DD3557">
      <w:pPr>
        <w:suppressAutoHyphens w:val="0"/>
        <w:autoSpaceDE w:val="0"/>
        <w:autoSpaceDN w:val="0"/>
        <w:adjustRightInd w:val="0"/>
        <w:spacing w:line="276" w:lineRule="auto"/>
        <w:ind w:left="1416" w:firstLine="708"/>
        <w:jc w:val="left"/>
        <w:rPr>
          <w:rFonts w:ascii="Times New Roman" w:eastAsia="Times New Roman" w:hAnsi="Times New Roman" w:cs="Times New Roman"/>
          <w:sz w:val="24"/>
          <w:szCs w:val="20"/>
          <w:lang w:eastAsia="ru-RU"/>
        </w:rPr>
      </w:pPr>
      <w:r w:rsidRPr="00DD3557">
        <w:rPr>
          <w:rFonts w:ascii="Times New Roman" w:eastAsia="Times New Roman" w:hAnsi="Times New Roman" w:cs="Times New Roman"/>
          <w:sz w:val="24"/>
          <w:szCs w:val="20"/>
          <w:lang w:eastAsia="ru-RU"/>
        </w:rPr>
        <w:t>bb = 11 – оба = смещение + регистр</w:t>
      </w:r>
    </w:p>
    <w:p w:rsidR="00DD3557" w:rsidRPr="00DD3557" w:rsidRDefault="00DD3557" w:rsidP="00DD3557">
      <w:pPr>
        <w:suppressAutoHyphens w:val="0"/>
        <w:autoSpaceDE w:val="0"/>
        <w:autoSpaceDN w:val="0"/>
        <w:adjustRightInd w:val="0"/>
        <w:spacing w:line="276" w:lineRule="auto"/>
        <w:jc w:val="left"/>
        <w:rPr>
          <w:rFonts w:ascii="Times New Roman" w:eastAsia="Times New Roman" w:hAnsi="Times New Roman" w:cs="Times New Roman"/>
          <w:sz w:val="24"/>
          <w:szCs w:val="20"/>
          <w:lang w:eastAsia="ru-RU"/>
        </w:rPr>
      </w:pPr>
      <w:r w:rsidRPr="00DD3557">
        <w:rPr>
          <w:rFonts w:ascii="Times New Roman" w:eastAsia="Times New Roman" w:hAnsi="Times New Roman" w:cs="Times New Roman"/>
          <w:sz w:val="24"/>
          <w:szCs w:val="20"/>
          <w:lang w:eastAsia="ru-RU"/>
        </w:rPr>
        <w:t>Загрузка адресных регистров:</w:t>
      </w:r>
    </w:p>
    <w:p w:rsidR="00DD3557" w:rsidRPr="00DD3557" w:rsidRDefault="00DD3557" w:rsidP="00DD3557">
      <w:pPr>
        <w:suppressAutoHyphens w:val="0"/>
        <w:autoSpaceDE w:val="0"/>
        <w:autoSpaceDN w:val="0"/>
        <w:adjustRightInd w:val="0"/>
        <w:spacing w:line="276" w:lineRule="auto"/>
        <w:ind w:firstLine="708"/>
        <w:jc w:val="left"/>
        <w:rPr>
          <w:rFonts w:ascii="Times New Roman" w:eastAsia="Times New Roman" w:hAnsi="Times New Roman" w:cs="Times New Roman"/>
          <w:sz w:val="24"/>
          <w:szCs w:val="20"/>
          <w:lang w:eastAsia="ru-RU"/>
        </w:rPr>
      </w:pPr>
      <w:r w:rsidRPr="00DD3557">
        <w:rPr>
          <w:rFonts w:ascii="Times New Roman" w:eastAsia="Times New Roman" w:hAnsi="Times New Roman" w:cs="Times New Roman"/>
          <w:sz w:val="24"/>
          <w:szCs w:val="20"/>
          <w:lang w:eastAsia="ru-RU"/>
        </w:rPr>
        <w:t xml:space="preserve">24 бита: </w:t>
      </w:r>
      <w:r>
        <w:rPr>
          <w:rFonts w:ascii="Times New Roman" w:eastAsia="Times New Roman" w:hAnsi="Times New Roman" w:cs="Times New Roman"/>
          <w:sz w:val="24"/>
          <w:szCs w:val="20"/>
          <w:lang w:eastAsia="ru-RU"/>
        </w:rPr>
        <w:tab/>
      </w:r>
      <w:r w:rsidRPr="00DD3557">
        <w:rPr>
          <w:rFonts w:ascii="Times New Roman" w:eastAsia="Times New Roman" w:hAnsi="Times New Roman" w:cs="Times New Roman"/>
          <w:sz w:val="24"/>
          <w:szCs w:val="20"/>
          <w:lang w:eastAsia="ru-RU"/>
        </w:rPr>
        <w:t>КОП – 6 бит, bb – 2 бита, адрес (константа) – 16 бит</w:t>
      </w:r>
    </w:p>
    <w:p w:rsidR="00DD3557" w:rsidRPr="00DD3557" w:rsidRDefault="00DD3557" w:rsidP="00DD3557">
      <w:pPr>
        <w:suppressAutoHyphens w:val="0"/>
        <w:autoSpaceDE w:val="0"/>
        <w:autoSpaceDN w:val="0"/>
        <w:adjustRightInd w:val="0"/>
        <w:spacing w:line="276" w:lineRule="auto"/>
        <w:jc w:val="left"/>
        <w:rPr>
          <w:rFonts w:ascii="Times New Roman" w:eastAsia="Times New Roman" w:hAnsi="Times New Roman" w:cs="Times New Roman"/>
          <w:sz w:val="24"/>
          <w:szCs w:val="20"/>
          <w:lang w:eastAsia="ru-RU"/>
        </w:rPr>
      </w:pPr>
      <w:r w:rsidRPr="00DD3557">
        <w:rPr>
          <w:rFonts w:ascii="Times New Roman" w:eastAsia="Times New Roman" w:hAnsi="Times New Roman" w:cs="Times New Roman"/>
          <w:sz w:val="24"/>
          <w:szCs w:val="20"/>
          <w:lang w:eastAsia="ru-RU"/>
        </w:rPr>
        <w:t>Пересылки</w:t>
      </w:r>
    </w:p>
    <w:p w:rsidR="00DD3557" w:rsidRPr="00DD3557" w:rsidRDefault="00DD3557" w:rsidP="00DD3557">
      <w:pPr>
        <w:suppressAutoHyphens w:val="0"/>
        <w:autoSpaceDE w:val="0"/>
        <w:autoSpaceDN w:val="0"/>
        <w:adjustRightInd w:val="0"/>
        <w:spacing w:line="276" w:lineRule="auto"/>
        <w:jc w:val="left"/>
        <w:rPr>
          <w:rFonts w:ascii="Times New Roman" w:eastAsia="Times New Roman" w:hAnsi="Times New Roman" w:cs="Times New Roman"/>
          <w:sz w:val="24"/>
          <w:szCs w:val="20"/>
          <w:lang w:eastAsia="ru-RU"/>
        </w:rPr>
      </w:pPr>
      <w:r w:rsidRPr="00DD3557">
        <w:rPr>
          <w:rFonts w:ascii="Times New Roman" w:eastAsia="Times New Roman" w:hAnsi="Times New Roman" w:cs="Times New Roman"/>
          <w:sz w:val="24"/>
          <w:szCs w:val="20"/>
          <w:lang w:eastAsia="ru-RU"/>
        </w:rPr>
        <w:t>Арифметика (целая беззнаковая) в адресном регистре, сохранение адресного регистра</w:t>
      </w:r>
    </w:p>
    <w:p w:rsidR="00DD3557" w:rsidRPr="00DD3557" w:rsidRDefault="00DD3557" w:rsidP="00DD3557">
      <w:pPr>
        <w:suppressAutoHyphens w:val="0"/>
        <w:autoSpaceDE w:val="0"/>
        <w:autoSpaceDN w:val="0"/>
        <w:adjustRightInd w:val="0"/>
        <w:spacing w:line="276" w:lineRule="auto"/>
        <w:jc w:val="left"/>
        <w:rPr>
          <w:rFonts w:ascii="Times New Roman" w:eastAsia="Times New Roman" w:hAnsi="Times New Roman" w:cs="Times New Roman"/>
          <w:sz w:val="24"/>
          <w:szCs w:val="20"/>
          <w:lang w:eastAsia="ru-RU"/>
        </w:rPr>
      </w:pPr>
      <w:r w:rsidRPr="00DD3557">
        <w:rPr>
          <w:rFonts w:ascii="Times New Roman" w:eastAsia="Times New Roman" w:hAnsi="Times New Roman" w:cs="Times New Roman"/>
          <w:sz w:val="24"/>
          <w:szCs w:val="20"/>
          <w:lang w:eastAsia="ru-RU"/>
        </w:rPr>
        <w:t>Арифметика дробная, арифметика целая — в памяти</w:t>
      </w:r>
    </w:p>
    <w:p w:rsidR="00DD3557" w:rsidRPr="00DD3557" w:rsidRDefault="00DD3557" w:rsidP="00DD3557">
      <w:pPr>
        <w:suppressAutoHyphens w:val="0"/>
        <w:autoSpaceDE w:val="0"/>
        <w:autoSpaceDN w:val="0"/>
        <w:adjustRightInd w:val="0"/>
        <w:spacing w:line="276" w:lineRule="auto"/>
        <w:jc w:val="left"/>
        <w:rPr>
          <w:rFonts w:ascii="Times New Roman" w:eastAsia="Times New Roman" w:hAnsi="Times New Roman" w:cs="Times New Roman"/>
          <w:sz w:val="24"/>
          <w:szCs w:val="20"/>
          <w:lang w:eastAsia="ru-RU"/>
        </w:rPr>
      </w:pPr>
      <w:r w:rsidRPr="00DD3557">
        <w:rPr>
          <w:rFonts w:ascii="Times New Roman" w:eastAsia="Times New Roman" w:hAnsi="Times New Roman" w:cs="Times New Roman"/>
          <w:i/>
          <w:iCs/>
          <w:sz w:val="24"/>
          <w:szCs w:val="20"/>
          <w:lang w:eastAsia="ru-RU"/>
        </w:rPr>
        <w:lastRenderedPageBreak/>
        <w:t>Переходы</w:t>
      </w:r>
      <w:r w:rsidRPr="00DD3557">
        <w:rPr>
          <w:rFonts w:ascii="Times New Roman" w:eastAsia="Times New Roman" w:hAnsi="Times New Roman" w:cs="Times New Roman"/>
          <w:sz w:val="24"/>
          <w:szCs w:val="20"/>
          <w:lang w:eastAsia="ru-RU"/>
        </w:rPr>
        <w:t>:</w:t>
      </w:r>
    </w:p>
    <w:p w:rsidR="00DD3557" w:rsidRPr="00DD3557" w:rsidRDefault="00DD3557" w:rsidP="00DD3557">
      <w:pPr>
        <w:suppressAutoHyphens w:val="0"/>
        <w:autoSpaceDE w:val="0"/>
        <w:autoSpaceDN w:val="0"/>
        <w:adjustRightInd w:val="0"/>
        <w:spacing w:line="276" w:lineRule="auto"/>
        <w:ind w:firstLine="708"/>
        <w:jc w:val="left"/>
        <w:rPr>
          <w:rFonts w:ascii="Times New Roman" w:eastAsia="Times New Roman" w:hAnsi="Times New Roman" w:cs="Times New Roman"/>
          <w:sz w:val="24"/>
          <w:szCs w:val="20"/>
          <w:lang w:eastAsia="ru-RU"/>
        </w:rPr>
      </w:pPr>
      <w:r w:rsidRPr="00DD3557">
        <w:rPr>
          <w:rFonts w:ascii="Times New Roman" w:eastAsia="Times New Roman" w:hAnsi="Times New Roman" w:cs="Times New Roman"/>
          <w:sz w:val="24"/>
          <w:szCs w:val="20"/>
          <w:lang w:eastAsia="ru-RU"/>
        </w:rPr>
        <w:t>Безусловный – 1 слово = 16 бит (использование bb отличается от стандартного):</w:t>
      </w:r>
    </w:p>
    <w:p w:rsidR="00DD3557" w:rsidRPr="00DD3557" w:rsidRDefault="00DD3557" w:rsidP="00DD3557">
      <w:pPr>
        <w:suppressAutoHyphens w:val="0"/>
        <w:autoSpaceDE w:val="0"/>
        <w:autoSpaceDN w:val="0"/>
        <w:adjustRightInd w:val="0"/>
        <w:spacing w:line="276" w:lineRule="auto"/>
        <w:ind w:left="1416" w:firstLine="708"/>
        <w:jc w:val="left"/>
        <w:rPr>
          <w:rFonts w:ascii="Times New Roman" w:eastAsia="Times New Roman" w:hAnsi="Times New Roman" w:cs="Times New Roman"/>
          <w:sz w:val="24"/>
          <w:szCs w:val="20"/>
          <w:lang w:eastAsia="ru-RU"/>
        </w:rPr>
      </w:pPr>
      <w:r w:rsidRPr="00DD3557">
        <w:rPr>
          <w:rFonts w:ascii="Times New Roman" w:eastAsia="Times New Roman" w:hAnsi="Times New Roman" w:cs="Times New Roman"/>
          <w:sz w:val="24"/>
          <w:szCs w:val="20"/>
          <w:lang w:eastAsia="ru-RU"/>
        </w:rPr>
        <w:t>КОП – 6 битов, bb – 2 бита, смещение (со знаком) – 8 бит</w:t>
      </w:r>
    </w:p>
    <w:p w:rsidR="00DD3557" w:rsidRDefault="00DD3557" w:rsidP="00DD3557">
      <w:pPr>
        <w:suppressAutoHyphens w:val="0"/>
        <w:autoSpaceDE w:val="0"/>
        <w:autoSpaceDN w:val="0"/>
        <w:adjustRightInd w:val="0"/>
        <w:spacing w:line="276" w:lineRule="auto"/>
        <w:ind w:left="1416" w:firstLine="708"/>
        <w:jc w:val="left"/>
        <w:rPr>
          <w:rFonts w:ascii="Times New Roman" w:eastAsia="Times New Roman" w:hAnsi="Times New Roman" w:cs="Times New Roman"/>
          <w:sz w:val="24"/>
          <w:szCs w:val="20"/>
          <w:lang w:eastAsia="ru-RU"/>
        </w:rPr>
      </w:pPr>
      <w:r w:rsidRPr="00DD3557">
        <w:rPr>
          <w:rFonts w:ascii="Times New Roman" w:eastAsia="Times New Roman" w:hAnsi="Times New Roman" w:cs="Times New Roman"/>
          <w:sz w:val="24"/>
          <w:szCs w:val="20"/>
          <w:lang w:eastAsia="ru-RU"/>
        </w:rPr>
        <w:t xml:space="preserve">bb = 00 – относительный по смещению: IP = IP + смещение (не далее, как </w:t>
      </w:r>
    </w:p>
    <w:p w:rsidR="00DD3557" w:rsidRPr="00DD3557" w:rsidRDefault="00DD3557" w:rsidP="00DD3557">
      <w:pPr>
        <w:suppressAutoHyphens w:val="0"/>
        <w:autoSpaceDE w:val="0"/>
        <w:autoSpaceDN w:val="0"/>
        <w:adjustRightInd w:val="0"/>
        <w:spacing w:line="276" w:lineRule="auto"/>
        <w:ind w:left="1416" w:firstLine="708"/>
        <w:jc w:val="left"/>
        <w:rPr>
          <w:rFonts w:ascii="Times New Roman" w:eastAsia="Times New Roman" w:hAnsi="Times New Roman" w:cs="Times New Roman"/>
          <w:sz w:val="24"/>
          <w:szCs w:val="20"/>
          <w:lang w:eastAsia="ru-RU"/>
        </w:rPr>
      </w:pPr>
      <w:r w:rsidRPr="00DD3557">
        <w:rPr>
          <w:rFonts w:ascii="Times New Roman" w:eastAsia="Times New Roman" w:hAnsi="Times New Roman" w:cs="Times New Roman"/>
          <w:sz w:val="24"/>
          <w:szCs w:val="20"/>
          <w:lang w:eastAsia="ru-RU"/>
        </w:rPr>
        <w:t>на 127-128 слов)</w:t>
      </w:r>
    </w:p>
    <w:p w:rsidR="00DD3557" w:rsidRPr="00DD3557" w:rsidRDefault="00DD3557" w:rsidP="00DD3557">
      <w:pPr>
        <w:suppressAutoHyphens w:val="0"/>
        <w:autoSpaceDE w:val="0"/>
        <w:autoSpaceDN w:val="0"/>
        <w:adjustRightInd w:val="0"/>
        <w:spacing w:line="276" w:lineRule="auto"/>
        <w:ind w:left="1416" w:firstLine="708"/>
        <w:jc w:val="left"/>
        <w:rPr>
          <w:rFonts w:ascii="Times New Roman" w:eastAsia="Times New Roman" w:hAnsi="Times New Roman" w:cs="Times New Roman"/>
          <w:sz w:val="24"/>
          <w:szCs w:val="20"/>
          <w:lang w:eastAsia="ru-RU"/>
        </w:rPr>
      </w:pPr>
      <w:r w:rsidRPr="00DD3557">
        <w:rPr>
          <w:rFonts w:ascii="Times New Roman" w:eastAsia="Times New Roman" w:hAnsi="Times New Roman" w:cs="Times New Roman"/>
          <w:sz w:val="24"/>
          <w:szCs w:val="20"/>
          <w:lang w:eastAsia="ru-RU"/>
        </w:rPr>
        <w:t>bb = 10 – прямой по первому регистру: IP = a1 + смещение</w:t>
      </w:r>
    </w:p>
    <w:p w:rsidR="00DD3557" w:rsidRPr="00DD3557" w:rsidRDefault="00DD3557" w:rsidP="00DD3557">
      <w:pPr>
        <w:suppressAutoHyphens w:val="0"/>
        <w:autoSpaceDE w:val="0"/>
        <w:autoSpaceDN w:val="0"/>
        <w:adjustRightInd w:val="0"/>
        <w:spacing w:line="276" w:lineRule="auto"/>
        <w:ind w:left="1416" w:firstLine="708"/>
        <w:jc w:val="left"/>
        <w:rPr>
          <w:rFonts w:ascii="Times New Roman" w:eastAsia="Times New Roman" w:hAnsi="Times New Roman" w:cs="Times New Roman"/>
          <w:sz w:val="24"/>
          <w:szCs w:val="20"/>
          <w:lang w:eastAsia="ru-RU"/>
        </w:rPr>
      </w:pPr>
      <w:r w:rsidRPr="00DD3557">
        <w:rPr>
          <w:rFonts w:ascii="Times New Roman" w:eastAsia="Times New Roman" w:hAnsi="Times New Roman" w:cs="Times New Roman"/>
          <w:sz w:val="24"/>
          <w:szCs w:val="20"/>
          <w:lang w:eastAsia="ru-RU"/>
        </w:rPr>
        <w:t>bb = 01 – прямой по второму регистру: IP = a2 + смещение</w:t>
      </w:r>
    </w:p>
    <w:p w:rsidR="00DD3557" w:rsidRPr="00DD3557" w:rsidRDefault="00DD3557" w:rsidP="00DD3557">
      <w:pPr>
        <w:suppressAutoHyphens w:val="0"/>
        <w:autoSpaceDE w:val="0"/>
        <w:autoSpaceDN w:val="0"/>
        <w:adjustRightInd w:val="0"/>
        <w:spacing w:line="276" w:lineRule="auto"/>
        <w:ind w:left="1416" w:firstLine="708"/>
        <w:jc w:val="left"/>
        <w:rPr>
          <w:rFonts w:ascii="Times New Roman" w:eastAsia="Times New Roman" w:hAnsi="Times New Roman" w:cs="Times New Roman"/>
          <w:sz w:val="24"/>
          <w:szCs w:val="20"/>
          <w:lang w:eastAsia="ru-RU"/>
        </w:rPr>
      </w:pPr>
      <w:r w:rsidRPr="00DD3557">
        <w:rPr>
          <w:rFonts w:ascii="Times New Roman" w:eastAsia="Times New Roman" w:hAnsi="Times New Roman" w:cs="Times New Roman"/>
          <w:sz w:val="24"/>
          <w:szCs w:val="20"/>
          <w:lang w:eastAsia="ru-RU"/>
        </w:rPr>
        <w:t>bb = 11 – запрещено (резерв)!</w:t>
      </w:r>
    </w:p>
    <w:p w:rsidR="00DD3557" w:rsidRPr="00DD3557" w:rsidRDefault="00DD3557" w:rsidP="00DD3557">
      <w:pPr>
        <w:suppressAutoHyphens w:val="0"/>
        <w:autoSpaceDE w:val="0"/>
        <w:autoSpaceDN w:val="0"/>
        <w:adjustRightInd w:val="0"/>
        <w:spacing w:line="276" w:lineRule="auto"/>
        <w:ind w:firstLine="708"/>
        <w:jc w:val="left"/>
        <w:rPr>
          <w:rFonts w:ascii="Times New Roman" w:eastAsia="Times New Roman" w:hAnsi="Times New Roman" w:cs="Times New Roman"/>
          <w:sz w:val="24"/>
          <w:szCs w:val="20"/>
          <w:lang w:eastAsia="ru-RU"/>
        </w:rPr>
      </w:pPr>
      <w:r w:rsidRPr="00DD3557">
        <w:rPr>
          <w:rFonts w:ascii="Times New Roman" w:eastAsia="Times New Roman" w:hAnsi="Times New Roman" w:cs="Times New Roman"/>
          <w:sz w:val="24"/>
          <w:szCs w:val="20"/>
          <w:lang w:eastAsia="ru-RU"/>
        </w:rPr>
        <w:t>Условный – аналогично с проверкой флагов</w:t>
      </w:r>
    </w:p>
    <w:p w:rsidR="00DD3557" w:rsidRPr="00DD3557" w:rsidRDefault="00DD3557" w:rsidP="00DD3557">
      <w:pPr>
        <w:suppressAutoHyphens w:val="0"/>
        <w:autoSpaceDE w:val="0"/>
        <w:autoSpaceDN w:val="0"/>
        <w:adjustRightInd w:val="0"/>
        <w:spacing w:line="276" w:lineRule="auto"/>
        <w:ind w:firstLine="708"/>
        <w:jc w:val="left"/>
        <w:rPr>
          <w:rFonts w:ascii="Times New Roman" w:eastAsia="Times New Roman" w:hAnsi="Times New Roman" w:cs="Times New Roman"/>
          <w:sz w:val="24"/>
          <w:szCs w:val="20"/>
          <w:lang w:eastAsia="ru-RU"/>
        </w:rPr>
      </w:pPr>
      <w:r w:rsidRPr="00DD3557">
        <w:rPr>
          <w:rFonts w:ascii="Times New Roman" w:eastAsia="Times New Roman" w:hAnsi="Times New Roman" w:cs="Times New Roman"/>
          <w:sz w:val="24"/>
          <w:szCs w:val="20"/>
          <w:lang w:eastAsia="ru-RU"/>
        </w:rPr>
        <w:t>Вызов подпрограммы – 32 бит:</w:t>
      </w:r>
    </w:p>
    <w:p w:rsidR="00DD3557" w:rsidRPr="00DD3557" w:rsidRDefault="00DD3557" w:rsidP="00DD3557">
      <w:pPr>
        <w:suppressAutoHyphens w:val="0"/>
        <w:autoSpaceDE w:val="0"/>
        <w:autoSpaceDN w:val="0"/>
        <w:adjustRightInd w:val="0"/>
        <w:spacing w:line="276" w:lineRule="auto"/>
        <w:ind w:left="1416" w:firstLine="708"/>
        <w:jc w:val="left"/>
        <w:rPr>
          <w:rFonts w:ascii="Times New Roman" w:eastAsia="Times New Roman" w:hAnsi="Times New Roman" w:cs="Times New Roman"/>
          <w:sz w:val="24"/>
          <w:szCs w:val="20"/>
          <w:lang w:eastAsia="ru-RU"/>
        </w:rPr>
      </w:pPr>
      <w:r w:rsidRPr="00DD3557">
        <w:rPr>
          <w:rFonts w:ascii="Times New Roman" w:eastAsia="Times New Roman" w:hAnsi="Times New Roman" w:cs="Times New Roman"/>
          <w:sz w:val="24"/>
          <w:szCs w:val="20"/>
          <w:lang w:eastAsia="ru-RU"/>
        </w:rPr>
        <w:t>обычная форма команды с использованием bb;</w:t>
      </w:r>
    </w:p>
    <w:p w:rsidR="00DD3557" w:rsidRPr="00DD3557" w:rsidRDefault="00DD3557" w:rsidP="00DD3557">
      <w:pPr>
        <w:suppressAutoHyphens w:val="0"/>
        <w:autoSpaceDE w:val="0"/>
        <w:autoSpaceDN w:val="0"/>
        <w:adjustRightInd w:val="0"/>
        <w:spacing w:line="276" w:lineRule="auto"/>
        <w:ind w:left="1416" w:firstLine="708"/>
        <w:jc w:val="left"/>
        <w:rPr>
          <w:rFonts w:ascii="Times New Roman" w:eastAsia="Times New Roman" w:hAnsi="Times New Roman" w:cs="Times New Roman"/>
          <w:sz w:val="24"/>
          <w:szCs w:val="20"/>
          <w:lang w:eastAsia="ru-RU"/>
        </w:rPr>
      </w:pPr>
      <w:r w:rsidRPr="00DD3557">
        <w:rPr>
          <w:rFonts w:ascii="Times New Roman" w:eastAsia="Times New Roman" w:hAnsi="Times New Roman" w:cs="Times New Roman"/>
          <w:sz w:val="24"/>
          <w:szCs w:val="20"/>
          <w:lang w:eastAsia="ru-RU"/>
        </w:rPr>
        <w:t>первый адрес – переход, второй – запоминание адреса возврата</w:t>
      </w:r>
    </w:p>
    <w:p w:rsidR="00DD3557" w:rsidRPr="00DD3557" w:rsidRDefault="00DD3557" w:rsidP="00DD3557">
      <w:pPr>
        <w:spacing w:line="276" w:lineRule="auto"/>
        <w:ind w:left="708"/>
        <w:rPr>
          <w:rFonts w:ascii="Times New Roman" w:eastAsia="Times New Roman" w:hAnsi="Times New Roman" w:cs="Times New Roman"/>
          <w:sz w:val="32"/>
          <w:szCs w:val="20"/>
          <w:lang w:eastAsia="ru-RU"/>
        </w:rPr>
      </w:pPr>
      <w:r w:rsidRPr="00DD3557">
        <w:rPr>
          <w:rFonts w:ascii="Times New Roman" w:eastAsia="Times New Roman" w:hAnsi="Times New Roman" w:cs="Times New Roman"/>
          <w:sz w:val="24"/>
          <w:szCs w:val="20"/>
          <w:lang w:eastAsia="ru-RU"/>
        </w:rPr>
        <w:t>Возврат – безусловный прямой переход по второму регистру: a2 + 0</w:t>
      </w:r>
    </w:p>
    <w:p w:rsidR="008F6F2C" w:rsidRDefault="008F6F2C">
      <w:pPr>
        <w:spacing w:before="240"/>
        <w:jc w:val="center"/>
        <w:rPr>
          <w:rFonts w:ascii="Times New Roman" w:hAnsi="Times New Roman" w:cs="Times New Roman"/>
          <w:sz w:val="24"/>
        </w:rPr>
      </w:pPr>
      <w:r>
        <w:rPr>
          <w:rFonts w:ascii="Times New Roman" w:hAnsi="Times New Roman" w:cs="Times New Roman"/>
          <w:b/>
          <w:sz w:val="24"/>
        </w:rPr>
        <w:t>Список рекомендуемой литературы</w:t>
      </w:r>
    </w:p>
    <w:p w:rsidR="00E27B00" w:rsidRPr="00DD3557" w:rsidRDefault="00273B01" w:rsidP="00DD3557">
      <w:pPr>
        <w:widowControl w:val="0"/>
        <w:numPr>
          <w:ilvl w:val="0"/>
          <w:numId w:val="8"/>
        </w:numPr>
        <w:tabs>
          <w:tab w:val="num" w:pos="720"/>
        </w:tabs>
        <w:spacing w:line="276" w:lineRule="auto"/>
        <w:rPr>
          <w:rFonts w:ascii="Times New Roman" w:hAnsi="Times New Roman" w:cs="Times New Roman"/>
          <w:kern w:val="24"/>
          <w:sz w:val="24"/>
          <w:lang w:eastAsia="en-US"/>
        </w:rPr>
      </w:pPr>
      <w:r w:rsidRPr="00DD3557">
        <w:rPr>
          <w:rFonts w:ascii="Times New Roman" w:hAnsi="Times New Roman" w:cs="Times New Roman"/>
          <w:kern w:val="24"/>
          <w:sz w:val="24"/>
          <w:lang w:eastAsia="en-US"/>
        </w:rPr>
        <w:t>Аблязов Р.З</w:t>
      </w:r>
      <w:r w:rsidR="00410035" w:rsidRPr="00DD3557">
        <w:rPr>
          <w:rFonts w:ascii="Times New Roman" w:hAnsi="Times New Roman" w:cs="Times New Roman"/>
          <w:kern w:val="24"/>
          <w:sz w:val="24"/>
          <w:lang w:eastAsia="en-US"/>
        </w:rPr>
        <w:t>.</w:t>
      </w:r>
      <w:r w:rsidR="006413B0" w:rsidRPr="00DD3557">
        <w:rPr>
          <w:rFonts w:ascii="Times New Roman" w:hAnsi="Times New Roman" w:cs="Times New Roman"/>
          <w:kern w:val="24"/>
          <w:sz w:val="24"/>
          <w:lang w:eastAsia="en-US"/>
        </w:rPr>
        <w:t xml:space="preserve"> </w:t>
      </w:r>
      <w:r w:rsidRPr="00DD3557">
        <w:rPr>
          <w:rFonts w:ascii="Times New Roman" w:hAnsi="Times New Roman" w:cs="Times New Roman"/>
          <w:kern w:val="24"/>
          <w:sz w:val="24"/>
          <w:lang w:eastAsia="en-US"/>
        </w:rPr>
        <w:t>Программирование на ассемблере на платформе x86-x64.</w:t>
      </w:r>
      <w:r w:rsidR="006413B0" w:rsidRPr="00DD3557">
        <w:rPr>
          <w:rFonts w:ascii="Times New Roman" w:hAnsi="Times New Roman" w:cs="Times New Roman"/>
          <w:kern w:val="24"/>
          <w:sz w:val="24"/>
          <w:lang w:eastAsia="en-US"/>
        </w:rPr>
        <w:t xml:space="preserve"> – </w:t>
      </w:r>
      <w:r w:rsidRPr="00DD3557">
        <w:rPr>
          <w:rFonts w:ascii="Times New Roman" w:hAnsi="Times New Roman" w:cs="Times New Roman"/>
          <w:kern w:val="24"/>
          <w:sz w:val="24"/>
          <w:lang w:eastAsia="en-US"/>
        </w:rPr>
        <w:t>М</w:t>
      </w:r>
      <w:r w:rsidR="00410035" w:rsidRPr="00DD3557">
        <w:rPr>
          <w:rFonts w:ascii="Times New Roman" w:hAnsi="Times New Roman" w:cs="Times New Roman"/>
          <w:kern w:val="24"/>
          <w:sz w:val="24"/>
          <w:lang w:eastAsia="en-US"/>
        </w:rPr>
        <w:t xml:space="preserve">.: </w:t>
      </w:r>
      <w:r w:rsidRPr="00DD3557">
        <w:rPr>
          <w:rFonts w:ascii="Times New Roman" w:hAnsi="Times New Roman" w:cs="Times New Roman"/>
          <w:kern w:val="24"/>
          <w:sz w:val="24"/>
          <w:lang w:eastAsia="en-US"/>
        </w:rPr>
        <w:t>ДМК Пресс</w:t>
      </w:r>
      <w:r w:rsidR="00410035" w:rsidRPr="00DD3557">
        <w:rPr>
          <w:rFonts w:ascii="Times New Roman" w:hAnsi="Times New Roman" w:cs="Times New Roman"/>
          <w:kern w:val="24"/>
          <w:sz w:val="24"/>
          <w:lang w:eastAsia="en-US"/>
        </w:rPr>
        <w:t>, 20</w:t>
      </w:r>
      <w:r w:rsidRPr="00DD3557">
        <w:rPr>
          <w:rFonts w:ascii="Times New Roman" w:hAnsi="Times New Roman" w:cs="Times New Roman"/>
          <w:kern w:val="24"/>
          <w:sz w:val="24"/>
          <w:lang w:eastAsia="en-US"/>
        </w:rPr>
        <w:t>11</w:t>
      </w:r>
      <w:r w:rsidR="00410035" w:rsidRPr="00DD3557">
        <w:rPr>
          <w:rFonts w:ascii="Times New Roman" w:hAnsi="Times New Roman" w:cs="Times New Roman"/>
          <w:kern w:val="24"/>
          <w:sz w:val="24"/>
          <w:lang w:eastAsia="en-US"/>
        </w:rPr>
        <w:t>. – 3</w:t>
      </w:r>
      <w:r w:rsidRPr="00DD3557">
        <w:rPr>
          <w:rFonts w:ascii="Times New Roman" w:hAnsi="Times New Roman" w:cs="Times New Roman"/>
          <w:kern w:val="24"/>
          <w:sz w:val="24"/>
          <w:lang w:eastAsia="en-US"/>
        </w:rPr>
        <w:t>0</w:t>
      </w:r>
      <w:r w:rsidR="00410035" w:rsidRPr="00DD3557">
        <w:rPr>
          <w:rFonts w:ascii="Times New Roman" w:hAnsi="Times New Roman" w:cs="Times New Roman"/>
          <w:kern w:val="24"/>
          <w:sz w:val="24"/>
          <w:lang w:eastAsia="en-US"/>
        </w:rPr>
        <w:t>4 с.: ил</w:t>
      </w:r>
      <w:r w:rsidRPr="00DD3557">
        <w:rPr>
          <w:rFonts w:ascii="Times New Roman" w:hAnsi="Times New Roman" w:cs="Times New Roman"/>
          <w:kern w:val="24"/>
          <w:sz w:val="24"/>
          <w:lang w:eastAsia="en-US"/>
        </w:rPr>
        <w:t>.</w:t>
      </w:r>
    </w:p>
    <w:p w:rsidR="003A0DB5" w:rsidRPr="00DD3557" w:rsidRDefault="003A0DB5" w:rsidP="00DD3557">
      <w:pPr>
        <w:widowControl w:val="0"/>
        <w:numPr>
          <w:ilvl w:val="0"/>
          <w:numId w:val="8"/>
        </w:numPr>
        <w:tabs>
          <w:tab w:val="num" w:pos="720"/>
        </w:tabs>
        <w:spacing w:line="276" w:lineRule="auto"/>
        <w:rPr>
          <w:rFonts w:ascii="Times New Roman" w:hAnsi="Times New Roman" w:cs="Times New Roman"/>
          <w:kern w:val="24"/>
          <w:sz w:val="24"/>
          <w:lang w:eastAsia="en-US"/>
        </w:rPr>
      </w:pPr>
      <w:r w:rsidRPr="00DD3557">
        <w:rPr>
          <w:rFonts w:ascii="Times New Roman" w:hAnsi="Times New Roman" w:cs="Times New Roman"/>
          <w:kern w:val="24"/>
          <w:sz w:val="24"/>
          <w:lang w:eastAsia="en-US"/>
        </w:rPr>
        <w:t>Таненбаум Э., Остин Т. Архитектура компьютера 4-е изд. –СПб.: Питер, 2013. – 698 с.: ил.</w:t>
      </w:r>
    </w:p>
    <w:p w:rsidR="009A02C8" w:rsidRPr="00DD3557" w:rsidRDefault="009A02C8" w:rsidP="00DD3557">
      <w:pPr>
        <w:widowControl w:val="0"/>
        <w:numPr>
          <w:ilvl w:val="0"/>
          <w:numId w:val="8"/>
        </w:numPr>
        <w:tabs>
          <w:tab w:val="num" w:pos="720"/>
        </w:tabs>
        <w:spacing w:line="276" w:lineRule="auto"/>
        <w:rPr>
          <w:rFonts w:ascii="Times New Roman" w:hAnsi="Times New Roman" w:cs="Times New Roman"/>
          <w:kern w:val="24"/>
          <w:sz w:val="24"/>
          <w:lang w:eastAsia="en-US"/>
        </w:rPr>
      </w:pPr>
      <w:r w:rsidRPr="00DD3557">
        <w:rPr>
          <w:rFonts w:ascii="Times New Roman" w:hAnsi="Times New Roman" w:cs="Times New Roman"/>
          <w:kern w:val="24"/>
          <w:sz w:val="24"/>
          <w:lang w:eastAsia="en-US"/>
        </w:rPr>
        <w:t>Акимова Е.В. Вычислительная техника : учебное пособие / Е.В.Акимова. – Санкт-Петербург: Лань, 2020. – 68 с.: ил. – (Учебники для вузов. Специальная литература).</w:t>
      </w:r>
    </w:p>
    <w:p w:rsidR="009A02C8" w:rsidRPr="00DD3557" w:rsidRDefault="009A02C8" w:rsidP="00DD3557">
      <w:pPr>
        <w:widowControl w:val="0"/>
        <w:numPr>
          <w:ilvl w:val="0"/>
          <w:numId w:val="8"/>
        </w:numPr>
        <w:tabs>
          <w:tab w:val="num" w:pos="720"/>
        </w:tabs>
        <w:spacing w:line="276" w:lineRule="auto"/>
        <w:rPr>
          <w:rFonts w:ascii="Times New Roman" w:hAnsi="Times New Roman" w:cs="Times New Roman"/>
          <w:kern w:val="24"/>
          <w:sz w:val="24"/>
          <w:lang w:eastAsia="en-US"/>
        </w:rPr>
      </w:pPr>
      <w:r w:rsidRPr="00DD3557">
        <w:rPr>
          <w:rFonts w:ascii="Times New Roman" w:hAnsi="Times New Roman" w:cs="Times New Roman"/>
          <w:kern w:val="24"/>
          <w:sz w:val="24"/>
          <w:lang w:eastAsia="en-US"/>
        </w:rPr>
        <w:t xml:space="preserve">Белугина С.В. Архитектура компьютерных систем. Курс лекций: учебное пособие/ С.В. Белугина. – Санкт Петербург : Лань, 2020. – 160 с.: ил. – (Учебники для вузов. Специальная литература). </w:t>
      </w:r>
    </w:p>
    <w:p w:rsidR="008F6F2C" w:rsidRDefault="008F6F2C">
      <w:pPr>
        <w:pageBreakBefore/>
        <w:rPr>
          <w:rFonts w:ascii="Times New Roman" w:hAnsi="Times New Roman" w:cs="Times New Roman"/>
          <w:sz w:val="2"/>
          <w:szCs w:val="2"/>
        </w:rPr>
      </w:pPr>
    </w:p>
    <w:tbl>
      <w:tblPr>
        <w:tblW w:w="0" w:type="auto"/>
        <w:tblLayout w:type="fixed"/>
        <w:tblLook w:val="0000" w:firstRow="0" w:lastRow="0" w:firstColumn="0" w:lastColumn="0" w:noHBand="0" w:noVBand="0"/>
      </w:tblPr>
      <w:tblGrid>
        <w:gridCol w:w="5419"/>
        <w:gridCol w:w="4718"/>
      </w:tblGrid>
      <w:tr w:rsidR="008F6F2C">
        <w:tc>
          <w:tcPr>
            <w:tcW w:w="5419" w:type="dxa"/>
            <w:shd w:val="clear" w:color="auto" w:fill="auto"/>
          </w:tcPr>
          <w:p w:rsidR="008F6F2C" w:rsidRDefault="008F6F2C">
            <w:pPr>
              <w:spacing w:line="360" w:lineRule="auto"/>
              <w:rPr>
                <w:rFonts w:ascii="Times New Roman" w:hAnsi="Times New Roman" w:cs="Times New Roman"/>
                <w:sz w:val="24"/>
              </w:rPr>
            </w:pPr>
            <w:r>
              <w:rPr>
                <w:rFonts w:ascii="Times New Roman" w:hAnsi="Times New Roman" w:cs="Times New Roman"/>
                <w:b/>
                <w:sz w:val="24"/>
              </w:rPr>
              <w:t>УТВЕРЖДАЮ</w:t>
            </w:r>
          </w:p>
        </w:tc>
        <w:tc>
          <w:tcPr>
            <w:tcW w:w="4718" w:type="dxa"/>
            <w:vMerge w:val="restart"/>
            <w:shd w:val="clear" w:color="auto" w:fill="auto"/>
            <w:vAlign w:val="center"/>
          </w:tcPr>
          <w:p w:rsidR="008F6F2C" w:rsidRDefault="008F6F2C">
            <w:pPr>
              <w:spacing w:before="120" w:after="240"/>
              <w:ind w:hanging="30"/>
              <w:jc w:val="center"/>
              <w:rPr>
                <w:rFonts w:ascii="Times New Roman" w:hAnsi="Times New Roman" w:cs="Times New Roman"/>
                <w:sz w:val="24"/>
              </w:rPr>
            </w:pPr>
            <w:r>
              <w:rPr>
                <w:rFonts w:ascii="Times New Roman" w:hAnsi="Times New Roman" w:cs="Times New Roman"/>
                <w:sz w:val="24"/>
              </w:rPr>
              <w:t xml:space="preserve">К заданию на </w:t>
            </w:r>
            <w:r w:rsidR="00FF6AA2">
              <w:rPr>
                <w:rFonts w:ascii="Times New Roman" w:hAnsi="Times New Roman" w:cs="Times New Roman"/>
                <w:sz w:val="24"/>
              </w:rPr>
              <w:t>курсовой</w:t>
            </w:r>
            <w:r>
              <w:rPr>
                <w:rFonts w:ascii="Times New Roman" w:hAnsi="Times New Roman" w:cs="Times New Roman"/>
                <w:sz w:val="24"/>
              </w:rPr>
              <w:t xml:space="preserve"> проект</w:t>
            </w:r>
            <w:r>
              <w:rPr>
                <w:rFonts w:ascii="Times New Roman" w:hAnsi="Times New Roman" w:cs="Times New Roman"/>
                <w:b/>
                <w:sz w:val="32"/>
                <w:szCs w:val="32"/>
              </w:rPr>
              <w:br/>
            </w:r>
            <w:r>
              <w:rPr>
                <w:rFonts w:ascii="Times New Roman" w:hAnsi="Times New Roman" w:cs="Times New Roman"/>
                <w:sz w:val="24"/>
              </w:rPr>
              <w:t xml:space="preserve">по дисциплине </w:t>
            </w:r>
            <w:r>
              <w:rPr>
                <w:rFonts w:ascii="Times New Roman" w:hAnsi="Times New Roman" w:cs="Times New Roman"/>
                <w:sz w:val="24"/>
              </w:rPr>
              <w:br/>
              <w:t>«</w:t>
            </w:r>
            <w:r w:rsidR="00273B01">
              <w:rPr>
                <w:rFonts w:ascii="Times New Roman" w:hAnsi="Times New Roman" w:cs="Times New Roman"/>
                <w:sz w:val="24"/>
              </w:rPr>
              <w:t>Архитектура вычислительных систем, операционные системы</w:t>
            </w:r>
            <w:r>
              <w:rPr>
                <w:rFonts w:ascii="Times New Roman" w:hAnsi="Times New Roman" w:cs="Times New Roman"/>
                <w:sz w:val="24"/>
              </w:rPr>
              <w:t>»</w:t>
            </w:r>
          </w:p>
          <w:p w:rsidR="008F6F2C" w:rsidRDefault="008F6F2C">
            <w:pPr>
              <w:spacing w:line="360" w:lineRule="auto"/>
              <w:jc w:val="center"/>
              <w:rPr>
                <w:rFonts w:ascii="Times New Roman" w:hAnsi="Times New Roman" w:cs="Times New Roman"/>
                <w:sz w:val="24"/>
              </w:rPr>
            </w:pPr>
          </w:p>
        </w:tc>
      </w:tr>
      <w:tr w:rsidR="008F6F2C">
        <w:trPr>
          <w:trHeight w:val="2023"/>
        </w:trPr>
        <w:tc>
          <w:tcPr>
            <w:tcW w:w="5419" w:type="dxa"/>
            <w:shd w:val="clear" w:color="auto" w:fill="auto"/>
          </w:tcPr>
          <w:p w:rsidR="008F6F2C" w:rsidRDefault="008F6F2C">
            <w:pPr>
              <w:spacing w:line="360" w:lineRule="auto"/>
              <w:rPr>
                <w:rFonts w:ascii="Times New Roman" w:hAnsi="Times New Roman" w:cs="Times New Roman"/>
                <w:sz w:val="24"/>
              </w:rPr>
            </w:pPr>
            <w:r>
              <w:rPr>
                <w:rFonts w:ascii="Times New Roman" w:hAnsi="Times New Roman" w:cs="Times New Roman"/>
                <w:sz w:val="24"/>
              </w:rPr>
              <w:t>Заведующий кафедрой</w:t>
            </w:r>
          </w:p>
          <w:p w:rsidR="008F6F2C" w:rsidRDefault="00BA7CFE">
            <w:pPr>
              <w:spacing w:line="360" w:lineRule="auto"/>
              <w:rPr>
                <w:rFonts w:ascii="Times New Roman" w:hAnsi="Times New Roman" w:cs="Times New Roman"/>
                <w:sz w:val="24"/>
              </w:rPr>
            </w:pPr>
            <w:r>
              <w:rPr>
                <w:rFonts w:ascii="Times New Roman" w:hAnsi="Times New Roman" w:cs="Times New Roman"/>
                <w:sz w:val="24"/>
              </w:rPr>
              <w:t xml:space="preserve">д.т.н., </w:t>
            </w:r>
            <w:r w:rsidR="00C714DF">
              <w:rPr>
                <w:rFonts w:ascii="Times New Roman" w:hAnsi="Times New Roman" w:cs="Times New Roman"/>
                <w:sz w:val="24"/>
              </w:rPr>
              <w:t>профессор</w:t>
            </w:r>
          </w:p>
          <w:p w:rsidR="008F6F2C" w:rsidRDefault="008F6F2C">
            <w:pPr>
              <w:spacing w:line="360" w:lineRule="auto"/>
              <w:rPr>
                <w:rFonts w:ascii="Times New Roman" w:hAnsi="Times New Roman" w:cs="Times New Roman"/>
                <w:sz w:val="24"/>
              </w:rPr>
            </w:pPr>
            <w:r>
              <w:rPr>
                <w:rFonts w:ascii="Times New Roman" w:hAnsi="Times New Roman" w:cs="Times New Roman"/>
                <w:sz w:val="24"/>
              </w:rPr>
              <w:t>Т.В. Хоменко_______________</w:t>
            </w:r>
          </w:p>
          <w:p w:rsidR="008F6F2C" w:rsidRDefault="008F6F2C">
            <w:pPr>
              <w:spacing w:line="360" w:lineRule="auto"/>
              <w:rPr>
                <w:rFonts w:ascii="Times New Roman" w:hAnsi="Times New Roman" w:cs="Times New Roman"/>
                <w:sz w:val="24"/>
              </w:rPr>
            </w:pPr>
            <w:r>
              <w:rPr>
                <w:rFonts w:ascii="Times New Roman" w:hAnsi="Times New Roman" w:cs="Times New Roman"/>
                <w:sz w:val="24"/>
              </w:rPr>
              <w:t>«____»__________________202 __ г.</w:t>
            </w:r>
          </w:p>
        </w:tc>
        <w:tc>
          <w:tcPr>
            <w:tcW w:w="4718" w:type="dxa"/>
            <w:vMerge/>
            <w:shd w:val="clear" w:color="auto" w:fill="auto"/>
          </w:tcPr>
          <w:p w:rsidR="008F6F2C" w:rsidRDefault="008F6F2C">
            <w:pPr>
              <w:snapToGrid w:val="0"/>
              <w:spacing w:line="360" w:lineRule="auto"/>
              <w:rPr>
                <w:rFonts w:ascii="Times New Roman" w:hAnsi="Times New Roman" w:cs="Times New Roman"/>
                <w:sz w:val="24"/>
              </w:rPr>
            </w:pPr>
          </w:p>
        </w:tc>
      </w:tr>
    </w:tbl>
    <w:p w:rsidR="008F6F2C" w:rsidRDefault="008F6F2C">
      <w:pPr>
        <w:jc w:val="center"/>
        <w:rPr>
          <w:rFonts w:ascii="Times New Roman" w:hAnsi="Times New Roman" w:cs="Times New Roman"/>
          <w:sz w:val="24"/>
        </w:rPr>
      </w:pPr>
      <w:r>
        <w:rPr>
          <w:rFonts w:ascii="Times New Roman" w:hAnsi="Times New Roman" w:cs="Times New Roman"/>
          <w:b/>
          <w:sz w:val="24"/>
        </w:rPr>
        <w:t>КАЛЕНДАРНЫЙ ГРАФИК</w:t>
      </w:r>
    </w:p>
    <w:p w:rsidR="008F6F2C" w:rsidRDefault="00495EFF">
      <w:pPr>
        <w:jc w:val="center"/>
        <w:rPr>
          <w:rFonts w:ascii="Times New Roman" w:hAnsi="Times New Roman" w:cs="Times New Roman"/>
          <w:szCs w:val="16"/>
        </w:rPr>
      </w:pPr>
      <w:r>
        <w:rPr>
          <w:rFonts w:ascii="Times New Roman" w:hAnsi="Times New Roman" w:cs="Times New Roman"/>
          <w:sz w:val="24"/>
        </w:rPr>
        <w:t xml:space="preserve">Курсового </w:t>
      </w:r>
      <w:r w:rsidR="008F6F2C">
        <w:rPr>
          <w:rFonts w:ascii="Times New Roman" w:hAnsi="Times New Roman" w:cs="Times New Roman"/>
          <w:sz w:val="24"/>
        </w:rPr>
        <w:t xml:space="preserve">проектирования </w:t>
      </w:r>
    </w:p>
    <w:p w:rsidR="008F6F2C" w:rsidRDefault="008F6F2C">
      <w:pPr>
        <w:jc w:val="center"/>
        <w:rPr>
          <w:rFonts w:ascii="Times New Roman" w:hAnsi="Times New Roman" w:cs="Times New Roman"/>
          <w:szCs w:val="16"/>
        </w:rPr>
      </w:pPr>
    </w:p>
    <w:tbl>
      <w:tblPr>
        <w:tblW w:w="0" w:type="auto"/>
        <w:tblInd w:w="108" w:type="dxa"/>
        <w:tblLayout w:type="fixed"/>
        <w:tblLook w:val="0000" w:firstRow="0" w:lastRow="0" w:firstColumn="0" w:lastColumn="0" w:noHBand="0" w:noVBand="0"/>
      </w:tblPr>
      <w:tblGrid>
        <w:gridCol w:w="454"/>
        <w:gridCol w:w="7201"/>
        <w:gridCol w:w="1417"/>
        <w:gridCol w:w="931"/>
      </w:tblGrid>
      <w:tr w:rsidR="008F6F2C">
        <w:trPr>
          <w:trHeight w:val="230"/>
        </w:trPr>
        <w:tc>
          <w:tcPr>
            <w:tcW w:w="454" w:type="dxa"/>
            <w:tcBorders>
              <w:top w:val="single" w:sz="4" w:space="0" w:color="000000"/>
              <w:left w:val="single" w:sz="4" w:space="0" w:color="000000"/>
              <w:bottom w:val="single" w:sz="4" w:space="0" w:color="000000"/>
            </w:tcBorders>
            <w:shd w:val="clear" w:color="auto" w:fill="auto"/>
          </w:tcPr>
          <w:p w:rsidR="008F6F2C" w:rsidRDefault="008F6F2C">
            <w:pPr>
              <w:ind w:left="-57" w:right="-57"/>
              <w:jc w:val="center"/>
              <w:rPr>
                <w:rFonts w:ascii="Times New Roman" w:hAnsi="Times New Roman" w:cs="Times New Roman"/>
                <w:sz w:val="24"/>
              </w:rPr>
            </w:pPr>
            <w:r>
              <w:rPr>
                <w:rFonts w:ascii="Times New Roman" w:hAnsi="Times New Roman" w:cs="Times New Roman"/>
                <w:sz w:val="24"/>
              </w:rPr>
              <w:t>№ п/п</w:t>
            </w:r>
          </w:p>
        </w:tc>
        <w:tc>
          <w:tcPr>
            <w:tcW w:w="7201" w:type="dxa"/>
            <w:tcBorders>
              <w:top w:val="single" w:sz="4" w:space="0" w:color="000000"/>
              <w:left w:val="single" w:sz="4" w:space="0" w:color="000000"/>
              <w:bottom w:val="single" w:sz="4" w:space="0" w:color="000000"/>
            </w:tcBorders>
            <w:shd w:val="clear" w:color="auto" w:fill="auto"/>
            <w:vAlign w:val="center"/>
          </w:tcPr>
          <w:p w:rsidR="008F6F2C" w:rsidRDefault="008F6F2C">
            <w:pPr>
              <w:jc w:val="center"/>
              <w:rPr>
                <w:rFonts w:ascii="Times New Roman" w:hAnsi="Times New Roman" w:cs="Times New Roman"/>
                <w:sz w:val="24"/>
              </w:rPr>
            </w:pPr>
            <w:r>
              <w:rPr>
                <w:rFonts w:ascii="Times New Roman" w:hAnsi="Times New Roman" w:cs="Times New Roman"/>
                <w:sz w:val="24"/>
              </w:rPr>
              <w:t>Разделы, темы и их содержание, графический материал</w:t>
            </w:r>
          </w:p>
        </w:tc>
        <w:tc>
          <w:tcPr>
            <w:tcW w:w="1417" w:type="dxa"/>
            <w:tcBorders>
              <w:top w:val="single" w:sz="4" w:space="0" w:color="000000"/>
              <w:left w:val="single" w:sz="4" w:space="0" w:color="000000"/>
              <w:bottom w:val="single" w:sz="4" w:space="0" w:color="000000"/>
            </w:tcBorders>
            <w:shd w:val="clear" w:color="auto" w:fill="auto"/>
            <w:vAlign w:val="center"/>
          </w:tcPr>
          <w:p w:rsidR="008F6F2C" w:rsidRDefault="008F6F2C">
            <w:pPr>
              <w:jc w:val="center"/>
              <w:rPr>
                <w:rFonts w:ascii="Times New Roman" w:hAnsi="Times New Roman" w:cs="Times New Roman"/>
                <w:sz w:val="24"/>
              </w:rPr>
            </w:pPr>
            <w:r>
              <w:rPr>
                <w:rFonts w:ascii="Times New Roman" w:hAnsi="Times New Roman" w:cs="Times New Roman"/>
                <w:sz w:val="24"/>
              </w:rPr>
              <w:t>Дата сдачи</w:t>
            </w:r>
          </w:p>
        </w:tc>
        <w:tc>
          <w:tcPr>
            <w:tcW w:w="9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6F2C" w:rsidRDefault="008F6F2C">
            <w:pPr>
              <w:ind w:left="-57" w:right="-57"/>
              <w:jc w:val="center"/>
            </w:pPr>
            <w:r>
              <w:rPr>
                <w:rFonts w:ascii="Times New Roman" w:hAnsi="Times New Roman" w:cs="Times New Roman"/>
                <w:sz w:val="24"/>
              </w:rPr>
              <w:t>Объем,</w:t>
            </w:r>
            <w:r>
              <w:rPr>
                <w:rFonts w:ascii="Times New Roman" w:hAnsi="Times New Roman" w:cs="Times New Roman"/>
                <w:sz w:val="24"/>
                <w:lang w:val="en-US"/>
              </w:rPr>
              <w:t xml:space="preserve"> </w:t>
            </w:r>
            <w:r>
              <w:rPr>
                <w:rFonts w:ascii="Times New Roman" w:hAnsi="Times New Roman" w:cs="Times New Roman"/>
                <w:sz w:val="24"/>
              </w:rPr>
              <w:t>%</w:t>
            </w:r>
          </w:p>
        </w:tc>
      </w:tr>
      <w:tr w:rsidR="008F6F2C">
        <w:tc>
          <w:tcPr>
            <w:tcW w:w="454" w:type="dxa"/>
            <w:tcBorders>
              <w:top w:val="single" w:sz="4" w:space="0" w:color="000000"/>
              <w:left w:val="single" w:sz="4" w:space="0" w:color="000000"/>
              <w:bottom w:val="single" w:sz="4" w:space="0" w:color="000000"/>
            </w:tcBorders>
            <w:shd w:val="clear" w:color="auto" w:fill="auto"/>
          </w:tcPr>
          <w:p w:rsidR="008F6F2C" w:rsidRDefault="008F6F2C">
            <w:pPr>
              <w:jc w:val="center"/>
              <w:rPr>
                <w:rFonts w:ascii="Times New Roman" w:hAnsi="Times New Roman" w:cs="Times New Roman"/>
                <w:sz w:val="24"/>
              </w:rPr>
            </w:pPr>
            <w:r>
              <w:rPr>
                <w:rFonts w:ascii="Times New Roman" w:hAnsi="Times New Roman" w:cs="Times New Roman"/>
                <w:sz w:val="24"/>
              </w:rPr>
              <w:t>1</w:t>
            </w:r>
          </w:p>
        </w:tc>
        <w:tc>
          <w:tcPr>
            <w:tcW w:w="7201" w:type="dxa"/>
            <w:tcBorders>
              <w:top w:val="single" w:sz="4" w:space="0" w:color="000000"/>
              <w:left w:val="single" w:sz="4" w:space="0" w:color="000000"/>
              <w:bottom w:val="single" w:sz="4" w:space="0" w:color="000000"/>
            </w:tcBorders>
            <w:shd w:val="clear" w:color="auto" w:fill="auto"/>
          </w:tcPr>
          <w:p w:rsidR="008F6F2C" w:rsidRDefault="008F6F2C">
            <w:pPr>
              <w:pStyle w:val="aff"/>
              <w:spacing w:line="240" w:lineRule="auto"/>
              <w:rPr>
                <w:rFonts w:ascii="Times New Roman" w:hAnsi="Times New Roman" w:cs="Times New Roman"/>
                <w:sz w:val="24"/>
                <w:lang w:val="en-US"/>
              </w:rPr>
            </w:pPr>
            <w:r>
              <w:rPr>
                <w:rFonts w:ascii="Times New Roman" w:hAnsi="Times New Roman" w:cs="Times New Roman"/>
                <w:sz w:val="24"/>
                <w:szCs w:val="24"/>
              </w:rPr>
              <w:t>Выбор темы</w:t>
            </w:r>
          </w:p>
        </w:tc>
        <w:tc>
          <w:tcPr>
            <w:tcW w:w="1417" w:type="dxa"/>
            <w:tcBorders>
              <w:top w:val="single" w:sz="4" w:space="0" w:color="000000"/>
              <w:left w:val="single" w:sz="4" w:space="0" w:color="000000"/>
              <w:bottom w:val="single" w:sz="4" w:space="0" w:color="000000"/>
            </w:tcBorders>
            <w:shd w:val="clear" w:color="auto" w:fill="auto"/>
          </w:tcPr>
          <w:p w:rsidR="008F6F2C" w:rsidRDefault="00792A47" w:rsidP="00273B01">
            <w:pPr>
              <w:rPr>
                <w:rFonts w:ascii="Times New Roman" w:hAnsi="Times New Roman" w:cs="Times New Roman"/>
                <w:sz w:val="24"/>
              </w:rPr>
            </w:pPr>
            <w:r>
              <w:rPr>
                <w:rFonts w:ascii="Times New Roman" w:hAnsi="Times New Roman" w:cs="Times New Roman"/>
                <w:sz w:val="24"/>
              </w:rPr>
              <w:t>06</w:t>
            </w:r>
            <w:r w:rsidR="008F6F2C">
              <w:rPr>
                <w:rFonts w:ascii="Times New Roman" w:hAnsi="Times New Roman" w:cs="Times New Roman"/>
                <w:sz w:val="24"/>
              </w:rPr>
              <w:t>.0</w:t>
            </w:r>
            <w:r w:rsidR="00273B01">
              <w:rPr>
                <w:rFonts w:ascii="Times New Roman" w:hAnsi="Times New Roman" w:cs="Times New Roman"/>
                <w:sz w:val="24"/>
              </w:rPr>
              <w:t>9</w:t>
            </w:r>
            <w:r w:rsidR="008F6F2C">
              <w:rPr>
                <w:rFonts w:ascii="Times New Roman" w:hAnsi="Times New Roman" w:cs="Times New Roman"/>
                <w:sz w:val="24"/>
              </w:rPr>
              <w:t>.202</w:t>
            </w:r>
            <w:r w:rsidR="00495EFF">
              <w:rPr>
                <w:rFonts w:ascii="Times New Roman" w:hAnsi="Times New Roman" w:cs="Times New Roman"/>
                <w:sz w:val="24"/>
              </w:rPr>
              <w:t>1</w:t>
            </w:r>
          </w:p>
        </w:tc>
        <w:tc>
          <w:tcPr>
            <w:tcW w:w="931" w:type="dxa"/>
            <w:tcBorders>
              <w:top w:val="single" w:sz="4" w:space="0" w:color="000000"/>
              <w:left w:val="single" w:sz="4" w:space="0" w:color="000000"/>
              <w:bottom w:val="single" w:sz="4" w:space="0" w:color="000000"/>
              <w:right w:val="single" w:sz="4" w:space="0" w:color="000000"/>
            </w:tcBorders>
            <w:shd w:val="clear" w:color="auto" w:fill="auto"/>
          </w:tcPr>
          <w:p w:rsidR="008F6F2C" w:rsidRDefault="008F6F2C">
            <w:pPr>
              <w:jc w:val="center"/>
            </w:pPr>
            <w:r>
              <w:rPr>
                <w:rFonts w:ascii="Times New Roman" w:hAnsi="Times New Roman" w:cs="Times New Roman"/>
                <w:sz w:val="24"/>
              </w:rPr>
              <w:t>1</w:t>
            </w:r>
          </w:p>
        </w:tc>
      </w:tr>
      <w:tr w:rsidR="008F6F2C">
        <w:tc>
          <w:tcPr>
            <w:tcW w:w="454" w:type="dxa"/>
            <w:tcBorders>
              <w:top w:val="single" w:sz="4" w:space="0" w:color="000000"/>
              <w:left w:val="single" w:sz="4" w:space="0" w:color="000000"/>
              <w:bottom w:val="single" w:sz="4" w:space="0" w:color="000000"/>
            </w:tcBorders>
            <w:shd w:val="clear" w:color="auto" w:fill="auto"/>
          </w:tcPr>
          <w:p w:rsidR="008F6F2C" w:rsidRPr="00792A47" w:rsidRDefault="00792A47">
            <w:pPr>
              <w:jc w:val="center"/>
              <w:rPr>
                <w:rFonts w:ascii="Times New Roman" w:hAnsi="Times New Roman" w:cs="Times New Roman"/>
                <w:sz w:val="24"/>
                <w:lang w:val="en-US"/>
              </w:rPr>
            </w:pPr>
            <w:r>
              <w:rPr>
                <w:rFonts w:ascii="Times New Roman" w:hAnsi="Times New Roman" w:cs="Times New Roman"/>
                <w:sz w:val="24"/>
                <w:lang w:val="en-US"/>
              </w:rPr>
              <w:t>2</w:t>
            </w:r>
          </w:p>
        </w:tc>
        <w:tc>
          <w:tcPr>
            <w:tcW w:w="7201" w:type="dxa"/>
            <w:tcBorders>
              <w:top w:val="single" w:sz="4" w:space="0" w:color="000000"/>
              <w:left w:val="single" w:sz="4" w:space="0" w:color="000000"/>
              <w:bottom w:val="single" w:sz="4" w:space="0" w:color="000000"/>
            </w:tcBorders>
            <w:shd w:val="clear" w:color="auto" w:fill="auto"/>
          </w:tcPr>
          <w:p w:rsidR="008F6F2C" w:rsidRDefault="008F6F2C">
            <w:pPr>
              <w:pStyle w:val="aff"/>
              <w:spacing w:line="240" w:lineRule="auto"/>
              <w:rPr>
                <w:rFonts w:ascii="Times New Roman" w:hAnsi="Times New Roman" w:cs="Times New Roman"/>
                <w:i/>
              </w:rPr>
            </w:pPr>
            <w:r>
              <w:rPr>
                <w:rFonts w:ascii="Times New Roman" w:hAnsi="Times New Roman" w:cs="Times New Roman"/>
                <w:sz w:val="24"/>
                <w:szCs w:val="24"/>
              </w:rPr>
              <w:t>Разработка модели, проектирование системы</w:t>
            </w:r>
          </w:p>
          <w:p w:rsidR="008F6F2C" w:rsidRDefault="008F6F2C" w:rsidP="00BC69D2">
            <w:pPr>
              <w:pStyle w:val="aff"/>
              <w:numPr>
                <w:ilvl w:val="0"/>
                <w:numId w:val="4"/>
              </w:numPr>
              <w:tabs>
                <w:tab w:val="left" w:pos="310"/>
              </w:tabs>
              <w:spacing w:line="240" w:lineRule="auto"/>
              <w:ind w:left="310" w:hanging="360"/>
              <w:rPr>
                <w:rFonts w:ascii="Times New Roman" w:hAnsi="Times New Roman" w:cs="Times New Roman"/>
                <w:i/>
              </w:rPr>
            </w:pPr>
            <w:r>
              <w:rPr>
                <w:rFonts w:ascii="Times New Roman" w:hAnsi="Times New Roman" w:cs="Times New Roman"/>
                <w:i/>
              </w:rPr>
              <w:t xml:space="preserve">введение, </w:t>
            </w:r>
          </w:p>
          <w:p w:rsidR="008F6F2C" w:rsidRDefault="008F6F2C" w:rsidP="00BC69D2">
            <w:pPr>
              <w:pStyle w:val="aff"/>
              <w:numPr>
                <w:ilvl w:val="0"/>
                <w:numId w:val="4"/>
              </w:numPr>
              <w:tabs>
                <w:tab w:val="left" w:pos="310"/>
              </w:tabs>
              <w:spacing w:line="240" w:lineRule="auto"/>
              <w:ind w:left="310" w:hanging="360"/>
              <w:rPr>
                <w:rFonts w:ascii="Times New Roman" w:hAnsi="Times New Roman" w:cs="Times New Roman"/>
                <w:i/>
              </w:rPr>
            </w:pPr>
            <w:r>
              <w:rPr>
                <w:rFonts w:ascii="Times New Roman" w:hAnsi="Times New Roman" w:cs="Times New Roman"/>
                <w:i/>
              </w:rPr>
              <w:t>технический проект,</w:t>
            </w:r>
          </w:p>
          <w:p w:rsidR="008F6F2C" w:rsidRDefault="008F6F2C" w:rsidP="00BC69D2">
            <w:pPr>
              <w:pStyle w:val="aff"/>
              <w:numPr>
                <w:ilvl w:val="0"/>
                <w:numId w:val="4"/>
              </w:numPr>
              <w:tabs>
                <w:tab w:val="left" w:pos="310"/>
              </w:tabs>
              <w:spacing w:line="240" w:lineRule="auto"/>
              <w:ind w:left="310" w:hanging="360"/>
              <w:rPr>
                <w:rFonts w:ascii="Times New Roman" w:hAnsi="Times New Roman" w:cs="Times New Roman"/>
                <w:i/>
              </w:rPr>
            </w:pPr>
            <w:r>
              <w:rPr>
                <w:rFonts w:ascii="Times New Roman" w:hAnsi="Times New Roman" w:cs="Times New Roman"/>
                <w:i/>
              </w:rPr>
              <w:t>программа и методика испытаний, в том числе – данные для тестирования</w:t>
            </w:r>
          </w:p>
          <w:p w:rsidR="008F6F2C" w:rsidRDefault="008F6F2C" w:rsidP="00BC69D2">
            <w:pPr>
              <w:pStyle w:val="aff"/>
              <w:numPr>
                <w:ilvl w:val="0"/>
                <w:numId w:val="4"/>
              </w:numPr>
              <w:tabs>
                <w:tab w:val="left" w:pos="310"/>
              </w:tabs>
              <w:spacing w:line="240" w:lineRule="auto"/>
              <w:ind w:left="310" w:hanging="360"/>
              <w:rPr>
                <w:rFonts w:ascii="Times New Roman" w:hAnsi="Times New Roman" w:cs="Times New Roman"/>
                <w:sz w:val="24"/>
              </w:rPr>
            </w:pPr>
            <w:r>
              <w:rPr>
                <w:rFonts w:ascii="Times New Roman" w:hAnsi="Times New Roman" w:cs="Times New Roman"/>
                <w:i/>
              </w:rPr>
              <w:t>литература</w:t>
            </w:r>
          </w:p>
        </w:tc>
        <w:tc>
          <w:tcPr>
            <w:tcW w:w="1417" w:type="dxa"/>
            <w:tcBorders>
              <w:top w:val="single" w:sz="4" w:space="0" w:color="000000"/>
              <w:left w:val="single" w:sz="4" w:space="0" w:color="000000"/>
              <w:bottom w:val="single" w:sz="4" w:space="0" w:color="000000"/>
            </w:tcBorders>
            <w:shd w:val="clear" w:color="auto" w:fill="auto"/>
          </w:tcPr>
          <w:p w:rsidR="008F6F2C" w:rsidRDefault="00792A47" w:rsidP="00792A47">
            <w:pPr>
              <w:rPr>
                <w:rFonts w:ascii="Times New Roman" w:hAnsi="Times New Roman" w:cs="Times New Roman"/>
                <w:sz w:val="24"/>
              </w:rPr>
            </w:pPr>
            <w:r>
              <w:rPr>
                <w:rFonts w:ascii="Times New Roman" w:hAnsi="Times New Roman" w:cs="Times New Roman"/>
                <w:sz w:val="24"/>
              </w:rPr>
              <w:t>01</w:t>
            </w:r>
            <w:r w:rsidR="008F6F2C">
              <w:rPr>
                <w:rFonts w:ascii="Times New Roman" w:hAnsi="Times New Roman" w:cs="Times New Roman"/>
                <w:sz w:val="24"/>
              </w:rPr>
              <w:t>.</w:t>
            </w:r>
            <w:r>
              <w:rPr>
                <w:rFonts w:ascii="Times New Roman" w:hAnsi="Times New Roman" w:cs="Times New Roman"/>
                <w:sz w:val="24"/>
                <w:lang w:val="en-US"/>
              </w:rPr>
              <w:t>10</w:t>
            </w:r>
            <w:r w:rsidR="008F6F2C">
              <w:rPr>
                <w:rFonts w:ascii="Times New Roman" w:hAnsi="Times New Roman" w:cs="Times New Roman"/>
                <w:sz w:val="24"/>
              </w:rPr>
              <w:t>.202</w:t>
            </w:r>
            <w:r w:rsidR="00495EFF">
              <w:rPr>
                <w:rFonts w:ascii="Times New Roman" w:hAnsi="Times New Roman" w:cs="Times New Roman"/>
                <w:sz w:val="24"/>
              </w:rPr>
              <w:t>1</w:t>
            </w:r>
          </w:p>
        </w:tc>
        <w:tc>
          <w:tcPr>
            <w:tcW w:w="931" w:type="dxa"/>
            <w:tcBorders>
              <w:top w:val="single" w:sz="4" w:space="0" w:color="000000"/>
              <w:left w:val="single" w:sz="4" w:space="0" w:color="000000"/>
              <w:bottom w:val="single" w:sz="4" w:space="0" w:color="000000"/>
              <w:right w:val="single" w:sz="4" w:space="0" w:color="000000"/>
            </w:tcBorders>
            <w:shd w:val="clear" w:color="auto" w:fill="auto"/>
          </w:tcPr>
          <w:p w:rsidR="008F6F2C" w:rsidRDefault="008F6F2C">
            <w:pPr>
              <w:jc w:val="center"/>
            </w:pPr>
            <w:r>
              <w:rPr>
                <w:rFonts w:ascii="Times New Roman" w:hAnsi="Times New Roman" w:cs="Times New Roman"/>
                <w:sz w:val="24"/>
              </w:rPr>
              <w:t>25</w:t>
            </w:r>
          </w:p>
        </w:tc>
      </w:tr>
      <w:tr w:rsidR="008F6F2C">
        <w:tc>
          <w:tcPr>
            <w:tcW w:w="454" w:type="dxa"/>
            <w:tcBorders>
              <w:top w:val="single" w:sz="4" w:space="0" w:color="000000"/>
              <w:left w:val="single" w:sz="4" w:space="0" w:color="000000"/>
              <w:bottom w:val="single" w:sz="4" w:space="0" w:color="000000"/>
            </w:tcBorders>
            <w:shd w:val="clear" w:color="auto" w:fill="auto"/>
          </w:tcPr>
          <w:p w:rsidR="008F6F2C" w:rsidRPr="00792A47" w:rsidRDefault="00792A47">
            <w:pPr>
              <w:jc w:val="center"/>
              <w:rPr>
                <w:rFonts w:ascii="Times New Roman" w:hAnsi="Times New Roman" w:cs="Times New Roman"/>
                <w:sz w:val="24"/>
                <w:lang w:val="en-US"/>
              </w:rPr>
            </w:pPr>
            <w:r>
              <w:rPr>
                <w:rFonts w:ascii="Times New Roman" w:hAnsi="Times New Roman" w:cs="Times New Roman"/>
                <w:sz w:val="24"/>
                <w:lang w:val="en-US"/>
              </w:rPr>
              <w:t>3</w:t>
            </w:r>
          </w:p>
        </w:tc>
        <w:tc>
          <w:tcPr>
            <w:tcW w:w="7201" w:type="dxa"/>
            <w:tcBorders>
              <w:top w:val="single" w:sz="4" w:space="0" w:color="000000"/>
              <w:left w:val="single" w:sz="4" w:space="0" w:color="000000"/>
              <w:bottom w:val="single" w:sz="4" w:space="0" w:color="000000"/>
            </w:tcBorders>
            <w:shd w:val="clear" w:color="auto" w:fill="auto"/>
          </w:tcPr>
          <w:p w:rsidR="008F6F2C" w:rsidRDefault="008F6F2C">
            <w:pPr>
              <w:pStyle w:val="aff"/>
              <w:spacing w:line="240" w:lineRule="auto"/>
              <w:rPr>
                <w:rFonts w:ascii="Times New Roman" w:hAnsi="Times New Roman" w:cs="Times New Roman"/>
                <w:i/>
              </w:rPr>
            </w:pPr>
            <w:r>
              <w:rPr>
                <w:rFonts w:ascii="Times New Roman" w:hAnsi="Times New Roman" w:cs="Times New Roman"/>
                <w:sz w:val="24"/>
                <w:szCs w:val="24"/>
              </w:rPr>
              <w:t>Программная реализация системы</w:t>
            </w:r>
          </w:p>
          <w:p w:rsidR="008F6F2C" w:rsidRDefault="008F6F2C" w:rsidP="00BC69D2">
            <w:pPr>
              <w:pStyle w:val="aff"/>
              <w:numPr>
                <w:ilvl w:val="0"/>
                <w:numId w:val="4"/>
              </w:numPr>
              <w:tabs>
                <w:tab w:val="left" w:pos="310"/>
              </w:tabs>
              <w:spacing w:line="240" w:lineRule="auto"/>
              <w:ind w:left="310" w:hanging="360"/>
              <w:rPr>
                <w:rFonts w:ascii="Times New Roman" w:hAnsi="Times New Roman" w:cs="Times New Roman"/>
                <w:i/>
              </w:rPr>
            </w:pPr>
            <w:r>
              <w:rPr>
                <w:rFonts w:ascii="Times New Roman" w:hAnsi="Times New Roman" w:cs="Times New Roman"/>
                <w:i/>
              </w:rPr>
              <w:t>работающая программа,</w:t>
            </w:r>
          </w:p>
          <w:p w:rsidR="008F6F2C" w:rsidRDefault="008F6F2C" w:rsidP="00BC69D2">
            <w:pPr>
              <w:pStyle w:val="aff"/>
              <w:numPr>
                <w:ilvl w:val="0"/>
                <w:numId w:val="4"/>
              </w:numPr>
              <w:tabs>
                <w:tab w:val="left" w:pos="310"/>
              </w:tabs>
              <w:spacing w:line="240" w:lineRule="auto"/>
              <w:ind w:left="310" w:hanging="360"/>
              <w:rPr>
                <w:rFonts w:ascii="Times New Roman" w:hAnsi="Times New Roman" w:cs="Times New Roman"/>
                <w:i/>
              </w:rPr>
            </w:pPr>
            <w:r>
              <w:rPr>
                <w:rFonts w:ascii="Times New Roman" w:hAnsi="Times New Roman" w:cs="Times New Roman"/>
                <w:i/>
              </w:rPr>
              <w:t>рабочий проект</w:t>
            </w:r>
          </w:p>
          <w:p w:rsidR="008F6F2C" w:rsidRDefault="008F6F2C" w:rsidP="00BC69D2">
            <w:pPr>
              <w:pStyle w:val="aff"/>
              <w:numPr>
                <w:ilvl w:val="0"/>
                <w:numId w:val="4"/>
              </w:numPr>
              <w:tabs>
                <w:tab w:val="left" w:pos="310"/>
              </w:tabs>
              <w:spacing w:line="240" w:lineRule="auto"/>
              <w:ind w:left="310" w:hanging="360"/>
              <w:rPr>
                <w:rFonts w:ascii="Times New Roman" w:hAnsi="Times New Roman" w:cs="Times New Roman"/>
                <w:sz w:val="24"/>
              </w:rPr>
            </w:pPr>
            <w:r>
              <w:rPr>
                <w:rFonts w:ascii="Times New Roman" w:hAnsi="Times New Roman" w:cs="Times New Roman"/>
                <w:i/>
              </w:rPr>
              <w:t>скорректированное техническое задание (при необходимости)</w:t>
            </w:r>
          </w:p>
        </w:tc>
        <w:tc>
          <w:tcPr>
            <w:tcW w:w="1417" w:type="dxa"/>
            <w:tcBorders>
              <w:top w:val="single" w:sz="4" w:space="0" w:color="000000"/>
              <w:left w:val="single" w:sz="4" w:space="0" w:color="000000"/>
              <w:bottom w:val="single" w:sz="4" w:space="0" w:color="000000"/>
            </w:tcBorders>
            <w:shd w:val="clear" w:color="auto" w:fill="auto"/>
          </w:tcPr>
          <w:p w:rsidR="008F6F2C" w:rsidRDefault="008F6F2C" w:rsidP="00273B01">
            <w:pPr>
              <w:rPr>
                <w:rFonts w:ascii="Times New Roman" w:hAnsi="Times New Roman" w:cs="Times New Roman"/>
                <w:sz w:val="24"/>
              </w:rPr>
            </w:pPr>
            <w:r>
              <w:rPr>
                <w:rFonts w:ascii="Times New Roman" w:hAnsi="Times New Roman" w:cs="Times New Roman"/>
                <w:sz w:val="24"/>
              </w:rPr>
              <w:t>30.</w:t>
            </w:r>
            <w:r w:rsidR="00273B01">
              <w:rPr>
                <w:rFonts w:ascii="Times New Roman" w:hAnsi="Times New Roman" w:cs="Times New Roman"/>
                <w:sz w:val="24"/>
              </w:rPr>
              <w:t>10</w:t>
            </w:r>
            <w:r>
              <w:rPr>
                <w:rFonts w:ascii="Times New Roman" w:hAnsi="Times New Roman" w:cs="Times New Roman"/>
                <w:sz w:val="24"/>
              </w:rPr>
              <w:t>.202</w:t>
            </w:r>
            <w:r w:rsidR="00495EFF">
              <w:rPr>
                <w:rFonts w:ascii="Times New Roman" w:hAnsi="Times New Roman" w:cs="Times New Roman"/>
                <w:sz w:val="24"/>
              </w:rPr>
              <w:t>1</w:t>
            </w:r>
          </w:p>
        </w:tc>
        <w:tc>
          <w:tcPr>
            <w:tcW w:w="931" w:type="dxa"/>
            <w:tcBorders>
              <w:top w:val="single" w:sz="4" w:space="0" w:color="000000"/>
              <w:left w:val="single" w:sz="4" w:space="0" w:color="000000"/>
              <w:bottom w:val="single" w:sz="4" w:space="0" w:color="000000"/>
              <w:right w:val="single" w:sz="4" w:space="0" w:color="000000"/>
            </w:tcBorders>
            <w:shd w:val="clear" w:color="auto" w:fill="auto"/>
          </w:tcPr>
          <w:p w:rsidR="008F6F2C" w:rsidRDefault="008F6F2C">
            <w:pPr>
              <w:jc w:val="center"/>
            </w:pPr>
            <w:r>
              <w:rPr>
                <w:rFonts w:ascii="Times New Roman" w:hAnsi="Times New Roman" w:cs="Times New Roman"/>
                <w:sz w:val="24"/>
              </w:rPr>
              <w:t>40</w:t>
            </w:r>
          </w:p>
        </w:tc>
      </w:tr>
      <w:tr w:rsidR="008F6F2C">
        <w:tc>
          <w:tcPr>
            <w:tcW w:w="454" w:type="dxa"/>
            <w:tcBorders>
              <w:top w:val="single" w:sz="4" w:space="0" w:color="000000"/>
              <w:left w:val="single" w:sz="4" w:space="0" w:color="000000"/>
              <w:bottom w:val="single" w:sz="4" w:space="0" w:color="000000"/>
            </w:tcBorders>
            <w:shd w:val="clear" w:color="auto" w:fill="auto"/>
          </w:tcPr>
          <w:p w:rsidR="008F6F2C" w:rsidRPr="00792A47" w:rsidRDefault="00792A47">
            <w:pPr>
              <w:jc w:val="center"/>
              <w:rPr>
                <w:rFonts w:ascii="Times New Roman" w:hAnsi="Times New Roman" w:cs="Times New Roman"/>
                <w:sz w:val="24"/>
                <w:lang w:val="en-US"/>
              </w:rPr>
            </w:pPr>
            <w:r>
              <w:rPr>
                <w:rFonts w:ascii="Times New Roman" w:hAnsi="Times New Roman" w:cs="Times New Roman"/>
                <w:sz w:val="24"/>
                <w:lang w:val="en-US"/>
              </w:rPr>
              <w:t>4</w:t>
            </w:r>
          </w:p>
        </w:tc>
        <w:tc>
          <w:tcPr>
            <w:tcW w:w="7201" w:type="dxa"/>
            <w:tcBorders>
              <w:top w:val="single" w:sz="4" w:space="0" w:color="000000"/>
              <w:left w:val="single" w:sz="4" w:space="0" w:color="000000"/>
              <w:bottom w:val="single" w:sz="4" w:space="0" w:color="000000"/>
            </w:tcBorders>
            <w:shd w:val="clear" w:color="auto" w:fill="auto"/>
          </w:tcPr>
          <w:p w:rsidR="008F6F2C" w:rsidRDefault="008F6F2C">
            <w:pPr>
              <w:pStyle w:val="aff"/>
              <w:spacing w:line="240" w:lineRule="auto"/>
              <w:rPr>
                <w:rFonts w:ascii="Times New Roman" w:hAnsi="Times New Roman" w:cs="Times New Roman"/>
                <w:i/>
              </w:rPr>
            </w:pPr>
            <w:r>
              <w:rPr>
                <w:rFonts w:ascii="Times New Roman" w:hAnsi="Times New Roman" w:cs="Times New Roman"/>
                <w:sz w:val="24"/>
                <w:szCs w:val="24"/>
              </w:rPr>
              <w:t>Тестирование и отладка системы, эксперименты</w:t>
            </w:r>
          </w:p>
          <w:p w:rsidR="008F6F2C" w:rsidRDefault="008F6F2C" w:rsidP="00BC69D2">
            <w:pPr>
              <w:pStyle w:val="aff"/>
              <w:numPr>
                <w:ilvl w:val="0"/>
                <w:numId w:val="4"/>
              </w:numPr>
              <w:tabs>
                <w:tab w:val="left" w:pos="310"/>
              </w:tabs>
              <w:spacing w:line="240" w:lineRule="auto"/>
              <w:ind w:left="310" w:hanging="360"/>
              <w:rPr>
                <w:rFonts w:ascii="Times New Roman" w:hAnsi="Times New Roman" w:cs="Times New Roman"/>
                <w:i/>
              </w:rPr>
            </w:pPr>
            <w:r>
              <w:rPr>
                <w:rFonts w:ascii="Times New Roman" w:hAnsi="Times New Roman" w:cs="Times New Roman"/>
                <w:i/>
              </w:rPr>
              <w:t>работающая программа с внесёнными изменениями,</w:t>
            </w:r>
          </w:p>
          <w:p w:rsidR="008F6F2C" w:rsidRDefault="008F6F2C" w:rsidP="00BC69D2">
            <w:pPr>
              <w:pStyle w:val="aff"/>
              <w:numPr>
                <w:ilvl w:val="0"/>
                <w:numId w:val="4"/>
              </w:numPr>
              <w:tabs>
                <w:tab w:val="left" w:pos="310"/>
              </w:tabs>
              <w:spacing w:line="240" w:lineRule="auto"/>
              <w:ind w:left="310" w:hanging="360"/>
              <w:rPr>
                <w:rFonts w:ascii="Times New Roman" w:hAnsi="Times New Roman" w:cs="Times New Roman"/>
                <w:sz w:val="24"/>
              </w:rPr>
            </w:pPr>
            <w:r>
              <w:rPr>
                <w:rFonts w:ascii="Times New Roman" w:hAnsi="Times New Roman" w:cs="Times New Roman"/>
                <w:i/>
              </w:rPr>
              <w:t>окончательные тексты</w:t>
            </w:r>
            <w:r>
              <w:rPr>
                <w:rFonts w:ascii="Times New Roman" w:hAnsi="Times New Roman" w:cs="Times New Roman"/>
                <w:i/>
                <w:lang w:val="en-US"/>
              </w:rPr>
              <w:t xml:space="preserve"> </w:t>
            </w:r>
            <w:r>
              <w:rPr>
                <w:rFonts w:ascii="Times New Roman" w:hAnsi="Times New Roman" w:cs="Times New Roman"/>
                <w:i/>
              </w:rPr>
              <w:t>всех разделов</w:t>
            </w:r>
          </w:p>
        </w:tc>
        <w:tc>
          <w:tcPr>
            <w:tcW w:w="1417" w:type="dxa"/>
            <w:tcBorders>
              <w:top w:val="single" w:sz="4" w:space="0" w:color="000000"/>
              <w:left w:val="single" w:sz="4" w:space="0" w:color="000000"/>
              <w:bottom w:val="single" w:sz="4" w:space="0" w:color="000000"/>
            </w:tcBorders>
            <w:shd w:val="clear" w:color="auto" w:fill="auto"/>
          </w:tcPr>
          <w:p w:rsidR="008F6F2C" w:rsidRDefault="00273B01" w:rsidP="00273B01">
            <w:pPr>
              <w:rPr>
                <w:rFonts w:ascii="Times New Roman" w:hAnsi="Times New Roman" w:cs="Times New Roman"/>
                <w:sz w:val="24"/>
              </w:rPr>
            </w:pPr>
            <w:r>
              <w:rPr>
                <w:rFonts w:ascii="Times New Roman" w:hAnsi="Times New Roman" w:cs="Times New Roman"/>
                <w:sz w:val="24"/>
              </w:rPr>
              <w:t>25</w:t>
            </w:r>
            <w:r w:rsidR="008F6F2C">
              <w:rPr>
                <w:rFonts w:ascii="Times New Roman" w:hAnsi="Times New Roman" w:cs="Times New Roman"/>
                <w:sz w:val="24"/>
              </w:rPr>
              <w:t>.</w:t>
            </w:r>
            <w:r>
              <w:rPr>
                <w:rFonts w:ascii="Times New Roman" w:hAnsi="Times New Roman" w:cs="Times New Roman"/>
                <w:sz w:val="24"/>
              </w:rPr>
              <w:t>11</w:t>
            </w:r>
            <w:r w:rsidR="008F6F2C">
              <w:rPr>
                <w:rFonts w:ascii="Times New Roman" w:hAnsi="Times New Roman" w:cs="Times New Roman"/>
                <w:sz w:val="24"/>
              </w:rPr>
              <w:t>.202</w:t>
            </w:r>
            <w:r w:rsidR="00495EFF">
              <w:rPr>
                <w:rFonts w:ascii="Times New Roman" w:hAnsi="Times New Roman" w:cs="Times New Roman"/>
                <w:sz w:val="24"/>
              </w:rPr>
              <w:t>1</w:t>
            </w:r>
          </w:p>
        </w:tc>
        <w:tc>
          <w:tcPr>
            <w:tcW w:w="931" w:type="dxa"/>
            <w:tcBorders>
              <w:top w:val="single" w:sz="4" w:space="0" w:color="000000"/>
              <w:left w:val="single" w:sz="4" w:space="0" w:color="000000"/>
              <w:bottom w:val="single" w:sz="4" w:space="0" w:color="000000"/>
              <w:right w:val="single" w:sz="4" w:space="0" w:color="000000"/>
            </w:tcBorders>
            <w:shd w:val="clear" w:color="auto" w:fill="auto"/>
          </w:tcPr>
          <w:p w:rsidR="008F6F2C" w:rsidRDefault="008F6F2C">
            <w:pPr>
              <w:jc w:val="center"/>
            </w:pPr>
            <w:r>
              <w:rPr>
                <w:rFonts w:ascii="Times New Roman" w:hAnsi="Times New Roman" w:cs="Times New Roman"/>
                <w:sz w:val="24"/>
              </w:rPr>
              <w:t>50</w:t>
            </w:r>
          </w:p>
        </w:tc>
      </w:tr>
      <w:tr w:rsidR="008F6F2C">
        <w:tc>
          <w:tcPr>
            <w:tcW w:w="454" w:type="dxa"/>
            <w:tcBorders>
              <w:top w:val="single" w:sz="4" w:space="0" w:color="000000"/>
              <w:left w:val="single" w:sz="4" w:space="0" w:color="000000"/>
              <w:bottom w:val="single" w:sz="4" w:space="0" w:color="000000"/>
            </w:tcBorders>
            <w:shd w:val="clear" w:color="auto" w:fill="auto"/>
          </w:tcPr>
          <w:p w:rsidR="008F6F2C" w:rsidRPr="00792A47" w:rsidRDefault="00792A47">
            <w:pPr>
              <w:jc w:val="center"/>
              <w:rPr>
                <w:rFonts w:ascii="Times New Roman" w:hAnsi="Times New Roman" w:cs="Times New Roman"/>
                <w:sz w:val="24"/>
                <w:lang w:val="en-US"/>
              </w:rPr>
            </w:pPr>
            <w:r>
              <w:rPr>
                <w:rFonts w:ascii="Times New Roman" w:hAnsi="Times New Roman" w:cs="Times New Roman"/>
                <w:sz w:val="24"/>
                <w:lang w:val="en-US"/>
              </w:rPr>
              <w:t>5</w:t>
            </w:r>
          </w:p>
        </w:tc>
        <w:tc>
          <w:tcPr>
            <w:tcW w:w="7201" w:type="dxa"/>
            <w:tcBorders>
              <w:top w:val="single" w:sz="4" w:space="0" w:color="000000"/>
              <w:left w:val="single" w:sz="4" w:space="0" w:color="000000"/>
              <w:bottom w:val="single" w:sz="4" w:space="0" w:color="000000"/>
            </w:tcBorders>
            <w:shd w:val="clear" w:color="auto" w:fill="auto"/>
          </w:tcPr>
          <w:p w:rsidR="008F6F2C" w:rsidRDefault="008F6F2C">
            <w:pPr>
              <w:pStyle w:val="aff"/>
              <w:spacing w:line="240" w:lineRule="auto"/>
              <w:rPr>
                <w:rFonts w:ascii="Times New Roman" w:hAnsi="Times New Roman" w:cs="Times New Roman"/>
                <w:sz w:val="24"/>
              </w:rPr>
            </w:pPr>
            <w:r>
              <w:rPr>
                <w:rFonts w:ascii="Times New Roman" w:hAnsi="Times New Roman" w:cs="Times New Roman"/>
                <w:sz w:val="24"/>
                <w:szCs w:val="24"/>
              </w:rPr>
              <w:t>Компоновка текста</w:t>
            </w:r>
          </w:p>
          <w:p w:rsidR="008F6F2C" w:rsidRDefault="008F6F2C">
            <w:pPr>
              <w:rPr>
                <w:rFonts w:ascii="Times New Roman" w:hAnsi="Times New Roman" w:cs="Times New Roman"/>
                <w:i/>
              </w:rPr>
            </w:pPr>
            <w:r>
              <w:rPr>
                <w:rFonts w:ascii="Times New Roman" w:hAnsi="Times New Roman" w:cs="Times New Roman"/>
                <w:sz w:val="24"/>
              </w:rPr>
              <w:t>Подготовка презентации и доклада</w:t>
            </w:r>
          </w:p>
          <w:p w:rsidR="008F6F2C" w:rsidRDefault="008F6F2C" w:rsidP="00BC69D2">
            <w:pPr>
              <w:pStyle w:val="aff"/>
              <w:numPr>
                <w:ilvl w:val="0"/>
                <w:numId w:val="4"/>
              </w:numPr>
              <w:tabs>
                <w:tab w:val="left" w:pos="310"/>
              </w:tabs>
              <w:spacing w:line="240" w:lineRule="auto"/>
              <w:ind w:left="310" w:hanging="360"/>
              <w:rPr>
                <w:rFonts w:ascii="Times New Roman" w:hAnsi="Times New Roman" w:cs="Times New Roman"/>
                <w:i/>
              </w:rPr>
            </w:pPr>
            <w:r>
              <w:rPr>
                <w:rFonts w:ascii="Times New Roman" w:hAnsi="Times New Roman" w:cs="Times New Roman"/>
                <w:i/>
              </w:rPr>
              <w:t>пояснительная записка</w:t>
            </w:r>
          </w:p>
          <w:p w:rsidR="008F6F2C" w:rsidRDefault="008F6F2C" w:rsidP="00BC69D2">
            <w:pPr>
              <w:pStyle w:val="aff"/>
              <w:numPr>
                <w:ilvl w:val="0"/>
                <w:numId w:val="4"/>
              </w:numPr>
              <w:tabs>
                <w:tab w:val="left" w:pos="310"/>
              </w:tabs>
              <w:spacing w:line="240" w:lineRule="auto"/>
              <w:ind w:left="310" w:hanging="360"/>
              <w:rPr>
                <w:rFonts w:ascii="Times New Roman" w:hAnsi="Times New Roman" w:cs="Times New Roman"/>
                <w:i/>
              </w:rPr>
            </w:pPr>
            <w:r>
              <w:rPr>
                <w:rFonts w:ascii="Times New Roman" w:hAnsi="Times New Roman" w:cs="Times New Roman"/>
                <w:i/>
              </w:rPr>
              <w:t>презентация</w:t>
            </w:r>
          </w:p>
          <w:p w:rsidR="008F6F2C" w:rsidRDefault="008F6F2C" w:rsidP="00BC69D2">
            <w:pPr>
              <w:pStyle w:val="aff"/>
              <w:numPr>
                <w:ilvl w:val="0"/>
                <w:numId w:val="4"/>
              </w:numPr>
              <w:tabs>
                <w:tab w:val="left" w:pos="310"/>
              </w:tabs>
              <w:spacing w:line="240" w:lineRule="auto"/>
              <w:ind w:left="310" w:hanging="360"/>
              <w:rPr>
                <w:rFonts w:ascii="Times New Roman" w:hAnsi="Times New Roman" w:cs="Times New Roman"/>
                <w:sz w:val="24"/>
              </w:rPr>
            </w:pPr>
            <w:r>
              <w:rPr>
                <w:rFonts w:ascii="Times New Roman" w:hAnsi="Times New Roman" w:cs="Times New Roman"/>
                <w:i/>
              </w:rPr>
              <w:t>электронный носитель с текстом пояснительной записки, исходным кодом проекта, презентацией и готовым программным продуктом</w:t>
            </w:r>
          </w:p>
        </w:tc>
        <w:tc>
          <w:tcPr>
            <w:tcW w:w="1417" w:type="dxa"/>
            <w:tcBorders>
              <w:top w:val="single" w:sz="4" w:space="0" w:color="000000"/>
              <w:left w:val="single" w:sz="4" w:space="0" w:color="000000"/>
              <w:bottom w:val="single" w:sz="4" w:space="0" w:color="000000"/>
            </w:tcBorders>
            <w:shd w:val="clear" w:color="auto" w:fill="auto"/>
          </w:tcPr>
          <w:p w:rsidR="008F6F2C" w:rsidRDefault="00273B01" w:rsidP="00273B01">
            <w:pPr>
              <w:rPr>
                <w:rFonts w:ascii="Times New Roman" w:hAnsi="Times New Roman" w:cs="Times New Roman"/>
                <w:sz w:val="24"/>
              </w:rPr>
            </w:pPr>
            <w:r>
              <w:rPr>
                <w:rFonts w:ascii="Times New Roman" w:hAnsi="Times New Roman" w:cs="Times New Roman"/>
                <w:sz w:val="24"/>
              </w:rPr>
              <w:t>02</w:t>
            </w:r>
            <w:r w:rsidR="008F6F2C">
              <w:rPr>
                <w:rFonts w:ascii="Times New Roman" w:hAnsi="Times New Roman" w:cs="Times New Roman"/>
                <w:sz w:val="24"/>
              </w:rPr>
              <w:t>.</w:t>
            </w:r>
            <w:r>
              <w:rPr>
                <w:rFonts w:ascii="Times New Roman" w:hAnsi="Times New Roman" w:cs="Times New Roman"/>
                <w:sz w:val="24"/>
              </w:rPr>
              <w:t>12</w:t>
            </w:r>
            <w:r w:rsidR="008F6F2C">
              <w:rPr>
                <w:rFonts w:ascii="Times New Roman" w:hAnsi="Times New Roman" w:cs="Times New Roman"/>
                <w:sz w:val="24"/>
              </w:rPr>
              <w:t>.202</w:t>
            </w:r>
            <w:r w:rsidR="00495EFF">
              <w:rPr>
                <w:rFonts w:ascii="Times New Roman" w:hAnsi="Times New Roman" w:cs="Times New Roman"/>
                <w:sz w:val="24"/>
              </w:rPr>
              <w:t>1</w:t>
            </w:r>
          </w:p>
        </w:tc>
        <w:tc>
          <w:tcPr>
            <w:tcW w:w="931" w:type="dxa"/>
            <w:tcBorders>
              <w:top w:val="single" w:sz="4" w:space="0" w:color="000000"/>
              <w:left w:val="single" w:sz="4" w:space="0" w:color="000000"/>
              <w:bottom w:val="single" w:sz="4" w:space="0" w:color="000000"/>
              <w:right w:val="single" w:sz="4" w:space="0" w:color="000000"/>
            </w:tcBorders>
            <w:shd w:val="clear" w:color="auto" w:fill="auto"/>
          </w:tcPr>
          <w:p w:rsidR="008F6F2C" w:rsidRDefault="008F6F2C">
            <w:pPr>
              <w:jc w:val="center"/>
            </w:pPr>
            <w:r>
              <w:rPr>
                <w:rFonts w:ascii="Times New Roman" w:hAnsi="Times New Roman" w:cs="Times New Roman"/>
                <w:sz w:val="24"/>
              </w:rPr>
              <w:t>59</w:t>
            </w:r>
          </w:p>
        </w:tc>
      </w:tr>
      <w:tr w:rsidR="008F6F2C">
        <w:tc>
          <w:tcPr>
            <w:tcW w:w="454" w:type="dxa"/>
            <w:tcBorders>
              <w:top w:val="single" w:sz="4" w:space="0" w:color="000000"/>
              <w:left w:val="single" w:sz="4" w:space="0" w:color="000000"/>
              <w:bottom w:val="single" w:sz="4" w:space="0" w:color="000000"/>
            </w:tcBorders>
            <w:shd w:val="clear" w:color="auto" w:fill="auto"/>
          </w:tcPr>
          <w:p w:rsidR="008F6F2C" w:rsidRPr="00792A47" w:rsidRDefault="00792A47">
            <w:pPr>
              <w:jc w:val="center"/>
              <w:rPr>
                <w:rFonts w:ascii="Times New Roman" w:hAnsi="Times New Roman" w:cs="Times New Roman"/>
                <w:sz w:val="24"/>
                <w:lang w:val="en-US"/>
              </w:rPr>
            </w:pPr>
            <w:r>
              <w:rPr>
                <w:rFonts w:ascii="Times New Roman" w:hAnsi="Times New Roman" w:cs="Times New Roman"/>
                <w:sz w:val="24"/>
                <w:lang w:val="en-US"/>
              </w:rPr>
              <w:t>6</w:t>
            </w:r>
          </w:p>
        </w:tc>
        <w:tc>
          <w:tcPr>
            <w:tcW w:w="7201" w:type="dxa"/>
            <w:tcBorders>
              <w:top w:val="single" w:sz="4" w:space="0" w:color="000000"/>
              <w:left w:val="single" w:sz="4" w:space="0" w:color="000000"/>
              <w:bottom w:val="single" w:sz="4" w:space="0" w:color="000000"/>
            </w:tcBorders>
            <w:shd w:val="clear" w:color="auto" w:fill="auto"/>
          </w:tcPr>
          <w:p w:rsidR="008F6F2C" w:rsidRDefault="008F6F2C" w:rsidP="00273B01">
            <w:pPr>
              <w:rPr>
                <w:rFonts w:ascii="Times New Roman" w:hAnsi="Times New Roman" w:cs="Times New Roman"/>
                <w:sz w:val="24"/>
              </w:rPr>
            </w:pPr>
            <w:r>
              <w:rPr>
                <w:rFonts w:ascii="Times New Roman" w:hAnsi="Times New Roman" w:cs="Times New Roman"/>
                <w:sz w:val="24"/>
              </w:rPr>
              <w:t xml:space="preserve">Защита </w:t>
            </w:r>
            <w:r w:rsidR="00273B01">
              <w:rPr>
                <w:rFonts w:ascii="Times New Roman" w:hAnsi="Times New Roman" w:cs="Times New Roman"/>
                <w:sz w:val="24"/>
              </w:rPr>
              <w:t>курсового</w:t>
            </w:r>
            <w:r>
              <w:rPr>
                <w:rFonts w:ascii="Times New Roman" w:hAnsi="Times New Roman" w:cs="Times New Roman"/>
                <w:sz w:val="24"/>
              </w:rPr>
              <w:t xml:space="preserve"> проекта</w:t>
            </w:r>
          </w:p>
        </w:tc>
        <w:tc>
          <w:tcPr>
            <w:tcW w:w="1417" w:type="dxa"/>
            <w:tcBorders>
              <w:top w:val="single" w:sz="4" w:space="0" w:color="000000"/>
              <w:left w:val="single" w:sz="4" w:space="0" w:color="000000"/>
              <w:bottom w:val="single" w:sz="4" w:space="0" w:color="000000"/>
            </w:tcBorders>
            <w:shd w:val="clear" w:color="auto" w:fill="auto"/>
          </w:tcPr>
          <w:p w:rsidR="008F6F2C" w:rsidRDefault="00E17914" w:rsidP="00E17914">
            <w:pPr>
              <w:rPr>
                <w:rFonts w:ascii="Times New Roman" w:hAnsi="Times New Roman" w:cs="Times New Roman"/>
                <w:sz w:val="24"/>
              </w:rPr>
            </w:pPr>
            <w:r>
              <w:rPr>
                <w:rFonts w:ascii="Times New Roman" w:hAnsi="Times New Roman" w:cs="Times New Roman"/>
                <w:sz w:val="24"/>
              </w:rPr>
              <w:t>25</w:t>
            </w:r>
            <w:r w:rsidR="008F6F2C">
              <w:rPr>
                <w:rFonts w:ascii="Times New Roman" w:hAnsi="Times New Roman" w:cs="Times New Roman"/>
                <w:sz w:val="24"/>
              </w:rPr>
              <w:t>.12.202</w:t>
            </w:r>
            <w:r w:rsidR="00495EFF">
              <w:rPr>
                <w:rFonts w:ascii="Times New Roman" w:hAnsi="Times New Roman" w:cs="Times New Roman"/>
                <w:sz w:val="24"/>
              </w:rPr>
              <w:t>1</w:t>
            </w:r>
            <w:r w:rsidR="008F6F2C">
              <w:rPr>
                <w:rFonts w:ascii="Times New Roman" w:hAnsi="Times New Roman" w:cs="Times New Roman"/>
                <w:sz w:val="24"/>
              </w:rPr>
              <w:t>-</w:t>
            </w:r>
            <w:r>
              <w:rPr>
                <w:rFonts w:ascii="Times New Roman" w:hAnsi="Times New Roman" w:cs="Times New Roman"/>
                <w:sz w:val="24"/>
              </w:rPr>
              <w:t>29</w:t>
            </w:r>
            <w:r w:rsidR="008F6F2C">
              <w:rPr>
                <w:rFonts w:ascii="Times New Roman" w:hAnsi="Times New Roman" w:cs="Times New Roman"/>
                <w:sz w:val="24"/>
              </w:rPr>
              <w:t>.</w:t>
            </w:r>
            <w:r>
              <w:rPr>
                <w:rFonts w:ascii="Times New Roman" w:hAnsi="Times New Roman" w:cs="Times New Roman"/>
                <w:sz w:val="24"/>
              </w:rPr>
              <w:t>12</w:t>
            </w:r>
            <w:r w:rsidR="008F6F2C">
              <w:rPr>
                <w:rFonts w:ascii="Times New Roman" w:hAnsi="Times New Roman" w:cs="Times New Roman"/>
                <w:sz w:val="24"/>
              </w:rPr>
              <w:t>.202</w:t>
            </w:r>
            <w:r w:rsidR="00495EFF">
              <w:rPr>
                <w:rFonts w:ascii="Times New Roman" w:hAnsi="Times New Roman" w:cs="Times New Roman"/>
                <w:sz w:val="24"/>
              </w:rPr>
              <w:t>1</w:t>
            </w:r>
          </w:p>
        </w:tc>
        <w:tc>
          <w:tcPr>
            <w:tcW w:w="931" w:type="dxa"/>
            <w:tcBorders>
              <w:top w:val="single" w:sz="4" w:space="0" w:color="000000"/>
              <w:left w:val="single" w:sz="4" w:space="0" w:color="000000"/>
              <w:bottom w:val="single" w:sz="4" w:space="0" w:color="000000"/>
              <w:right w:val="single" w:sz="4" w:space="0" w:color="000000"/>
            </w:tcBorders>
            <w:shd w:val="clear" w:color="auto" w:fill="auto"/>
          </w:tcPr>
          <w:p w:rsidR="008F6F2C" w:rsidRDefault="008F6F2C">
            <w:pPr>
              <w:jc w:val="center"/>
            </w:pPr>
            <w:r>
              <w:rPr>
                <w:rFonts w:ascii="Times New Roman" w:hAnsi="Times New Roman" w:cs="Times New Roman"/>
                <w:sz w:val="24"/>
              </w:rPr>
              <w:t>60-100</w:t>
            </w:r>
          </w:p>
        </w:tc>
      </w:tr>
    </w:tbl>
    <w:p w:rsidR="008F6F2C" w:rsidRDefault="008F6F2C">
      <w:pPr>
        <w:spacing w:line="360" w:lineRule="auto"/>
        <w:jc w:val="left"/>
        <w:rPr>
          <w:rFonts w:ascii="Times New Roman" w:hAnsi="Times New Roman" w:cs="Times New Roman"/>
          <w:sz w:val="24"/>
        </w:rPr>
      </w:pPr>
    </w:p>
    <w:p w:rsidR="008F6F2C" w:rsidRDefault="008F6F2C">
      <w:pPr>
        <w:spacing w:line="360" w:lineRule="auto"/>
        <w:jc w:val="left"/>
        <w:rPr>
          <w:rFonts w:ascii="Times New Roman" w:hAnsi="Times New Roman" w:cs="Times New Roman"/>
          <w:sz w:val="24"/>
        </w:rPr>
      </w:pPr>
      <w:r>
        <w:rPr>
          <w:rFonts w:ascii="Times New Roman" w:hAnsi="Times New Roman" w:cs="Times New Roman"/>
          <w:sz w:val="24"/>
        </w:rPr>
        <w:t>С графиком ознакомлен  «21» сентября 202</w:t>
      </w:r>
      <w:r w:rsidR="00933326">
        <w:rPr>
          <w:rFonts w:ascii="Times New Roman" w:hAnsi="Times New Roman" w:cs="Times New Roman"/>
          <w:sz w:val="24"/>
        </w:rPr>
        <w:t>1</w:t>
      </w:r>
      <w:r>
        <w:rPr>
          <w:rFonts w:ascii="Times New Roman" w:hAnsi="Times New Roman" w:cs="Times New Roman"/>
          <w:sz w:val="24"/>
        </w:rPr>
        <w:t xml:space="preserve"> г. </w:t>
      </w:r>
    </w:p>
    <w:p w:rsidR="008F6F2C" w:rsidRDefault="0079148E">
      <w:pPr>
        <w:rPr>
          <w:rFonts w:ascii="Times New Roman" w:hAnsi="Times New Roman" w:cs="Times New Roman"/>
          <w:szCs w:val="16"/>
        </w:rPr>
      </w:pPr>
      <w:r>
        <w:rPr>
          <w:rFonts w:ascii="Times New Roman" w:hAnsi="Times New Roman" w:cs="Times New Roman"/>
          <w:sz w:val="24"/>
        </w:rPr>
        <w:t>Лиджигоряев</w:t>
      </w:r>
      <w:r w:rsidR="008F6F2C">
        <w:rPr>
          <w:rFonts w:ascii="Times New Roman" w:hAnsi="Times New Roman" w:cs="Times New Roman"/>
          <w:sz w:val="24"/>
        </w:rPr>
        <w:t xml:space="preserve"> </w:t>
      </w:r>
      <w:r>
        <w:rPr>
          <w:rFonts w:ascii="Times New Roman" w:hAnsi="Times New Roman" w:cs="Times New Roman"/>
          <w:sz w:val="24"/>
        </w:rPr>
        <w:t>В</w:t>
      </w:r>
      <w:r w:rsidR="008F6F2C">
        <w:rPr>
          <w:rFonts w:ascii="Times New Roman" w:hAnsi="Times New Roman" w:cs="Times New Roman"/>
          <w:sz w:val="24"/>
        </w:rPr>
        <w:t>.</w:t>
      </w:r>
      <w:r>
        <w:rPr>
          <w:rFonts w:ascii="Times New Roman" w:hAnsi="Times New Roman" w:cs="Times New Roman"/>
          <w:sz w:val="24"/>
        </w:rPr>
        <w:t>А</w:t>
      </w:r>
      <w:r w:rsidR="008F6F2C">
        <w:rPr>
          <w:rFonts w:ascii="Times New Roman" w:hAnsi="Times New Roman" w:cs="Times New Roman"/>
          <w:sz w:val="24"/>
        </w:rPr>
        <w:t>. _______________________, обучающийся группы ДИПРб-</w:t>
      </w:r>
      <w:r w:rsidR="00933326">
        <w:rPr>
          <w:rFonts w:ascii="Times New Roman" w:hAnsi="Times New Roman" w:cs="Times New Roman"/>
          <w:sz w:val="24"/>
        </w:rPr>
        <w:t>2</w:t>
      </w:r>
      <w:r w:rsidR="008F6F2C">
        <w:rPr>
          <w:rFonts w:ascii="Times New Roman" w:hAnsi="Times New Roman" w:cs="Times New Roman"/>
          <w:sz w:val="24"/>
        </w:rPr>
        <w:t xml:space="preserve">1 </w:t>
      </w:r>
    </w:p>
    <w:p w:rsidR="008F6F2C" w:rsidRDefault="008F6F2C">
      <w:pPr>
        <w:rPr>
          <w:rFonts w:ascii="Times New Roman" w:hAnsi="Times New Roman" w:cs="Times New Roman"/>
          <w:sz w:val="24"/>
        </w:rPr>
      </w:pPr>
      <w:r>
        <w:rPr>
          <w:rFonts w:ascii="Times New Roman" w:hAnsi="Times New Roman" w:cs="Times New Roman"/>
          <w:szCs w:val="16"/>
        </w:rPr>
        <w:t>(фамилия, инициалы, подпись)</w:t>
      </w:r>
    </w:p>
    <w:p w:rsidR="008F6F2C" w:rsidRDefault="008F6F2C">
      <w:pPr>
        <w:spacing w:line="360" w:lineRule="auto"/>
        <w:jc w:val="left"/>
        <w:rPr>
          <w:rFonts w:ascii="Times New Roman" w:hAnsi="Times New Roman" w:cs="Times New Roman"/>
          <w:sz w:val="24"/>
        </w:rPr>
      </w:pPr>
    </w:p>
    <w:p w:rsidR="008F6F2C" w:rsidRDefault="008F6F2C">
      <w:pPr>
        <w:jc w:val="center"/>
        <w:rPr>
          <w:rFonts w:ascii="Times New Roman" w:hAnsi="Times New Roman" w:cs="Times New Roman"/>
          <w:sz w:val="24"/>
        </w:rPr>
      </w:pPr>
      <w:r>
        <w:rPr>
          <w:rFonts w:ascii="Times New Roman" w:hAnsi="Times New Roman" w:cs="Times New Roman"/>
          <w:b/>
          <w:sz w:val="24"/>
        </w:rPr>
        <w:t xml:space="preserve">График </w:t>
      </w:r>
      <w:r w:rsidR="00BA7CFE">
        <w:rPr>
          <w:rFonts w:ascii="Times New Roman" w:hAnsi="Times New Roman" w:cs="Times New Roman"/>
          <w:b/>
          <w:sz w:val="24"/>
        </w:rPr>
        <w:t>курсового</w:t>
      </w:r>
      <w:r>
        <w:rPr>
          <w:rFonts w:ascii="Times New Roman" w:hAnsi="Times New Roman" w:cs="Times New Roman"/>
          <w:b/>
          <w:sz w:val="24"/>
        </w:rPr>
        <w:t xml:space="preserve"> проектирования выполнен</w:t>
      </w:r>
    </w:p>
    <w:p w:rsidR="008F6F2C" w:rsidRDefault="008F6F2C">
      <w:pPr>
        <w:rPr>
          <w:rFonts w:ascii="Times New Roman" w:hAnsi="Times New Roman" w:cs="Times New Roman"/>
          <w:sz w:val="24"/>
        </w:rPr>
      </w:pPr>
      <w:r>
        <w:rPr>
          <w:rFonts w:ascii="Times New Roman" w:hAnsi="Times New Roman" w:cs="Times New Roman"/>
          <w:sz w:val="24"/>
        </w:rPr>
        <w:t>без отклонений / с незначительными отклонениями / со значительными отклонениями</w:t>
      </w:r>
      <w:r>
        <w:rPr>
          <w:rFonts w:ascii="Times New Roman" w:hAnsi="Times New Roman" w:cs="Times New Roman"/>
          <w:sz w:val="24"/>
        </w:rPr>
        <w:br/>
      </w:r>
    </w:p>
    <w:p w:rsidR="008F6F2C" w:rsidRDefault="008F6F2C">
      <w:pPr>
        <w:jc w:val="cente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Cs w:val="16"/>
        </w:rPr>
        <w:t xml:space="preserve">нужное подчеркнуть </w:t>
      </w:r>
    </w:p>
    <w:p w:rsidR="008F6F2C" w:rsidRDefault="008F6F2C">
      <w:pPr>
        <w:rPr>
          <w:rFonts w:ascii="Times New Roman" w:hAnsi="Times New Roman" w:cs="Times New Roman"/>
          <w:sz w:val="24"/>
        </w:rPr>
      </w:pPr>
    </w:p>
    <w:p w:rsidR="008F6F2C" w:rsidRDefault="008F6F2C">
      <w:pPr>
        <w:rPr>
          <w:rFonts w:ascii="Times New Roman" w:hAnsi="Times New Roman" w:cs="Times New Roman"/>
          <w:szCs w:val="16"/>
        </w:rPr>
      </w:pPr>
      <w:r>
        <w:rPr>
          <w:rFonts w:ascii="Times New Roman" w:hAnsi="Times New Roman" w:cs="Times New Roman"/>
          <w:sz w:val="24"/>
        </w:rPr>
        <w:t xml:space="preserve">Руководитель </w:t>
      </w:r>
      <w:r w:rsidR="006413B0">
        <w:rPr>
          <w:rFonts w:ascii="Times New Roman" w:hAnsi="Times New Roman" w:cs="Times New Roman"/>
          <w:sz w:val="24"/>
        </w:rPr>
        <w:t>Курсового</w:t>
      </w:r>
      <w:r>
        <w:rPr>
          <w:rFonts w:ascii="Times New Roman" w:hAnsi="Times New Roman" w:cs="Times New Roman"/>
          <w:sz w:val="24"/>
        </w:rPr>
        <w:t xml:space="preserve"> проекта</w:t>
      </w:r>
      <w:r>
        <w:t>______________________</w:t>
      </w:r>
      <w:r>
        <w:rPr>
          <w:rFonts w:ascii="Times New Roman" w:hAnsi="Times New Roman" w:cs="Times New Roman"/>
          <w:sz w:val="24"/>
        </w:rPr>
        <w:t xml:space="preserve"> </w:t>
      </w:r>
      <w:r w:rsidR="00273B01">
        <w:rPr>
          <w:rFonts w:ascii="Times New Roman" w:hAnsi="Times New Roman" w:cs="Times New Roman"/>
          <w:sz w:val="24"/>
        </w:rPr>
        <w:t>доцент</w:t>
      </w:r>
      <w:r>
        <w:rPr>
          <w:rFonts w:ascii="Times New Roman" w:hAnsi="Times New Roman" w:cs="Times New Roman"/>
          <w:sz w:val="24"/>
        </w:rPr>
        <w:t xml:space="preserve"> </w:t>
      </w:r>
      <w:r w:rsidR="00273B01">
        <w:rPr>
          <w:rFonts w:ascii="Times New Roman" w:hAnsi="Times New Roman" w:cs="Times New Roman"/>
          <w:sz w:val="24"/>
        </w:rPr>
        <w:t>Белов</w:t>
      </w:r>
      <w:r>
        <w:rPr>
          <w:rFonts w:ascii="Times New Roman" w:hAnsi="Times New Roman" w:cs="Times New Roman"/>
          <w:sz w:val="24"/>
        </w:rPr>
        <w:t xml:space="preserve"> </w:t>
      </w:r>
      <w:r w:rsidR="00273B01">
        <w:rPr>
          <w:rFonts w:ascii="Times New Roman" w:hAnsi="Times New Roman" w:cs="Times New Roman"/>
          <w:sz w:val="24"/>
        </w:rPr>
        <w:t>С</w:t>
      </w:r>
      <w:r>
        <w:rPr>
          <w:rFonts w:ascii="Times New Roman" w:hAnsi="Times New Roman" w:cs="Times New Roman"/>
          <w:sz w:val="24"/>
        </w:rPr>
        <w:t>.В.</w:t>
      </w:r>
    </w:p>
    <w:p w:rsidR="008F6F2C" w:rsidRDefault="008F6F2C">
      <w:pPr>
        <w:ind w:left="3632"/>
        <w:jc w:val="left"/>
        <w:rPr>
          <w:rFonts w:ascii="Times New Roman" w:hAnsi="Times New Roman" w:cs="Times New Roman"/>
          <w:szCs w:val="16"/>
        </w:rPr>
      </w:pPr>
      <w:r>
        <w:rPr>
          <w:rFonts w:ascii="Times New Roman" w:hAnsi="Times New Roman" w:cs="Times New Roman"/>
          <w:szCs w:val="16"/>
        </w:rPr>
        <w:t xml:space="preserve">подпись, </w:t>
      </w:r>
      <w:r>
        <w:rPr>
          <w:rFonts w:ascii="Times New Roman" w:hAnsi="Times New Roman" w:cs="Times New Roman"/>
          <w:szCs w:val="16"/>
        </w:rPr>
        <w:tab/>
      </w:r>
      <w:r>
        <w:rPr>
          <w:rFonts w:ascii="Times New Roman" w:hAnsi="Times New Roman" w:cs="Times New Roman"/>
          <w:szCs w:val="16"/>
        </w:rPr>
        <w:tab/>
      </w:r>
      <w:r>
        <w:rPr>
          <w:rFonts w:ascii="Times New Roman" w:hAnsi="Times New Roman" w:cs="Times New Roman"/>
          <w:szCs w:val="16"/>
        </w:rPr>
        <w:tab/>
        <w:t xml:space="preserve"> ученая степень, звание, фамилия, инициалы</w:t>
      </w:r>
    </w:p>
    <w:p w:rsidR="005D60C3" w:rsidRDefault="005D60C3">
      <w:pPr>
        <w:ind w:left="3632"/>
        <w:jc w:val="left"/>
        <w:rPr>
          <w:rFonts w:ascii="Times New Roman" w:hAnsi="Times New Roman" w:cs="Times New Roman"/>
          <w:sz w:val="24"/>
        </w:rPr>
        <w:sectPr w:rsidR="005D60C3" w:rsidSect="005D60C3">
          <w:pgSz w:w="11906" w:h="16838"/>
          <w:pgMar w:top="1418" w:right="851" w:bottom="851" w:left="1134" w:header="720" w:footer="720" w:gutter="0"/>
          <w:cols w:space="720"/>
          <w:titlePg/>
          <w:docGrid w:linePitch="600" w:charSpace="49152"/>
        </w:sectPr>
      </w:pPr>
    </w:p>
    <w:p w:rsidR="008F6F2C" w:rsidRDefault="008F6F2C">
      <w:pPr>
        <w:pageBreakBefore/>
        <w:jc w:val="center"/>
      </w:pPr>
      <w:r>
        <w:rPr>
          <w:rFonts w:ascii="Times New Roman" w:hAnsi="Times New Roman" w:cs="Times New Roman"/>
          <w:b/>
          <w:sz w:val="24"/>
        </w:rPr>
        <w:lastRenderedPageBreak/>
        <w:t>СОДЕРЖАНИЕ</w:t>
      </w:r>
    </w:p>
    <w:p w:rsidR="001C0359" w:rsidRPr="007C4332" w:rsidRDefault="001C0359" w:rsidP="001C0359">
      <w:pPr>
        <w:pStyle w:val="14"/>
        <w:rPr>
          <w:rFonts w:asciiTheme="minorHAnsi" w:eastAsiaTheme="minorEastAsia" w:hAnsiTheme="minorHAnsi" w:cstheme="minorBidi"/>
          <w:noProof/>
          <w:sz w:val="28"/>
          <w:szCs w:val="28"/>
        </w:rPr>
      </w:pPr>
      <w:r w:rsidRPr="002722A4">
        <w:rPr>
          <w:b/>
          <w:sz w:val="24"/>
          <w:szCs w:val="24"/>
          <w:lang w:eastAsia="ru-RU"/>
        </w:rPr>
        <w:fldChar w:fldCharType="begin"/>
      </w:r>
      <w:r w:rsidRPr="002722A4">
        <w:rPr>
          <w:b/>
          <w:sz w:val="24"/>
          <w:szCs w:val="24"/>
        </w:rPr>
        <w:instrText xml:space="preserve"> TOC \o "1-3" \h \z \u </w:instrText>
      </w:r>
      <w:r w:rsidRPr="002722A4">
        <w:rPr>
          <w:b/>
          <w:sz w:val="24"/>
          <w:szCs w:val="24"/>
          <w:lang w:eastAsia="ru-RU"/>
        </w:rPr>
        <w:fldChar w:fldCharType="separate"/>
      </w:r>
      <w:r w:rsidRPr="00617469">
        <w:rPr>
          <w:noProof/>
          <w:sz w:val="24"/>
          <w:szCs w:val="24"/>
        </w:rPr>
        <w:t>Введение</w:t>
      </w:r>
      <w:r w:rsidRPr="007C4332">
        <w:rPr>
          <w:noProof/>
          <w:webHidden/>
          <w:sz w:val="24"/>
          <w:szCs w:val="24"/>
        </w:rPr>
        <w:tab/>
        <w:t>6</w:t>
      </w:r>
    </w:p>
    <w:p w:rsidR="001C0359" w:rsidRDefault="001C0359" w:rsidP="001C0359">
      <w:pPr>
        <w:pStyle w:val="14"/>
      </w:pPr>
      <w:r>
        <w:rPr>
          <w:sz w:val="24"/>
          <w:szCs w:val="24"/>
        </w:rPr>
        <w:t>1 Технический проект</w:t>
      </w:r>
      <w:r>
        <w:rPr>
          <w:sz w:val="24"/>
          <w:szCs w:val="24"/>
        </w:rPr>
        <w:tab/>
        <w:t>7</w:t>
      </w:r>
    </w:p>
    <w:p w:rsidR="000801BD" w:rsidRPr="000801BD" w:rsidRDefault="000801BD" w:rsidP="000801BD">
      <w:pPr>
        <w:pStyle w:val="14"/>
        <w:tabs>
          <w:tab w:val="left" w:pos="567"/>
          <w:tab w:val="left" w:pos="851"/>
        </w:tabs>
        <w:ind w:left="142"/>
        <w:rPr>
          <w:rFonts w:asciiTheme="minorHAnsi" w:eastAsiaTheme="minorEastAsia" w:hAnsiTheme="minorHAnsi" w:cstheme="minorBidi"/>
          <w:noProof/>
          <w:sz w:val="28"/>
          <w:szCs w:val="28"/>
        </w:rPr>
      </w:pPr>
      <w:r>
        <w:rPr>
          <w:sz w:val="24"/>
          <w:szCs w:val="24"/>
        </w:rPr>
        <w:t>1 Технический проект</w:t>
      </w:r>
      <w:r>
        <w:rPr>
          <w:sz w:val="24"/>
          <w:szCs w:val="24"/>
        </w:rPr>
        <w:tab/>
      </w:r>
      <w:bookmarkStart w:id="1" w:name="_GoBack"/>
      <w:bookmarkEnd w:id="1"/>
      <w:r>
        <w:rPr>
          <w:sz w:val="24"/>
          <w:szCs w:val="24"/>
        </w:rPr>
        <w:t>7</w:t>
      </w:r>
    </w:p>
    <w:p w:rsidR="001C0359" w:rsidRPr="007C4332" w:rsidRDefault="001C0359" w:rsidP="000801BD">
      <w:pPr>
        <w:pStyle w:val="28"/>
        <w:tabs>
          <w:tab w:val="left" w:pos="1320"/>
          <w:tab w:val="right" w:leader="dot" w:pos="9911"/>
        </w:tabs>
        <w:spacing w:line="360" w:lineRule="auto"/>
        <w:rPr>
          <w:rFonts w:asciiTheme="minorHAnsi" w:eastAsiaTheme="minorEastAsia" w:hAnsiTheme="minorHAnsi" w:cstheme="minorBidi"/>
          <w:noProof/>
          <w:sz w:val="28"/>
          <w:szCs w:val="28"/>
        </w:rPr>
      </w:pPr>
      <w:r w:rsidRPr="00617469">
        <w:rPr>
          <w:noProof/>
          <w:sz w:val="24"/>
          <w:szCs w:val="24"/>
        </w:rPr>
        <w:t>1.1</w:t>
      </w:r>
      <w:r w:rsidRPr="007C4332">
        <w:rPr>
          <w:rFonts w:asciiTheme="minorHAnsi" w:eastAsiaTheme="minorEastAsia" w:hAnsiTheme="minorHAnsi" w:cstheme="minorBidi"/>
          <w:noProof/>
          <w:sz w:val="28"/>
          <w:szCs w:val="28"/>
        </w:rPr>
        <w:t xml:space="preserve"> </w:t>
      </w:r>
      <w:r w:rsidRPr="00617469">
        <w:rPr>
          <w:noProof/>
          <w:sz w:val="24"/>
          <w:szCs w:val="24"/>
        </w:rPr>
        <w:t>Анализ предметной области</w:t>
      </w:r>
      <w:r w:rsidRPr="007C4332">
        <w:rPr>
          <w:noProof/>
          <w:webHidden/>
          <w:sz w:val="24"/>
          <w:szCs w:val="24"/>
        </w:rPr>
        <w:tab/>
        <w:t>7</w:t>
      </w:r>
    </w:p>
    <w:p w:rsidR="001C0359" w:rsidRPr="007C4332" w:rsidRDefault="001C0359" w:rsidP="001C0359">
      <w:pPr>
        <w:pStyle w:val="31"/>
        <w:tabs>
          <w:tab w:val="right" w:leader="dot" w:pos="9911"/>
        </w:tabs>
        <w:spacing w:line="360" w:lineRule="auto"/>
        <w:rPr>
          <w:rFonts w:asciiTheme="minorHAnsi" w:eastAsiaTheme="minorEastAsia" w:hAnsiTheme="minorHAnsi" w:cstheme="minorBidi"/>
          <w:noProof/>
          <w:sz w:val="28"/>
          <w:szCs w:val="28"/>
        </w:rPr>
      </w:pPr>
      <w:r w:rsidRPr="00617469">
        <w:rPr>
          <w:noProof/>
          <w:sz w:val="24"/>
          <w:szCs w:val="24"/>
        </w:rPr>
        <w:t>1.1.1 Процессор</w:t>
      </w:r>
      <w:r w:rsidRPr="007C4332">
        <w:rPr>
          <w:noProof/>
          <w:webHidden/>
          <w:sz w:val="24"/>
          <w:szCs w:val="24"/>
        </w:rPr>
        <w:tab/>
        <w:t>7</w:t>
      </w:r>
    </w:p>
    <w:p w:rsidR="001C0359" w:rsidRPr="007C4332" w:rsidRDefault="001C0359" w:rsidP="001C0359">
      <w:pPr>
        <w:pStyle w:val="31"/>
        <w:tabs>
          <w:tab w:val="right" w:leader="dot" w:pos="9911"/>
        </w:tabs>
        <w:spacing w:line="360" w:lineRule="auto"/>
        <w:rPr>
          <w:rFonts w:asciiTheme="minorHAnsi" w:eastAsiaTheme="minorEastAsia" w:hAnsiTheme="minorHAnsi" w:cstheme="minorBidi"/>
          <w:noProof/>
          <w:sz w:val="28"/>
          <w:szCs w:val="28"/>
        </w:rPr>
      </w:pPr>
      <w:r w:rsidRPr="00617469">
        <w:rPr>
          <w:noProof/>
          <w:sz w:val="24"/>
          <w:szCs w:val="24"/>
        </w:rPr>
        <w:t>1.1.2 Память</w:t>
      </w:r>
      <w:r w:rsidRPr="007C4332">
        <w:rPr>
          <w:noProof/>
          <w:webHidden/>
          <w:sz w:val="24"/>
          <w:szCs w:val="24"/>
        </w:rPr>
        <w:tab/>
        <w:t>7</w:t>
      </w:r>
    </w:p>
    <w:p w:rsidR="001C0359" w:rsidRPr="007C4332" w:rsidRDefault="001C0359" w:rsidP="001C0359">
      <w:pPr>
        <w:pStyle w:val="31"/>
        <w:tabs>
          <w:tab w:val="right" w:leader="dot" w:pos="9911"/>
        </w:tabs>
        <w:spacing w:line="360" w:lineRule="auto"/>
        <w:rPr>
          <w:rFonts w:asciiTheme="minorHAnsi" w:eastAsiaTheme="minorEastAsia" w:hAnsiTheme="minorHAnsi" w:cstheme="minorBidi"/>
          <w:noProof/>
          <w:sz w:val="28"/>
          <w:szCs w:val="28"/>
        </w:rPr>
      </w:pPr>
      <w:r w:rsidRPr="00617469">
        <w:rPr>
          <w:noProof/>
          <w:sz w:val="24"/>
          <w:szCs w:val="24"/>
        </w:rPr>
        <w:t>1.1.3 Регистр флагов</w:t>
      </w:r>
      <w:r w:rsidRPr="007C4332">
        <w:rPr>
          <w:noProof/>
          <w:webHidden/>
          <w:sz w:val="24"/>
          <w:szCs w:val="24"/>
        </w:rPr>
        <w:tab/>
      </w:r>
      <w:r>
        <w:rPr>
          <w:noProof/>
          <w:sz w:val="24"/>
          <w:szCs w:val="24"/>
        </w:rPr>
        <w:t>8</w:t>
      </w:r>
    </w:p>
    <w:p w:rsidR="001C0359" w:rsidRPr="007C4332" w:rsidRDefault="001C0359" w:rsidP="001C0359">
      <w:pPr>
        <w:pStyle w:val="31"/>
        <w:tabs>
          <w:tab w:val="right" w:leader="dot" w:pos="9911"/>
        </w:tabs>
        <w:spacing w:line="360" w:lineRule="auto"/>
        <w:rPr>
          <w:rFonts w:asciiTheme="minorHAnsi" w:eastAsiaTheme="minorEastAsia" w:hAnsiTheme="minorHAnsi" w:cstheme="minorBidi"/>
          <w:noProof/>
          <w:sz w:val="28"/>
          <w:szCs w:val="28"/>
        </w:rPr>
      </w:pPr>
      <w:r w:rsidRPr="00617469">
        <w:rPr>
          <w:noProof/>
          <w:sz w:val="24"/>
          <w:szCs w:val="24"/>
        </w:rPr>
        <w:t>1.1.4 Система команд</w:t>
      </w:r>
      <w:r w:rsidRPr="007C4332">
        <w:rPr>
          <w:noProof/>
          <w:webHidden/>
          <w:sz w:val="24"/>
          <w:szCs w:val="24"/>
        </w:rPr>
        <w:tab/>
      </w:r>
      <w:r>
        <w:rPr>
          <w:noProof/>
          <w:sz w:val="24"/>
          <w:szCs w:val="24"/>
        </w:rPr>
        <w:t>8</w:t>
      </w:r>
    </w:p>
    <w:p w:rsidR="001C0359" w:rsidRPr="007C4332" w:rsidRDefault="001C0359" w:rsidP="001C0359">
      <w:pPr>
        <w:pStyle w:val="28"/>
        <w:tabs>
          <w:tab w:val="right" w:leader="dot" w:pos="9911"/>
        </w:tabs>
        <w:spacing w:line="360" w:lineRule="auto"/>
        <w:rPr>
          <w:rFonts w:asciiTheme="minorHAnsi" w:eastAsiaTheme="minorEastAsia" w:hAnsiTheme="minorHAnsi" w:cstheme="minorBidi"/>
          <w:noProof/>
          <w:sz w:val="28"/>
          <w:szCs w:val="28"/>
        </w:rPr>
      </w:pPr>
      <w:r w:rsidRPr="00617469">
        <w:rPr>
          <w:noProof/>
          <w:sz w:val="24"/>
          <w:szCs w:val="24"/>
        </w:rPr>
        <w:t>1.2 Технология обработки информации</w:t>
      </w:r>
      <w:r w:rsidRPr="007C4332">
        <w:rPr>
          <w:noProof/>
          <w:webHidden/>
          <w:sz w:val="24"/>
          <w:szCs w:val="24"/>
        </w:rPr>
        <w:tab/>
      </w:r>
      <w:r>
        <w:rPr>
          <w:noProof/>
          <w:sz w:val="24"/>
          <w:szCs w:val="24"/>
        </w:rPr>
        <w:t>11</w:t>
      </w:r>
    </w:p>
    <w:p w:rsidR="001C0359" w:rsidRPr="007C4332" w:rsidRDefault="001C0359" w:rsidP="001C0359">
      <w:pPr>
        <w:pStyle w:val="31"/>
        <w:tabs>
          <w:tab w:val="right" w:leader="dot" w:pos="9911"/>
        </w:tabs>
        <w:spacing w:line="360" w:lineRule="auto"/>
        <w:rPr>
          <w:rFonts w:asciiTheme="minorHAnsi" w:eastAsiaTheme="minorEastAsia" w:hAnsiTheme="minorHAnsi" w:cstheme="minorBidi"/>
          <w:noProof/>
          <w:sz w:val="28"/>
          <w:szCs w:val="28"/>
        </w:rPr>
      </w:pPr>
      <w:r w:rsidRPr="00617469">
        <w:rPr>
          <w:noProof/>
          <w:sz w:val="24"/>
          <w:szCs w:val="24"/>
        </w:rPr>
        <w:t>1.2.1 Формат данных</w:t>
      </w:r>
      <w:r w:rsidRPr="007C4332">
        <w:rPr>
          <w:noProof/>
          <w:webHidden/>
          <w:sz w:val="24"/>
          <w:szCs w:val="24"/>
        </w:rPr>
        <w:tab/>
      </w:r>
      <w:r>
        <w:rPr>
          <w:noProof/>
          <w:sz w:val="24"/>
          <w:szCs w:val="24"/>
        </w:rPr>
        <w:t>11</w:t>
      </w:r>
    </w:p>
    <w:p w:rsidR="001C0359" w:rsidRPr="007C4332" w:rsidRDefault="001C0359" w:rsidP="001C0359">
      <w:pPr>
        <w:pStyle w:val="31"/>
        <w:tabs>
          <w:tab w:val="right" w:leader="dot" w:pos="9911"/>
        </w:tabs>
        <w:spacing w:line="360" w:lineRule="auto"/>
        <w:rPr>
          <w:rFonts w:asciiTheme="minorHAnsi" w:eastAsiaTheme="minorEastAsia" w:hAnsiTheme="minorHAnsi" w:cstheme="minorBidi"/>
          <w:noProof/>
          <w:sz w:val="28"/>
          <w:szCs w:val="28"/>
        </w:rPr>
      </w:pPr>
      <w:r w:rsidRPr="00617469">
        <w:rPr>
          <w:noProof/>
          <w:sz w:val="24"/>
          <w:szCs w:val="24"/>
        </w:rPr>
        <w:t xml:space="preserve">1.2.2 </w:t>
      </w:r>
      <w:r w:rsidR="000801BD" w:rsidRPr="00617469">
        <w:rPr>
          <w:noProof/>
          <w:sz w:val="24"/>
          <w:szCs w:val="24"/>
        </w:rPr>
        <w:t>Инфологическая модель</w:t>
      </w:r>
      <w:r w:rsidRPr="007C4332">
        <w:rPr>
          <w:noProof/>
          <w:webHidden/>
          <w:sz w:val="24"/>
          <w:szCs w:val="24"/>
        </w:rPr>
        <w:tab/>
        <w:t>1</w:t>
      </w:r>
      <w:r>
        <w:rPr>
          <w:noProof/>
          <w:sz w:val="24"/>
          <w:szCs w:val="24"/>
        </w:rPr>
        <w:t>2</w:t>
      </w:r>
    </w:p>
    <w:p w:rsidR="001C0359" w:rsidRPr="00617469" w:rsidRDefault="001C0359" w:rsidP="001C0359">
      <w:pPr>
        <w:pStyle w:val="31"/>
        <w:tabs>
          <w:tab w:val="right" w:leader="dot" w:pos="9911"/>
        </w:tabs>
        <w:spacing w:line="360" w:lineRule="auto"/>
        <w:rPr>
          <w:rFonts w:asciiTheme="minorHAnsi" w:eastAsiaTheme="minorEastAsia" w:hAnsiTheme="minorHAnsi" w:cstheme="minorBidi"/>
          <w:noProof/>
          <w:sz w:val="28"/>
          <w:szCs w:val="28"/>
        </w:rPr>
      </w:pPr>
      <w:r w:rsidRPr="00617469">
        <w:rPr>
          <w:noProof/>
          <w:sz w:val="24"/>
          <w:szCs w:val="24"/>
        </w:rPr>
        <w:t>1.2.3 Алгоритм загрузчика</w:t>
      </w:r>
      <w:r w:rsidRPr="007C4332">
        <w:rPr>
          <w:noProof/>
          <w:webHidden/>
          <w:sz w:val="24"/>
          <w:szCs w:val="24"/>
        </w:rPr>
        <w:tab/>
        <w:t>1</w:t>
      </w:r>
      <w:r w:rsidR="00984560" w:rsidRPr="00617469">
        <w:rPr>
          <w:noProof/>
          <w:sz w:val="24"/>
          <w:szCs w:val="24"/>
        </w:rPr>
        <w:t>2</w:t>
      </w:r>
    </w:p>
    <w:p w:rsidR="001C0359" w:rsidRPr="001C0359" w:rsidRDefault="001C0359" w:rsidP="001C0359">
      <w:pPr>
        <w:pStyle w:val="31"/>
        <w:tabs>
          <w:tab w:val="right" w:leader="dot" w:pos="9911"/>
        </w:tabs>
        <w:spacing w:line="360" w:lineRule="auto"/>
        <w:rPr>
          <w:rStyle w:val="a8"/>
          <w:noProof/>
          <w:color w:val="auto"/>
          <w:sz w:val="24"/>
          <w:szCs w:val="24"/>
          <w:u w:val="none"/>
        </w:rPr>
      </w:pPr>
      <w:r w:rsidRPr="00617469">
        <w:rPr>
          <w:noProof/>
          <w:sz w:val="24"/>
          <w:szCs w:val="24"/>
        </w:rPr>
        <w:t>1.2.4 Алгоритм загрузки процессором следующей команды</w:t>
      </w:r>
      <w:r w:rsidRPr="00617469">
        <w:rPr>
          <w:noProof/>
          <w:sz w:val="24"/>
          <w:szCs w:val="24"/>
        </w:rPr>
        <w:tab/>
      </w:r>
      <w:r w:rsidR="00984560">
        <w:rPr>
          <w:rStyle w:val="a8"/>
          <w:noProof/>
          <w:color w:val="auto"/>
          <w:sz w:val="24"/>
          <w:szCs w:val="24"/>
          <w:u w:val="none"/>
        </w:rPr>
        <w:t>13</w:t>
      </w:r>
    </w:p>
    <w:p w:rsidR="001C0359" w:rsidRDefault="001C0359" w:rsidP="001C0359">
      <w:pPr>
        <w:pStyle w:val="31"/>
        <w:tabs>
          <w:tab w:val="right" w:leader="dot" w:pos="9911"/>
        </w:tabs>
        <w:spacing w:line="360" w:lineRule="auto"/>
        <w:rPr>
          <w:rStyle w:val="a8"/>
          <w:noProof/>
          <w:color w:val="auto"/>
          <w:sz w:val="24"/>
          <w:szCs w:val="24"/>
          <w:u w:val="none"/>
        </w:rPr>
      </w:pPr>
      <w:r w:rsidRPr="00617469">
        <w:rPr>
          <w:noProof/>
          <w:sz w:val="24"/>
          <w:szCs w:val="24"/>
        </w:rPr>
        <w:t>1.2.5 Алгоритм работы процессора</w:t>
      </w:r>
      <w:r w:rsidRPr="00617469">
        <w:rPr>
          <w:noProof/>
          <w:sz w:val="24"/>
          <w:szCs w:val="24"/>
        </w:rPr>
        <w:tab/>
      </w:r>
      <w:r w:rsidRPr="001C0359">
        <w:rPr>
          <w:rStyle w:val="a8"/>
          <w:noProof/>
          <w:color w:val="auto"/>
          <w:sz w:val="24"/>
          <w:szCs w:val="24"/>
          <w:u w:val="none"/>
        </w:rPr>
        <w:t>1</w:t>
      </w:r>
      <w:r w:rsidR="00984560">
        <w:rPr>
          <w:rStyle w:val="a8"/>
          <w:noProof/>
          <w:color w:val="auto"/>
          <w:sz w:val="24"/>
          <w:szCs w:val="24"/>
          <w:u w:val="none"/>
        </w:rPr>
        <w:t>3</w:t>
      </w:r>
    </w:p>
    <w:p w:rsidR="001C0359" w:rsidRPr="001C0359" w:rsidRDefault="001C0359" w:rsidP="001C0359">
      <w:pPr>
        <w:pStyle w:val="31"/>
        <w:tabs>
          <w:tab w:val="right" w:leader="dot" w:pos="9911"/>
        </w:tabs>
        <w:spacing w:line="360" w:lineRule="auto"/>
        <w:rPr>
          <w:noProof/>
          <w:sz w:val="24"/>
          <w:szCs w:val="24"/>
        </w:rPr>
      </w:pPr>
      <w:r w:rsidRPr="00617469">
        <w:rPr>
          <w:noProof/>
          <w:sz w:val="24"/>
          <w:szCs w:val="24"/>
        </w:rPr>
        <w:t>1.2.6 Алгоритм выставления флагов</w:t>
      </w:r>
      <w:r w:rsidRPr="00617469">
        <w:rPr>
          <w:noProof/>
          <w:sz w:val="24"/>
          <w:szCs w:val="24"/>
        </w:rPr>
        <w:tab/>
      </w:r>
      <w:r w:rsidRPr="001C0359">
        <w:rPr>
          <w:rStyle w:val="a8"/>
          <w:noProof/>
          <w:color w:val="auto"/>
          <w:sz w:val="24"/>
          <w:szCs w:val="24"/>
          <w:u w:val="none"/>
        </w:rPr>
        <w:t>1</w:t>
      </w:r>
      <w:r w:rsidR="00984560">
        <w:rPr>
          <w:rStyle w:val="a8"/>
          <w:noProof/>
          <w:color w:val="auto"/>
          <w:sz w:val="24"/>
          <w:szCs w:val="24"/>
          <w:u w:val="none"/>
        </w:rPr>
        <w:t>4</w:t>
      </w:r>
    </w:p>
    <w:p w:rsidR="001C0359" w:rsidRPr="001C0359" w:rsidRDefault="001C0359" w:rsidP="001C0359">
      <w:pPr>
        <w:pStyle w:val="31"/>
        <w:tabs>
          <w:tab w:val="right" w:leader="dot" w:pos="9911"/>
        </w:tabs>
        <w:spacing w:line="360" w:lineRule="auto"/>
        <w:rPr>
          <w:noProof/>
          <w:sz w:val="24"/>
          <w:szCs w:val="24"/>
        </w:rPr>
      </w:pPr>
      <w:r w:rsidRPr="00617469">
        <w:rPr>
          <w:noProof/>
          <w:sz w:val="24"/>
          <w:szCs w:val="24"/>
        </w:rPr>
        <w:t>1.2.7 Алгоритм выполнения арифметических команд</w:t>
      </w:r>
      <w:r w:rsidRPr="00617469">
        <w:rPr>
          <w:noProof/>
          <w:sz w:val="24"/>
          <w:szCs w:val="24"/>
        </w:rPr>
        <w:tab/>
      </w:r>
      <w:r w:rsidR="00984560">
        <w:rPr>
          <w:rStyle w:val="a8"/>
          <w:noProof/>
          <w:color w:val="auto"/>
          <w:sz w:val="24"/>
          <w:szCs w:val="24"/>
          <w:u w:val="none"/>
        </w:rPr>
        <w:t>14</w:t>
      </w:r>
    </w:p>
    <w:p w:rsidR="001C0359" w:rsidRPr="007C4332" w:rsidRDefault="001C0359" w:rsidP="001C0359">
      <w:pPr>
        <w:pStyle w:val="28"/>
        <w:tabs>
          <w:tab w:val="left" w:pos="1320"/>
          <w:tab w:val="right" w:leader="dot" w:pos="9911"/>
        </w:tabs>
        <w:spacing w:line="360" w:lineRule="auto"/>
        <w:rPr>
          <w:rFonts w:asciiTheme="minorHAnsi" w:eastAsiaTheme="minorEastAsia" w:hAnsiTheme="minorHAnsi" w:cstheme="minorBidi"/>
          <w:noProof/>
          <w:sz w:val="28"/>
          <w:szCs w:val="28"/>
        </w:rPr>
      </w:pPr>
      <w:r w:rsidRPr="00617469">
        <w:rPr>
          <w:noProof/>
          <w:sz w:val="24"/>
          <w:szCs w:val="24"/>
        </w:rPr>
        <w:t>1.3</w:t>
      </w:r>
      <w:r>
        <w:rPr>
          <w:rFonts w:asciiTheme="minorHAnsi" w:eastAsiaTheme="minorEastAsia" w:hAnsiTheme="minorHAnsi" w:cstheme="minorBidi"/>
          <w:noProof/>
          <w:sz w:val="28"/>
          <w:szCs w:val="28"/>
        </w:rPr>
        <w:t xml:space="preserve"> </w:t>
      </w:r>
      <w:r w:rsidRPr="00617469">
        <w:rPr>
          <w:noProof/>
          <w:sz w:val="24"/>
          <w:szCs w:val="24"/>
        </w:rPr>
        <w:t>Входные и выходные данные</w:t>
      </w:r>
      <w:r w:rsidRPr="007C4332">
        <w:rPr>
          <w:noProof/>
          <w:webHidden/>
          <w:sz w:val="24"/>
          <w:szCs w:val="24"/>
        </w:rPr>
        <w:tab/>
        <w:t>1</w:t>
      </w:r>
      <w:r w:rsidR="00984560">
        <w:rPr>
          <w:noProof/>
          <w:sz w:val="24"/>
          <w:szCs w:val="24"/>
        </w:rPr>
        <w:t>4</w:t>
      </w:r>
    </w:p>
    <w:p w:rsidR="001C0359" w:rsidRPr="007C4332" w:rsidRDefault="001C0359" w:rsidP="001C0359">
      <w:pPr>
        <w:pStyle w:val="28"/>
        <w:tabs>
          <w:tab w:val="right" w:leader="dot" w:pos="9911"/>
        </w:tabs>
        <w:spacing w:line="360" w:lineRule="auto"/>
        <w:rPr>
          <w:rFonts w:asciiTheme="minorHAnsi" w:eastAsiaTheme="minorEastAsia" w:hAnsiTheme="minorHAnsi" w:cstheme="minorBidi"/>
          <w:noProof/>
          <w:sz w:val="28"/>
          <w:szCs w:val="28"/>
        </w:rPr>
      </w:pPr>
      <w:r w:rsidRPr="00617469">
        <w:rPr>
          <w:noProof/>
          <w:sz w:val="24"/>
          <w:szCs w:val="24"/>
        </w:rPr>
        <w:t>1.4 Системные требования</w:t>
      </w:r>
      <w:r w:rsidRPr="007C4332">
        <w:rPr>
          <w:noProof/>
          <w:webHidden/>
          <w:sz w:val="24"/>
          <w:szCs w:val="24"/>
        </w:rPr>
        <w:tab/>
        <w:t>1</w:t>
      </w:r>
      <w:r w:rsidR="00984560">
        <w:rPr>
          <w:noProof/>
          <w:sz w:val="24"/>
          <w:szCs w:val="24"/>
        </w:rPr>
        <w:t>4</w:t>
      </w:r>
    </w:p>
    <w:p w:rsidR="001C0359" w:rsidRPr="00617469" w:rsidRDefault="001C0359" w:rsidP="001C0359">
      <w:pPr>
        <w:pStyle w:val="14"/>
        <w:rPr>
          <w:rFonts w:asciiTheme="minorHAnsi" w:eastAsiaTheme="minorEastAsia" w:hAnsiTheme="minorHAnsi" w:cstheme="minorBidi"/>
          <w:noProof/>
          <w:sz w:val="28"/>
          <w:szCs w:val="28"/>
        </w:rPr>
      </w:pPr>
      <w:r w:rsidRPr="00617469">
        <w:rPr>
          <w:noProof/>
          <w:sz w:val="24"/>
          <w:szCs w:val="24"/>
        </w:rPr>
        <w:t>2 Рабочий проект</w:t>
      </w:r>
      <w:r w:rsidRPr="007C4332">
        <w:rPr>
          <w:noProof/>
          <w:webHidden/>
          <w:sz w:val="24"/>
          <w:szCs w:val="24"/>
        </w:rPr>
        <w:tab/>
        <w:t>1</w:t>
      </w:r>
      <w:r w:rsidR="00984560" w:rsidRPr="00617469">
        <w:rPr>
          <w:noProof/>
          <w:sz w:val="24"/>
          <w:szCs w:val="24"/>
        </w:rPr>
        <w:t>6</w:t>
      </w:r>
    </w:p>
    <w:p w:rsidR="001C0359" w:rsidRPr="007C4332" w:rsidRDefault="001C0359" w:rsidP="001C0359">
      <w:pPr>
        <w:pStyle w:val="28"/>
        <w:tabs>
          <w:tab w:val="right" w:leader="dot" w:pos="9911"/>
        </w:tabs>
        <w:spacing w:line="360" w:lineRule="auto"/>
        <w:rPr>
          <w:rFonts w:asciiTheme="minorHAnsi" w:eastAsiaTheme="minorEastAsia" w:hAnsiTheme="minorHAnsi" w:cstheme="minorBidi"/>
          <w:noProof/>
          <w:sz w:val="28"/>
          <w:szCs w:val="28"/>
        </w:rPr>
      </w:pPr>
      <w:r w:rsidRPr="00617469">
        <w:rPr>
          <w:noProof/>
          <w:sz w:val="24"/>
          <w:szCs w:val="24"/>
        </w:rPr>
        <w:t>2.1 Общие сведения о работе системы</w:t>
      </w:r>
      <w:r w:rsidRPr="007C4332">
        <w:rPr>
          <w:noProof/>
          <w:webHidden/>
          <w:sz w:val="24"/>
          <w:szCs w:val="24"/>
        </w:rPr>
        <w:tab/>
        <w:t>1</w:t>
      </w:r>
      <w:r w:rsidR="00984560">
        <w:rPr>
          <w:noProof/>
          <w:sz w:val="24"/>
          <w:szCs w:val="24"/>
        </w:rPr>
        <w:t>6</w:t>
      </w:r>
    </w:p>
    <w:p w:rsidR="001C0359" w:rsidRPr="007C4332" w:rsidRDefault="001C0359" w:rsidP="001C0359">
      <w:pPr>
        <w:pStyle w:val="28"/>
        <w:tabs>
          <w:tab w:val="right" w:leader="dot" w:pos="9911"/>
        </w:tabs>
        <w:spacing w:line="360" w:lineRule="auto"/>
        <w:rPr>
          <w:rFonts w:asciiTheme="minorHAnsi" w:eastAsiaTheme="minorEastAsia" w:hAnsiTheme="minorHAnsi" w:cstheme="minorBidi"/>
          <w:noProof/>
          <w:sz w:val="28"/>
          <w:szCs w:val="28"/>
        </w:rPr>
      </w:pPr>
      <w:r w:rsidRPr="00617469">
        <w:rPr>
          <w:noProof/>
          <w:sz w:val="24"/>
          <w:szCs w:val="24"/>
        </w:rPr>
        <w:t>2.2 Функциональное назначение программного продукта</w:t>
      </w:r>
      <w:r w:rsidRPr="007C4332">
        <w:rPr>
          <w:noProof/>
          <w:webHidden/>
          <w:sz w:val="24"/>
          <w:szCs w:val="24"/>
        </w:rPr>
        <w:tab/>
        <w:t>1</w:t>
      </w:r>
      <w:r w:rsidR="00984560">
        <w:rPr>
          <w:noProof/>
          <w:sz w:val="24"/>
          <w:szCs w:val="24"/>
        </w:rPr>
        <w:t>6</w:t>
      </w:r>
    </w:p>
    <w:p w:rsidR="001C0359" w:rsidRPr="007C4332" w:rsidRDefault="001C0359" w:rsidP="001C0359">
      <w:pPr>
        <w:pStyle w:val="28"/>
        <w:tabs>
          <w:tab w:val="right" w:leader="dot" w:pos="9911"/>
        </w:tabs>
        <w:spacing w:line="360" w:lineRule="auto"/>
        <w:rPr>
          <w:rFonts w:asciiTheme="minorHAnsi" w:eastAsiaTheme="minorEastAsia" w:hAnsiTheme="minorHAnsi" w:cstheme="minorBidi"/>
          <w:noProof/>
          <w:sz w:val="28"/>
          <w:szCs w:val="28"/>
        </w:rPr>
      </w:pPr>
      <w:r w:rsidRPr="00617469">
        <w:rPr>
          <w:noProof/>
          <w:sz w:val="24"/>
          <w:szCs w:val="24"/>
        </w:rPr>
        <w:t>2.3 Инсталляция и выполнение программного продукта</w:t>
      </w:r>
      <w:r w:rsidRPr="007C4332">
        <w:rPr>
          <w:noProof/>
          <w:webHidden/>
          <w:sz w:val="24"/>
          <w:szCs w:val="24"/>
        </w:rPr>
        <w:tab/>
        <w:t>1</w:t>
      </w:r>
      <w:r w:rsidR="00984560">
        <w:rPr>
          <w:noProof/>
          <w:sz w:val="24"/>
          <w:szCs w:val="24"/>
        </w:rPr>
        <w:t>6</w:t>
      </w:r>
    </w:p>
    <w:p w:rsidR="001C0359" w:rsidRPr="007C4332" w:rsidRDefault="001C0359" w:rsidP="001C0359">
      <w:pPr>
        <w:pStyle w:val="28"/>
        <w:tabs>
          <w:tab w:val="right" w:leader="dot" w:pos="9911"/>
        </w:tabs>
        <w:spacing w:line="360" w:lineRule="auto"/>
        <w:rPr>
          <w:rFonts w:asciiTheme="minorHAnsi" w:eastAsiaTheme="minorEastAsia" w:hAnsiTheme="minorHAnsi" w:cstheme="minorBidi"/>
          <w:noProof/>
          <w:sz w:val="28"/>
          <w:szCs w:val="28"/>
        </w:rPr>
      </w:pPr>
      <w:r w:rsidRPr="00617469">
        <w:rPr>
          <w:noProof/>
          <w:sz w:val="24"/>
          <w:szCs w:val="24"/>
        </w:rPr>
        <w:t>2.4 Описание программы</w:t>
      </w:r>
      <w:r w:rsidRPr="007C4332">
        <w:rPr>
          <w:noProof/>
          <w:webHidden/>
          <w:sz w:val="24"/>
          <w:szCs w:val="24"/>
        </w:rPr>
        <w:tab/>
        <w:t>1</w:t>
      </w:r>
      <w:r w:rsidR="00984560">
        <w:rPr>
          <w:noProof/>
          <w:sz w:val="24"/>
          <w:szCs w:val="24"/>
        </w:rPr>
        <w:t>6</w:t>
      </w:r>
    </w:p>
    <w:p w:rsidR="001C0359" w:rsidRPr="007C4332" w:rsidRDefault="001C0359" w:rsidP="001C0359">
      <w:pPr>
        <w:pStyle w:val="28"/>
        <w:tabs>
          <w:tab w:val="right" w:leader="dot" w:pos="9911"/>
        </w:tabs>
        <w:spacing w:line="360" w:lineRule="auto"/>
        <w:rPr>
          <w:rFonts w:asciiTheme="minorHAnsi" w:eastAsiaTheme="minorEastAsia" w:hAnsiTheme="minorHAnsi" w:cstheme="minorBidi"/>
          <w:noProof/>
          <w:sz w:val="28"/>
          <w:szCs w:val="28"/>
        </w:rPr>
      </w:pPr>
      <w:r w:rsidRPr="00617469">
        <w:rPr>
          <w:noProof/>
          <w:sz w:val="24"/>
          <w:szCs w:val="24"/>
        </w:rPr>
        <w:t>2.5 Разработанные меню и интерфейсы</w:t>
      </w:r>
      <w:r w:rsidRPr="007C4332">
        <w:rPr>
          <w:noProof/>
          <w:webHidden/>
          <w:sz w:val="24"/>
          <w:szCs w:val="24"/>
        </w:rPr>
        <w:tab/>
      </w:r>
      <w:r w:rsidR="00984560">
        <w:rPr>
          <w:noProof/>
          <w:sz w:val="24"/>
          <w:szCs w:val="24"/>
        </w:rPr>
        <w:t>23</w:t>
      </w:r>
    </w:p>
    <w:p w:rsidR="001C0359" w:rsidRPr="007C4332" w:rsidRDefault="001C0359" w:rsidP="001C0359">
      <w:pPr>
        <w:pStyle w:val="28"/>
        <w:tabs>
          <w:tab w:val="right" w:leader="dot" w:pos="9911"/>
        </w:tabs>
        <w:spacing w:line="360" w:lineRule="auto"/>
        <w:rPr>
          <w:rFonts w:asciiTheme="minorHAnsi" w:eastAsiaTheme="minorEastAsia" w:hAnsiTheme="minorHAnsi" w:cstheme="minorBidi"/>
          <w:noProof/>
          <w:sz w:val="28"/>
          <w:szCs w:val="28"/>
        </w:rPr>
      </w:pPr>
      <w:r w:rsidRPr="00617469">
        <w:rPr>
          <w:noProof/>
          <w:sz w:val="24"/>
          <w:szCs w:val="24"/>
        </w:rPr>
        <w:t>2.6 Сообщения системы</w:t>
      </w:r>
      <w:r w:rsidRPr="007C4332">
        <w:rPr>
          <w:noProof/>
          <w:webHidden/>
          <w:sz w:val="24"/>
          <w:szCs w:val="24"/>
        </w:rPr>
        <w:tab/>
      </w:r>
      <w:r w:rsidR="00984560">
        <w:rPr>
          <w:noProof/>
          <w:sz w:val="24"/>
          <w:szCs w:val="24"/>
        </w:rPr>
        <w:t>26</w:t>
      </w:r>
    </w:p>
    <w:p w:rsidR="001C0359" w:rsidRDefault="001C0359" w:rsidP="001C0359">
      <w:pPr>
        <w:pStyle w:val="14"/>
        <w:rPr>
          <w:noProof/>
          <w:sz w:val="24"/>
          <w:szCs w:val="24"/>
        </w:rPr>
      </w:pPr>
      <w:r w:rsidRPr="00617469">
        <w:rPr>
          <w:noProof/>
          <w:sz w:val="24"/>
          <w:szCs w:val="24"/>
        </w:rPr>
        <w:t>3 Программа и методика испытаний</w:t>
      </w:r>
      <w:r w:rsidRPr="007C4332">
        <w:rPr>
          <w:noProof/>
          <w:webHidden/>
          <w:sz w:val="24"/>
          <w:szCs w:val="24"/>
        </w:rPr>
        <w:tab/>
      </w:r>
      <w:r w:rsidR="00984560">
        <w:rPr>
          <w:noProof/>
          <w:sz w:val="24"/>
          <w:szCs w:val="24"/>
        </w:rPr>
        <w:t>27</w:t>
      </w:r>
    </w:p>
    <w:p w:rsidR="001C0359" w:rsidRDefault="001C0359" w:rsidP="001C0359">
      <w:pPr>
        <w:pStyle w:val="28"/>
        <w:tabs>
          <w:tab w:val="right" w:leader="dot" w:pos="9911"/>
        </w:tabs>
        <w:spacing w:line="360" w:lineRule="auto"/>
        <w:rPr>
          <w:noProof/>
          <w:sz w:val="24"/>
          <w:szCs w:val="24"/>
        </w:rPr>
      </w:pPr>
      <w:r w:rsidRPr="00617469">
        <w:rPr>
          <w:noProof/>
          <w:sz w:val="24"/>
          <w:szCs w:val="24"/>
        </w:rPr>
        <w:t>3.1 Проверка работоспособности запуска программ с целочисленной арифметикой</w:t>
      </w:r>
      <w:r w:rsidRPr="007C4332">
        <w:rPr>
          <w:noProof/>
          <w:webHidden/>
          <w:sz w:val="24"/>
          <w:szCs w:val="24"/>
        </w:rPr>
        <w:tab/>
      </w:r>
      <w:r w:rsidR="00984560">
        <w:rPr>
          <w:noProof/>
          <w:sz w:val="24"/>
          <w:szCs w:val="24"/>
        </w:rPr>
        <w:t>27</w:t>
      </w:r>
    </w:p>
    <w:p w:rsidR="001C0359" w:rsidRPr="001C0359" w:rsidRDefault="001C0359" w:rsidP="001C0359">
      <w:pPr>
        <w:pStyle w:val="28"/>
        <w:tabs>
          <w:tab w:val="right" w:leader="dot" w:pos="9911"/>
        </w:tabs>
        <w:spacing w:line="360" w:lineRule="auto"/>
        <w:rPr>
          <w:rFonts w:asciiTheme="minorHAnsi" w:eastAsiaTheme="minorEastAsia" w:hAnsiTheme="minorHAnsi" w:cstheme="minorBidi"/>
          <w:noProof/>
          <w:sz w:val="28"/>
          <w:szCs w:val="28"/>
        </w:rPr>
      </w:pPr>
      <w:r w:rsidRPr="00617469">
        <w:rPr>
          <w:noProof/>
          <w:sz w:val="24"/>
          <w:szCs w:val="24"/>
        </w:rPr>
        <w:t>3.2 Проверка работоспособности запуска программ с дробной арифметикой</w:t>
      </w:r>
      <w:r w:rsidRPr="007C4332">
        <w:rPr>
          <w:noProof/>
          <w:webHidden/>
          <w:sz w:val="24"/>
          <w:szCs w:val="24"/>
        </w:rPr>
        <w:tab/>
      </w:r>
      <w:r w:rsidR="00984560">
        <w:rPr>
          <w:noProof/>
          <w:sz w:val="24"/>
          <w:szCs w:val="24"/>
        </w:rPr>
        <w:t>27</w:t>
      </w:r>
    </w:p>
    <w:p w:rsidR="001C0359" w:rsidRPr="001C0359" w:rsidRDefault="001C0359" w:rsidP="001C0359">
      <w:pPr>
        <w:pStyle w:val="28"/>
        <w:tabs>
          <w:tab w:val="right" w:leader="dot" w:pos="9911"/>
        </w:tabs>
        <w:spacing w:line="360" w:lineRule="auto"/>
        <w:rPr>
          <w:rFonts w:asciiTheme="minorHAnsi" w:eastAsiaTheme="minorEastAsia" w:hAnsiTheme="minorHAnsi" w:cstheme="minorBidi"/>
          <w:noProof/>
          <w:sz w:val="28"/>
          <w:szCs w:val="28"/>
        </w:rPr>
      </w:pPr>
      <w:r w:rsidRPr="00617469">
        <w:rPr>
          <w:noProof/>
          <w:sz w:val="24"/>
          <w:szCs w:val="24"/>
        </w:rPr>
        <w:t>3.3 Проверка работоспособности запуска программ с подпрограммами</w:t>
      </w:r>
      <w:r w:rsidRPr="007C4332">
        <w:rPr>
          <w:noProof/>
          <w:webHidden/>
          <w:sz w:val="24"/>
          <w:szCs w:val="24"/>
        </w:rPr>
        <w:tab/>
      </w:r>
      <w:r w:rsidR="00984560">
        <w:rPr>
          <w:noProof/>
          <w:sz w:val="24"/>
          <w:szCs w:val="24"/>
        </w:rPr>
        <w:t>27</w:t>
      </w:r>
    </w:p>
    <w:p w:rsidR="001C0359" w:rsidRPr="007C4332" w:rsidRDefault="001C0359" w:rsidP="001C0359">
      <w:pPr>
        <w:pStyle w:val="14"/>
        <w:rPr>
          <w:rFonts w:asciiTheme="minorHAnsi" w:eastAsiaTheme="minorEastAsia" w:hAnsiTheme="minorHAnsi" w:cstheme="minorBidi"/>
          <w:noProof/>
          <w:sz w:val="28"/>
          <w:szCs w:val="28"/>
        </w:rPr>
      </w:pPr>
      <w:r w:rsidRPr="00617469">
        <w:rPr>
          <w:noProof/>
          <w:sz w:val="24"/>
          <w:szCs w:val="24"/>
        </w:rPr>
        <w:t>Заключение</w:t>
      </w:r>
      <w:r w:rsidRPr="007C4332">
        <w:rPr>
          <w:noProof/>
          <w:webHidden/>
          <w:sz w:val="24"/>
          <w:szCs w:val="24"/>
        </w:rPr>
        <w:tab/>
      </w:r>
      <w:r w:rsidR="00984560">
        <w:rPr>
          <w:noProof/>
          <w:sz w:val="24"/>
          <w:szCs w:val="24"/>
        </w:rPr>
        <w:t>28</w:t>
      </w:r>
    </w:p>
    <w:p w:rsidR="001C0359" w:rsidRPr="007C4332" w:rsidRDefault="001C0359" w:rsidP="001C0359">
      <w:pPr>
        <w:pStyle w:val="14"/>
        <w:rPr>
          <w:rFonts w:asciiTheme="minorHAnsi" w:eastAsiaTheme="minorEastAsia" w:hAnsiTheme="minorHAnsi" w:cstheme="minorBidi"/>
          <w:noProof/>
          <w:sz w:val="28"/>
          <w:szCs w:val="28"/>
        </w:rPr>
      </w:pPr>
      <w:r w:rsidRPr="00617469">
        <w:rPr>
          <w:noProof/>
          <w:sz w:val="24"/>
          <w:szCs w:val="24"/>
        </w:rPr>
        <w:t>Список использованных источников</w:t>
      </w:r>
      <w:r w:rsidRPr="007C4332">
        <w:rPr>
          <w:noProof/>
          <w:webHidden/>
          <w:sz w:val="24"/>
          <w:szCs w:val="24"/>
        </w:rPr>
        <w:tab/>
      </w:r>
      <w:r w:rsidR="00984560">
        <w:rPr>
          <w:noProof/>
          <w:sz w:val="24"/>
          <w:szCs w:val="24"/>
        </w:rPr>
        <w:t>29</w:t>
      </w:r>
    </w:p>
    <w:p w:rsidR="001C0359" w:rsidRDefault="001C0359" w:rsidP="001C0359">
      <w:pPr>
        <w:pStyle w:val="14"/>
        <w:rPr>
          <w:noProof/>
          <w:sz w:val="24"/>
          <w:szCs w:val="24"/>
        </w:rPr>
      </w:pPr>
      <w:r w:rsidRPr="00617469">
        <w:rPr>
          <w:noProof/>
          <w:sz w:val="24"/>
          <w:szCs w:val="24"/>
        </w:rPr>
        <w:t>Приложение 1 Коды тестовых программ</w:t>
      </w:r>
      <w:r w:rsidRPr="007C4332">
        <w:rPr>
          <w:noProof/>
          <w:webHidden/>
          <w:sz w:val="24"/>
          <w:szCs w:val="24"/>
        </w:rPr>
        <w:tab/>
      </w:r>
      <w:r w:rsidR="00984560">
        <w:rPr>
          <w:noProof/>
          <w:sz w:val="24"/>
          <w:szCs w:val="24"/>
        </w:rPr>
        <w:t>30</w:t>
      </w:r>
    </w:p>
    <w:p w:rsidR="00984560" w:rsidRPr="00984560" w:rsidRDefault="00984560" w:rsidP="00984560">
      <w:pPr>
        <w:pStyle w:val="14"/>
        <w:rPr>
          <w:noProof/>
          <w:sz w:val="24"/>
          <w:szCs w:val="24"/>
        </w:rPr>
      </w:pPr>
      <w:r w:rsidRPr="00617469">
        <w:rPr>
          <w:noProof/>
          <w:sz w:val="24"/>
          <w:szCs w:val="24"/>
        </w:rPr>
        <w:t xml:space="preserve">Приложение 2 </w:t>
      </w:r>
      <w:r w:rsidRPr="00617469">
        <w:rPr>
          <w:noProof/>
          <w:sz w:val="24"/>
          <w:szCs w:val="24"/>
          <w:lang w:val="en-US"/>
        </w:rPr>
        <w:t>Д</w:t>
      </w:r>
      <w:r w:rsidRPr="00617469">
        <w:rPr>
          <w:noProof/>
          <w:sz w:val="24"/>
          <w:szCs w:val="24"/>
        </w:rPr>
        <w:t>иаграмма классов</w:t>
      </w:r>
      <w:r w:rsidRPr="007C4332">
        <w:rPr>
          <w:noProof/>
          <w:webHidden/>
          <w:sz w:val="24"/>
          <w:szCs w:val="24"/>
        </w:rPr>
        <w:tab/>
      </w:r>
      <w:r>
        <w:rPr>
          <w:noProof/>
          <w:sz w:val="24"/>
          <w:szCs w:val="24"/>
        </w:rPr>
        <w:t>31</w:t>
      </w:r>
    </w:p>
    <w:p w:rsidR="001C0359" w:rsidRDefault="001C0359" w:rsidP="001C0359">
      <w:pPr>
        <w:pStyle w:val="14"/>
        <w:ind w:firstLine="0"/>
      </w:pPr>
      <w:r w:rsidRPr="002722A4">
        <w:rPr>
          <w:b/>
          <w:sz w:val="24"/>
        </w:rPr>
        <w:fldChar w:fldCharType="end"/>
      </w:r>
    </w:p>
    <w:p w:rsidR="008F6F2C" w:rsidRDefault="008F6F2C">
      <w:pPr>
        <w:sectPr w:rsidR="008F6F2C" w:rsidSect="005D60C3">
          <w:pgSz w:w="11906" w:h="16838"/>
          <w:pgMar w:top="1418" w:right="851" w:bottom="851" w:left="1134" w:header="720" w:footer="720" w:gutter="0"/>
          <w:cols w:space="720"/>
          <w:titlePg/>
          <w:docGrid w:linePitch="600" w:charSpace="49152"/>
        </w:sectPr>
      </w:pPr>
    </w:p>
    <w:p w:rsidR="008F6F2C" w:rsidRDefault="008F6F2C">
      <w:pPr>
        <w:pStyle w:val="1"/>
        <w:ind w:firstLine="0"/>
        <w:jc w:val="center"/>
      </w:pPr>
      <w:bookmarkStart w:id="2" w:name="__RefHeading___Toc531184546"/>
      <w:bookmarkEnd w:id="2"/>
      <w:r>
        <w:rPr>
          <w:rFonts w:ascii="Times New Roman" w:hAnsi="Times New Roman" w:cs="Times New Roman"/>
          <w:sz w:val="24"/>
          <w:szCs w:val="24"/>
        </w:rPr>
        <w:lastRenderedPageBreak/>
        <w:t>ВВЕДЕНИЕ</w:t>
      </w:r>
    </w:p>
    <w:p w:rsidR="008F6F2C" w:rsidRDefault="000C260A" w:rsidP="00D648B6">
      <w:pPr>
        <w:spacing w:line="360" w:lineRule="auto"/>
        <w:ind w:firstLine="708"/>
        <w:rPr>
          <w:rFonts w:ascii="Times New Roman" w:hAnsi="Times New Roman" w:cs="Times New Roman"/>
          <w:sz w:val="24"/>
        </w:rPr>
      </w:pPr>
      <w:r w:rsidRPr="000C260A">
        <w:rPr>
          <w:rFonts w:ascii="Times New Roman" w:hAnsi="Times New Roman" w:cs="Times New Roman"/>
          <w:sz w:val="24"/>
        </w:rPr>
        <w:t>Проектирование, создание, тестирование процессора или операционной системы довольно сложные, трудоемкие, а главное довольно затратные материально и по времени.</w:t>
      </w:r>
      <w:r>
        <w:rPr>
          <w:rFonts w:ascii="Times New Roman" w:hAnsi="Times New Roman" w:cs="Times New Roman"/>
          <w:sz w:val="24"/>
        </w:rPr>
        <w:t xml:space="preserve"> </w:t>
      </w:r>
    </w:p>
    <w:p w:rsidR="00D648B6" w:rsidRDefault="000C260A" w:rsidP="00D648B6">
      <w:pPr>
        <w:spacing w:line="360" w:lineRule="auto"/>
        <w:ind w:firstLine="708"/>
        <w:rPr>
          <w:rFonts w:ascii="Times New Roman" w:hAnsi="Times New Roman" w:cs="Times New Roman"/>
          <w:sz w:val="24"/>
        </w:rPr>
      </w:pPr>
      <w:r>
        <w:rPr>
          <w:rFonts w:ascii="Times New Roman" w:hAnsi="Times New Roman" w:cs="Times New Roman"/>
          <w:sz w:val="24"/>
        </w:rPr>
        <w:t xml:space="preserve">Действительно, для создания процессора нужно создать его физическое воплощение, а </w:t>
      </w:r>
      <w:r w:rsidR="00404E96">
        <w:rPr>
          <w:rFonts w:ascii="Times New Roman" w:hAnsi="Times New Roman" w:cs="Times New Roman"/>
          <w:sz w:val="24"/>
        </w:rPr>
        <w:t>перед этим происходит проектирование, это занимает труд десятков, если не сотен инженеров, и занимает месяцы подготовки,</w:t>
      </w:r>
      <w:r>
        <w:rPr>
          <w:rFonts w:ascii="Times New Roman" w:hAnsi="Times New Roman" w:cs="Times New Roman"/>
          <w:sz w:val="24"/>
        </w:rPr>
        <w:t xml:space="preserve"> процессоры состоят из огромного множества маленьких транзисторов, кото</w:t>
      </w:r>
      <w:r w:rsidR="00404E96">
        <w:rPr>
          <w:rFonts w:ascii="Times New Roman" w:hAnsi="Times New Roman" w:cs="Times New Roman"/>
          <w:sz w:val="24"/>
        </w:rPr>
        <w:t xml:space="preserve">рые нужно соединять между собой. </w:t>
      </w:r>
    </w:p>
    <w:p w:rsidR="000C260A" w:rsidRDefault="00404E96" w:rsidP="00D648B6">
      <w:pPr>
        <w:spacing w:line="360" w:lineRule="auto"/>
        <w:ind w:firstLine="708"/>
        <w:rPr>
          <w:rFonts w:ascii="Times New Roman" w:hAnsi="Times New Roman" w:cs="Times New Roman"/>
          <w:sz w:val="24"/>
          <w:shd w:val="clear" w:color="auto" w:fill="FFFFFF"/>
        </w:rPr>
      </w:pPr>
      <w:r>
        <w:rPr>
          <w:rFonts w:ascii="Times New Roman" w:hAnsi="Times New Roman" w:cs="Times New Roman"/>
          <w:sz w:val="24"/>
        </w:rPr>
        <w:t>Создание операционной системы занимает длительное время разработки и тестирования, тестирование ОС требует проверку программного продукта на разных физических компьютерах с разной архитектурой, на тестовых стендах, иногда могут быть проблемы с тем, что тестировщик может зафиксировать дефект на своей машине, которой программисту на св</w:t>
      </w:r>
      <w:r w:rsidR="00D648B6">
        <w:rPr>
          <w:rFonts w:ascii="Times New Roman" w:hAnsi="Times New Roman" w:cs="Times New Roman"/>
          <w:sz w:val="24"/>
        </w:rPr>
        <w:t xml:space="preserve">оей машине не удается повторить. </w:t>
      </w:r>
      <w:r w:rsidR="00D648B6" w:rsidRPr="00D648B6">
        <w:rPr>
          <w:rFonts w:ascii="Times New Roman" w:hAnsi="Times New Roman" w:cs="Times New Roman"/>
          <w:sz w:val="24"/>
          <w:shd w:val="clear" w:color="auto" w:fill="FFFFFF"/>
        </w:rPr>
        <w:t xml:space="preserve">После того, как программист ставит статус проблемы как решенный, тестировщик зовет его к своей машине и наглядно демонстрирует ошибку. В этой ситуации доходит до того, что программисту приходится установить на машину тестировщика множество и «отлавливать» дефект, полностью останавливая работу тестировщика. </w:t>
      </w:r>
      <w:r w:rsidR="005F2D7F">
        <w:rPr>
          <w:rFonts w:ascii="Times New Roman" w:hAnsi="Times New Roman" w:cs="Times New Roman"/>
          <w:sz w:val="24"/>
          <w:shd w:val="clear" w:color="auto" w:fill="FFFFFF"/>
        </w:rPr>
        <w:t>Таким образом</w:t>
      </w:r>
      <w:r w:rsidR="00D648B6" w:rsidRPr="00D648B6">
        <w:rPr>
          <w:rFonts w:ascii="Times New Roman" w:hAnsi="Times New Roman" w:cs="Times New Roman"/>
          <w:sz w:val="24"/>
          <w:shd w:val="clear" w:color="auto" w:fill="FFFFFF"/>
        </w:rPr>
        <w:t xml:space="preserve"> получаются серьезные потери времени команды.</w:t>
      </w:r>
      <w:r w:rsidR="00D648B6">
        <w:rPr>
          <w:rFonts w:ascii="Times New Roman" w:hAnsi="Times New Roman" w:cs="Times New Roman"/>
          <w:sz w:val="24"/>
          <w:shd w:val="clear" w:color="auto" w:fill="FFFFFF"/>
        </w:rPr>
        <w:t xml:space="preserve"> </w:t>
      </w:r>
    </w:p>
    <w:p w:rsidR="00D648B6" w:rsidRDefault="00D648B6" w:rsidP="00D648B6">
      <w:pPr>
        <w:spacing w:line="360" w:lineRule="auto"/>
        <w:ind w:firstLine="708"/>
        <w:rPr>
          <w:rFonts w:ascii="Times New Roman" w:hAnsi="Times New Roman" w:cs="Times New Roman"/>
          <w:sz w:val="24"/>
        </w:rPr>
      </w:pPr>
      <w:r>
        <w:rPr>
          <w:rFonts w:ascii="Times New Roman" w:hAnsi="Times New Roman" w:cs="Times New Roman"/>
          <w:sz w:val="24"/>
        </w:rPr>
        <w:t>Все эти проблемы позволяет решить виртуальные машины. На их основе можно спроектировать целый процессор, создать его систему команд, протестировать его работу, увидеть некоторые проблемы, если они возникнут, еще на этапе проектирования и решить их на этом этапе. С помощью виртуальных машин также можно создавать неограниченное количество пользовательских конфигураций на своей одной физической машине и протестировать новые операционные системы, в том числе их бета-версии. С помощью этого компаниям, создающим какой-либо программные продукт или процессор, можно избежать серьезных материальных и временных затрат.</w:t>
      </w:r>
    </w:p>
    <w:p w:rsidR="005F2D7F" w:rsidRDefault="00D825E1" w:rsidP="005F2D7F">
      <w:pPr>
        <w:spacing w:line="360" w:lineRule="auto"/>
        <w:ind w:firstLine="708"/>
        <w:rPr>
          <w:rFonts w:ascii="Times New Roman" w:hAnsi="Times New Roman" w:cs="Times New Roman"/>
          <w:sz w:val="24"/>
        </w:rPr>
      </w:pPr>
      <w:r>
        <w:rPr>
          <w:rFonts w:ascii="Times New Roman" w:hAnsi="Times New Roman" w:cs="Times New Roman"/>
          <w:sz w:val="24"/>
        </w:rPr>
        <w:t xml:space="preserve">Целью создания программного продукта является </w:t>
      </w:r>
      <w:r w:rsidR="005F2D7F">
        <w:rPr>
          <w:rFonts w:ascii="Times New Roman" w:hAnsi="Times New Roman" w:cs="Times New Roman"/>
          <w:sz w:val="24"/>
        </w:rPr>
        <w:t>изучение основ архитектуры вычислительных систем и получение понимания работы виртуальной машины.</w:t>
      </w:r>
    </w:p>
    <w:p w:rsidR="00D648B6" w:rsidRPr="00404E96" w:rsidRDefault="005F2D7F" w:rsidP="005F2D7F">
      <w:pPr>
        <w:spacing w:line="360" w:lineRule="auto"/>
        <w:ind w:firstLine="708"/>
        <w:rPr>
          <w:rFonts w:ascii="Times New Roman" w:hAnsi="Times New Roman" w:cs="Times New Roman"/>
          <w:sz w:val="24"/>
        </w:rPr>
      </w:pPr>
      <w:r>
        <w:rPr>
          <w:rFonts w:ascii="Times New Roman" w:hAnsi="Times New Roman" w:cs="Times New Roman"/>
          <w:sz w:val="24"/>
        </w:rPr>
        <w:t>Назначение программного продукта – интерпретация пользовательских программ и их выполнение.</w:t>
      </w:r>
    </w:p>
    <w:p w:rsidR="008F6F2C" w:rsidRDefault="008F6F2C">
      <w:pPr>
        <w:pStyle w:val="1"/>
        <w:pageBreakBefore/>
        <w:numPr>
          <w:ilvl w:val="0"/>
          <w:numId w:val="2"/>
        </w:numPr>
        <w:jc w:val="center"/>
        <w:rPr>
          <w:rFonts w:ascii="Times New Roman" w:hAnsi="Times New Roman" w:cs="Times New Roman"/>
          <w:sz w:val="24"/>
          <w:szCs w:val="24"/>
        </w:rPr>
      </w:pPr>
      <w:r>
        <w:rPr>
          <w:rFonts w:ascii="Times New Roman" w:hAnsi="Times New Roman" w:cs="Times New Roman"/>
          <w:sz w:val="24"/>
          <w:szCs w:val="24"/>
        </w:rPr>
        <w:lastRenderedPageBreak/>
        <w:t>1 ТЕХНИЧЕСКИЙ ПРОЕКТ</w:t>
      </w:r>
    </w:p>
    <w:p w:rsidR="008F6F2C" w:rsidRDefault="008F6F2C">
      <w:pPr>
        <w:pStyle w:val="2"/>
        <w:numPr>
          <w:ilvl w:val="1"/>
          <w:numId w:val="2"/>
        </w:numPr>
        <w:ind w:firstLine="284"/>
        <w:jc w:val="left"/>
        <w:rPr>
          <w:rFonts w:ascii="Times New Roman" w:hAnsi="Times New Roman" w:cs="Times New Roman"/>
          <w:sz w:val="24"/>
          <w:szCs w:val="24"/>
        </w:rPr>
      </w:pPr>
      <w:r>
        <w:rPr>
          <w:rFonts w:ascii="Times New Roman" w:hAnsi="Times New Roman" w:cs="Times New Roman"/>
          <w:i w:val="0"/>
          <w:sz w:val="24"/>
          <w:szCs w:val="24"/>
        </w:rPr>
        <w:t>1.1 Анализ предметной области</w:t>
      </w:r>
    </w:p>
    <w:p w:rsidR="00265DC0" w:rsidRPr="001B0628" w:rsidRDefault="00265DC0" w:rsidP="00265DC0">
      <w:pPr>
        <w:pStyle w:val="3"/>
        <w:numPr>
          <w:ilvl w:val="2"/>
          <w:numId w:val="2"/>
        </w:numPr>
        <w:ind w:firstLine="425"/>
        <w:jc w:val="left"/>
        <w:rPr>
          <w:rFonts w:ascii="Times New Roman" w:hAnsi="Times New Roman" w:cs="Times New Roman"/>
          <w:sz w:val="24"/>
        </w:rPr>
      </w:pPr>
      <w:r>
        <w:rPr>
          <w:rFonts w:ascii="Times New Roman" w:hAnsi="Times New Roman" w:cs="Times New Roman"/>
          <w:sz w:val="24"/>
          <w:szCs w:val="24"/>
        </w:rPr>
        <w:t xml:space="preserve">1.1.1 </w:t>
      </w:r>
      <w:r w:rsidR="00D648B6">
        <w:rPr>
          <w:rFonts w:ascii="Times New Roman" w:hAnsi="Times New Roman" w:cs="Times New Roman"/>
          <w:sz w:val="24"/>
          <w:szCs w:val="24"/>
        </w:rPr>
        <w:t>Процессор</w:t>
      </w:r>
      <w:r>
        <w:rPr>
          <w:rFonts w:ascii="Times New Roman" w:hAnsi="Times New Roman" w:cs="Times New Roman"/>
          <w:sz w:val="24"/>
          <w:szCs w:val="24"/>
        </w:rPr>
        <w:t xml:space="preserve"> </w:t>
      </w:r>
    </w:p>
    <w:p w:rsidR="00933326" w:rsidRPr="00D648B6" w:rsidRDefault="00D648B6" w:rsidP="00435FBA">
      <w:pPr>
        <w:spacing w:line="360" w:lineRule="auto"/>
        <w:ind w:firstLine="708"/>
        <w:rPr>
          <w:rFonts w:ascii="Times New Roman" w:hAnsi="Times New Roman" w:cs="Times New Roman"/>
          <w:sz w:val="24"/>
        </w:rPr>
      </w:pPr>
      <w:r>
        <w:rPr>
          <w:rFonts w:ascii="Times New Roman" w:hAnsi="Times New Roman" w:cs="Times New Roman"/>
          <w:sz w:val="24"/>
        </w:rPr>
        <w:t>Процессор – это важнейшая часть любой компьютерной системы, именно на нём и происходит почти вся вычислительная деятельность</w:t>
      </w:r>
      <w:r w:rsidRPr="00D648B6">
        <w:rPr>
          <w:rFonts w:ascii="Times New Roman" w:hAnsi="Times New Roman" w:cs="Times New Roman"/>
          <w:sz w:val="24"/>
        </w:rPr>
        <w:t xml:space="preserve"> [1]</w:t>
      </w:r>
      <w:r>
        <w:rPr>
          <w:rFonts w:ascii="Times New Roman" w:hAnsi="Times New Roman" w:cs="Times New Roman"/>
          <w:sz w:val="24"/>
        </w:rPr>
        <w:t xml:space="preserve">. </w:t>
      </w:r>
    </w:p>
    <w:p w:rsidR="00D648B6" w:rsidRDefault="00D648B6" w:rsidP="00435FBA">
      <w:pPr>
        <w:spacing w:line="360" w:lineRule="auto"/>
        <w:ind w:firstLine="708"/>
        <w:rPr>
          <w:rFonts w:ascii="Times New Roman" w:hAnsi="Times New Roman" w:cs="Times New Roman"/>
          <w:sz w:val="24"/>
        </w:rPr>
      </w:pPr>
      <w:r>
        <w:rPr>
          <w:rFonts w:ascii="Times New Roman" w:hAnsi="Times New Roman" w:cs="Times New Roman"/>
          <w:sz w:val="24"/>
        </w:rPr>
        <w:t>Основная задача процессора – выполнение инструкций, которые находятся в памяти компьютера. Всё время после включения компьютера и до самого выключения процессор выполняет инструкции. В зависимости от режима, в котором находится процессор, инструкции выполняются по-разному.</w:t>
      </w:r>
    </w:p>
    <w:p w:rsidR="00D648B6" w:rsidRPr="00D93D1D" w:rsidRDefault="00D648B6" w:rsidP="00435FBA">
      <w:pPr>
        <w:spacing w:line="360" w:lineRule="auto"/>
        <w:ind w:firstLine="708"/>
        <w:rPr>
          <w:rFonts w:ascii="Times New Roman" w:hAnsi="Times New Roman" w:cs="Times New Roman"/>
          <w:i/>
          <w:sz w:val="24"/>
        </w:rPr>
      </w:pPr>
      <w:r>
        <w:rPr>
          <w:rFonts w:ascii="Times New Roman" w:hAnsi="Times New Roman" w:cs="Times New Roman"/>
          <w:sz w:val="24"/>
        </w:rPr>
        <w:t xml:space="preserve">Инструкция или машинная команда – некоторый код, фактически обычное число, которое находится в памяти и обозначает некоторое действие </w:t>
      </w:r>
      <w:r w:rsidRPr="00D648B6">
        <w:rPr>
          <w:rFonts w:ascii="Times New Roman" w:hAnsi="Times New Roman" w:cs="Times New Roman"/>
          <w:sz w:val="24"/>
        </w:rPr>
        <w:t xml:space="preserve">[1]. </w:t>
      </w:r>
      <w:r w:rsidR="00D93D1D">
        <w:rPr>
          <w:rFonts w:ascii="Times New Roman" w:hAnsi="Times New Roman" w:cs="Times New Roman"/>
          <w:sz w:val="24"/>
        </w:rPr>
        <w:t>Инструкции бывают разные и разного размера – они могут занимать от одного до нескольких байт. По сути, они дают указание процессору, что ему надо делать. Для того чтобы процессор знал, откуда из памяти брать команды для выполнения, он использует специальный регистр инструкции. Выполн</w:t>
      </w:r>
      <w:r w:rsidR="000801BD">
        <w:rPr>
          <w:rFonts w:ascii="Times New Roman" w:hAnsi="Times New Roman" w:cs="Times New Roman"/>
          <w:sz w:val="24"/>
        </w:rPr>
        <w:t>яя</w:t>
      </w:r>
      <w:r w:rsidR="00D93D1D">
        <w:rPr>
          <w:rFonts w:ascii="Times New Roman" w:hAnsi="Times New Roman" w:cs="Times New Roman"/>
          <w:sz w:val="24"/>
        </w:rPr>
        <w:t xml:space="preserve"> очередную инструкцию, процессор обновляет этот указатель, так чтобы он указывал на следующую команду в памяти. </w:t>
      </w:r>
    </w:p>
    <w:p w:rsidR="00C14FCF" w:rsidRPr="001B0628" w:rsidRDefault="00C14FCF" w:rsidP="00C14FCF">
      <w:pPr>
        <w:pStyle w:val="3"/>
        <w:numPr>
          <w:ilvl w:val="2"/>
          <w:numId w:val="2"/>
        </w:numPr>
        <w:ind w:firstLine="425"/>
        <w:jc w:val="left"/>
        <w:rPr>
          <w:rFonts w:ascii="Times New Roman" w:hAnsi="Times New Roman" w:cs="Times New Roman"/>
          <w:sz w:val="24"/>
        </w:rPr>
      </w:pPr>
      <w:r>
        <w:rPr>
          <w:rFonts w:ascii="Times New Roman" w:hAnsi="Times New Roman" w:cs="Times New Roman"/>
          <w:sz w:val="24"/>
          <w:szCs w:val="24"/>
        </w:rPr>
        <w:t>1.1.</w:t>
      </w:r>
      <w:r w:rsidRPr="00D648B6">
        <w:rPr>
          <w:rFonts w:ascii="Times New Roman" w:hAnsi="Times New Roman" w:cs="Times New Roman"/>
          <w:sz w:val="24"/>
          <w:szCs w:val="24"/>
        </w:rPr>
        <w:t>2</w:t>
      </w:r>
      <w:r>
        <w:rPr>
          <w:rFonts w:ascii="Times New Roman" w:hAnsi="Times New Roman" w:cs="Times New Roman"/>
          <w:sz w:val="24"/>
          <w:szCs w:val="24"/>
        </w:rPr>
        <w:t xml:space="preserve"> </w:t>
      </w:r>
      <w:r w:rsidR="00D93D1D">
        <w:rPr>
          <w:rFonts w:ascii="Times New Roman" w:hAnsi="Times New Roman" w:cs="Times New Roman"/>
          <w:sz w:val="24"/>
          <w:szCs w:val="24"/>
        </w:rPr>
        <w:t>Память</w:t>
      </w:r>
    </w:p>
    <w:p w:rsidR="00C14FCF" w:rsidRPr="00D93D1D" w:rsidRDefault="00D93D1D" w:rsidP="00DD3557">
      <w:pPr>
        <w:spacing w:line="360" w:lineRule="auto"/>
        <w:ind w:firstLine="708"/>
        <w:rPr>
          <w:rFonts w:ascii="Times New Roman" w:hAnsi="Times New Roman" w:cs="Times New Roman"/>
          <w:sz w:val="24"/>
        </w:rPr>
      </w:pPr>
      <w:r>
        <w:rPr>
          <w:rFonts w:ascii="Times New Roman" w:hAnsi="Times New Roman" w:cs="Times New Roman"/>
          <w:sz w:val="24"/>
        </w:rPr>
        <w:t>Память (системная память) – одна из главных составляющих любой системы. Память бывает двух видов</w:t>
      </w:r>
      <w:r w:rsidRPr="00D93D1D">
        <w:rPr>
          <w:rFonts w:ascii="Times New Roman" w:hAnsi="Times New Roman" w:cs="Times New Roman"/>
          <w:sz w:val="24"/>
        </w:rPr>
        <w:t>:</w:t>
      </w:r>
    </w:p>
    <w:p w:rsidR="00D93D1D" w:rsidRPr="00D93D1D" w:rsidRDefault="00D93D1D" w:rsidP="00DD3557">
      <w:pPr>
        <w:pStyle w:val="aff"/>
        <w:numPr>
          <w:ilvl w:val="3"/>
          <w:numId w:val="6"/>
        </w:numPr>
        <w:tabs>
          <w:tab w:val="clear" w:pos="3589"/>
          <w:tab w:val="left" w:pos="1134"/>
        </w:tabs>
        <w:spacing w:line="360" w:lineRule="auto"/>
        <w:ind w:left="0" w:firstLine="709"/>
        <w:jc w:val="both"/>
        <w:rPr>
          <w:rFonts w:ascii="Times New Roman" w:hAnsi="Times New Roman" w:cs="Times New Roman"/>
          <w:sz w:val="24"/>
          <w:lang w:val="en-US"/>
        </w:rPr>
      </w:pPr>
      <w:r>
        <w:rPr>
          <w:rFonts w:ascii="Times New Roman" w:hAnsi="Times New Roman" w:cs="Times New Roman"/>
          <w:sz w:val="24"/>
        </w:rPr>
        <w:t>Физическая</w:t>
      </w:r>
    </w:p>
    <w:p w:rsidR="00D93D1D" w:rsidRPr="00D93D1D" w:rsidRDefault="00D93D1D" w:rsidP="00DD3557">
      <w:pPr>
        <w:pStyle w:val="aff"/>
        <w:numPr>
          <w:ilvl w:val="3"/>
          <w:numId w:val="6"/>
        </w:numPr>
        <w:tabs>
          <w:tab w:val="clear" w:pos="3589"/>
          <w:tab w:val="left" w:pos="1134"/>
        </w:tabs>
        <w:spacing w:line="360" w:lineRule="auto"/>
        <w:ind w:left="0" w:firstLine="709"/>
        <w:jc w:val="both"/>
        <w:rPr>
          <w:rFonts w:ascii="Times New Roman" w:hAnsi="Times New Roman" w:cs="Times New Roman"/>
          <w:sz w:val="24"/>
          <w:lang w:val="en-US"/>
        </w:rPr>
      </w:pPr>
      <w:r>
        <w:rPr>
          <w:rFonts w:ascii="Times New Roman" w:hAnsi="Times New Roman" w:cs="Times New Roman"/>
          <w:sz w:val="24"/>
        </w:rPr>
        <w:t>Линейная</w:t>
      </w:r>
    </w:p>
    <w:p w:rsidR="00D93D1D" w:rsidRDefault="00D93D1D" w:rsidP="00DD3557">
      <w:pPr>
        <w:pStyle w:val="aff"/>
        <w:tabs>
          <w:tab w:val="left" w:pos="1134"/>
        </w:tabs>
        <w:spacing w:line="360" w:lineRule="auto"/>
        <w:ind w:firstLine="709"/>
        <w:jc w:val="both"/>
        <w:rPr>
          <w:rFonts w:ascii="Times New Roman" w:hAnsi="Times New Roman" w:cs="Times New Roman"/>
          <w:sz w:val="24"/>
        </w:rPr>
      </w:pPr>
      <w:r>
        <w:rPr>
          <w:rFonts w:ascii="Times New Roman" w:hAnsi="Times New Roman" w:cs="Times New Roman"/>
          <w:sz w:val="24"/>
        </w:rPr>
        <w:t>Процессор также имеет свою память двух видов</w:t>
      </w:r>
      <w:r w:rsidRPr="00D93D1D">
        <w:rPr>
          <w:rFonts w:ascii="Times New Roman" w:hAnsi="Times New Roman" w:cs="Times New Roman"/>
          <w:sz w:val="24"/>
        </w:rPr>
        <w:t xml:space="preserve">: </w:t>
      </w:r>
      <w:r>
        <w:rPr>
          <w:rFonts w:ascii="Times New Roman" w:hAnsi="Times New Roman" w:cs="Times New Roman"/>
          <w:sz w:val="24"/>
        </w:rPr>
        <w:t xml:space="preserve">кэш-память и регистровую. Кэш-память – это такая же системная память, просто находящаяся внутри кристалла процессора. </w:t>
      </w:r>
      <w:r w:rsidRPr="00D93D1D">
        <w:rPr>
          <w:rFonts w:ascii="Times New Roman" w:hAnsi="Times New Roman" w:cs="Times New Roman"/>
          <w:sz w:val="24"/>
        </w:rPr>
        <w:t>Кэш-память является</w:t>
      </w:r>
      <w:r>
        <w:rPr>
          <w:rFonts w:ascii="Times New Roman" w:hAnsi="Times New Roman" w:cs="Times New Roman"/>
          <w:sz w:val="24"/>
        </w:rPr>
        <w:t xml:space="preserve"> копией некоторой области памяти основной памяти, к которой процессор часто обращается. </w:t>
      </w:r>
    </w:p>
    <w:p w:rsidR="00D93D1D" w:rsidRDefault="00D93D1D" w:rsidP="00DD3557">
      <w:pPr>
        <w:pStyle w:val="aff"/>
        <w:tabs>
          <w:tab w:val="left" w:pos="1134"/>
        </w:tabs>
        <w:spacing w:line="360" w:lineRule="auto"/>
        <w:ind w:firstLine="709"/>
        <w:jc w:val="both"/>
        <w:rPr>
          <w:rFonts w:ascii="Times New Roman" w:hAnsi="Times New Roman" w:cs="Times New Roman"/>
          <w:sz w:val="24"/>
        </w:rPr>
      </w:pPr>
      <w:r>
        <w:rPr>
          <w:rFonts w:ascii="Times New Roman" w:hAnsi="Times New Roman" w:cs="Times New Roman"/>
          <w:sz w:val="24"/>
        </w:rPr>
        <w:t xml:space="preserve">Регистровую память представляют регистры. Регистр – это устройство, которое хранит в себе некоторую информацию, т.е. некоторое значение. Разрядность значения определяет разрядность регистра. Одни регистры могут хранить только определенную память, другие – любую. Те регистры, которые могут хранить любую информацию, называются регистрами общего назначения, другие </w:t>
      </w:r>
      <w:r w:rsidR="00714815">
        <w:rPr>
          <w:rFonts w:ascii="Times New Roman" w:hAnsi="Times New Roman" w:cs="Times New Roman"/>
          <w:sz w:val="24"/>
        </w:rPr>
        <w:t>являются специальные регистрами, которые влияют на работу процессора. Регистры бывают разной разрядности, но большинство 8-, 16-, 32- и 64 – разрядные.</w:t>
      </w:r>
    </w:p>
    <w:p w:rsidR="00714815" w:rsidRDefault="00714815" w:rsidP="00DD3557">
      <w:pPr>
        <w:pStyle w:val="aff"/>
        <w:tabs>
          <w:tab w:val="left" w:pos="1134"/>
        </w:tabs>
        <w:spacing w:line="360" w:lineRule="auto"/>
        <w:ind w:firstLine="709"/>
        <w:jc w:val="both"/>
        <w:rPr>
          <w:rFonts w:ascii="Times New Roman" w:hAnsi="Times New Roman" w:cs="Times New Roman"/>
          <w:sz w:val="24"/>
        </w:rPr>
      </w:pPr>
      <w:r>
        <w:rPr>
          <w:rFonts w:ascii="Times New Roman" w:hAnsi="Times New Roman" w:cs="Times New Roman"/>
          <w:sz w:val="24"/>
        </w:rPr>
        <w:t xml:space="preserve">В </w:t>
      </w:r>
      <w:r>
        <w:rPr>
          <w:rFonts w:ascii="Times New Roman" w:hAnsi="Times New Roman" w:cs="Times New Roman"/>
          <w:sz w:val="24"/>
          <w:lang w:val="en-US"/>
        </w:rPr>
        <w:t>VM</w:t>
      </w:r>
      <w:r w:rsidRPr="00714815">
        <w:rPr>
          <w:rFonts w:ascii="Times New Roman" w:hAnsi="Times New Roman" w:cs="Times New Roman"/>
          <w:sz w:val="24"/>
        </w:rPr>
        <w:t xml:space="preserve">03 </w:t>
      </w:r>
      <w:r>
        <w:rPr>
          <w:rFonts w:ascii="Times New Roman" w:hAnsi="Times New Roman" w:cs="Times New Roman"/>
          <w:sz w:val="24"/>
        </w:rPr>
        <w:t>процессор имеет два 16-разрядных регистра.</w:t>
      </w:r>
    </w:p>
    <w:p w:rsidR="00714815" w:rsidRDefault="00714815" w:rsidP="00DD3557">
      <w:pPr>
        <w:pStyle w:val="aff"/>
        <w:tabs>
          <w:tab w:val="left" w:pos="1134"/>
        </w:tabs>
        <w:spacing w:line="360" w:lineRule="auto"/>
        <w:ind w:firstLine="709"/>
        <w:jc w:val="both"/>
        <w:rPr>
          <w:rFonts w:ascii="Times New Roman" w:hAnsi="Times New Roman" w:cs="Times New Roman"/>
          <w:sz w:val="24"/>
        </w:rPr>
      </w:pPr>
      <w:r>
        <w:rPr>
          <w:rFonts w:ascii="Times New Roman" w:hAnsi="Times New Roman" w:cs="Times New Roman"/>
          <w:sz w:val="24"/>
        </w:rPr>
        <w:lastRenderedPageBreak/>
        <w:t xml:space="preserve">Оперативная память состоит из ячеек, каждая из которых может хранить некоторую порцию информации. Каждая ячейка имеет свой номер, который называется адресом. Если память содержит </w:t>
      </w:r>
      <w:r>
        <w:rPr>
          <w:rFonts w:ascii="Times New Roman" w:hAnsi="Times New Roman" w:cs="Times New Roman"/>
          <w:sz w:val="24"/>
          <w:lang w:val="en-US"/>
        </w:rPr>
        <w:t>n</w:t>
      </w:r>
      <w:r w:rsidRPr="00714815">
        <w:rPr>
          <w:rFonts w:ascii="Times New Roman" w:hAnsi="Times New Roman" w:cs="Times New Roman"/>
          <w:sz w:val="24"/>
        </w:rPr>
        <w:t xml:space="preserve"> </w:t>
      </w:r>
      <w:r>
        <w:rPr>
          <w:rFonts w:ascii="Times New Roman" w:hAnsi="Times New Roman" w:cs="Times New Roman"/>
          <w:sz w:val="24"/>
        </w:rPr>
        <w:t xml:space="preserve">ячеек, то они будут иметь адреса от 0 до </w:t>
      </w:r>
      <w:r>
        <w:rPr>
          <w:rFonts w:ascii="Times New Roman" w:hAnsi="Times New Roman" w:cs="Times New Roman"/>
          <w:sz w:val="24"/>
          <w:lang w:val="en-US"/>
        </w:rPr>
        <w:t>n</w:t>
      </w:r>
      <w:r w:rsidRPr="00714815">
        <w:rPr>
          <w:rFonts w:ascii="Times New Roman" w:hAnsi="Times New Roman" w:cs="Times New Roman"/>
          <w:sz w:val="24"/>
        </w:rPr>
        <w:t xml:space="preserve">-1. </w:t>
      </w:r>
      <w:r>
        <w:rPr>
          <w:rFonts w:ascii="Times New Roman" w:hAnsi="Times New Roman" w:cs="Times New Roman"/>
          <w:sz w:val="24"/>
        </w:rPr>
        <w:t xml:space="preserve">Все ячейки памяти содержат одинаковое число битов. Если ячейка состоит из </w:t>
      </w:r>
      <w:r>
        <w:rPr>
          <w:rFonts w:ascii="Times New Roman" w:hAnsi="Times New Roman" w:cs="Times New Roman"/>
          <w:sz w:val="24"/>
          <w:lang w:val="en-US"/>
        </w:rPr>
        <w:t>k</w:t>
      </w:r>
      <w:r>
        <w:rPr>
          <w:rFonts w:ascii="Times New Roman" w:hAnsi="Times New Roman" w:cs="Times New Roman"/>
          <w:sz w:val="24"/>
        </w:rPr>
        <w:t xml:space="preserve"> битов, то она может содержать любую из </w:t>
      </w:r>
      <m:oMath>
        <m:sSup>
          <m:sSupPr>
            <m:ctrlPr>
              <w:rPr>
                <w:rFonts w:ascii="Cambria Math" w:hAnsi="Cambria Math" w:cs="Times New Roman"/>
                <w:i/>
                <w:sz w:val="24"/>
              </w:rPr>
            </m:ctrlPr>
          </m:sSupPr>
          <m:e>
            <m:r>
              <w:rPr>
                <w:rFonts w:ascii="Cambria Math" w:hAnsi="Cambria Math" w:cs="Times New Roman"/>
                <w:sz w:val="24"/>
              </w:rPr>
              <m:t>2</m:t>
            </m:r>
          </m:e>
          <m:sup>
            <m:r>
              <w:rPr>
                <w:rFonts w:ascii="Cambria Math" w:hAnsi="Cambria Math" w:cs="Times New Roman"/>
                <w:sz w:val="24"/>
              </w:rPr>
              <m:t>k</m:t>
            </m:r>
          </m:sup>
        </m:sSup>
      </m:oMath>
      <w:r>
        <w:rPr>
          <w:rFonts w:ascii="Times New Roman" w:hAnsi="Times New Roman" w:cs="Times New Roman"/>
          <w:sz w:val="24"/>
        </w:rPr>
        <w:t xml:space="preserve"> комбинаций. </w:t>
      </w:r>
    </w:p>
    <w:p w:rsidR="00714815" w:rsidRPr="00AE693C" w:rsidRDefault="00714815" w:rsidP="00DD3557">
      <w:pPr>
        <w:pStyle w:val="aff"/>
        <w:tabs>
          <w:tab w:val="left" w:pos="1134"/>
        </w:tabs>
        <w:spacing w:line="360" w:lineRule="auto"/>
        <w:ind w:firstLine="709"/>
        <w:jc w:val="both"/>
        <w:rPr>
          <w:rFonts w:ascii="Times New Roman" w:hAnsi="Times New Roman" w:cs="Times New Roman"/>
          <w:i/>
          <w:sz w:val="24"/>
        </w:rPr>
      </w:pPr>
      <w:r>
        <w:rPr>
          <w:rFonts w:ascii="Times New Roman" w:hAnsi="Times New Roman" w:cs="Times New Roman"/>
          <w:sz w:val="24"/>
        </w:rPr>
        <w:t xml:space="preserve">В </w:t>
      </w:r>
      <w:r w:rsidR="00AE693C">
        <w:rPr>
          <w:rFonts w:ascii="Times New Roman" w:hAnsi="Times New Roman" w:cs="Times New Roman"/>
          <w:sz w:val="24"/>
          <w:lang w:val="en-US"/>
        </w:rPr>
        <w:t>VM</w:t>
      </w:r>
      <w:r w:rsidR="00AE693C" w:rsidRPr="00AE693C">
        <w:rPr>
          <w:rFonts w:ascii="Times New Roman" w:hAnsi="Times New Roman" w:cs="Times New Roman"/>
          <w:sz w:val="24"/>
        </w:rPr>
        <w:t xml:space="preserve">03 </w:t>
      </w:r>
      <w:r w:rsidR="00AE693C">
        <w:rPr>
          <w:rFonts w:ascii="Times New Roman" w:hAnsi="Times New Roman" w:cs="Times New Roman"/>
          <w:sz w:val="24"/>
        </w:rPr>
        <w:t>каждая ячейка состоит из 8 битов (1 байта), размер адреса – 16 бит.</w:t>
      </w:r>
    </w:p>
    <w:p w:rsidR="00DF117C" w:rsidRPr="001B0628" w:rsidRDefault="00DF117C" w:rsidP="00DF117C">
      <w:pPr>
        <w:pStyle w:val="3"/>
        <w:numPr>
          <w:ilvl w:val="2"/>
          <w:numId w:val="2"/>
        </w:numPr>
        <w:ind w:firstLine="425"/>
        <w:jc w:val="left"/>
        <w:rPr>
          <w:rFonts w:ascii="Times New Roman" w:hAnsi="Times New Roman" w:cs="Times New Roman"/>
          <w:sz w:val="24"/>
        </w:rPr>
      </w:pPr>
      <w:r>
        <w:rPr>
          <w:rFonts w:ascii="Times New Roman" w:hAnsi="Times New Roman" w:cs="Times New Roman"/>
          <w:sz w:val="24"/>
          <w:szCs w:val="24"/>
        </w:rPr>
        <w:t>1.1.</w:t>
      </w:r>
      <w:r w:rsidRPr="00D93D1D">
        <w:rPr>
          <w:rFonts w:ascii="Times New Roman" w:hAnsi="Times New Roman" w:cs="Times New Roman"/>
          <w:sz w:val="24"/>
          <w:szCs w:val="24"/>
        </w:rPr>
        <w:t>3</w:t>
      </w:r>
      <w:r>
        <w:rPr>
          <w:rFonts w:ascii="Times New Roman" w:hAnsi="Times New Roman" w:cs="Times New Roman"/>
          <w:sz w:val="24"/>
          <w:szCs w:val="24"/>
        </w:rPr>
        <w:t xml:space="preserve"> </w:t>
      </w:r>
      <w:r w:rsidR="00AE693C">
        <w:rPr>
          <w:rFonts w:ascii="Times New Roman" w:hAnsi="Times New Roman" w:cs="Times New Roman"/>
          <w:sz w:val="24"/>
          <w:szCs w:val="24"/>
        </w:rPr>
        <w:t>Регистр флагов</w:t>
      </w:r>
    </w:p>
    <w:p w:rsidR="00DF117C" w:rsidRDefault="00AE693C" w:rsidP="00DF117C">
      <w:pPr>
        <w:spacing w:line="360" w:lineRule="auto"/>
        <w:ind w:firstLine="708"/>
        <w:rPr>
          <w:rFonts w:ascii="Times New Roman" w:hAnsi="Times New Roman" w:cs="Times New Roman"/>
          <w:sz w:val="24"/>
        </w:rPr>
      </w:pPr>
      <w:r>
        <w:rPr>
          <w:rFonts w:ascii="Times New Roman" w:hAnsi="Times New Roman" w:cs="Times New Roman"/>
          <w:sz w:val="24"/>
        </w:rPr>
        <w:t xml:space="preserve">Регистр флагов – регистр управления или </w:t>
      </w:r>
      <w:r>
        <w:rPr>
          <w:rFonts w:ascii="Times New Roman" w:hAnsi="Times New Roman" w:cs="Times New Roman"/>
          <w:sz w:val="24"/>
          <w:lang w:val="en-US"/>
        </w:rPr>
        <w:t>PSW</w:t>
      </w:r>
      <w:r w:rsidRPr="00AE693C">
        <w:rPr>
          <w:rFonts w:ascii="Times New Roman" w:hAnsi="Times New Roman" w:cs="Times New Roman"/>
          <w:sz w:val="24"/>
        </w:rPr>
        <w:t xml:space="preserve"> (</w:t>
      </w:r>
      <w:r>
        <w:rPr>
          <w:rFonts w:ascii="Times New Roman" w:hAnsi="Times New Roman" w:cs="Times New Roman"/>
          <w:sz w:val="24"/>
          <w:lang w:val="en-US"/>
        </w:rPr>
        <w:t>Program</w:t>
      </w:r>
      <w:r w:rsidRPr="00AE693C">
        <w:rPr>
          <w:rFonts w:ascii="Times New Roman" w:hAnsi="Times New Roman" w:cs="Times New Roman"/>
          <w:sz w:val="24"/>
        </w:rPr>
        <w:t xml:space="preserve"> </w:t>
      </w:r>
      <w:r>
        <w:rPr>
          <w:rFonts w:ascii="Times New Roman" w:hAnsi="Times New Roman" w:cs="Times New Roman"/>
          <w:sz w:val="24"/>
          <w:lang w:val="en-US"/>
        </w:rPr>
        <w:t>State</w:t>
      </w:r>
      <w:r w:rsidRPr="00AE693C">
        <w:rPr>
          <w:rFonts w:ascii="Times New Roman" w:hAnsi="Times New Roman" w:cs="Times New Roman"/>
          <w:sz w:val="24"/>
        </w:rPr>
        <w:t xml:space="preserve"> </w:t>
      </w:r>
      <w:r>
        <w:rPr>
          <w:rFonts w:ascii="Times New Roman" w:hAnsi="Times New Roman" w:cs="Times New Roman"/>
          <w:sz w:val="24"/>
          <w:lang w:val="en-US"/>
        </w:rPr>
        <w:t>Word</w:t>
      </w:r>
      <w:r w:rsidRPr="00AE693C">
        <w:rPr>
          <w:rFonts w:ascii="Times New Roman" w:hAnsi="Times New Roman" w:cs="Times New Roman"/>
          <w:sz w:val="24"/>
        </w:rPr>
        <w:t xml:space="preserve"> </w:t>
      </w:r>
      <w:r>
        <w:rPr>
          <w:rFonts w:ascii="Times New Roman" w:hAnsi="Times New Roman" w:cs="Times New Roman"/>
          <w:sz w:val="24"/>
        </w:rPr>
        <w:t>–</w:t>
      </w:r>
      <w:r w:rsidRPr="00AE693C">
        <w:rPr>
          <w:rFonts w:ascii="Times New Roman" w:hAnsi="Times New Roman" w:cs="Times New Roman"/>
          <w:sz w:val="24"/>
        </w:rPr>
        <w:t xml:space="preserve"> </w:t>
      </w:r>
      <w:r>
        <w:rPr>
          <w:rFonts w:ascii="Times New Roman" w:hAnsi="Times New Roman" w:cs="Times New Roman"/>
          <w:sz w:val="24"/>
        </w:rPr>
        <w:t xml:space="preserve">слово состояния программы). Этот регистр содержит различные биты, которые нужны центральному процессору. Самые важные биты – это коды условия. Они устанавливаются после каждой выполненной команды и отражают состояние ее результата. </w:t>
      </w:r>
    </w:p>
    <w:p w:rsidR="00AE693C" w:rsidRPr="003C3884" w:rsidRDefault="001A0177" w:rsidP="00DF117C">
      <w:pPr>
        <w:spacing w:line="360" w:lineRule="auto"/>
        <w:ind w:firstLine="708"/>
        <w:rPr>
          <w:rFonts w:ascii="Times New Roman" w:hAnsi="Times New Roman" w:cs="Times New Roman"/>
          <w:sz w:val="24"/>
        </w:rPr>
      </w:pPr>
      <w:r>
        <w:rPr>
          <w:rFonts w:ascii="Times New Roman" w:hAnsi="Times New Roman" w:cs="Times New Roman"/>
          <w:sz w:val="24"/>
        </w:rPr>
        <w:t>Основные б</w:t>
      </w:r>
      <w:r w:rsidR="00AE693C">
        <w:rPr>
          <w:rFonts w:ascii="Times New Roman" w:hAnsi="Times New Roman" w:cs="Times New Roman"/>
          <w:sz w:val="24"/>
        </w:rPr>
        <w:t>иты кода условий</w:t>
      </w:r>
      <w:r w:rsidRPr="003C3884">
        <w:rPr>
          <w:rFonts w:ascii="Times New Roman" w:hAnsi="Times New Roman" w:cs="Times New Roman"/>
          <w:sz w:val="24"/>
        </w:rPr>
        <w:t>:</w:t>
      </w:r>
    </w:p>
    <w:p w:rsidR="00AE693C" w:rsidRPr="00AE693C" w:rsidRDefault="00AE693C" w:rsidP="00DF117C">
      <w:pPr>
        <w:spacing w:line="360" w:lineRule="auto"/>
        <w:ind w:firstLine="708"/>
        <w:rPr>
          <w:rFonts w:ascii="Times New Roman" w:hAnsi="Times New Roman" w:cs="Times New Roman"/>
          <w:sz w:val="24"/>
        </w:rPr>
      </w:pPr>
      <w:r>
        <w:rPr>
          <w:rFonts w:ascii="Times New Roman" w:hAnsi="Times New Roman" w:cs="Times New Roman"/>
          <w:sz w:val="24"/>
          <w:lang w:val="en-US"/>
        </w:rPr>
        <w:t>N</w:t>
      </w:r>
      <w:r w:rsidRPr="00AE693C">
        <w:rPr>
          <w:rFonts w:ascii="Times New Roman" w:hAnsi="Times New Roman" w:cs="Times New Roman"/>
          <w:sz w:val="24"/>
        </w:rPr>
        <w:t xml:space="preserve"> – </w:t>
      </w:r>
      <w:r>
        <w:rPr>
          <w:rFonts w:ascii="Times New Roman" w:hAnsi="Times New Roman" w:cs="Times New Roman"/>
          <w:sz w:val="24"/>
        </w:rPr>
        <w:t>устанавливается, если результат был отрицательным</w:t>
      </w:r>
      <w:r w:rsidRPr="00AE693C">
        <w:rPr>
          <w:rFonts w:ascii="Times New Roman" w:hAnsi="Times New Roman" w:cs="Times New Roman"/>
          <w:sz w:val="24"/>
        </w:rPr>
        <w:t>;</w:t>
      </w:r>
    </w:p>
    <w:p w:rsidR="00AE693C" w:rsidRPr="00AE693C" w:rsidRDefault="00AE693C" w:rsidP="00DF117C">
      <w:pPr>
        <w:spacing w:line="360" w:lineRule="auto"/>
        <w:ind w:firstLine="708"/>
        <w:rPr>
          <w:rFonts w:ascii="Times New Roman" w:hAnsi="Times New Roman" w:cs="Times New Roman"/>
          <w:sz w:val="24"/>
        </w:rPr>
      </w:pPr>
      <w:r>
        <w:rPr>
          <w:rFonts w:ascii="Times New Roman" w:hAnsi="Times New Roman" w:cs="Times New Roman"/>
          <w:sz w:val="24"/>
          <w:lang w:val="en-US"/>
        </w:rPr>
        <w:t>Z</w:t>
      </w:r>
      <w:r w:rsidRPr="00AE693C">
        <w:rPr>
          <w:rFonts w:ascii="Times New Roman" w:hAnsi="Times New Roman" w:cs="Times New Roman"/>
          <w:sz w:val="24"/>
        </w:rPr>
        <w:t xml:space="preserve"> – </w:t>
      </w:r>
      <w:r>
        <w:rPr>
          <w:rFonts w:ascii="Times New Roman" w:hAnsi="Times New Roman" w:cs="Times New Roman"/>
          <w:sz w:val="24"/>
        </w:rPr>
        <w:t>устанавливается, если результат был равен 0</w:t>
      </w:r>
      <w:r w:rsidRPr="00AE693C">
        <w:rPr>
          <w:rFonts w:ascii="Times New Roman" w:hAnsi="Times New Roman" w:cs="Times New Roman"/>
          <w:sz w:val="24"/>
        </w:rPr>
        <w:t>;</w:t>
      </w:r>
    </w:p>
    <w:p w:rsidR="00AE693C" w:rsidRPr="00AE693C" w:rsidRDefault="00AE693C" w:rsidP="00DF117C">
      <w:pPr>
        <w:spacing w:line="360" w:lineRule="auto"/>
        <w:ind w:firstLine="708"/>
        <w:rPr>
          <w:rFonts w:ascii="Times New Roman" w:hAnsi="Times New Roman" w:cs="Times New Roman"/>
          <w:sz w:val="24"/>
        </w:rPr>
      </w:pPr>
      <w:r>
        <w:rPr>
          <w:rFonts w:ascii="Times New Roman" w:hAnsi="Times New Roman" w:cs="Times New Roman"/>
          <w:sz w:val="24"/>
          <w:lang w:val="en-US"/>
        </w:rPr>
        <w:t>V</w:t>
      </w:r>
      <w:r w:rsidRPr="00AE693C">
        <w:rPr>
          <w:rFonts w:ascii="Times New Roman" w:hAnsi="Times New Roman" w:cs="Times New Roman"/>
          <w:sz w:val="24"/>
        </w:rPr>
        <w:t xml:space="preserve"> </w:t>
      </w:r>
      <w:r>
        <w:rPr>
          <w:rFonts w:ascii="Times New Roman" w:hAnsi="Times New Roman" w:cs="Times New Roman"/>
          <w:sz w:val="24"/>
        </w:rPr>
        <w:t xml:space="preserve">или </w:t>
      </w:r>
      <w:r>
        <w:rPr>
          <w:rFonts w:ascii="Times New Roman" w:hAnsi="Times New Roman" w:cs="Times New Roman"/>
          <w:sz w:val="24"/>
          <w:lang w:val="en-US"/>
        </w:rPr>
        <w:t>O</w:t>
      </w:r>
      <w:r w:rsidRPr="00AE693C">
        <w:rPr>
          <w:rFonts w:ascii="Times New Roman" w:hAnsi="Times New Roman" w:cs="Times New Roman"/>
          <w:sz w:val="24"/>
        </w:rPr>
        <w:t xml:space="preserve"> – </w:t>
      </w:r>
      <w:r>
        <w:rPr>
          <w:rFonts w:ascii="Times New Roman" w:hAnsi="Times New Roman" w:cs="Times New Roman"/>
          <w:sz w:val="24"/>
        </w:rPr>
        <w:t>устанавливается, если результат вызвал переполнение</w:t>
      </w:r>
      <w:r w:rsidRPr="00AE693C">
        <w:rPr>
          <w:rFonts w:ascii="Times New Roman" w:hAnsi="Times New Roman" w:cs="Times New Roman"/>
          <w:sz w:val="24"/>
        </w:rPr>
        <w:t>;</w:t>
      </w:r>
    </w:p>
    <w:p w:rsidR="00AE693C" w:rsidRPr="00AE693C" w:rsidRDefault="00AE693C" w:rsidP="00DF117C">
      <w:pPr>
        <w:spacing w:line="360" w:lineRule="auto"/>
        <w:ind w:firstLine="708"/>
        <w:rPr>
          <w:rFonts w:ascii="Times New Roman" w:hAnsi="Times New Roman" w:cs="Times New Roman"/>
          <w:sz w:val="24"/>
        </w:rPr>
      </w:pPr>
      <w:r>
        <w:rPr>
          <w:rFonts w:ascii="Times New Roman" w:hAnsi="Times New Roman" w:cs="Times New Roman"/>
          <w:sz w:val="24"/>
          <w:lang w:val="en-US"/>
        </w:rPr>
        <w:t>C</w:t>
      </w:r>
      <w:r w:rsidRPr="00AE693C">
        <w:rPr>
          <w:rFonts w:ascii="Times New Roman" w:hAnsi="Times New Roman" w:cs="Times New Roman"/>
          <w:sz w:val="24"/>
        </w:rPr>
        <w:t xml:space="preserve"> – </w:t>
      </w:r>
      <w:r>
        <w:rPr>
          <w:rFonts w:ascii="Times New Roman" w:hAnsi="Times New Roman" w:cs="Times New Roman"/>
          <w:sz w:val="24"/>
        </w:rPr>
        <w:t>устанавливается, если результат вызвал выход переноса самого левого бита</w:t>
      </w:r>
      <w:r w:rsidRPr="00AE693C">
        <w:rPr>
          <w:rFonts w:ascii="Times New Roman" w:hAnsi="Times New Roman" w:cs="Times New Roman"/>
          <w:sz w:val="24"/>
        </w:rPr>
        <w:t>;</w:t>
      </w:r>
    </w:p>
    <w:p w:rsidR="00AE693C" w:rsidRDefault="00AE693C" w:rsidP="00DF117C">
      <w:pPr>
        <w:spacing w:line="360" w:lineRule="auto"/>
        <w:ind w:firstLine="708"/>
        <w:rPr>
          <w:rFonts w:ascii="Times New Roman" w:hAnsi="Times New Roman" w:cs="Times New Roman"/>
          <w:sz w:val="24"/>
        </w:rPr>
      </w:pPr>
      <w:r>
        <w:rPr>
          <w:rFonts w:ascii="Times New Roman" w:hAnsi="Times New Roman" w:cs="Times New Roman"/>
          <w:sz w:val="24"/>
          <w:lang w:val="en-US"/>
        </w:rPr>
        <w:t>A</w:t>
      </w:r>
      <w:r w:rsidRPr="00AE693C">
        <w:rPr>
          <w:rFonts w:ascii="Times New Roman" w:hAnsi="Times New Roman" w:cs="Times New Roman"/>
          <w:sz w:val="24"/>
        </w:rPr>
        <w:t xml:space="preserve"> – </w:t>
      </w:r>
      <w:r>
        <w:rPr>
          <w:rFonts w:ascii="Times New Roman" w:hAnsi="Times New Roman" w:cs="Times New Roman"/>
          <w:sz w:val="24"/>
        </w:rPr>
        <w:t>устанавливается, если произошел выход переноса бита 3 (служебный перенос)</w:t>
      </w:r>
    </w:p>
    <w:p w:rsidR="00AE693C" w:rsidRDefault="00AE693C" w:rsidP="00DF117C">
      <w:pPr>
        <w:spacing w:line="360" w:lineRule="auto"/>
        <w:ind w:firstLine="708"/>
        <w:rPr>
          <w:rFonts w:ascii="Times New Roman" w:hAnsi="Times New Roman" w:cs="Times New Roman"/>
          <w:sz w:val="24"/>
        </w:rPr>
      </w:pPr>
      <w:r>
        <w:rPr>
          <w:rFonts w:ascii="Times New Roman" w:hAnsi="Times New Roman" w:cs="Times New Roman"/>
          <w:sz w:val="24"/>
          <w:lang w:val="en-US"/>
        </w:rPr>
        <w:t>P</w:t>
      </w:r>
      <w:r w:rsidRPr="00AE693C">
        <w:rPr>
          <w:rFonts w:ascii="Times New Roman" w:hAnsi="Times New Roman" w:cs="Times New Roman"/>
          <w:sz w:val="24"/>
        </w:rPr>
        <w:t xml:space="preserve"> – </w:t>
      </w:r>
      <w:r>
        <w:rPr>
          <w:rFonts w:ascii="Times New Roman" w:hAnsi="Times New Roman" w:cs="Times New Roman"/>
          <w:sz w:val="24"/>
        </w:rPr>
        <w:t>устанавливается, если результат четный.</w:t>
      </w:r>
    </w:p>
    <w:p w:rsidR="00AE693C" w:rsidRDefault="00AE693C" w:rsidP="00DF117C">
      <w:pPr>
        <w:spacing w:line="360" w:lineRule="auto"/>
        <w:ind w:firstLine="708"/>
        <w:rPr>
          <w:rFonts w:ascii="Times New Roman" w:hAnsi="Times New Roman" w:cs="Times New Roman"/>
          <w:sz w:val="24"/>
        </w:rPr>
      </w:pPr>
      <w:r>
        <w:rPr>
          <w:rFonts w:ascii="Times New Roman" w:hAnsi="Times New Roman" w:cs="Times New Roman"/>
          <w:sz w:val="24"/>
        </w:rPr>
        <w:t xml:space="preserve">Коды условий важны, так как они используются при сравнениях и условных переходах. </w:t>
      </w:r>
    </w:p>
    <w:p w:rsidR="001A0177" w:rsidRDefault="001A0177" w:rsidP="00DF117C">
      <w:pPr>
        <w:spacing w:line="360" w:lineRule="auto"/>
        <w:ind w:firstLine="708"/>
        <w:rPr>
          <w:rFonts w:ascii="Times New Roman" w:hAnsi="Times New Roman" w:cs="Times New Roman"/>
          <w:sz w:val="24"/>
        </w:rPr>
      </w:pPr>
      <w:r>
        <w:rPr>
          <w:rFonts w:ascii="Times New Roman" w:hAnsi="Times New Roman" w:cs="Times New Roman"/>
          <w:sz w:val="24"/>
        </w:rPr>
        <w:t xml:space="preserve">В </w:t>
      </w:r>
      <w:r>
        <w:rPr>
          <w:rFonts w:ascii="Times New Roman" w:hAnsi="Times New Roman" w:cs="Times New Roman"/>
          <w:sz w:val="24"/>
          <w:lang w:val="en-US"/>
        </w:rPr>
        <w:t>VM</w:t>
      </w:r>
      <w:r w:rsidRPr="001A0177">
        <w:rPr>
          <w:rFonts w:ascii="Times New Roman" w:hAnsi="Times New Roman" w:cs="Times New Roman"/>
          <w:sz w:val="24"/>
        </w:rPr>
        <w:t xml:space="preserve">03 </w:t>
      </w:r>
      <w:r>
        <w:rPr>
          <w:rFonts w:ascii="Times New Roman" w:hAnsi="Times New Roman" w:cs="Times New Roman"/>
          <w:sz w:val="24"/>
        </w:rPr>
        <w:t>представлены следующие биты кода условий</w:t>
      </w:r>
      <w:r w:rsidRPr="001A0177">
        <w:rPr>
          <w:rFonts w:ascii="Times New Roman" w:hAnsi="Times New Roman" w:cs="Times New Roman"/>
          <w:sz w:val="24"/>
        </w:rPr>
        <w:t>:</w:t>
      </w:r>
    </w:p>
    <w:p w:rsidR="001A0177" w:rsidRPr="001A0177" w:rsidRDefault="001A0177" w:rsidP="00DF117C">
      <w:pPr>
        <w:spacing w:line="360" w:lineRule="auto"/>
        <w:ind w:firstLine="708"/>
        <w:rPr>
          <w:rFonts w:ascii="Times New Roman" w:hAnsi="Times New Roman" w:cs="Times New Roman"/>
          <w:sz w:val="24"/>
        </w:rPr>
      </w:pPr>
      <w:r>
        <w:rPr>
          <w:rFonts w:ascii="Times New Roman" w:hAnsi="Times New Roman" w:cs="Times New Roman"/>
          <w:sz w:val="24"/>
          <w:lang w:val="en-US"/>
        </w:rPr>
        <w:t>NF</w:t>
      </w:r>
      <w:r w:rsidRPr="001A0177">
        <w:rPr>
          <w:rFonts w:ascii="Times New Roman" w:hAnsi="Times New Roman" w:cs="Times New Roman"/>
          <w:sz w:val="24"/>
        </w:rPr>
        <w:t xml:space="preserve"> – </w:t>
      </w:r>
      <w:r>
        <w:rPr>
          <w:rFonts w:ascii="Times New Roman" w:hAnsi="Times New Roman" w:cs="Times New Roman"/>
          <w:sz w:val="24"/>
        </w:rPr>
        <w:t>устанавливается, если результат был отрицательным</w:t>
      </w:r>
      <w:r w:rsidRPr="00AE693C">
        <w:rPr>
          <w:rFonts w:ascii="Times New Roman" w:hAnsi="Times New Roman" w:cs="Times New Roman"/>
          <w:sz w:val="24"/>
        </w:rPr>
        <w:t>;</w:t>
      </w:r>
    </w:p>
    <w:p w:rsidR="001A0177" w:rsidRPr="00AE693C" w:rsidRDefault="001A0177" w:rsidP="001A0177">
      <w:pPr>
        <w:spacing w:line="360" w:lineRule="auto"/>
        <w:ind w:firstLine="708"/>
        <w:rPr>
          <w:rFonts w:ascii="Times New Roman" w:hAnsi="Times New Roman" w:cs="Times New Roman"/>
          <w:sz w:val="24"/>
        </w:rPr>
      </w:pPr>
      <w:r>
        <w:rPr>
          <w:rFonts w:ascii="Times New Roman" w:hAnsi="Times New Roman" w:cs="Times New Roman"/>
          <w:sz w:val="24"/>
          <w:lang w:val="en-US"/>
        </w:rPr>
        <w:t>ZF</w:t>
      </w:r>
      <w:r w:rsidRPr="001A0177">
        <w:rPr>
          <w:rFonts w:ascii="Times New Roman" w:hAnsi="Times New Roman" w:cs="Times New Roman"/>
          <w:sz w:val="24"/>
        </w:rPr>
        <w:t xml:space="preserve"> – </w:t>
      </w:r>
      <w:r>
        <w:rPr>
          <w:rFonts w:ascii="Times New Roman" w:hAnsi="Times New Roman" w:cs="Times New Roman"/>
          <w:sz w:val="24"/>
        </w:rPr>
        <w:t>устанавливается, если результат был равен 0</w:t>
      </w:r>
      <w:r w:rsidRPr="00AE693C">
        <w:rPr>
          <w:rFonts w:ascii="Times New Roman" w:hAnsi="Times New Roman" w:cs="Times New Roman"/>
          <w:sz w:val="24"/>
        </w:rPr>
        <w:t>;</w:t>
      </w:r>
    </w:p>
    <w:p w:rsidR="001A0177" w:rsidRPr="001A0177" w:rsidRDefault="001A0177" w:rsidP="00DF117C">
      <w:pPr>
        <w:spacing w:line="360" w:lineRule="auto"/>
        <w:ind w:firstLine="708"/>
        <w:rPr>
          <w:rFonts w:ascii="Times New Roman" w:hAnsi="Times New Roman" w:cs="Times New Roman"/>
          <w:sz w:val="24"/>
        </w:rPr>
      </w:pPr>
      <w:r>
        <w:rPr>
          <w:rFonts w:ascii="Times New Roman" w:hAnsi="Times New Roman" w:cs="Times New Roman"/>
          <w:sz w:val="24"/>
          <w:lang w:val="en-US"/>
        </w:rPr>
        <w:t>OF</w:t>
      </w:r>
      <w:r w:rsidRPr="001A0177">
        <w:rPr>
          <w:rFonts w:ascii="Times New Roman" w:hAnsi="Times New Roman" w:cs="Times New Roman"/>
          <w:sz w:val="24"/>
        </w:rPr>
        <w:t xml:space="preserve"> - </w:t>
      </w:r>
      <w:r>
        <w:rPr>
          <w:rFonts w:ascii="Times New Roman" w:hAnsi="Times New Roman" w:cs="Times New Roman"/>
          <w:sz w:val="24"/>
        </w:rPr>
        <w:t>устанавливается, если результат вызвал переполнение</w:t>
      </w:r>
      <w:r w:rsidRPr="001A0177">
        <w:rPr>
          <w:rFonts w:ascii="Times New Roman" w:hAnsi="Times New Roman" w:cs="Times New Roman"/>
          <w:sz w:val="24"/>
        </w:rPr>
        <w:t>;</w:t>
      </w:r>
    </w:p>
    <w:p w:rsidR="00EB7F0B" w:rsidRPr="001B0628" w:rsidRDefault="00EB7F0B" w:rsidP="00EB7F0B">
      <w:pPr>
        <w:pStyle w:val="3"/>
        <w:numPr>
          <w:ilvl w:val="2"/>
          <w:numId w:val="2"/>
        </w:numPr>
        <w:ind w:firstLine="425"/>
        <w:jc w:val="left"/>
        <w:rPr>
          <w:rFonts w:ascii="Times New Roman" w:hAnsi="Times New Roman" w:cs="Times New Roman"/>
          <w:sz w:val="24"/>
        </w:rPr>
      </w:pPr>
      <w:r>
        <w:rPr>
          <w:rFonts w:ascii="Times New Roman" w:hAnsi="Times New Roman" w:cs="Times New Roman"/>
          <w:sz w:val="24"/>
          <w:szCs w:val="24"/>
        </w:rPr>
        <w:t>1.1.</w:t>
      </w:r>
      <w:r w:rsidRPr="00AE693C">
        <w:rPr>
          <w:rFonts w:ascii="Times New Roman" w:hAnsi="Times New Roman" w:cs="Times New Roman"/>
          <w:sz w:val="24"/>
          <w:szCs w:val="24"/>
        </w:rPr>
        <w:t>4</w:t>
      </w:r>
      <w:r>
        <w:rPr>
          <w:rFonts w:ascii="Times New Roman" w:hAnsi="Times New Roman" w:cs="Times New Roman"/>
          <w:sz w:val="24"/>
          <w:szCs w:val="24"/>
        </w:rPr>
        <w:t xml:space="preserve"> </w:t>
      </w:r>
      <w:r w:rsidR="001A0177">
        <w:rPr>
          <w:rFonts w:ascii="Times New Roman" w:hAnsi="Times New Roman" w:cs="Times New Roman"/>
          <w:sz w:val="24"/>
          <w:szCs w:val="24"/>
        </w:rPr>
        <w:t>Система команд</w:t>
      </w:r>
    </w:p>
    <w:p w:rsidR="001A0177" w:rsidRDefault="001A0177" w:rsidP="00DD3557">
      <w:pPr>
        <w:spacing w:line="360" w:lineRule="auto"/>
        <w:ind w:firstLine="708"/>
        <w:rPr>
          <w:rFonts w:ascii="Times New Roman" w:hAnsi="Times New Roman" w:cs="Times New Roman"/>
          <w:sz w:val="24"/>
        </w:rPr>
      </w:pPr>
      <w:r>
        <w:rPr>
          <w:rFonts w:ascii="Times New Roman" w:hAnsi="Times New Roman" w:cs="Times New Roman"/>
          <w:sz w:val="24"/>
        </w:rPr>
        <w:t>Команда состоит из кода операции и некоторой дополнительной информации, например, откуда поступают операнды и куда должны отправляться результаты. Процесс определения, где находятся операнды (то есть их адреса), называется адресацией.</w:t>
      </w:r>
      <w:r w:rsidR="001D1105">
        <w:rPr>
          <w:rFonts w:ascii="Times New Roman" w:hAnsi="Times New Roman" w:cs="Times New Roman"/>
          <w:sz w:val="24"/>
        </w:rPr>
        <w:t xml:space="preserve"> Размер команд может быть разный, команды могут содержать разное количество адресов или вообще не содержать адреса. </w:t>
      </w:r>
    </w:p>
    <w:p w:rsidR="001A0177" w:rsidRPr="001A0177" w:rsidRDefault="001A0177" w:rsidP="00DD3557">
      <w:pPr>
        <w:spacing w:line="360" w:lineRule="auto"/>
        <w:ind w:firstLine="708"/>
        <w:rPr>
          <w:rFonts w:ascii="Times New Roman" w:hAnsi="Times New Roman" w:cs="Times New Roman"/>
          <w:sz w:val="24"/>
        </w:rPr>
      </w:pPr>
      <w:r>
        <w:rPr>
          <w:rFonts w:ascii="Times New Roman" w:hAnsi="Times New Roman" w:cs="Times New Roman"/>
          <w:sz w:val="24"/>
        </w:rPr>
        <w:t xml:space="preserve">В </w:t>
      </w:r>
      <w:r>
        <w:rPr>
          <w:rFonts w:ascii="Times New Roman" w:hAnsi="Times New Roman" w:cs="Times New Roman"/>
          <w:sz w:val="24"/>
          <w:lang w:val="en-US"/>
        </w:rPr>
        <w:t>VM</w:t>
      </w:r>
      <w:r w:rsidRPr="001A0177">
        <w:rPr>
          <w:rFonts w:ascii="Times New Roman" w:hAnsi="Times New Roman" w:cs="Times New Roman"/>
          <w:sz w:val="24"/>
        </w:rPr>
        <w:t xml:space="preserve">03 </w:t>
      </w:r>
      <w:r>
        <w:rPr>
          <w:rFonts w:ascii="Times New Roman" w:hAnsi="Times New Roman" w:cs="Times New Roman"/>
          <w:sz w:val="24"/>
        </w:rPr>
        <w:t>представлены 3-байтные и 4-байтные команды</w:t>
      </w:r>
      <w:r w:rsidR="001D1105">
        <w:rPr>
          <w:rFonts w:ascii="Times New Roman" w:hAnsi="Times New Roman" w:cs="Times New Roman"/>
          <w:sz w:val="24"/>
        </w:rPr>
        <w:t>.</w:t>
      </w:r>
      <w:r w:rsidR="001A2CC9">
        <w:rPr>
          <w:rFonts w:ascii="Times New Roman" w:hAnsi="Times New Roman" w:cs="Times New Roman"/>
          <w:sz w:val="24"/>
        </w:rPr>
        <w:t xml:space="preserve"> Каждая команда имеет 6-битный код операции,</w:t>
      </w:r>
      <w:r w:rsidR="001D1105">
        <w:rPr>
          <w:rFonts w:ascii="Times New Roman" w:hAnsi="Times New Roman" w:cs="Times New Roman"/>
          <w:sz w:val="24"/>
        </w:rPr>
        <w:t xml:space="preserve"> 3-байтная команда содержит 1 адрес, 4-байтная – 2 адреса. Адресами </w:t>
      </w:r>
      <w:r w:rsidR="001A2CC9">
        <w:rPr>
          <w:rFonts w:ascii="Times New Roman" w:hAnsi="Times New Roman" w:cs="Times New Roman"/>
          <w:sz w:val="24"/>
        </w:rPr>
        <w:t xml:space="preserve">4-байтной </w:t>
      </w:r>
      <w:r w:rsidR="001D1105">
        <w:rPr>
          <w:rFonts w:ascii="Times New Roman" w:hAnsi="Times New Roman" w:cs="Times New Roman"/>
          <w:sz w:val="24"/>
        </w:rPr>
        <w:t>команды являются смещения</w:t>
      </w:r>
      <w:r w:rsidR="001A2CC9">
        <w:rPr>
          <w:rFonts w:ascii="Times New Roman" w:hAnsi="Times New Roman" w:cs="Times New Roman"/>
          <w:sz w:val="24"/>
        </w:rPr>
        <w:t xml:space="preserve"> относительно адреса в соответствующем регистре, адрес 3-байтной команды представляет константу, итоговый адрес операнда</w:t>
      </w:r>
      <w:r w:rsidR="001D1105">
        <w:rPr>
          <w:rFonts w:ascii="Times New Roman" w:hAnsi="Times New Roman" w:cs="Times New Roman"/>
          <w:sz w:val="24"/>
        </w:rPr>
        <w:t xml:space="preserve">. Также в структуре </w:t>
      </w:r>
      <w:r w:rsidR="001D1105">
        <w:rPr>
          <w:rFonts w:ascii="Times New Roman" w:hAnsi="Times New Roman" w:cs="Times New Roman"/>
          <w:sz w:val="24"/>
        </w:rPr>
        <w:lastRenderedPageBreak/>
        <w:t xml:space="preserve">команды существует </w:t>
      </w:r>
      <w:r w:rsidR="00671711">
        <w:rPr>
          <w:rFonts w:ascii="Times New Roman" w:hAnsi="Times New Roman" w:cs="Times New Roman"/>
          <w:sz w:val="24"/>
        </w:rPr>
        <w:t>2-бита (</w:t>
      </w:r>
      <w:r w:rsidR="00671711">
        <w:rPr>
          <w:rFonts w:ascii="Times New Roman" w:hAnsi="Times New Roman" w:cs="Times New Roman"/>
          <w:sz w:val="24"/>
          <w:lang w:val="en-US"/>
        </w:rPr>
        <w:t>bb</w:t>
      </w:r>
      <w:r w:rsidR="00671711" w:rsidRPr="00671711">
        <w:rPr>
          <w:rFonts w:ascii="Times New Roman" w:hAnsi="Times New Roman" w:cs="Times New Roman"/>
          <w:sz w:val="24"/>
        </w:rPr>
        <w:t>)</w:t>
      </w:r>
      <w:r w:rsidR="00671711">
        <w:rPr>
          <w:rFonts w:ascii="Times New Roman" w:hAnsi="Times New Roman" w:cs="Times New Roman"/>
          <w:sz w:val="24"/>
        </w:rPr>
        <w:t>, которые определяют где находятся операнды, в некоторых командах эти 2 бита используются нестандартно.</w:t>
      </w:r>
      <w:r w:rsidR="001D1105">
        <w:rPr>
          <w:rFonts w:ascii="Times New Roman" w:hAnsi="Times New Roman" w:cs="Times New Roman"/>
          <w:sz w:val="24"/>
        </w:rPr>
        <w:t xml:space="preserve"> </w:t>
      </w:r>
    </w:p>
    <w:p w:rsidR="006E6DE9" w:rsidRPr="006E6DE9" w:rsidRDefault="006E6DE9" w:rsidP="00DD3557">
      <w:pPr>
        <w:spacing w:line="360" w:lineRule="auto"/>
        <w:ind w:firstLine="708"/>
        <w:rPr>
          <w:rFonts w:ascii="Times New Roman" w:hAnsi="Times New Roman" w:cs="Times New Roman"/>
          <w:sz w:val="24"/>
        </w:rPr>
      </w:pPr>
      <w:r>
        <w:rPr>
          <w:rFonts w:ascii="Times New Roman" w:hAnsi="Times New Roman" w:cs="Times New Roman"/>
          <w:sz w:val="24"/>
        </w:rPr>
        <w:t xml:space="preserve">Команды </w:t>
      </w:r>
      <w:r>
        <w:rPr>
          <w:rFonts w:ascii="Times New Roman" w:hAnsi="Times New Roman" w:cs="Times New Roman"/>
          <w:sz w:val="24"/>
          <w:lang w:val="en-US"/>
        </w:rPr>
        <w:t>VM</w:t>
      </w:r>
      <w:r w:rsidRPr="006E6DE9">
        <w:rPr>
          <w:rFonts w:ascii="Times New Roman" w:hAnsi="Times New Roman" w:cs="Times New Roman"/>
          <w:sz w:val="24"/>
        </w:rPr>
        <w:t>03:</w:t>
      </w:r>
    </w:p>
    <w:p w:rsidR="00671711" w:rsidRPr="00671711" w:rsidRDefault="00671711" w:rsidP="00DD3557">
      <w:pPr>
        <w:suppressAutoHyphens w:val="0"/>
        <w:autoSpaceDE w:val="0"/>
        <w:autoSpaceDN w:val="0"/>
        <w:adjustRightInd w:val="0"/>
        <w:spacing w:line="360" w:lineRule="auto"/>
        <w:ind w:firstLine="708"/>
        <w:rPr>
          <w:rFonts w:ascii="Times New Roman" w:eastAsia="Times New Roman" w:hAnsi="Times New Roman" w:cs="Times New Roman"/>
          <w:sz w:val="24"/>
          <w:szCs w:val="19"/>
          <w:lang w:eastAsia="ru-RU"/>
        </w:rPr>
      </w:pPr>
      <w:r w:rsidRPr="00671711">
        <w:rPr>
          <w:rFonts w:ascii="Times New Roman" w:eastAsia="Times New Roman" w:hAnsi="Times New Roman" w:cs="Times New Roman"/>
          <w:sz w:val="24"/>
          <w:szCs w:val="19"/>
          <w:lang w:eastAsia="ru-RU"/>
        </w:rPr>
        <w:t xml:space="preserve">stop = 0,        </w:t>
      </w:r>
      <w:r w:rsidR="006E6DE9">
        <w:rPr>
          <w:rFonts w:ascii="Times New Roman" w:eastAsia="Times New Roman" w:hAnsi="Times New Roman" w:cs="Times New Roman"/>
          <w:sz w:val="24"/>
          <w:szCs w:val="19"/>
          <w:lang w:eastAsia="ru-RU"/>
        </w:rPr>
        <w:t xml:space="preserve">     </w:t>
      </w:r>
      <w:r w:rsidRPr="00671711">
        <w:rPr>
          <w:rFonts w:ascii="Times New Roman" w:eastAsia="Times New Roman" w:hAnsi="Times New Roman" w:cs="Times New Roman"/>
          <w:sz w:val="24"/>
          <w:szCs w:val="19"/>
          <w:lang w:eastAsia="ru-RU"/>
        </w:rPr>
        <w:t>- Остановка выполнения программы (32 бит</w:t>
      </w:r>
      <w:r>
        <w:rPr>
          <w:rFonts w:ascii="Times New Roman" w:eastAsia="Times New Roman" w:hAnsi="Times New Roman" w:cs="Times New Roman"/>
          <w:sz w:val="24"/>
          <w:szCs w:val="19"/>
          <w:lang w:eastAsia="ru-RU"/>
        </w:rPr>
        <w:t>, безадресная команда</w:t>
      </w:r>
      <w:r w:rsidRPr="00671711">
        <w:rPr>
          <w:rFonts w:ascii="Times New Roman" w:eastAsia="Times New Roman" w:hAnsi="Times New Roman" w:cs="Times New Roman"/>
          <w:sz w:val="24"/>
          <w:szCs w:val="19"/>
          <w:lang w:eastAsia="ru-RU"/>
        </w:rPr>
        <w:t>)</w:t>
      </w:r>
    </w:p>
    <w:p w:rsidR="00671711" w:rsidRPr="00671711" w:rsidRDefault="00671711" w:rsidP="00DD3557">
      <w:pPr>
        <w:suppressAutoHyphens w:val="0"/>
        <w:autoSpaceDE w:val="0"/>
        <w:autoSpaceDN w:val="0"/>
        <w:adjustRightInd w:val="0"/>
        <w:spacing w:line="360" w:lineRule="auto"/>
        <w:rPr>
          <w:rFonts w:ascii="Times New Roman" w:eastAsia="Times New Roman" w:hAnsi="Times New Roman" w:cs="Times New Roman"/>
          <w:sz w:val="24"/>
          <w:szCs w:val="19"/>
          <w:lang w:eastAsia="ru-RU"/>
        </w:rPr>
      </w:pPr>
      <w:r w:rsidRPr="00671711">
        <w:rPr>
          <w:rFonts w:ascii="Times New Roman" w:eastAsia="Times New Roman" w:hAnsi="Times New Roman" w:cs="Times New Roman"/>
          <w:sz w:val="24"/>
          <w:szCs w:val="19"/>
          <w:lang w:eastAsia="ru-RU"/>
        </w:rPr>
        <w:t xml:space="preserve">        </w:t>
      </w:r>
      <w:r>
        <w:rPr>
          <w:rFonts w:ascii="Times New Roman" w:eastAsia="Times New Roman" w:hAnsi="Times New Roman" w:cs="Times New Roman"/>
          <w:sz w:val="24"/>
          <w:szCs w:val="19"/>
          <w:lang w:eastAsia="ru-RU"/>
        </w:rPr>
        <w:tab/>
      </w:r>
      <w:r w:rsidRPr="00671711">
        <w:rPr>
          <w:rFonts w:ascii="Times New Roman" w:eastAsia="Times New Roman" w:hAnsi="Times New Roman" w:cs="Times New Roman"/>
          <w:sz w:val="24"/>
          <w:szCs w:val="19"/>
          <w:lang w:eastAsia="ru-RU"/>
        </w:rPr>
        <w:t>move = 1,        - Пересылка данных</w:t>
      </w:r>
      <w:r>
        <w:rPr>
          <w:rFonts w:ascii="Times New Roman" w:eastAsia="Times New Roman" w:hAnsi="Times New Roman" w:cs="Times New Roman"/>
          <w:sz w:val="24"/>
          <w:szCs w:val="19"/>
          <w:lang w:eastAsia="ru-RU"/>
        </w:rPr>
        <w:t xml:space="preserve"> в памяти</w:t>
      </w:r>
      <w:r w:rsidRPr="00671711">
        <w:rPr>
          <w:rFonts w:ascii="Times New Roman" w:eastAsia="Times New Roman" w:hAnsi="Times New Roman" w:cs="Times New Roman"/>
          <w:sz w:val="24"/>
          <w:szCs w:val="19"/>
          <w:lang w:eastAsia="ru-RU"/>
        </w:rPr>
        <w:t xml:space="preserve"> (2-ух операндная, 32 бит)</w:t>
      </w:r>
      <w:r w:rsidR="006E6DE9" w:rsidRPr="006E6DE9">
        <w:rPr>
          <w:rFonts w:ascii="Times New Roman" w:eastAsia="Times New Roman" w:hAnsi="Times New Roman" w:cs="Times New Roman"/>
          <w:sz w:val="24"/>
          <w:szCs w:val="19"/>
          <w:lang w:eastAsia="ru-RU"/>
        </w:rPr>
        <w:t xml:space="preserve">, </w:t>
      </w:r>
      <w:r>
        <w:rPr>
          <w:rFonts w:ascii="Times New Roman" w:eastAsia="Times New Roman" w:hAnsi="Times New Roman" w:cs="Times New Roman"/>
          <w:sz w:val="24"/>
          <w:szCs w:val="19"/>
          <w:lang w:val="en-US" w:eastAsia="ru-RU"/>
        </w:rPr>
        <w:t>bb</w:t>
      </w:r>
      <w:r w:rsidRPr="00671711">
        <w:rPr>
          <w:rFonts w:ascii="Times New Roman" w:eastAsia="Times New Roman" w:hAnsi="Times New Roman" w:cs="Times New Roman"/>
          <w:sz w:val="24"/>
          <w:szCs w:val="19"/>
          <w:lang w:eastAsia="ru-RU"/>
        </w:rPr>
        <w:t xml:space="preserve"> </w:t>
      </w:r>
      <w:r>
        <w:rPr>
          <w:rFonts w:ascii="Times New Roman" w:eastAsia="Times New Roman" w:hAnsi="Times New Roman" w:cs="Times New Roman"/>
          <w:sz w:val="24"/>
          <w:szCs w:val="19"/>
          <w:lang w:eastAsia="ru-RU"/>
        </w:rPr>
        <w:t>должет быть равен 11</w:t>
      </w:r>
    </w:p>
    <w:p w:rsidR="00671711" w:rsidRPr="006E6DE9" w:rsidRDefault="00671711" w:rsidP="006E6DE9">
      <w:pPr>
        <w:pStyle w:val="aff"/>
        <w:numPr>
          <w:ilvl w:val="6"/>
          <w:numId w:val="6"/>
        </w:numPr>
        <w:tabs>
          <w:tab w:val="clear" w:pos="5749"/>
        </w:tabs>
        <w:suppressAutoHyphens w:val="0"/>
        <w:spacing w:line="360" w:lineRule="auto"/>
        <w:ind w:left="1069"/>
        <w:contextualSpacing/>
        <w:rPr>
          <w:rFonts w:ascii="Times New Roman" w:hAnsi="Times New Roman" w:cs="Times New Roman"/>
          <w:sz w:val="24"/>
          <w:lang w:eastAsia="ru-RU"/>
        </w:rPr>
      </w:pPr>
      <w:r w:rsidRPr="006E6DE9">
        <w:rPr>
          <w:rFonts w:ascii="Times New Roman" w:hAnsi="Times New Roman" w:cs="Times New Roman"/>
          <w:sz w:val="24"/>
          <w:lang w:eastAsia="ru-RU"/>
        </w:rPr>
        <w:t>Целочиленная арифметика</w:t>
      </w:r>
    </w:p>
    <w:p w:rsidR="00671711" w:rsidRPr="006E6DE9" w:rsidRDefault="00671711" w:rsidP="006E6DE9">
      <w:pPr>
        <w:pStyle w:val="aff"/>
        <w:suppressAutoHyphens w:val="0"/>
        <w:spacing w:line="360" w:lineRule="auto"/>
        <w:ind w:left="993"/>
        <w:contextualSpacing/>
        <w:rPr>
          <w:rFonts w:ascii="Times New Roman" w:hAnsi="Times New Roman" w:cs="Times New Roman"/>
          <w:sz w:val="24"/>
          <w:lang w:eastAsia="ru-RU"/>
        </w:rPr>
      </w:pPr>
      <w:r w:rsidRPr="006E6DE9">
        <w:rPr>
          <w:rFonts w:ascii="Times New Roman" w:hAnsi="Times New Roman" w:cs="Times New Roman"/>
          <w:sz w:val="24"/>
          <w:lang w:eastAsia="ru-RU"/>
        </w:rPr>
        <w:t>iAdd = 2,        - Сложение целых чисел (2-ух операндная, 32 бит)</w:t>
      </w:r>
    </w:p>
    <w:p w:rsidR="00671711" w:rsidRPr="006E6DE9" w:rsidRDefault="00671711" w:rsidP="006E6DE9">
      <w:pPr>
        <w:pStyle w:val="aff"/>
        <w:suppressAutoHyphens w:val="0"/>
        <w:spacing w:line="360" w:lineRule="auto"/>
        <w:ind w:left="993"/>
        <w:contextualSpacing/>
        <w:rPr>
          <w:rFonts w:ascii="Times New Roman" w:hAnsi="Times New Roman" w:cs="Times New Roman"/>
          <w:sz w:val="24"/>
          <w:lang w:eastAsia="ru-RU"/>
        </w:rPr>
      </w:pPr>
      <w:r w:rsidRPr="006E6DE9">
        <w:rPr>
          <w:rFonts w:ascii="Times New Roman" w:hAnsi="Times New Roman" w:cs="Times New Roman"/>
          <w:sz w:val="24"/>
          <w:lang w:eastAsia="ru-RU"/>
        </w:rPr>
        <w:t>iSub = 3,        - Вычитание целых чисел (2-ух операндная, 32 бит)</w:t>
      </w:r>
    </w:p>
    <w:p w:rsidR="00671711" w:rsidRPr="006E6DE9" w:rsidRDefault="00671711" w:rsidP="006E6DE9">
      <w:pPr>
        <w:pStyle w:val="aff"/>
        <w:suppressAutoHyphens w:val="0"/>
        <w:spacing w:line="360" w:lineRule="auto"/>
        <w:ind w:left="993"/>
        <w:contextualSpacing/>
        <w:rPr>
          <w:rFonts w:ascii="Times New Roman" w:hAnsi="Times New Roman" w:cs="Times New Roman"/>
          <w:sz w:val="24"/>
          <w:lang w:eastAsia="ru-RU"/>
        </w:rPr>
      </w:pPr>
      <w:r w:rsidRPr="006E6DE9">
        <w:rPr>
          <w:rFonts w:ascii="Times New Roman" w:hAnsi="Times New Roman" w:cs="Times New Roman"/>
          <w:sz w:val="24"/>
          <w:lang w:eastAsia="ru-RU"/>
        </w:rPr>
        <w:t>iMul = 4,        - Умножение целых чисел (2-ух операндная, 32 бит)</w:t>
      </w:r>
    </w:p>
    <w:p w:rsidR="00671711" w:rsidRPr="006E6DE9" w:rsidRDefault="00671711" w:rsidP="006E6DE9">
      <w:pPr>
        <w:pStyle w:val="aff"/>
        <w:suppressAutoHyphens w:val="0"/>
        <w:spacing w:line="360" w:lineRule="auto"/>
        <w:ind w:left="993"/>
        <w:contextualSpacing/>
        <w:rPr>
          <w:rFonts w:ascii="Times New Roman" w:hAnsi="Times New Roman" w:cs="Times New Roman"/>
          <w:sz w:val="24"/>
          <w:lang w:eastAsia="ru-RU"/>
        </w:rPr>
      </w:pPr>
      <w:r w:rsidRPr="006E6DE9">
        <w:rPr>
          <w:rFonts w:ascii="Times New Roman" w:hAnsi="Times New Roman" w:cs="Times New Roman"/>
          <w:sz w:val="24"/>
          <w:lang w:eastAsia="ru-RU"/>
        </w:rPr>
        <w:t>iDiv = 5,        - Деление целых чисел (2-ух операндная, 32 бит)</w:t>
      </w:r>
    </w:p>
    <w:p w:rsidR="00671711" w:rsidRPr="006E6DE9" w:rsidRDefault="00671711" w:rsidP="006E6DE9">
      <w:pPr>
        <w:pStyle w:val="aff"/>
        <w:suppressAutoHyphens w:val="0"/>
        <w:spacing w:line="360" w:lineRule="auto"/>
        <w:ind w:left="993"/>
        <w:contextualSpacing/>
        <w:rPr>
          <w:rFonts w:ascii="Times New Roman" w:hAnsi="Times New Roman" w:cs="Times New Roman"/>
          <w:sz w:val="24"/>
          <w:lang w:eastAsia="ru-RU"/>
        </w:rPr>
      </w:pPr>
      <w:r w:rsidRPr="006E6DE9">
        <w:rPr>
          <w:rFonts w:ascii="Times New Roman" w:hAnsi="Times New Roman" w:cs="Times New Roman"/>
          <w:sz w:val="24"/>
          <w:lang w:eastAsia="ru-RU"/>
        </w:rPr>
        <w:t>iMod = 6,        - Остаток от деления (2-ух операндная, 32 бит)</w:t>
      </w:r>
    </w:p>
    <w:p w:rsidR="00671711" w:rsidRPr="006E6DE9" w:rsidRDefault="00671711" w:rsidP="006E6DE9">
      <w:pPr>
        <w:pStyle w:val="aff"/>
        <w:suppressAutoHyphens w:val="0"/>
        <w:spacing w:line="360" w:lineRule="auto"/>
        <w:ind w:left="993"/>
        <w:contextualSpacing/>
        <w:rPr>
          <w:rFonts w:ascii="Times New Roman" w:hAnsi="Times New Roman" w:cs="Times New Roman"/>
          <w:sz w:val="24"/>
          <w:lang w:eastAsia="ru-RU"/>
        </w:rPr>
      </w:pPr>
      <w:r w:rsidRPr="006E6DE9">
        <w:rPr>
          <w:rFonts w:ascii="Times New Roman" w:hAnsi="Times New Roman" w:cs="Times New Roman"/>
          <w:sz w:val="24"/>
          <w:lang w:eastAsia="ru-RU"/>
        </w:rPr>
        <w:t>iInc = 7,       - Инкремент (одно-операндная, 32 бит)</w:t>
      </w:r>
    </w:p>
    <w:p w:rsidR="00671711" w:rsidRPr="006E6DE9" w:rsidRDefault="00671711" w:rsidP="006E6DE9">
      <w:pPr>
        <w:pStyle w:val="aff"/>
        <w:suppressAutoHyphens w:val="0"/>
        <w:spacing w:line="360" w:lineRule="auto"/>
        <w:ind w:left="993"/>
        <w:contextualSpacing/>
        <w:rPr>
          <w:rFonts w:ascii="Times New Roman" w:hAnsi="Times New Roman" w:cs="Times New Roman"/>
          <w:sz w:val="24"/>
          <w:lang w:eastAsia="ru-RU"/>
        </w:rPr>
      </w:pPr>
      <w:r w:rsidRPr="006E6DE9">
        <w:rPr>
          <w:rFonts w:ascii="Times New Roman" w:hAnsi="Times New Roman" w:cs="Times New Roman"/>
          <w:sz w:val="24"/>
          <w:lang w:eastAsia="ru-RU"/>
        </w:rPr>
        <w:t>iDec = 8,       - Декремент (одно-операндная, 32 бит)</w:t>
      </w:r>
    </w:p>
    <w:p w:rsidR="00671711" w:rsidRPr="006E6DE9" w:rsidRDefault="00671711" w:rsidP="006E6DE9">
      <w:pPr>
        <w:pStyle w:val="aff"/>
        <w:suppressAutoHyphens w:val="0"/>
        <w:spacing w:line="360" w:lineRule="auto"/>
        <w:ind w:left="993"/>
        <w:contextualSpacing/>
        <w:rPr>
          <w:rFonts w:ascii="Times New Roman" w:hAnsi="Times New Roman" w:cs="Times New Roman"/>
          <w:sz w:val="24"/>
          <w:lang w:eastAsia="ru-RU"/>
        </w:rPr>
      </w:pPr>
      <w:r w:rsidRPr="006E6DE9">
        <w:rPr>
          <w:rFonts w:ascii="Times New Roman" w:hAnsi="Times New Roman" w:cs="Times New Roman"/>
          <w:sz w:val="24"/>
          <w:lang w:eastAsia="ru-RU"/>
        </w:rPr>
        <w:t>iAnd = 9,       - Логическое И (2-ух операндная, 32 бит)</w:t>
      </w:r>
    </w:p>
    <w:p w:rsidR="00671711" w:rsidRPr="006E6DE9" w:rsidRDefault="00671711" w:rsidP="006E6DE9">
      <w:pPr>
        <w:pStyle w:val="aff"/>
        <w:suppressAutoHyphens w:val="0"/>
        <w:spacing w:line="360" w:lineRule="auto"/>
        <w:ind w:left="993"/>
        <w:contextualSpacing/>
        <w:rPr>
          <w:rFonts w:ascii="Times New Roman" w:hAnsi="Times New Roman" w:cs="Times New Roman"/>
          <w:sz w:val="24"/>
          <w:lang w:eastAsia="ru-RU"/>
        </w:rPr>
      </w:pPr>
      <w:r w:rsidRPr="006E6DE9">
        <w:rPr>
          <w:rFonts w:ascii="Times New Roman" w:hAnsi="Times New Roman" w:cs="Times New Roman"/>
          <w:sz w:val="24"/>
          <w:lang w:eastAsia="ru-RU"/>
        </w:rPr>
        <w:t>iOr = 10,        - Логическое ИЛИ (2-ух операндная, 32 бит)</w:t>
      </w:r>
    </w:p>
    <w:p w:rsidR="00671711" w:rsidRPr="006E6DE9" w:rsidRDefault="00671711" w:rsidP="006E6DE9">
      <w:pPr>
        <w:pStyle w:val="aff"/>
        <w:suppressAutoHyphens w:val="0"/>
        <w:spacing w:line="360" w:lineRule="auto"/>
        <w:ind w:left="993"/>
        <w:contextualSpacing/>
        <w:rPr>
          <w:rFonts w:ascii="Times New Roman" w:hAnsi="Times New Roman" w:cs="Times New Roman"/>
          <w:sz w:val="24"/>
          <w:lang w:eastAsia="ru-RU"/>
        </w:rPr>
      </w:pPr>
      <w:r w:rsidRPr="006E6DE9">
        <w:rPr>
          <w:rFonts w:ascii="Times New Roman" w:hAnsi="Times New Roman" w:cs="Times New Roman"/>
          <w:sz w:val="24"/>
          <w:lang w:eastAsia="ru-RU"/>
        </w:rPr>
        <w:t>iNot = 11,       - Логическое НЕ (одно-операндная, 32 бит)</w:t>
      </w:r>
    </w:p>
    <w:p w:rsidR="00671711" w:rsidRPr="006E6DE9" w:rsidRDefault="00671711" w:rsidP="006E6DE9">
      <w:pPr>
        <w:pStyle w:val="aff"/>
        <w:suppressAutoHyphens w:val="0"/>
        <w:spacing w:line="360" w:lineRule="auto"/>
        <w:ind w:left="993"/>
        <w:contextualSpacing/>
        <w:rPr>
          <w:rFonts w:ascii="Times New Roman" w:hAnsi="Times New Roman" w:cs="Times New Roman"/>
          <w:sz w:val="24"/>
          <w:lang w:eastAsia="ru-RU"/>
        </w:rPr>
      </w:pPr>
      <w:r w:rsidRPr="006E6DE9">
        <w:rPr>
          <w:rFonts w:ascii="Times New Roman" w:hAnsi="Times New Roman" w:cs="Times New Roman"/>
          <w:sz w:val="24"/>
          <w:lang w:eastAsia="ru-RU"/>
        </w:rPr>
        <w:t>iXor = 12,       - Исключающе</w:t>
      </w:r>
      <w:r w:rsidR="006E6DE9">
        <w:rPr>
          <w:rFonts w:ascii="Times New Roman" w:hAnsi="Times New Roman" w:cs="Times New Roman"/>
          <w:sz w:val="24"/>
          <w:lang w:eastAsia="ru-RU"/>
        </w:rPr>
        <w:t>е или (одно-операндная, 32 бит)</w:t>
      </w:r>
    </w:p>
    <w:p w:rsidR="00671711" w:rsidRPr="006E6DE9" w:rsidRDefault="00671711" w:rsidP="006E6DE9">
      <w:pPr>
        <w:pStyle w:val="aff"/>
        <w:numPr>
          <w:ilvl w:val="6"/>
          <w:numId w:val="6"/>
        </w:numPr>
        <w:tabs>
          <w:tab w:val="clear" w:pos="5749"/>
        </w:tabs>
        <w:suppressAutoHyphens w:val="0"/>
        <w:spacing w:line="360" w:lineRule="auto"/>
        <w:ind w:left="1069"/>
        <w:contextualSpacing/>
        <w:rPr>
          <w:rFonts w:ascii="Times New Roman" w:hAnsi="Times New Roman" w:cs="Times New Roman"/>
          <w:sz w:val="24"/>
          <w:lang w:eastAsia="ru-RU"/>
        </w:rPr>
      </w:pPr>
      <w:r w:rsidRPr="006E6DE9">
        <w:rPr>
          <w:rFonts w:ascii="Times New Roman" w:hAnsi="Times New Roman" w:cs="Times New Roman"/>
          <w:sz w:val="24"/>
          <w:lang w:eastAsia="ru-RU"/>
        </w:rPr>
        <w:t>Вещественная арифметика</w:t>
      </w:r>
    </w:p>
    <w:p w:rsidR="00671711" w:rsidRPr="006E6DE9" w:rsidRDefault="00671711" w:rsidP="006E6DE9">
      <w:pPr>
        <w:pStyle w:val="aff"/>
        <w:suppressAutoHyphens w:val="0"/>
        <w:spacing w:line="360" w:lineRule="auto"/>
        <w:ind w:left="993"/>
        <w:contextualSpacing/>
        <w:rPr>
          <w:rFonts w:ascii="Times New Roman" w:hAnsi="Times New Roman" w:cs="Times New Roman"/>
          <w:sz w:val="24"/>
          <w:lang w:eastAsia="ru-RU"/>
        </w:rPr>
      </w:pPr>
      <w:r w:rsidRPr="006E6DE9">
        <w:rPr>
          <w:rFonts w:ascii="Times New Roman" w:hAnsi="Times New Roman" w:cs="Times New Roman"/>
          <w:sz w:val="24"/>
          <w:lang w:eastAsia="ru-RU"/>
        </w:rPr>
        <w:t>rAdd = 13,        - Сложение вещественных чисел (2-ух операндная, 32 бит)</w:t>
      </w:r>
    </w:p>
    <w:p w:rsidR="00671711" w:rsidRPr="006E6DE9" w:rsidRDefault="00671711" w:rsidP="006E6DE9">
      <w:pPr>
        <w:pStyle w:val="aff"/>
        <w:suppressAutoHyphens w:val="0"/>
        <w:spacing w:line="360" w:lineRule="auto"/>
        <w:ind w:left="993"/>
        <w:contextualSpacing/>
        <w:rPr>
          <w:rFonts w:ascii="Times New Roman" w:hAnsi="Times New Roman" w:cs="Times New Roman"/>
          <w:sz w:val="24"/>
          <w:lang w:eastAsia="ru-RU"/>
        </w:rPr>
      </w:pPr>
      <w:r w:rsidRPr="006E6DE9">
        <w:rPr>
          <w:rFonts w:ascii="Times New Roman" w:hAnsi="Times New Roman" w:cs="Times New Roman"/>
          <w:sz w:val="24"/>
          <w:lang w:eastAsia="ru-RU"/>
        </w:rPr>
        <w:t>rSub = 14,        - Вычитание вещественных чисел (2-ух операндная, 32 бит)</w:t>
      </w:r>
    </w:p>
    <w:p w:rsidR="00671711" w:rsidRPr="006E6DE9" w:rsidRDefault="00671711" w:rsidP="006E6DE9">
      <w:pPr>
        <w:pStyle w:val="aff"/>
        <w:suppressAutoHyphens w:val="0"/>
        <w:spacing w:line="360" w:lineRule="auto"/>
        <w:ind w:left="993"/>
        <w:contextualSpacing/>
        <w:rPr>
          <w:rFonts w:ascii="Times New Roman" w:hAnsi="Times New Roman" w:cs="Times New Roman"/>
          <w:sz w:val="24"/>
          <w:lang w:eastAsia="ru-RU"/>
        </w:rPr>
      </w:pPr>
      <w:r w:rsidRPr="006E6DE9">
        <w:rPr>
          <w:rFonts w:ascii="Times New Roman" w:hAnsi="Times New Roman" w:cs="Times New Roman"/>
          <w:sz w:val="24"/>
          <w:lang w:eastAsia="ru-RU"/>
        </w:rPr>
        <w:t>rMul = 15,        - Умножение вещественных чисел (2-ух операндная, 32 бит)</w:t>
      </w:r>
    </w:p>
    <w:p w:rsidR="00671711" w:rsidRPr="006E6DE9" w:rsidRDefault="00671711" w:rsidP="006E6DE9">
      <w:pPr>
        <w:pStyle w:val="aff"/>
        <w:suppressAutoHyphens w:val="0"/>
        <w:spacing w:line="360" w:lineRule="auto"/>
        <w:ind w:left="993"/>
        <w:contextualSpacing/>
        <w:rPr>
          <w:rFonts w:ascii="Times New Roman" w:hAnsi="Times New Roman" w:cs="Times New Roman"/>
          <w:sz w:val="24"/>
          <w:lang w:eastAsia="ru-RU"/>
        </w:rPr>
      </w:pPr>
      <w:r w:rsidRPr="006E6DE9">
        <w:rPr>
          <w:rFonts w:ascii="Times New Roman" w:hAnsi="Times New Roman" w:cs="Times New Roman"/>
          <w:sz w:val="24"/>
          <w:lang w:eastAsia="ru-RU"/>
        </w:rPr>
        <w:t>rDiv = 16,       - Деление вещественных чисел (2-ух операндная, 32 бит)</w:t>
      </w:r>
    </w:p>
    <w:p w:rsidR="00671711" w:rsidRPr="006E6DE9" w:rsidRDefault="00671711" w:rsidP="006E6DE9">
      <w:pPr>
        <w:pStyle w:val="aff"/>
        <w:numPr>
          <w:ilvl w:val="6"/>
          <w:numId w:val="6"/>
        </w:numPr>
        <w:tabs>
          <w:tab w:val="clear" w:pos="5749"/>
        </w:tabs>
        <w:suppressAutoHyphens w:val="0"/>
        <w:spacing w:line="360" w:lineRule="auto"/>
        <w:ind w:left="1069"/>
        <w:contextualSpacing/>
        <w:rPr>
          <w:rFonts w:ascii="Times New Roman" w:hAnsi="Times New Roman" w:cs="Times New Roman"/>
          <w:sz w:val="24"/>
          <w:lang w:eastAsia="ru-RU"/>
        </w:rPr>
      </w:pPr>
      <w:r w:rsidRPr="006E6DE9">
        <w:rPr>
          <w:rFonts w:ascii="Times New Roman" w:hAnsi="Times New Roman" w:cs="Times New Roman"/>
          <w:sz w:val="24"/>
          <w:lang w:eastAsia="ru-RU"/>
        </w:rPr>
        <w:t>Целочисленная беззнаковая арифметика (с регистрами)</w:t>
      </w:r>
    </w:p>
    <w:p w:rsidR="000067EB" w:rsidRPr="006E6DE9" w:rsidRDefault="000067EB" w:rsidP="006E6DE9">
      <w:pPr>
        <w:pStyle w:val="aff"/>
        <w:suppressAutoHyphens w:val="0"/>
        <w:spacing w:line="360" w:lineRule="auto"/>
        <w:ind w:firstLine="993"/>
        <w:contextualSpacing/>
        <w:rPr>
          <w:rFonts w:ascii="Times New Roman" w:hAnsi="Times New Roman" w:cs="Times New Roman"/>
          <w:sz w:val="24"/>
          <w:lang w:eastAsia="ru-RU"/>
        </w:rPr>
      </w:pPr>
      <w:r w:rsidRPr="006E6DE9">
        <w:rPr>
          <w:rFonts w:ascii="Times New Roman" w:hAnsi="Times New Roman" w:cs="Times New Roman"/>
          <w:sz w:val="24"/>
          <w:lang w:eastAsia="ru-RU"/>
        </w:rPr>
        <w:t>bb используется в качестве выбора регистра, c которым будем работать. Если задан первый бит, то значение в первом регистре увеличивается на операнд команды (константу), если задан второй бит, то значение во втором регистре увеличивается на операнд команды.</w:t>
      </w:r>
    </w:p>
    <w:p w:rsidR="00671711" w:rsidRPr="006E6DE9" w:rsidRDefault="00671711" w:rsidP="006E6DE9">
      <w:pPr>
        <w:pStyle w:val="aff"/>
        <w:suppressAutoHyphens w:val="0"/>
        <w:spacing w:line="360" w:lineRule="auto"/>
        <w:ind w:left="993"/>
        <w:contextualSpacing/>
        <w:rPr>
          <w:rFonts w:ascii="Times New Roman" w:hAnsi="Times New Roman" w:cs="Times New Roman"/>
          <w:sz w:val="24"/>
          <w:lang w:eastAsia="ru-RU"/>
        </w:rPr>
      </w:pPr>
      <w:r w:rsidRPr="006E6DE9">
        <w:rPr>
          <w:rFonts w:ascii="Times New Roman" w:hAnsi="Times New Roman" w:cs="Times New Roman"/>
          <w:sz w:val="24"/>
          <w:lang w:eastAsia="ru-RU"/>
        </w:rPr>
        <w:t>rgAdd = 17,      - Прибавление значения к регистру (</w:t>
      </w:r>
      <w:r w:rsidR="000067EB" w:rsidRPr="006E6DE9">
        <w:rPr>
          <w:rFonts w:ascii="Times New Roman" w:hAnsi="Times New Roman" w:cs="Times New Roman"/>
          <w:sz w:val="24"/>
          <w:lang w:eastAsia="ru-RU"/>
        </w:rPr>
        <w:t>одно-</w:t>
      </w:r>
      <w:r w:rsidRPr="006E6DE9">
        <w:rPr>
          <w:rFonts w:ascii="Times New Roman" w:hAnsi="Times New Roman" w:cs="Times New Roman"/>
          <w:sz w:val="24"/>
          <w:lang w:eastAsia="ru-RU"/>
        </w:rPr>
        <w:t xml:space="preserve">операндная, </w:t>
      </w:r>
      <w:r w:rsidR="000067EB" w:rsidRPr="006E6DE9">
        <w:rPr>
          <w:rFonts w:ascii="Times New Roman" w:hAnsi="Times New Roman" w:cs="Times New Roman"/>
          <w:sz w:val="24"/>
          <w:lang w:eastAsia="ru-RU"/>
        </w:rPr>
        <w:t>24</w:t>
      </w:r>
      <w:r w:rsidRPr="006E6DE9">
        <w:rPr>
          <w:rFonts w:ascii="Times New Roman" w:hAnsi="Times New Roman" w:cs="Times New Roman"/>
          <w:sz w:val="24"/>
          <w:lang w:eastAsia="ru-RU"/>
        </w:rPr>
        <w:t xml:space="preserve"> бит)</w:t>
      </w:r>
    </w:p>
    <w:p w:rsidR="00671711" w:rsidRPr="006E6DE9" w:rsidRDefault="000067EB" w:rsidP="006E6DE9">
      <w:pPr>
        <w:pStyle w:val="aff"/>
        <w:suppressAutoHyphens w:val="0"/>
        <w:spacing w:line="360" w:lineRule="auto"/>
        <w:ind w:left="993"/>
        <w:contextualSpacing/>
        <w:rPr>
          <w:rFonts w:ascii="Times New Roman" w:hAnsi="Times New Roman" w:cs="Times New Roman"/>
          <w:sz w:val="24"/>
          <w:lang w:eastAsia="ru-RU"/>
        </w:rPr>
      </w:pPr>
      <w:r w:rsidRPr="006E6DE9">
        <w:rPr>
          <w:rFonts w:ascii="Times New Roman" w:hAnsi="Times New Roman" w:cs="Times New Roman"/>
          <w:sz w:val="24"/>
          <w:lang w:eastAsia="ru-RU"/>
        </w:rPr>
        <w:t xml:space="preserve">rgSub = 18,     </w:t>
      </w:r>
      <w:r w:rsidR="00671711" w:rsidRPr="006E6DE9">
        <w:rPr>
          <w:rFonts w:ascii="Times New Roman" w:hAnsi="Times New Roman" w:cs="Times New Roman"/>
          <w:sz w:val="24"/>
          <w:lang w:eastAsia="ru-RU"/>
        </w:rPr>
        <w:t xml:space="preserve"> - Вычи</w:t>
      </w:r>
      <w:r w:rsidRPr="006E6DE9">
        <w:rPr>
          <w:rFonts w:ascii="Times New Roman" w:hAnsi="Times New Roman" w:cs="Times New Roman"/>
          <w:sz w:val="24"/>
          <w:lang w:eastAsia="ru-RU"/>
        </w:rPr>
        <w:t>тание значения из регистра (одно-</w:t>
      </w:r>
      <w:r w:rsidR="00671711" w:rsidRPr="006E6DE9">
        <w:rPr>
          <w:rFonts w:ascii="Times New Roman" w:hAnsi="Times New Roman" w:cs="Times New Roman"/>
          <w:sz w:val="24"/>
          <w:lang w:eastAsia="ru-RU"/>
        </w:rPr>
        <w:t xml:space="preserve">операндная, </w:t>
      </w:r>
      <w:r w:rsidRPr="006E6DE9">
        <w:rPr>
          <w:rFonts w:ascii="Times New Roman" w:hAnsi="Times New Roman" w:cs="Times New Roman"/>
          <w:sz w:val="24"/>
          <w:lang w:eastAsia="ru-RU"/>
        </w:rPr>
        <w:t>24</w:t>
      </w:r>
      <w:r w:rsidR="006E6DE9">
        <w:rPr>
          <w:rFonts w:ascii="Times New Roman" w:hAnsi="Times New Roman" w:cs="Times New Roman"/>
          <w:sz w:val="24"/>
          <w:lang w:eastAsia="ru-RU"/>
        </w:rPr>
        <w:t xml:space="preserve"> бит)</w:t>
      </w:r>
    </w:p>
    <w:p w:rsidR="000067EB" w:rsidRPr="006E6DE9" w:rsidRDefault="00671711" w:rsidP="006E6DE9">
      <w:pPr>
        <w:pStyle w:val="aff"/>
        <w:numPr>
          <w:ilvl w:val="6"/>
          <w:numId w:val="6"/>
        </w:numPr>
        <w:tabs>
          <w:tab w:val="clear" w:pos="5749"/>
        </w:tabs>
        <w:suppressAutoHyphens w:val="0"/>
        <w:spacing w:line="360" w:lineRule="auto"/>
        <w:ind w:left="1069"/>
        <w:contextualSpacing/>
        <w:rPr>
          <w:rFonts w:ascii="Times New Roman" w:hAnsi="Times New Roman" w:cs="Times New Roman"/>
          <w:sz w:val="24"/>
          <w:lang w:eastAsia="ru-RU"/>
        </w:rPr>
      </w:pPr>
      <w:r w:rsidRPr="006E6DE9">
        <w:rPr>
          <w:rFonts w:ascii="Times New Roman" w:hAnsi="Times New Roman" w:cs="Times New Roman"/>
          <w:sz w:val="24"/>
          <w:lang w:eastAsia="ru-RU"/>
        </w:rPr>
        <w:t>Работа с подпрограммой</w:t>
      </w:r>
    </w:p>
    <w:p w:rsidR="00671711" w:rsidRPr="006E6DE9" w:rsidRDefault="00671711" w:rsidP="006E6DE9">
      <w:pPr>
        <w:pStyle w:val="aff"/>
        <w:suppressAutoHyphens w:val="0"/>
        <w:spacing w:line="360" w:lineRule="auto"/>
        <w:ind w:left="993"/>
        <w:contextualSpacing/>
        <w:rPr>
          <w:rFonts w:ascii="Times New Roman" w:hAnsi="Times New Roman" w:cs="Times New Roman"/>
          <w:sz w:val="24"/>
          <w:lang w:eastAsia="ru-RU"/>
        </w:rPr>
      </w:pPr>
      <w:r w:rsidRPr="006E6DE9">
        <w:rPr>
          <w:rFonts w:ascii="Times New Roman" w:hAnsi="Times New Roman" w:cs="Times New Roman"/>
          <w:sz w:val="24"/>
          <w:lang w:eastAsia="ru-RU"/>
        </w:rPr>
        <w:t>call = 19,       - Вызов подпрограммы (2-ух операндная, 32 бит)</w:t>
      </w:r>
      <w:r w:rsidR="000067EB" w:rsidRPr="006E6DE9">
        <w:rPr>
          <w:rFonts w:ascii="Times New Roman" w:hAnsi="Times New Roman" w:cs="Times New Roman"/>
          <w:sz w:val="24"/>
          <w:lang w:eastAsia="ru-RU"/>
        </w:rPr>
        <w:t>, первый адрес – адрес перехода, второй – запоминание адреса возврата</w:t>
      </w:r>
    </w:p>
    <w:p w:rsidR="00671711" w:rsidRPr="006E6DE9" w:rsidRDefault="00671711" w:rsidP="006E6DE9">
      <w:pPr>
        <w:pStyle w:val="aff"/>
        <w:suppressAutoHyphens w:val="0"/>
        <w:spacing w:line="360" w:lineRule="auto"/>
        <w:ind w:left="993"/>
        <w:contextualSpacing/>
        <w:rPr>
          <w:rFonts w:ascii="Times New Roman" w:hAnsi="Times New Roman" w:cs="Times New Roman"/>
          <w:sz w:val="24"/>
          <w:lang w:eastAsia="ru-RU"/>
        </w:rPr>
      </w:pPr>
      <w:r w:rsidRPr="006E6DE9">
        <w:rPr>
          <w:rFonts w:ascii="Times New Roman" w:hAnsi="Times New Roman" w:cs="Times New Roman"/>
          <w:sz w:val="24"/>
          <w:lang w:eastAsia="ru-RU"/>
        </w:rPr>
        <w:t>ret = 20,        - Возврат из подпрограммы (</w:t>
      </w:r>
      <w:r w:rsidR="00CB7A8C" w:rsidRPr="006E6DE9">
        <w:rPr>
          <w:rFonts w:ascii="Times New Roman" w:hAnsi="Times New Roman" w:cs="Times New Roman"/>
          <w:sz w:val="24"/>
          <w:lang w:eastAsia="ru-RU"/>
        </w:rPr>
        <w:t xml:space="preserve">2-ух операндная, </w:t>
      </w:r>
      <w:r w:rsidRPr="006E6DE9">
        <w:rPr>
          <w:rFonts w:ascii="Times New Roman" w:hAnsi="Times New Roman" w:cs="Times New Roman"/>
          <w:sz w:val="24"/>
          <w:lang w:eastAsia="ru-RU"/>
        </w:rPr>
        <w:t>32 бит)</w:t>
      </w:r>
      <w:r w:rsidR="000067EB" w:rsidRPr="006E6DE9">
        <w:rPr>
          <w:rFonts w:ascii="Times New Roman" w:hAnsi="Times New Roman" w:cs="Times New Roman"/>
          <w:sz w:val="24"/>
          <w:lang w:eastAsia="ru-RU"/>
        </w:rPr>
        <w:t>, происходит безусловный переход к адресу в памяти, который равен значению в регистре</w:t>
      </w:r>
    </w:p>
    <w:p w:rsidR="00CB7A8C" w:rsidRPr="006E6DE9" w:rsidRDefault="00CB7A8C" w:rsidP="006E6DE9">
      <w:pPr>
        <w:pStyle w:val="aff"/>
        <w:numPr>
          <w:ilvl w:val="6"/>
          <w:numId w:val="6"/>
        </w:numPr>
        <w:tabs>
          <w:tab w:val="clear" w:pos="5749"/>
        </w:tabs>
        <w:suppressAutoHyphens w:val="0"/>
        <w:spacing w:line="360" w:lineRule="auto"/>
        <w:ind w:left="1069"/>
        <w:contextualSpacing/>
        <w:rPr>
          <w:rFonts w:ascii="Times New Roman" w:hAnsi="Times New Roman" w:cs="Times New Roman"/>
          <w:sz w:val="24"/>
          <w:lang w:eastAsia="ru-RU"/>
        </w:rPr>
      </w:pPr>
      <w:r w:rsidRPr="006E6DE9">
        <w:rPr>
          <w:rFonts w:ascii="Times New Roman" w:hAnsi="Times New Roman" w:cs="Times New Roman"/>
          <w:sz w:val="24"/>
          <w:lang w:eastAsia="ru-RU"/>
        </w:rPr>
        <w:lastRenderedPageBreak/>
        <w:t>Сравнения чисел</w:t>
      </w:r>
    </w:p>
    <w:p w:rsidR="00CB7A8C" w:rsidRPr="006E6DE9" w:rsidRDefault="00CB7A8C" w:rsidP="006E6DE9">
      <w:pPr>
        <w:pStyle w:val="aff"/>
        <w:suppressAutoHyphens w:val="0"/>
        <w:spacing w:line="360" w:lineRule="auto"/>
        <w:ind w:left="993"/>
        <w:contextualSpacing/>
        <w:rPr>
          <w:rFonts w:ascii="Times New Roman" w:hAnsi="Times New Roman" w:cs="Times New Roman"/>
          <w:sz w:val="24"/>
          <w:lang w:eastAsia="ru-RU"/>
        </w:rPr>
      </w:pPr>
      <w:r w:rsidRPr="006E6DE9">
        <w:rPr>
          <w:rFonts w:ascii="Times New Roman" w:hAnsi="Times New Roman" w:cs="Times New Roman"/>
          <w:sz w:val="24"/>
          <w:lang w:eastAsia="ru-RU"/>
        </w:rPr>
        <w:t>icmp = 21,</w:t>
      </w:r>
      <w:r w:rsidRPr="006E6DE9">
        <w:rPr>
          <w:rFonts w:ascii="Times New Roman" w:hAnsi="Times New Roman" w:cs="Times New Roman"/>
          <w:sz w:val="24"/>
          <w:lang w:eastAsia="ru-RU"/>
        </w:rPr>
        <w:tab/>
        <w:t xml:space="preserve">  - Сравнение целых чисел (2-ух операндная, 32 бит)</w:t>
      </w:r>
    </w:p>
    <w:p w:rsidR="000067EB" w:rsidRPr="006E6DE9" w:rsidRDefault="00CB7A8C" w:rsidP="006E6DE9">
      <w:pPr>
        <w:pStyle w:val="aff"/>
        <w:suppressAutoHyphens w:val="0"/>
        <w:spacing w:line="360" w:lineRule="auto"/>
        <w:ind w:left="993"/>
        <w:contextualSpacing/>
        <w:rPr>
          <w:rFonts w:ascii="Times New Roman" w:hAnsi="Times New Roman" w:cs="Times New Roman"/>
          <w:sz w:val="24"/>
          <w:lang w:eastAsia="ru-RU"/>
        </w:rPr>
      </w:pPr>
      <w:r w:rsidRPr="006E6DE9">
        <w:rPr>
          <w:rFonts w:ascii="Times New Roman" w:hAnsi="Times New Roman" w:cs="Times New Roman"/>
          <w:sz w:val="24"/>
          <w:lang w:eastAsia="ru-RU"/>
        </w:rPr>
        <w:t>rcmp = 22,</w:t>
      </w:r>
      <w:r w:rsidRPr="006E6DE9">
        <w:rPr>
          <w:rFonts w:ascii="Times New Roman" w:hAnsi="Times New Roman" w:cs="Times New Roman"/>
          <w:sz w:val="24"/>
          <w:lang w:eastAsia="ru-RU"/>
        </w:rPr>
        <w:tab/>
        <w:t xml:space="preserve">  - Сравнение дробных чисел (2-ух операндная, 32 бит)</w:t>
      </w:r>
    </w:p>
    <w:p w:rsidR="000067EB" w:rsidRPr="006E6DE9" w:rsidRDefault="000067EB" w:rsidP="006E6DE9">
      <w:pPr>
        <w:pStyle w:val="aff"/>
        <w:numPr>
          <w:ilvl w:val="6"/>
          <w:numId w:val="6"/>
        </w:numPr>
        <w:tabs>
          <w:tab w:val="clear" w:pos="5749"/>
        </w:tabs>
        <w:suppressAutoHyphens w:val="0"/>
        <w:spacing w:line="360" w:lineRule="auto"/>
        <w:ind w:left="1069"/>
        <w:contextualSpacing/>
        <w:rPr>
          <w:rFonts w:ascii="Times New Roman" w:hAnsi="Times New Roman" w:cs="Times New Roman"/>
          <w:sz w:val="24"/>
          <w:lang w:eastAsia="ru-RU"/>
        </w:rPr>
      </w:pPr>
      <w:r w:rsidRPr="006E6DE9">
        <w:rPr>
          <w:rFonts w:ascii="Times New Roman" w:hAnsi="Times New Roman" w:cs="Times New Roman"/>
          <w:sz w:val="24"/>
          <w:lang w:eastAsia="ru-RU"/>
        </w:rPr>
        <w:t>Загрузка, сохранение регистров</w:t>
      </w:r>
    </w:p>
    <w:p w:rsidR="000067EB" w:rsidRPr="006E6DE9" w:rsidRDefault="000067EB" w:rsidP="006E6DE9">
      <w:pPr>
        <w:pStyle w:val="aff"/>
        <w:suppressAutoHyphens w:val="0"/>
        <w:spacing w:line="360" w:lineRule="auto"/>
        <w:ind w:firstLine="993"/>
        <w:contextualSpacing/>
        <w:rPr>
          <w:rFonts w:ascii="Times New Roman" w:hAnsi="Times New Roman" w:cs="Times New Roman"/>
          <w:sz w:val="24"/>
          <w:lang w:eastAsia="ru-RU"/>
        </w:rPr>
      </w:pPr>
      <w:r w:rsidRPr="006E6DE9">
        <w:rPr>
          <w:rFonts w:ascii="Times New Roman" w:hAnsi="Times New Roman" w:cs="Times New Roman"/>
          <w:sz w:val="24"/>
          <w:lang w:eastAsia="ru-RU"/>
        </w:rPr>
        <w:t>bb используется в качестве выбора регистра, в который загружаются (</w:t>
      </w:r>
      <w:r w:rsidR="008C3D83" w:rsidRPr="006E6DE9">
        <w:rPr>
          <w:rFonts w:ascii="Times New Roman" w:hAnsi="Times New Roman" w:cs="Times New Roman"/>
          <w:sz w:val="24"/>
          <w:lang w:eastAsia="ru-RU"/>
        </w:rPr>
        <w:t>куда</w:t>
      </w:r>
      <w:r w:rsidRPr="006E6DE9">
        <w:rPr>
          <w:rFonts w:ascii="Times New Roman" w:hAnsi="Times New Roman" w:cs="Times New Roman"/>
          <w:sz w:val="24"/>
          <w:lang w:eastAsia="ru-RU"/>
        </w:rPr>
        <w:t xml:space="preserve"> сохраняются) данные из памяти (в память)</w:t>
      </w:r>
    </w:p>
    <w:p w:rsidR="000067EB" w:rsidRPr="006E6DE9" w:rsidRDefault="000067EB" w:rsidP="006E6DE9">
      <w:pPr>
        <w:pStyle w:val="aff"/>
        <w:suppressAutoHyphens w:val="0"/>
        <w:spacing w:line="360" w:lineRule="auto"/>
        <w:ind w:firstLine="993"/>
        <w:contextualSpacing/>
        <w:rPr>
          <w:rFonts w:ascii="Times New Roman" w:hAnsi="Times New Roman" w:cs="Times New Roman"/>
          <w:sz w:val="24"/>
          <w:lang w:eastAsia="ru-RU"/>
        </w:rPr>
      </w:pPr>
      <w:r w:rsidRPr="006E6DE9">
        <w:rPr>
          <w:rFonts w:ascii="Times New Roman" w:hAnsi="Times New Roman" w:cs="Times New Roman"/>
          <w:sz w:val="24"/>
          <w:lang w:eastAsia="ru-RU"/>
        </w:rPr>
        <w:t>Если bb == 01, то загружаем</w:t>
      </w:r>
      <w:r w:rsidR="008C3D83" w:rsidRPr="006E6DE9">
        <w:rPr>
          <w:rFonts w:ascii="Times New Roman" w:hAnsi="Times New Roman" w:cs="Times New Roman"/>
          <w:sz w:val="24"/>
          <w:lang w:eastAsia="ru-RU"/>
        </w:rPr>
        <w:t xml:space="preserve"> (сохраняем)</w:t>
      </w:r>
      <w:r w:rsidRPr="006E6DE9">
        <w:rPr>
          <w:rFonts w:ascii="Times New Roman" w:hAnsi="Times New Roman" w:cs="Times New Roman"/>
          <w:sz w:val="24"/>
          <w:lang w:eastAsia="ru-RU"/>
        </w:rPr>
        <w:t xml:space="preserve"> в</w:t>
      </w:r>
      <w:r w:rsidR="008C3D83" w:rsidRPr="006E6DE9">
        <w:rPr>
          <w:rFonts w:ascii="Times New Roman" w:hAnsi="Times New Roman" w:cs="Times New Roman"/>
          <w:sz w:val="24"/>
          <w:lang w:eastAsia="ru-RU"/>
        </w:rPr>
        <w:t xml:space="preserve"> (из)</w:t>
      </w:r>
      <w:r w:rsidRPr="006E6DE9">
        <w:rPr>
          <w:rFonts w:ascii="Times New Roman" w:hAnsi="Times New Roman" w:cs="Times New Roman"/>
          <w:sz w:val="24"/>
          <w:lang w:eastAsia="ru-RU"/>
        </w:rPr>
        <w:t xml:space="preserve"> первый регистр, если bb == 10, то загружаем </w:t>
      </w:r>
      <w:r w:rsidR="008C3D83" w:rsidRPr="006E6DE9">
        <w:rPr>
          <w:rFonts w:ascii="Times New Roman" w:hAnsi="Times New Roman" w:cs="Times New Roman"/>
          <w:sz w:val="24"/>
          <w:lang w:eastAsia="ru-RU"/>
        </w:rPr>
        <w:t xml:space="preserve">(сохраняем) </w:t>
      </w:r>
      <w:r w:rsidRPr="006E6DE9">
        <w:rPr>
          <w:rFonts w:ascii="Times New Roman" w:hAnsi="Times New Roman" w:cs="Times New Roman"/>
          <w:sz w:val="24"/>
          <w:lang w:eastAsia="ru-RU"/>
        </w:rPr>
        <w:t>во</w:t>
      </w:r>
      <w:r w:rsidR="008C3D83" w:rsidRPr="006E6DE9">
        <w:rPr>
          <w:rFonts w:ascii="Times New Roman" w:hAnsi="Times New Roman" w:cs="Times New Roman"/>
          <w:sz w:val="24"/>
          <w:lang w:eastAsia="ru-RU"/>
        </w:rPr>
        <w:t xml:space="preserve"> (из)</w:t>
      </w:r>
      <w:r w:rsidRPr="006E6DE9">
        <w:rPr>
          <w:rFonts w:ascii="Times New Roman" w:hAnsi="Times New Roman" w:cs="Times New Roman"/>
          <w:sz w:val="24"/>
          <w:lang w:eastAsia="ru-RU"/>
        </w:rPr>
        <w:t xml:space="preserve"> второй регистр</w:t>
      </w:r>
      <w:r w:rsidR="008C3D83" w:rsidRPr="006E6DE9">
        <w:rPr>
          <w:rFonts w:ascii="Times New Roman" w:hAnsi="Times New Roman" w:cs="Times New Roman"/>
          <w:sz w:val="24"/>
          <w:lang w:eastAsia="ru-RU"/>
        </w:rPr>
        <w:t>.</w:t>
      </w:r>
    </w:p>
    <w:p w:rsidR="008C3D83" w:rsidRPr="006E6DE9" w:rsidRDefault="008C3D83" w:rsidP="006E6DE9">
      <w:pPr>
        <w:pStyle w:val="aff"/>
        <w:suppressAutoHyphens w:val="0"/>
        <w:spacing w:line="360" w:lineRule="auto"/>
        <w:ind w:firstLine="993"/>
        <w:contextualSpacing/>
        <w:rPr>
          <w:rFonts w:ascii="Times New Roman" w:hAnsi="Times New Roman" w:cs="Times New Roman"/>
          <w:sz w:val="24"/>
          <w:lang w:eastAsia="ru-RU"/>
        </w:rPr>
      </w:pPr>
      <w:r w:rsidRPr="006E6DE9">
        <w:rPr>
          <w:rFonts w:ascii="Times New Roman" w:hAnsi="Times New Roman" w:cs="Times New Roman"/>
          <w:sz w:val="24"/>
          <w:lang w:eastAsia="ru-RU"/>
        </w:rPr>
        <w:t>save = 30,      - Сохранение значения адресного регистра в памяти (одно-операндная, 24 бит)</w:t>
      </w:r>
    </w:p>
    <w:p w:rsidR="00671711" w:rsidRPr="006E6DE9" w:rsidRDefault="00671711" w:rsidP="006E6DE9">
      <w:pPr>
        <w:pStyle w:val="aff"/>
        <w:suppressAutoHyphens w:val="0"/>
        <w:spacing w:line="360" w:lineRule="auto"/>
        <w:ind w:left="993"/>
        <w:contextualSpacing/>
        <w:rPr>
          <w:rFonts w:ascii="Times New Roman" w:hAnsi="Times New Roman" w:cs="Times New Roman"/>
          <w:sz w:val="24"/>
          <w:lang w:eastAsia="ru-RU"/>
        </w:rPr>
      </w:pPr>
      <w:r w:rsidRPr="006E6DE9">
        <w:rPr>
          <w:rFonts w:ascii="Times New Roman" w:hAnsi="Times New Roman" w:cs="Times New Roman"/>
          <w:sz w:val="24"/>
          <w:lang w:eastAsia="ru-RU"/>
        </w:rPr>
        <w:t>load = 31,       - Загрузка адресных регистров из памяти (одно-операндная, 24 бит)</w:t>
      </w:r>
    </w:p>
    <w:p w:rsidR="00671711" w:rsidRPr="006E6DE9" w:rsidRDefault="00671711" w:rsidP="006E6DE9">
      <w:pPr>
        <w:pStyle w:val="aff"/>
        <w:numPr>
          <w:ilvl w:val="6"/>
          <w:numId w:val="6"/>
        </w:numPr>
        <w:tabs>
          <w:tab w:val="clear" w:pos="5749"/>
        </w:tabs>
        <w:suppressAutoHyphens w:val="0"/>
        <w:spacing w:line="360" w:lineRule="auto"/>
        <w:ind w:left="1069"/>
        <w:contextualSpacing/>
        <w:rPr>
          <w:rFonts w:ascii="Times New Roman" w:hAnsi="Times New Roman" w:cs="Times New Roman"/>
          <w:sz w:val="24"/>
          <w:lang w:eastAsia="ru-RU"/>
        </w:rPr>
      </w:pPr>
      <w:r w:rsidRPr="006E6DE9">
        <w:rPr>
          <w:rFonts w:ascii="Times New Roman" w:hAnsi="Times New Roman" w:cs="Times New Roman"/>
          <w:sz w:val="24"/>
          <w:lang w:eastAsia="ru-RU"/>
        </w:rPr>
        <w:t>Команды ввода/вывода</w:t>
      </w:r>
    </w:p>
    <w:p w:rsidR="00606AE3" w:rsidRPr="006E6DE9" w:rsidRDefault="00606AE3" w:rsidP="006E6DE9">
      <w:pPr>
        <w:pStyle w:val="aff"/>
        <w:suppressAutoHyphens w:val="0"/>
        <w:spacing w:line="360" w:lineRule="auto"/>
        <w:ind w:firstLine="993"/>
        <w:contextualSpacing/>
        <w:rPr>
          <w:rFonts w:ascii="Times New Roman" w:hAnsi="Times New Roman" w:cs="Times New Roman"/>
          <w:sz w:val="24"/>
          <w:lang w:eastAsia="ru-RU"/>
        </w:rPr>
      </w:pPr>
      <w:r w:rsidRPr="006E6DE9">
        <w:rPr>
          <w:rFonts w:ascii="Times New Roman" w:hAnsi="Times New Roman" w:cs="Times New Roman"/>
          <w:sz w:val="24"/>
          <w:lang w:eastAsia="ru-RU"/>
        </w:rPr>
        <w:t>bb используется в качестве выбора типа вводимого (выводимого) числа. Если bb == 01, то записываем (выводим) int32, если bb == 10, то записываем (выводим) real32</w:t>
      </w:r>
    </w:p>
    <w:p w:rsidR="00671711" w:rsidRPr="006E6DE9" w:rsidRDefault="00671711" w:rsidP="006E6DE9">
      <w:pPr>
        <w:pStyle w:val="aff"/>
        <w:suppressAutoHyphens w:val="0"/>
        <w:spacing w:line="360" w:lineRule="auto"/>
        <w:ind w:left="993"/>
        <w:contextualSpacing/>
        <w:rPr>
          <w:rFonts w:ascii="Times New Roman" w:hAnsi="Times New Roman" w:cs="Times New Roman"/>
          <w:sz w:val="24"/>
          <w:lang w:eastAsia="ru-RU"/>
        </w:rPr>
      </w:pPr>
      <w:r w:rsidRPr="006E6DE9">
        <w:rPr>
          <w:rFonts w:ascii="Times New Roman" w:hAnsi="Times New Roman" w:cs="Times New Roman"/>
          <w:sz w:val="24"/>
          <w:lang w:eastAsia="ru-RU"/>
        </w:rPr>
        <w:t>input = 3</w:t>
      </w:r>
      <w:r w:rsidR="008C3D83" w:rsidRPr="006E6DE9">
        <w:rPr>
          <w:rFonts w:ascii="Times New Roman" w:hAnsi="Times New Roman" w:cs="Times New Roman"/>
          <w:sz w:val="24"/>
          <w:lang w:eastAsia="ru-RU"/>
        </w:rPr>
        <w:t>2</w:t>
      </w:r>
      <w:r w:rsidRPr="006E6DE9">
        <w:rPr>
          <w:rFonts w:ascii="Times New Roman" w:hAnsi="Times New Roman" w:cs="Times New Roman"/>
          <w:sz w:val="24"/>
          <w:lang w:eastAsia="ru-RU"/>
        </w:rPr>
        <w:t>,      - Ввод чисел (одно-операндная, 24 бит)</w:t>
      </w:r>
    </w:p>
    <w:p w:rsidR="00671711" w:rsidRPr="006E6DE9" w:rsidRDefault="00671711" w:rsidP="006E6DE9">
      <w:pPr>
        <w:pStyle w:val="aff"/>
        <w:suppressAutoHyphens w:val="0"/>
        <w:spacing w:line="360" w:lineRule="auto"/>
        <w:ind w:left="993"/>
        <w:contextualSpacing/>
        <w:rPr>
          <w:rFonts w:ascii="Times New Roman" w:hAnsi="Times New Roman" w:cs="Times New Roman"/>
          <w:sz w:val="24"/>
          <w:lang w:eastAsia="ru-RU"/>
        </w:rPr>
      </w:pPr>
      <w:r w:rsidRPr="006E6DE9">
        <w:rPr>
          <w:rFonts w:ascii="Times New Roman" w:hAnsi="Times New Roman" w:cs="Times New Roman"/>
          <w:sz w:val="24"/>
          <w:lang w:eastAsia="ru-RU"/>
        </w:rPr>
        <w:t>output = 3</w:t>
      </w:r>
      <w:r w:rsidR="008C3D83" w:rsidRPr="006E6DE9">
        <w:rPr>
          <w:rFonts w:ascii="Times New Roman" w:hAnsi="Times New Roman" w:cs="Times New Roman"/>
          <w:sz w:val="24"/>
          <w:lang w:eastAsia="ru-RU"/>
        </w:rPr>
        <w:t>3</w:t>
      </w:r>
      <w:r w:rsidRPr="006E6DE9">
        <w:rPr>
          <w:rFonts w:ascii="Times New Roman" w:hAnsi="Times New Roman" w:cs="Times New Roman"/>
          <w:sz w:val="24"/>
          <w:lang w:eastAsia="ru-RU"/>
        </w:rPr>
        <w:t>,     - Вывод чисел (одно-операндная, 24 бит)</w:t>
      </w:r>
    </w:p>
    <w:p w:rsidR="00671711" w:rsidRPr="006E6DE9" w:rsidRDefault="00671711" w:rsidP="006E6DE9">
      <w:pPr>
        <w:pStyle w:val="aff"/>
        <w:numPr>
          <w:ilvl w:val="6"/>
          <w:numId w:val="6"/>
        </w:numPr>
        <w:tabs>
          <w:tab w:val="clear" w:pos="5749"/>
        </w:tabs>
        <w:suppressAutoHyphens w:val="0"/>
        <w:spacing w:line="360" w:lineRule="auto"/>
        <w:ind w:left="1069"/>
        <w:contextualSpacing/>
        <w:rPr>
          <w:rFonts w:ascii="Times New Roman" w:hAnsi="Times New Roman" w:cs="Times New Roman"/>
          <w:sz w:val="24"/>
          <w:lang w:eastAsia="ru-RU"/>
        </w:rPr>
      </w:pPr>
      <w:r w:rsidRPr="006E6DE9">
        <w:rPr>
          <w:rFonts w:ascii="Times New Roman" w:hAnsi="Times New Roman" w:cs="Times New Roman"/>
          <w:sz w:val="24"/>
          <w:lang w:eastAsia="ru-RU"/>
        </w:rPr>
        <w:t>Переходы</w:t>
      </w:r>
    </w:p>
    <w:p w:rsidR="00606AE3" w:rsidRPr="006E6DE9" w:rsidRDefault="00606AE3" w:rsidP="006E6DE9">
      <w:pPr>
        <w:pStyle w:val="aff"/>
        <w:suppressAutoHyphens w:val="0"/>
        <w:spacing w:line="360" w:lineRule="auto"/>
        <w:ind w:left="993"/>
        <w:contextualSpacing/>
        <w:rPr>
          <w:rFonts w:ascii="Times New Roman" w:hAnsi="Times New Roman" w:cs="Times New Roman"/>
          <w:sz w:val="24"/>
          <w:lang w:eastAsia="ru-RU"/>
        </w:rPr>
      </w:pPr>
      <w:r w:rsidRPr="006E6DE9">
        <w:rPr>
          <w:rFonts w:ascii="Times New Roman" w:hAnsi="Times New Roman" w:cs="Times New Roman"/>
          <w:sz w:val="24"/>
          <w:lang w:eastAsia="ru-RU"/>
        </w:rPr>
        <w:t>Команды переходов имеют следующий формат:</w:t>
      </w:r>
    </w:p>
    <w:p w:rsidR="00606AE3" w:rsidRPr="006E6DE9" w:rsidRDefault="00606AE3" w:rsidP="006E6DE9">
      <w:pPr>
        <w:pStyle w:val="aff"/>
        <w:suppressAutoHyphens w:val="0"/>
        <w:spacing w:line="360" w:lineRule="auto"/>
        <w:ind w:left="993"/>
        <w:contextualSpacing/>
        <w:rPr>
          <w:rFonts w:ascii="Times New Roman" w:hAnsi="Times New Roman" w:cs="Times New Roman"/>
          <w:sz w:val="24"/>
          <w:lang w:eastAsia="ru-RU"/>
        </w:rPr>
      </w:pPr>
      <w:r w:rsidRPr="006E6DE9">
        <w:rPr>
          <w:rFonts w:ascii="Times New Roman" w:hAnsi="Times New Roman" w:cs="Times New Roman"/>
          <w:sz w:val="24"/>
          <w:lang w:eastAsia="ru-RU"/>
        </w:rPr>
        <w:t>Безусловный – 1 слово = 16 бит (использование bb отличается от стандартного):</w:t>
      </w:r>
    </w:p>
    <w:p w:rsidR="00606AE3" w:rsidRPr="006E6DE9" w:rsidRDefault="00606AE3" w:rsidP="006E6DE9">
      <w:pPr>
        <w:pStyle w:val="aff"/>
        <w:suppressAutoHyphens w:val="0"/>
        <w:spacing w:line="360" w:lineRule="auto"/>
        <w:ind w:left="993"/>
        <w:contextualSpacing/>
        <w:rPr>
          <w:rFonts w:ascii="Times New Roman" w:hAnsi="Times New Roman" w:cs="Times New Roman"/>
          <w:sz w:val="24"/>
          <w:lang w:eastAsia="ru-RU"/>
        </w:rPr>
      </w:pPr>
      <w:r w:rsidRPr="006E6DE9">
        <w:rPr>
          <w:rFonts w:ascii="Times New Roman" w:hAnsi="Times New Roman" w:cs="Times New Roman"/>
          <w:sz w:val="24"/>
          <w:lang w:eastAsia="ru-RU"/>
        </w:rPr>
        <w:t>КОП – 6 битов, bb – 2 бита, смещение (со знаком) – 8 бит</w:t>
      </w:r>
    </w:p>
    <w:p w:rsidR="00606AE3" w:rsidRPr="006E6DE9" w:rsidRDefault="00606AE3" w:rsidP="006E6DE9">
      <w:pPr>
        <w:pStyle w:val="aff"/>
        <w:suppressAutoHyphens w:val="0"/>
        <w:spacing w:line="360" w:lineRule="auto"/>
        <w:ind w:firstLine="993"/>
        <w:contextualSpacing/>
        <w:rPr>
          <w:rFonts w:ascii="Times New Roman" w:hAnsi="Times New Roman" w:cs="Times New Roman"/>
          <w:sz w:val="24"/>
          <w:lang w:eastAsia="ru-RU"/>
        </w:rPr>
      </w:pPr>
      <w:r w:rsidRPr="006E6DE9">
        <w:rPr>
          <w:rFonts w:ascii="Times New Roman" w:hAnsi="Times New Roman" w:cs="Times New Roman"/>
          <w:sz w:val="24"/>
          <w:lang w:eastAsia="ru-RU"/>
        </w:rPr>
        <w:t>bb = 00 – относительный по смещению: IP = IP + смещение (не далее, как на 127-128 слов)</w:t>
      </w:r>
    </w:p>
    <w:p w:rsidR="00606AE3" w:rsidRPr="006E6DE9" w:rsidRDefault="00606AE3" w:rsidP="006E6DE9">
      <w:pPr>
        <w:pStyle w:val="aff"/>
        <w:suppressAutoHyphens w:val="0"/>
        <w:spacing w:line="360" w:lineRule="auto"/>
        <w:ind w:left="993"/>
        <w:contextualSpacing/>
        <w:rPr>
          <w:rFonts w:ascii="Times New Roman" w:hAnsi="Times New Roman" w:cs="Times New Roman"/>
          <w:sz w:val="24"/>
          <w:lang w:eastAsia="ru-RU"/>
        </w:rPr>
      </w:pPr>
      <w:r w:rsidRPr="006E6DE9">
        <w:rPr>
          <w:rFonts w:ascii="Times New Roman" w:hAnsi="Times New Roman" w:cs="Times New Roman"/>
          <w:sz w:val="24"/>
          <w:lang w:eastAsia="ru-RU"/>
        </w:rPr>
        <w:t>bb = 10 – прямой по первому регистру: IP = a1 + смещение</w:t>
      </w:r>
    </w:p>
    <w:p w:rsidR="00606AE3" w:rsidRPr="006E6DE9" w:rsidRDefault="00606AE3" w:rsidP="006E6DE9">
      <w:pPr>
        <w:pStyle w:val="aff"/>
        <w:suppressAutoHyphens w:val="0"/>
        <w:spacing w:line="360" w:lineRule="auto"/>
        <w:ind w:left="993"/>
        <w:contextualSpacing/>
        <w:rPr>
          <w:rFonts w:ascii="Times New Roman" w:hAnsi="Times New Roman" w:cs="Times New Roman"/>
          <w:sz w:val="24"/>
          <w:lang w:eastAsia="ru-RU"/>
        </w:rPr>
      </w:pPr>
      <w:r w:rsidRPr="006E6DE9">
        <w:rPr>
          <w:rFonts w:ascii="Times New Roman" w:hAnsi="Times New Roman" w:cs="Times New Roman"/>
          <w:sz w:val="24"/>
          <w:lang w:eastAsia="ru-RU"/>
        </w:rPr>
        <w:t>bb = 01 – прямой по второму регистру: IP = a2 + смещение</w:t>
      </w:r>
    </w:p>
    <w:p w:rsidR="00606AE3" w:rsidRPr="006E6DE9" w:rsidRDefault="00606AE3" w:rsidP="006E6DE9">
      <w:pPr>
        <w:pStyle w:val="aff"/>
        <w:suppressAutoHyphens w:val="0"/>
        <w:spacing w:line="360" w:lineRule="auto"/>
        <w:ind w:left="993"/>
        <w:contextualSpacing/>
        <w:rPr>
          <w:rFonts w:ascii="Times New Roman" w:hAnsi="Times New Roman" w:cs="Times New Roman"/>
          <w:sz w:val="24"/>
          <w:lang w:eastAsia="ru-RU"/>
        </w:rPr>
      </w:pPr>
      <w:r w:rsidRPr="006E6DE9">
        <w:rPr>
          <w:rFonts w:ascii="Times New Roman" w:hAnsi="Times New Roman" w:cs="Times New Roman"/>
          <w:sz w:val="24"/>
          <w:lang w:eastAsia="ru-RU"/>
        </w:rPr>
        <w:t>bb = 11 – запрещено (резерв)</w:t>
      </w:r>
    </w:p>
    <w:p w:rsidR="006E6DE9" w:rsidRDefault="006E6DE9" w:rsidP="006E6DE9">
      <w:pPr>
        <w:pStyle w:val="aff"/>
        <w:suppressAutoHyphens w:val="0"/>
        <w:spacing w:line="360" w:lineRule="auto"/>
        <w:ind w:left="993"/>
        <w:contextualSpacing/>
        <w:rPr>
          <w:rFonts w:ascii="Times New Roman" w:hAnsi="Times New Roman" w:cs="Times New Roman"/>
          <w:sz w:val="24"/>
          <w:lang w:eastAsia="ru-RU"/>
        </w:rPr>
      </w:pPr>
    </w:p>
    <w:p w:rsidR="00606AE3" w:rsidRPr="006E6DE9" w:rsidRDefault="00606AE3" w:rsidP="006E6DE9">
      <w:pPr>
        <w:pStyle w:val="aff"/>
        <w:suppressAutoHyphens w:val="0"/>
        <w:spacing w:line="360" w:lineRule="auto"/>
        <w:ind w:left="993"/>
        <w:contextualSpacing/>
        <w:rPr>
          <w:rFonts w:ascii="Times New Roman" w:hAnsi="Times New Roman" w:cs="Times New Roman"/>
          <w:sz w:val="24"/>
          <w:lang w:eastAsia="ru-RU"/>
        </w:rPr>
      </w:pPr>
      <w:r w:rsidRPr="006E6DE9">
        <w:rPr>
          <w:rFonts w:ascii="Times New Roman" w:hAnsi="Times New Roman" w:cs="Times New Roman"/>
          <w:sz w:val="24"/>
          <w:lang w:eastAsia="ru-RU"/>
        </w:rPr>
        <w:t>Условный происходит аналогично, только с проверкой флагов.</w:t>
      </w:r>
    </w:p>
    <w:p w:rsidR="00671711" w:rsidRPr="006E6DE9" w:rsidRDefault="00671711" w:rsidP="006E6DE9">
      <w:pPr>
        <w:pStyle w:val="aff"/>
        <w:suppressAutoHyphens w:val="0"/>
        <w:spacing w:line="360" w:lineRule="auto"/>
        <w:ind w:left="993"/>
        <w:contextualSpacing/>
        <w:rPr>
          <w:rFonts w:ascii="Times New Roman" w:hAnsi="Times New Roman" w:cs="Times New Roman"/>
          <w:sz w:val="24"/>
          <w:lang w:eastAsia="ru-RU"/>
        </w:rPr>
      </w:pPr>
      <w:r w:rsidRPr="006E6DE9">
        <w:rPr>
          <w:rFonts w:ascii="Times New Roman" w:hAnsi="Times New Roman" w:cs="Times New Roman"/>
          <w:sz w:val="24"/>
          <w:lang w:eastAsia="ru-RU"/>
        </w:rPr>
        <w:t>jmp = 3</w:t>
      </w:r>
      <w:r w:rsidR="008C3D83" w:rsidRPr="006E6DE9">
        <w:rPr>
          <w:rFonts w:ascii="Times New Roman" w:hAnsi="Times New Roman" w:cs="Times New Roman"/>
          <w:sz w:val="24"/>
          <w:lang w:eastAsia="ru-RU"/>
        </w:rPr>
        <w:t>4</w:t>
      </w:r>
      <w:r w:rsidRPr="006E6DE9">
        <w:rPr>
          <w:rFonts w:ascii="Times New Roman" w:hAnsi="Times New Roman" w:cs="Times New Roman"/>
          <w:sz w:val="24"/>
          <w:lang w:eastAsia="ru-RU"/>
        </w:rPr>
        <w:t>,        - Прямой безусловный переход (одно-операндная, 24 бит)</w:t>
      </w:r>
    </w:p>
    <w:p w:rsidR="00671711" w:rsidRPr="006E6DE9" w:rsidRDefault="00671711" w:rsidP="006E6DE9">
      <w:pPr>
        <w:pStyle w:val="aff"/>
        <w:suppressAutoHyphens w:val="0"/>
        <w:spacing w:line="360" w:lineRule="auto"/>
        <w:ind w:left="993"/>
        <w:contextualSpacing/>
        <w:rPr>
          <w:rFonts w:ascii="Times New Roman" w:hAnsi="Times New Roman" w:cs="Times New Roman"/>
          <w:sz w:val="24"/>
          <w:lang w:eastAsia="ru-RU"/>
        </w:rPr>
      </w:pPr>
      <w:r w:rsidRPr="006E6DE9">
        <w:rPr>
          <w:rFonts w:ascii="Times New Roman" w:hAnsi="Times New Roman" w:cs="Times New Roman"/>
          <w:sz w:val="24"/>
          <w:lang w:eastAsia="ru-RU"/>
        </w:rPr>
        <w:t>je = 3</w:t>
      </w:r>
      <w:r w:rsidR="008C3D83" w:rsidRPr="006E6DE9">
        <w:rPr>
          <w:rFonts w:ascii="Times New Roman" w:hAnsi="Times New Roman" w:cs="Times New Roman"/>
          <w:sz w:val="24"/>
          <w:lang w:eastAsia="ru-RU"/>
        </w:rPr>
        <w:t>5</w:t>
      </w:r>
      <w:r w:rsidRPr="006E6DE9">
        <w:rPr>
          <w:rFonts w:ascii="Times New Roman" w:hAnsi="Times New Roman" w:cs="Times New Roman"/>
          <w:sz w:val="24"/>
          <w:lang w:eastAsia="ru-RU"/>
        </w:rPr>
        <w:t>,         - Переход, если операнды равны (24 бит)</w:t>
      </w:r>
    </w:p>
    <w:p w:rsidR="00671711" w:rsidRPr="006E6DE9" w:rsidRDefault="00671711" w:rsidP="006E6DE9">
      <w:pPr>
        <w:pStyle w:val="aff"/>
        <w:suppressAutoHyphens w:val="0"/>
        <w:spacing w:line="360" w:lineRule="auto"/>
        <w:ind w:left="993"/>
        <w:contextualSpacing/>
        <w:rPr>
          <w:rFonts w:ascii="Times New Roman" w:hAnsi="Times New Roman" w:cs="Times New Roman"/>
          <w:sz w:val="24"/>
          <w:lang w:eastAsia="ru-RU"/>
        </w:rPr>
      </w:pPr>
      <w:r w:rsidRPr="006E6DE9">
        <w:rPr>
          <w:rFonts w:ascii="Times New Roman" w:hAnsi="Times New Roman" w:cs="Times New Roman"/>
          <w:sz w:val="24"/>
          <w:lang w:eastAsia="ru-RU"/>
        </w:rPr>
        <w:t>jne = 3</w:t>
      </w:r>
      <w:r w:rsidR="008C3D83" w:rsidRPr="006E6DE9">
        <w:rPr>
          <w:rFonts w:ascii="Times New Roman" w:hAnsi="Times New Roman" w:cs="Times New Roman"/>
          <w:sz w:val="24"/>
          <w:lang w:eastAsia="ru-RU"/>
        </w:rPr>
        <w:t>6</w:t>
      </w:r>
      <w:r w:rsidRPr="006E6DE9">
        <w:rPr>
          <w:rFonts w:ascii="Times New Roman" w:hAnsi="Times New Roman" w:cs="Times New Roman"/>
          <w:sz w:val="24"/>
          <w:lang w:eastAsia="ru-RU"/>
        </w:rPr>
        <w:t>,        - Переход, если операнды не равны (24 бит)</w:t>
      </w:r>
    </w:p>
    <w:p w:rsidR="00671711" w:rsidRPr="006E6DE9" w:rsidRDefault="00671711" w:rsidP="006E6DE9">
      <w:pPr>
        <w:pStyle w:val="aff"/>
        <w:suppressAutoHyphens w:val="0"/>
        <w:spacing w:line="360" w:lineRule="auto"/>
        <w:ind w:left="993"/>
        <w:contextualSpacing/>
        <w:rPr>
          <w:rFonts w:ascii="Times New Roman" w:hAnsi="Times New Roman" w:cs="Times New Roman"/>
          <w:sz w:val="24"/>
          <w:lang w:eastAsia="ru-RU"/>
        </w:rPr>
      </w:pPr>
      <w:r w:rsidRPr="006E6DE9">
        <w:rPr>
          <w:rFonts w:ascii="Times New Roman" w:hAnsi="Times New Roman" w:cs="Times New Roman"/>
          <w:sz w:val="24"/>
          <w:lang w:eastAsia="ru-RU"/>
        </w:rPr>
        <w:t>jg = 3</w:t>
      </w:r>
      <w:r w:rsidR="008C3D83" w:rsidRPr="006E6DE9">
        <w:rPr>
          <w:rFonts w:ascii="Times New Roman" w:hAnsi="Times New Roman" w:cs="Times New Roman"/>
          <w:sz w:val="24"/>
          <w:lang w:eastAsia="ru-RU"/>
        </w:rPr>
        <w:t>7</w:t>
      </w:r>
      <w:r w:rsidRPr="006E6DE9">
        <w:rPr>
          <w:rFonts w:ascii="Times New Roman" w:hAnsi="Times New Roman" w:cs="Times New Roman"/>
          <w:sz w:val="24"/>
          <w:lang w:eastAsia="ru-RU"/>
        </w:rPr>
        <w:t>,         - Переход, если первый операнд больше второго (24 бит)</w:t>
      </w:r>
    </w:p>
    <w:p w:rsidR="00671711" w:rsidRPr="006E6DE9" w:rsidRDefault="00671711" w:rsidP="006E6DE9">
      <w:pPr>
        <w:pStyle w:val="aff"/>
        <w:suppressAutoHyphens w:val="0"/>
        <w:spacing w:line="360" w:lineRule="auto"/>
        <w:ind w:left="993"/>
        <w:contextualSpacing/>
        <w:rPr>
          <w:rFonts w:ascii="Times New Roman" w:hAnsi="Times New Roman" w:cs="Times New Roman"/>
          <w:sz w:val="24"/>
          <w:lang w:eastAsia="ru-RU"/>
        </w:rPr>
      </w:pPr>
      <w:r w:rsidRPr="006E6DE9">
        <w:rPr>
          <w:rFonts w:ascii="Times New Roman" w:hAnsi="Times New Roman" w:cs="Times New Roman"/>
          <w:sz w:val="24"/>
          <w:lang w:eastAsia="ru-RU"/>
        </w:rPr>
        <w:t>jge = 3</w:t>
      </w:r>
      <w:r w:rsidR="008C3D83" w:rsidRPr="006E6DE9">
        <w:rPr>
          <w:rFonts w:ascii="Times New Roman" w:hAnsi="Times New Roman" w:cs="Times New Roman"/>
          <w:sz w:val="24"/>
          <w:lang w:eastAsia="ru-RU"/>
        </w:rPr>
        <w:t>8</w:t>
      </w:r>
      <w:r w:rsidRPr="006E6DE9">
        <w:rPr>
          <w:rFonts w:ascii="Times New Roman" w:hAnsi="Times New Roman" w:cs="Times New Roman"/>
          <w:sz w:val="24"/>
          <w:lang w:eastAsia="ru-RU"/>
        </w:rPr>
        <w:t>,        - Переход, если первый операнд больше или равен второму (24 бит)</w:t>
      </w:r>
    </w:p>
    <w:p w:rsidR="00671711" w:rsidRPr="006E6DE9" w:rsidRDefault="008C3D83" w:rsidP="006E6DE9">
      <w:pPr>
        <w:pStyle w:val="aff"/>
        <w:suppressAutoHyphens w:val="0"/>
        <w:spacing w:line="360" w:lineRule="auto"/>
        <w:ind w:left="993"/>
        <w:contextualSpacing/>
        <w:rPr>
          <w:rFonts w:ascii="Times New Roman" w:hAnsi="Times New Roman" w:cs="Times New Roman"/>
          <w:sz w:val="24"/>
          <w:lang w:eastAsia="ru-RU"/>
        </w:rPr>
      </w:pPr>
      <w:r w:rsidRPr="006E6DE9">
        <w:rPr>
          <w:rFonts w:ascii="Times New Roman" w:hAnsi="Times New Roman" w:cs="Times New Roman"/>
          <w:sz w:val="24"/>
          <w:lang w:eastAsia="ru-RU"/>
        </w:rPr>
        <w:t>jl = 39</w:t>
      </w:r>
      <w:r w:rsidR="00671711" w:rsidRPr="006E6DE9">
        <w:rPr>
          <w:rFonts w:ascii="Times New Roman" w:hAnsi="Times New Roman" w:cs="Times New Roman"/>
          <w:sz w:val="24"/>
          <w:lang w:eastAsia="ru-RU"/>
        </w:rPr>
        <w:t>,         - Переход, если первый операнд меньше второго (24 бит)</w:t>
      </w:r>
    </w:p>
    <w:p w:rsidR="00671711" w:rsidRPr="006E6DE9" w:rsidRDefault="00671711" w:rsidP="006E6DE9">
      <w:pPr>
        <w:pStyle w:val="aff"/>
        <w:suppressAutoHyphens w:val="0"/>
        <w:spacing w:line="360" w:lineRule="auto"/>
        <w:ind w:left="993"/>
        <w:contextualSpacing/>
        <w:rPr>
          <w:rFonts w:ascii="Times New Roman" w:hAnsi="Times New Roman" w:cs="Times New Roman"/>
          <w:sz w:val="24"/>
          <w:lang w:eastAsia="ru-RU"/>
        </w:rPr>
      </w:pPr>
      <w:r w:rsidRPr="006E6DE9">
        <w:rPr>
          <w:rFonts w:ascii="Times New Roman" w:hAnsi="Times New Roman" w:cs="Times New Roman"/>
          <w:sz w:val="24"/>
          <w:lang w:eastAsia="ru-RU"/>
        </w:rPr>
        <w:t>jle = 4</w:t>
      </w:r>
      <w:r w:rsidR="008C3D83" w:rsidRPr="006E6DE9">
        <w:rPr>
          <w:rFonts w:ascii="Times New Roman" w:hAnsi="Times New Roman" w:cs="Times New Roman"/>
          <w:sz w:val="24"/>
          <w:lang w:eastAsia="ru-RU"/>
        </w:rPr>
        <w:t>0</w:t>
      </w:r>
      <w:r w:rsidRPr="006E6DE9">
        <w:rPr>
          <w:rFonts w:ascii="Times New Roman" w:hAnsi="Times New Roman" w:cs="Times New Roman"/>
          <w:sz w:val="24"/>
          <w:lang w:eastAsia="ru-RU"/>
        </w:rPr>
        <w:t>,        - Переход, если первый операнд меньше или равен второму (24 бит)</w:t>
      </w:r>
    </w:p>
    <w:p w:rsidR="008F6F2C" w:rsidRDefault="008F6F2C">
      <w:pPr>
        <w:pStyle w:val="2"/>
        <w:numPr>
          <w:ilvl w:val="1"/>
          <w:numId w:val="2"/>
        </w:numPr>
        <w:ind w:firstLine="284"/>
        <w:jc w:val="left"/>
        <w:rPr>
          <w:rFonts w:ascii="Times New Roman" w:hAnsi="Times New Roman" w:cs="Times New Roman"/>
          <w:sz w:val="24"/>
        </w:rPr>
      </w:pPr>
      <w:r>
        <w:rPr>
          <w:rFonts w:ascii="Times New Roman" w:hAnsi="Times New Roman" w:cs="Times New Roman"/>
          <w:i w:val="0"/>
          <w:sz w:val="24"/>
          <w:szCs w:val="24"/>
        </w:rPr>
        <w:lastRenderedPageBreak/>
        <w:t>1.2 Технология обработки информации</w:t>
      </w:r>
    </w:p>
    <w:p w:rsidR="008F6F2C" w:rsidRDefault="008F6F2C">
      <w:pPr>
        <w:spacing w:line="360" w:lineRule="auto"/>
        <w:ind w:firstLine="709"/>
        <w:rPr>
          <w:rFonts w:ascii="Times New Roman" w:hAnsi="Times New Roman" w:cs="Times New Roman"/>
          <w:sz w:val="24"/>
        </w:rPr>
      </w:pPr>
      <w:r>
        <w:rPr>
          <w:rFonts w:ascii="Times New Roman" w:hAnsi="Times New Roman" w:cs="Times New Roman"/>
          <w:sz w:val="24"/>
        </w:rPr>
        <w:t>Анализ предметной области показал, что программа рассчитана на одного пользователя. На рис. 1.</w:t>
      </w:r>
      <w:r w:rsidR="00CC02C7">
        <w:rPr>
          <w:rFonts w:ascii="Times New Roman" w:hAnsi="Times New Roman" w:cs="Times New Roman"/>
          <w:sz w:val="24"/>
        </w:rPr>
        <w:t>1</w:t>
      </w:r>
      <w:r>
        <w:rPr>
          <w:rFonts w:ascii="Times New Roman" w:hAnsi="Times New Roman" w:cs="Times New Roman"/>
          <w:sz w:val="24"/>
        </w:rPr>
        <w:t>. показана диаграмма вариантов использования.</w:t>
      </w:r>
    </w:p>
    <w:p w:rsidR="00D847DF" w:rsidRPr="00FF6AA2" w:rsidRDefault="00606AE3" w:rsidP="00222761">
      <w:pPr>
        <w:spacing w:line="360" w:lineRule="auto"/>
        <w:jc w:val="center"/>
        <w:rPr>
          <w:lang w:val="en-US"/>
        </w:rPr>
      </w:pPr>
      <w:r>
        <w:rPr>
          <w:noProof/>
          <w:lang w:eastAsia="ru-RU"/>
        </w:rPr>
        <w:drawing>
          <wp:inline distT="0" distB="0" distL="0" distR="0">
            <wp:extent cx="5403273" cy="993454"/>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png"/>
                    <pic:cNvPicPr/>
                  </pic:nvPicPr>
                  <pic:blipFill>
                    <a:blip r:embed="rId18">
                      <a:extLst>
                        <a:ext uri="{28A0092B-C50C-407E-A947-70E740481C1C}">
                          <a14:useLocalDpi xmlns:a14="http://schemas.microsoft.com/office/drawing/2010/main" val="0"/>
                        </a:ext>
                      </a:extLst>
                    </a:blip>
                    <a:stretch>
                      <a:fillRect/>
                    </a:stretch>
                  </pic:blipFill>
                  <pic:spPr>
                    <a:xfrm>
                      <a:off x="0" y="0"/>
                      <a:ext cx="5674166" cy="1043261"/>
                    </a:xfrm>
                    <a:prstGeom prst="rect">
                      <a:avLst/>
                    </a:prstGeom>
                  </pic:spPr>
                </pic:pic>
              </a:graphicData>
            </a:graphic>
          </wp:inline>
        </w:drawing>
      </w:r>
    </w:p>
    <w:p w:rsidR="008F6F2C" w:rsidRPr="00D369B4" w:rsidRDefault="008F6F2C">
      <w:pPr>
        <w:spacing w:before="240" w:after="240" w:line="360" w:lineRule="auto"/>
        <w:jc w:val="center"/>
        <w:rPr>
          <w:rFonts w:ascii="Times New Roman" w:hAnsi="Times New Roman" w:cs="Times New Roman"/>
          <w:sz w:val="24"/>
        </w:rPr>
      </w:pPr>
      <w:r>
        <w:rPr>
          <w:rFonts w:ascii="Times New Roman" w:hAnsi="Times New Roman" w:cs="Times New Roman"/>
          <w:sz w:val="24"/>
        </w:rPr>
        <w:t>Рисунок 1.</w:t>
      </w:r>
      <w:r w:rsidR="00CC02C7">
        <w:rPr>
          <w:rFonts w:ascii="Times New Roman" w:hAnsi="Times New Roman" w:cs="Times New Roman"/>
          <w:sz w:val="24"/>
        </w:rPr>
        <w:t>1</w:t>
      </w:r>
      <w:r>
        <w:rPr>
          <w:rFonts w:ascii="Times New Roman" w:hAnsi="Times New Roman" w:cs="Times New Roman"/>
          <w:sz w:val="24"/>
        </w:rPr>
        <w:t xml:space="preserve"> – Диаграмма вариантов использования</w:t>
      </w:r>
    </w:p>
    <w:p w:rsidR="007E065B" w:rsidRDefault="008F6F2C" w:rsidP="00D369B4">
      <w:pPr>
        <w:spacing w:line="360" w:lineRule="auto"/>
        <w:ind w:firstLine="709"/>
        <w:rPr>
          <w:rFonts w:ascii="Times New Roman" w:hAnsi="Times New Roman" w:cs="Times New Roman"/>
          <w:sz w:val="24"/>
        </w:rPr>
      </w:pPr>
      <w:r>
        <w:rPr>
          <w:rFonts w:ascii="Times New Roman" w:hAnsi="Times New Roman" w:cs="Times New Roman"/>
          <w:sz w:val="24"/>
        </w:rPr>
        <w:t>Вариант использования «</w:t>
      </w:r>
      <w:r w:rsidR="00606AE3">
        <w:rPr>
          <w:rFonts w:ascii="Times New Roman" w:hAnsi="Times New Roman" w:cs="Times New Roman"/>
          <w:sz w:val="24"/>
        </w:rPr>
        <w:t>Запустить виртуальную машину</w:t>
      </w:r>
      <w:r>
        <w:rPr>
          <w:rFonts w:ascii="Times New Roman" w:hAnsi="Times New Roman" w:cs="Times New Roman"/>
          <w:sz w:val="24"/>
        </w:rPr>
        <w:t>» включает обязательн</w:t>
      </w:r>
      <w:r w:rsidR="00BD5E87">
        <w:rPr>
          <w:rFonts w:ascii="Times New Roman" w:hAnsi="Times New Roman" w:cs="Times New Roman"/>
          <w:sz w:val="24"/>
        </w:rPr>
        <w:t>ую</w:t>
      </w:r>
      <w:r>
        <w:rPr>
          <w:rFonts w:ascii="Times New Roman" w:hAnsi="Times New Roman" w:cs="Times New Roman"/>
          <w:sz w:val="24"/>
        </w:rPr>
        <w:t xml:space="preserve"> функци</w:t>
      </w:r>
      <w:r w:rsidR="00BD5E87">
        <w:rPr>
          <w:rFonts w:ascii="Times New Roman" w:hAnsi="Times New Roman" w:cs="Times New Roman"/>
          <w:sz w:val="24"/>
        </w:rPr>
        <w:t xml:space="preserve">ю </w:t>
      </w:r>
      <w:r>
        <w:rPr>
          <w:rFonts w:ascii="Times New Roman" w:hAnsi="Times New Roman" w:cs="Times New Roman"/>
          <w:sz w:val="24"/>
        </w:rPr>
        <w:t>«</w:t>
      </w:r>
      <w:r w:rsidR="00606AE3">
        <w:rPr>
          <w:rFonts w:ascii="Times New Roman" w:hAnsi="Times New Roman" w:cs="Times New Roman"/>
          <w:sz w:val="24"/>
        </w:rPr>
        <w:t>Ввести путь к файлу с программным кодом</w:t>
      </w:r>
      <w:r>
        <w:rPr>
          <w:rFonts w:ascii="Times New Roman" w:hAnsi="Times New Roman" w:cs="Times New Roman"/>
          <w:sz w:val="24"/>
        </w:rPr>
        <w:t>»</w:t>
      </w:r>
    </w:p>
    <w:p w:rsidR="00236C21" w:rsidRDefault="00236C21" w:rsidP="00236C21">
      <w:pPr>
        <w:pStyle w:val="3"/>
        <w:numPr>
          <w:ilvl w:val="2"/>
          <w:numId w:val="2"/>
        </w:numPr>
        <w:ind w:firstLine="425"/>
        <w:jc w:val="left"/>
        <w:rPr>
          <w:rFonts w:ascii="Times New Roman" w:hAnsi="Times New Roman" w:cs="Times New Roman"/>
          <w:sz w:val="24"/>
        </w:rPr>
      </w:pPr>
      <w:r>
        <w:rPr>
          <w:rFonts w:ascii="Times New Roman" w:hAnsi="Times New Roman" w:cs="Times New Roman"/>
          <w:sz w:val="24"/>
          <w:szCs w:val="24"/>
        </w:rPr>
        <w:t>1.2.1 Форматы данных</w:t>
      </w:r>
    </w:p>
    <w:p w:rsidR="00236C21" w:rsidRDefault="00236C21" w:rsidP="00236C21">
      <w:pPr>
        <w:spacing w:line="360" w:lineRule="auto"/>
        <w:ind w:firstLine="709"/>
        <w:rPr>
          <w:rFonts w:ascii="Times New Roman" w:hAnsi="Times New Roman" w:cs="Times New Roman"/>
          <w:sz w:val="24"/>
        </w:rPr>
      </w:pPr>
      <w:r>
        <w:rPr>
          <w:rFonts w:ascii="Times New Roman" w:hAnsi="Times New Roman" w:cs="Times New Roman"/>
          <w:sz w:val="24"/>
        </w:rPr>
        <w:t xml:space="preserve">В программном продукте память будет представлена в виде одномерного массива состоящего из </w:t>
      </w:r>
      <w:r>
        <w:rPr>
          <w:rFonts w:ascii="Times New Roman" w:hAnsi="Times New Roman" w:cs="Times New Roman"/>
          <w:sz w:val="24"/>
          <w:lang w:val="en-US"/>
        </w:rPr>
        <w:t>N</w:t>
      </w:r>
      <w:r w:rsidRPr="00236C21">
        <w:rPr>
          <w:rFonts w:ascii="Times New Roman" w:hAnsi="Times New Roman" w:cs="Times New Roman"/>
          <w:sz w:val="24"/>
        </w:rPr>
        <w:t xml:space="preserve"> </w:t>
      </w:r>
      <w:r>
        <w:rPr>
          <w:rFonts w:ascii="Times New Roman" w:hAnsi="Times New Roman" w:cs="Times New Roman"/>
          <w:sz w:val="24"/>
        </w:rPr>
        <w:t xml:space="preserve">беззнаковых целых 8-битных чисел, где </w:t>
      </w:r>
      <w:r>
        <w:rPr>
          <w:rFonts w:ascii="Times New Roman" w:hAnsi="Times New Roman" w:cs="Times New Roman"/>
          <w:sz w:val="24"/>
          <w:lang w:val="en-US"/>
        </w:rPr>
        <w:t>N</w:t>
      </w:r>
      <w:r>
        <w:rPr>
          <w:rFonts w:ascii="Times New Roman" w:hAnsi="Times New Roman" w:cs="Times New Roman"/>
          <w:sz w:val="24"/>
        </w:rPr>
        <w:t xml:space="preserve"> =</w:t>
      </w:r>
      <w:r w:rsidRPr="00236C21">
        <w:rPr>
          <w:rFonts w:ascii="Times New Roman" w:hAnsi="Times New Roman" w:cs="Times New Roman"/>
          <w:sz w:val="24"/>
        </w:rPr>
        <w:t xml:space="preserve"> </w:t>
      </w:r>
      <m:oMath>
        <m:sSup>
          <m:sSupPr>
            <m:ctrlPr>
              <w:rPr>
                <w:rFonts w:ascii="Cambria Math" w:hAnsi="Cambria Math" w:cs="Times New Roman"/>
                <w:i/>
                <w:sz w:val="24"/>
              </w:rPr>
            </m:ctrlPr>
          </m:sSupPr>
          <m:e>
            <m:r>
              <w:rPr>
                <w:rFonts w:ascii="Cambria Math" w:hAnsi="Cambria Math" w:cs="Times New Roman"/>
                <w:sz w:val="24"/>
              </w:rPr>
              <m:t>2</m:t>
            </m:r>
          </m:e>
          <m:sup>
            <m:r>
              <w:rPr>
                <w:rFonts w:ascii="Cambria Math" w:hAnsi="Cambria Math" w:cs="Times New Roman"/>
                <w:sz w:val="24"/>
              </w:rPr>
              <m:t>16</m:t>
            </m:r>
          </m:sup>
        </m:sSup>
      </m:oMath>
      <w:r w:rsidRPr="00236C21">
        <w:rPr>
          <w:rFonts w:ascii="Times New Roman" w:hAnsi="Times New Roman" w:cs="Times New Roman"/>
          <w:sz w:val="24"/>
        </w:rPr>
        <w:t>. 24-</w:t>
      </w:r>
      <w:r>
        <w:rPr>
          <w:rFonts w:ascii="Times New Roman" w:hAnsi="Times New Roman" w:cs="Times New Roman"/>
          <w:sz w:val="24"/>
        </w:rPr>
        <w:t xml:space="preserve">битная команда представляет структуру, состоящую из кода операции (6-битное беззнаковое целое число), </w:t>
      </w:r>
      <w:r>
        <w:rPr>
          <w:rFonts w:ascii="Times New Roman" w:hAnsi="Times New Roman" w:cs="Times New Roman"/>
          <w:sz w:val="24"/>
          <w:lang w:val="en-US"/>
        </w:rPr>
        <w:t>bb</w:t>
      </w:r>
      <w:r w:rsidRPr="00236C21">
        <w:rPr>
          <w:rFonts w:ascii="Times New Roman" w:hAnsi="Times New Roman" w:cs="Times New Roman"/>
          <w:sz w:val="24"/>
        </w:rPr>
        <w:t xml:space="preserve"> (</w:t>
      </w:r>
      <w:r>
        <w:rPr>
          <w:rFonts w:ascii="Times New Roman" w:hAnsi="Times New Roman" w:cs="Times New Roman"/>
          <w:sz w:val="24"/>
        </w:rPr>
        <w:t>2</w:t>
      </w:r>
      <w:r w:rsidR="00E85DCC">
        <w:rPr>
          <w:rFonts w:ascii="Times New Roman" w:hAnsi="Times New Roman" w:cs="Times New Roman"/>
          <w:sz w:val="24"/>
        </w:rPr>
        <w:t>-ух битное беззнаковое целое числ</w:t>
      </w:r>
      <w:r>
        <w:rPr>
          <w:rFonts w:ascii="Times New Roman" w:hAnsi="Times New Roman" w:cs="Times New Roman"/>
          <w:sz w:val="24"/>
        </w:rPr>
        <w:t>о),</w:t>
      </w:r>
      <w:r w:rsidR="00E85DCC">
        <w:rPr>
          <w:rFonts w:ascii="Times New Roman" w:hAnsi="Times New Roman" w:cs="Times New Roman"/>
          <w:sz w:val="24"/>
        </w:rPr>
        <w:t xml:space="preserve"> адрес</w:t>
      </w:r>
      <w:r>
        <w:rPr>
          <w:rFonts w:ascii="Times New Roman" w:hAnsi="Times New Roman" w:cs="Times New Roman"/>
          <w:sz w:val="24"/>
        </w:rPr>
        <w:t xml:space="preserve"> 16-битное беззнаковое целое число). 32-битная команда представляет структуру, состоящую из кода операции (6-битное беззнаковое целое число), </w:t>
      </w:r>
      <w:r>
        <w:rPr>
          <w:rFonts w:ascii="Times New Roman" w:hAnsi="Times New Roman" w:cs="Times New Roman"/>
          <w:sz w:val="24"/>
          <w:lang w:val="en-US"/>
        </w:rPr>
        <w:t>bb</w:t>
      </w:r>
      <w:r w:rsidRPr="00236C21">
        <w:rPr>
          <w:rFonts w:ascii="Times New Roman" w:hAnsi="Times New Roman" w:cs="Times New Roman"/>
          <w:sz w:val="24"/>
        </w:rPr>
        <w:t xml:space="preserve"> (</w:t>
      </w:r>
      <w:r>
        <w:rPr>
          <w:rFonts w:ascii="Times New Roman" w:hAnsi="Times New Roman" w:cs="Times New Roman"/>
          <w:sz w:val="24"/>
        </w:rPr>
        <w:t>2-ух битное беззнаковое целое чи</w:t>
      </w:r>
      <w:r w:rsidR="00E85DCC">
        <w:rPr>
          <w:rFonts w:ascii="Times New Roman" w:hAnsi="Times New Roman" w:cs="Times New Roman"/>
          <w:sz w:val="24"/>
        </w:rPr>
        <w:t>с</w:t>
      </w:r>
      <w:r>
        <w:rPr>
          <w:rFonts w:ascii="Times New Roman" w:hAnsi="Times New Roman" w:cs="Times New Roman"/>
          <w:sz w:val="24"/>
        </w:rPr>
        <w:t>ло)</w:t>
      </w:r>
      <w:r w:rsidR="00E85DCC">
        <w:rPr>
          <w:rFonts w:ascii="Times New Roman" w:hAnsi="Times New Roman" w:cs="Times New Roman"/>
          <w:sz w:val="24"/>
        </w:rPr>
        <w:t xml:space="preserve">, первое смещение (12-битное беззнаковое целое число), второе смещение (12-битное беззнаковое целое число). </w:t>
      </w:r>
    </w:p>
    <w:p w:rsidR="00BD051D" w:rsidRDefault="00BD051D" w:rsidP="00236C21">
      <w:pPr>
        <w:spacing w:line="360" w:lineRule="auto"/>
        <w:ind w:firstLine="709"/>
        <w:rPr>
          <w:rFonts w:ascii="Times New Roman" w:hAnsi="Times New Roman" w:cs="Times New Roman"/>
          <w:sz w:val="24"/>
        </w:rPr>
      </w:pPr>
      <w:r>
        <w:rPr>
          <w:rFonts w:ascii="Times New Roman" w:hAnsi="Times New Roman" w:cs="Times New Roman"/>
          <w:sz w:val="24"/>
        </w:rPr>
        <w:t>В текстовом файле с программным кодом должны использоваться следующие теги</w:t>
      </w:r>
      <w:r w:rsidRPr="00BD051D">
        <w:rPr>
          <w:rFonts w:ascii="Times New Roman" w:hAnsi="Times New Roman" w:cs="Times New Roman"/>
          <w:sz w:val="24"/>
        </w:rPr>
        <w:t>:</w:t>
      </w:r>
    </w:p>
    <w:p w:rsidR="00BD051D" w:rsidRPr="006A55C7" w:rsidRDefault="00BD051D" w:rsidP="006A55C7">
      <w:pPr>
        <w:numPr>
          <w:ilvl w:val="0"/>
          <w:numId w:val="3"/>
        </w:numPr>
        <w:tabs>
          <w:tab w:val="clear" w:pos="993"/>
          <w:tab w:val="left" w:pos="1080"/>
          <w:tab w:val="num" w:pos="1418"/>
          <w:tab w:val="left" w:pos="4410"/>
        </w:tabs>
        <w:spacing w:line="360" w:lineRule="auto"/>
        <w:ind w:left="1080" w:hanging="360"/>
        <w:rPr>
          <w:rFonts w:ascii="Times New Roman" w:hAnsi="Times New Roman" w:cs="Times New Roman"/>
          <w:sz w:val="24"/>
        </w:rPr>
      </w:pPr>
      <w:r w:rsidRPr="006A55C7">
        <w:rPr>
          <w:rFonts w:ascii="Times New Roman" w:hAnsi="Times New Roman" w:cs="Times New Roman"/>
          <w:sz w:val="24"/>
        </w:rPr>
        <w:t>тег a, операнды: (адрес) – загрузка адреса стартовой ячейки памяти, с которой начинаем записывать программу в память</w:t>
      </w:r>
      <w:r w:rsidR="008C3D83" w:rsidRPr="006A55C7">
        <w:rPr>
          <w:rFonts w:ascii="Times New Roman" w:hAnsi="Times New Roman" w:cs="Times New Roman"/>
          <w:sz w:val="24"/>
        </w:rPr>
        <w:t>, и установка текущего адреса для загрузки</w:t>
      </w:r>
      <w:r w:rsidR="00653DBD" w:rsidRPr="006A55C7">
        <w:rPr>
          <w:rFonts w:ascii="Times New Roman" w:hAnsi="Times New Roman" w:cs="Times New Roman"/>
          <w:sz w:val="24"/>
        </w:rPr>
        <w:t xml:space="preserve"> на эту ячейку</w:t>
      </w:r>
      <w:r w:rsidRPr="006A55C7">
        <w:rPr>
          <w:rFonts w:ascii="Times New Roman" w:hAnsi="Times New Roman" w:cs="Times New Roman"/>
          <w:sz w:val="24"/>
        </w:rPr>
        <w:t>;</w:t>
      </w:r>
    </w:p>
    <w:p w:rsidR="00BD051D" w:rsidRPr="006A55C7" w:rsidRDefault="00BD051D" w:rsidP="006A55C7">
      <w:pPr>
        <w:numPr>
          <w:ilvl w:val="0"/>
          <w:numId w:val="3"/>
        </w:numPr>
        <w:tabs>
          <w:tab w:val="clear" w:pos="993"/>
          <w:tab w:val="left" w:pos="1080"/>
          <w:tab w:val="num" w:pos="1418"/>
          <w:tab w:val="left" w:pos="4410"/>
        </w:tabs>
        <w:spacing w:line="360" w:lineRule="auto"/>
        <w:ind w:left="1080" w:hanging="360"/>
        <w:rPr>
          <w:rFonts w:ascii="Times New Roman" w:hAnsi="Times New Roman" w:cs="Times New Roman"/>
          <w:sz w:val="24"/>
        </w:rPr>
      </w:pPr>
      <w:r w:rsidRPr="006A55C7">
        <w:rPr>
          <w:rFonts w:ascii="Times New Roman" w:hAnsi="Times New Roman" w:cs="Times New Roman"/>
          <w:sz w:val="24"/>
        </w:rPr>
        <w:t>тег i, операнды: (число)</w:t>
      </w:r>
      <w:r w:rsidR="008C3D83" w:rsidRPr="006A55C7">
        <w:rPr>
          <w:rFonts w:ascii="Times New Roman" w:hAnsi="Times New Roman" w:cs="Times New Roman"/>
          <w:sz w:val="24"/>
        </w:rPr>
        <w:t xml:space="preserve"> </w:t>
      </w:r>
      <w:r w:rsidRPr="006A55C7">
        <w:rPr>
          <w:rFonts w:ascii="Times New Roman" w:hAnsi="Times New Roman" w:cs="Times New Roman"/>
          <w:sz w:val="24"/>
        </w:rPr>
        <w:t xml:space="preserve">– загрузка целого числа в память по адресу, равному </w:t>
      </w:r>
      <w:r w:rsidR="008C3D83" w:rsidRPr="006A55C7">
        <w:rPr>
          <w:rFonts w:ascii="Times New Roman" w:hAnsi="Times New Roman" w:cs="Times New Roman"/>
          <w:sz w:val="24"/>
        </w:rPr>
        <w:t xml:space="preserve">текущему </w:t>
      </w:r>
      <w:r w:rsidRPr="006A55C7">
        <w:rPr>
          <w:rFonts w:ascii="Times New Roman" w:hAnsi="Times New Roman" w:cs="Times New Roman"/>
          <w:sz w:val="24"/>
        </w:rPr>
        <w:t>адресу</w:t>
      </w:r>
      <w:r w:rsidR="008C3D83" w:rsidRPr="006A55C7">
        <w:rPr>
          <w:rFonts w:ascii="Times New Roman" w:hAnsi="Times New Roman" w:cs="Times New Roman"/>
          <w:sz w:val="24"/>
        </w:rPr>
        <w:t xml:space="preserve"> </w:t>
      </w:r>
      <w:r w:rsidR="00653DBD" w:rsidRPr="006A55C7">
        <w:rPr>
          <w:rFonts w:ascii="Times New Roman" w:hAnsi="Times New Roman" w:cs="Times New Roman"/>
          <w:sz w:val="24"/>
        </w:rPr>
        <w:t>для загрузки</w:t>
      </w:r>
      <w:r w:rsidRPr="006A55C7">
        <w:rPr>
          <w:rFonts w:ascii="Times New Roman" w:hAnsi="Times New Roman" w:cs="Times New Roman"/>
          <w:sz w:val="24"/>
        </w:rPr>
        <w:t>;</w:t>
      </w:r>
    </w:p>
    <w:p w:rsidR="00BD051D" w:rsidRPr="006A55C7" w:rsidRDefault="008B0DB5" w:rsidP="006A55C7">
      <w:pPr>
        <w:numPr>
          <w:ilvl w:val="0"/>
          <w:numId w:val="3"/>
        </w:numPr>
        <w:tabs>
          <w:tab w:val="clear" w:pos="993"/>
          <w:tab w:val="left" w:pos="1080"/>
          <w:tab w:val="num" w:pos="1418"/>
          <w:tab w:val="left" w:pos="4410"/>
        </w:tabs>
        <w:spacing w:line="360" w:lineRule="auto"/>
        <w:ind w:left="1080" w:hanging="360"/>
        <w:rPr>
          <w:rFonts w:ascii="Times New Roman" w:hAnsi="Times New Roman" w:cs="Times New Roman"/>
          <w:sz w:val="24"/>
        </w:rPr>
      </w:pPr>
      <w:r w:rsidRPr="006A55C7">
        <w:rPr>
          <w:rFonts w:ascii="Times New Roman" w:hAnsi="Times New Roman" w:cs="Times New Roman"/>
          <w:sz w:val="24"/>
        </w:rPr>
        <w:t xml:space="preserve">тег </w:t>
      </w:r>
      <w:r w:rsidR="00BD051D" w:rsidRPr="006A55C7">
        <w:rPr>
          <w:rFonts w:ascii="Times New Roman" w:hAnsi="Times New Roman" w:cs="Times New Roman"/>
          <w:sz w:val="24"/>
        </w:rPr>
        <w:t>r</w:t>
      </w:r>
      <w:r w:rsidRPr="006A55C7">
        <w:rPr>
          <w:rFonts w:ascii="Times New Roman" w:hAnsi="Times New Roman" w:cs="Times New Roman"/>
          <w:sz w:val="24"/>
        </w:rPr>
        <w:t>, операнды:</w:t>
      </w:r>
      <w:r w:rsidR="00BD051D" w:rsidRPr="006A55C7">
        <w:rPr>
          <w:rFonts w:ascii="Times New Roman" w:hAnsi="Times New Roman" w:cs="Times New Roman"/>
          <w:sz w:val="24"/>
        </w:rPr>
        <w:t xml:space="preserve"> (число) – аналогичная загрузка числа по </w:t>
      </w:r>
      <w:r w:rsidR="00653DBD" w:rsidRPr="006A55C7">
        <w:rPr>
          <w:rFonts w:ascii="Times New Roman" w:hAnsi="Times New Roman" w:cs="Times New Roman"/>
          <w:sz w:val="24"/>
        </w:rPr>
        <w:t xml:space="preserve">текущему </w:t>
      </w:r>
      <w:r w:rsidR="00BD051D" w:rsidRPr="006A55C7">
        <w:rPr>
          <w:rFonts w:ascii="Times New Roman" w:hAnsi="Times New Roman" w:cs="Times New Roman"/>
          <w:sz w:val="24"/>
        </w:rPr>
        <w:t>адресу</w:t>
      </w:r>
      <w:r w:rsidR="00653DBD" w:rsidRPr="006A55C7">
        <w:rPr>
          <w:rFonts w:ascii="Times New Roman" w:hAnsi="Times New Roman" w:cs="Times New Roman"/>
          <w:sz w:val="24"/>
        </w:rPr>
        <w:t xml:space="preserve"> для загрузки</w:t>
      </w:r>
      <w:r w:rsidR="00BD051D" w:rsidRPr="006A55C7">
        <w:rPr>
          <w:rFonts w:ascii="Times New Roman" w:hAnsi="Times New Roman" w:cs="Times New Roman"/>
          <w:sz w:val="24"/>
        </w:rPr>
        <w:t>, только число – дробое;</w:t>
      </w:r>
    </w:p>
    <w:p w:rsidR="008B0DB5" w:rsidRPr="006A55C7" w:rsidRDefault="008B0DB5" w:rsidP="006A55C7">
      <w:pPr>
        <w:numPr>
          <w:ilvl w:val="0"/>
          <w:numId w:val="3"/>
        </w:numPr>
        <w:tabs>
          <w:tab w:val="clear" w:pos="993"/>
          <w:tab w:val="left" w:pos="1080"/>
          <w:tab w:val="num" w:pos="1418"/>
          <w:tab w:val="left" w:pos="4410"/>
        </w:tabs>
        <w:spacing w:line="360" w:lineRule="auto"/>
        <w:ind w:left="1080" w:hanging="360"/>
        <w:rPr>
          <w:rFonts w:ascii="Times New Roman" w:hAnsi="Times New Roman" w:cs="Times New Roman"/>
          <w:sz w:val="24"/>
        </w:rPr>
      </w:pPr>
      <w:r w:rsidRPr="006A55C7">
        <w:rPr>
          <w:rFonts w:ascii="Times New Roman" w:hAnsi="Times New Roman" w:cs="Times New Roman"/>
          <w:sz w:val="24"/>
        </w:rPr>
        <w:t xml:space="preserve">тег </w:t>
      </w:r>
      <w:r w:rsidR="00BD051D" w:rsidRPr="006A55C7">
        <w:rPr>
          <w:rFonts w:ascii="Times New Roman" w:hAnsi="Times New Roman" w:cs="Times New Roman"/>
          <w:sz w:val="24"/>
        </w:rPr>
        <w:t>c</w:t>
      </w:r>
      <w:r w:rsidRPr="006A55C7">
        <w:rPr>
          <w:rFonts w:ascii="Times New Roman" w:hAnsi="Times New Roman" w:cs="Times New Roman"/>
          <w:sz w:val="24"/>
        </w:rPr>
        <w:t>, операнды:</w:t>
      </w:r>
      <w:r w:rsidR="00BD051D" w:rsidRPr="006A55C7">
        <w:rPr>
          <w:rFonts w:ascii="Times New Roman" w:hAnsi="Times New Roman" w:cs="Times New Roman"/>
          <w:sz w:val="24"/>
        </w:rPr>
        <w:t xml:space="preserve"> (Код операции) (bb) (адрес или первое смещение) (второе смещение) – загрузка команды в память, первым операндом является адрес, если команда – 24-битная, иначе там должно быть первое смещение, второе смещение должно быть записано, если команда является 32-битное двух-операндной.</w:t>
      </w:r>
    </w:p>
    <w:p w:rsidR="00BD051D" w:rsidRPr="006A55C7" w:rsidRDefault="008B0DB5" w:rsidP="006A55C7">
      <w:pPr>
        <w:numPr>
          <w:ilvl w:val="0"/>
          <w:numId w:val="3"/>
        </w:numPr>
        <w:tabs>
          <w:tab w:val="clear" w:pos="993"/>
          <w:tab w:val="left" w:pos="1080"/>
          <w:tab w:val="num" w:pos="1418"/>
          <w:tab w:val="left" w:pos="4410"/>
        </w:tabs>
        <w:spacing w:line="360" w:lineRule="auto"/>
        <w:ind w:left="1080" w:hanging="360"/>
        <w:rPr>
          <w:rFonts w:ascii="Times New Roman" w:hAnsi="Times New Roman" w:cs="Times New Roman"/>
          <w:sz w:val="24"/>
        </w:rPr>
      </w:pPr>
      <w:r w:rsidRPr="006A55C7">
        <w:rPr>
          <w:rFonts w:ascii="Times New Roman" w:hAnsi="Times New Roman" w:cs="Times New Roman"/>
          <w:sz w:val="24"/>
        </w:rPr>
        <w:t xml:space="preserve">тег </w:t>
      </w:r>
      <w:r w:rsidR="00BD051D" w:rsidRPr="006A55C7">
        <w:rPr>
          <w:rFonts w:ascii="Times New Roman" w:hAnsi="Times New Roman" w:cs="Times New Roman"/>
          <w:sz w:val="24"/>
        </w:rPr>
        <w:t>e</w:t>
      </w:r>
      <w:r w:rsidRPr="006A55C7">
        <w:rPr>
          <w:rFonts w:ascii="Times New Roman" w:hAnsi="Times New Roman" w:cs="Times New Roman"/>
          <w:sz w:val="24"/>
        </w:rPr>
        <w:t>, операнды:</w:t>
      </w:r>
      <w:r w:rsidR="00BD051D" w:rsidRPr="006A55C7">
        <w:rPr>
          <w:rFonts w:ascii="Times New Roman" w:hAnsi="Times New Roman" w:cs="Times New Roman"/>
          <w:sz w:val="24"/>
        </w:rPr>
        <w:t xml:space="preserve"> (адрес) – загрузка указателя на текущую выполняемую команда на переданный адрес</w:t>
      </w:r>
      <w:r w:rsidRPr="006A55C7">
        <w:rPr>
          <w:rFonts w:ascii="Times New Roman" w:hAnsi="Times New Roman" w:cs="Times New Roman"/>
          <w:sz w:val="24"/>
        </w:rPr>
        <w:t>.</w:t>
      </w:r>
    </w:p>
    <w:p w:rsidR="008B0DB5" w:rsidRPr="00BD051D" w:rsidRDefault="008B0DB5" w:rsidP="00236C21">
      <w:pPr>
        <w:spacing w:line="360" w:lineRule="auto"/>
        <w:ind w:firstLine="709"/>
        <w:rPr>
          <w:rFonts w:ascii="Times New Roman" w:hAnsi="Times New Roman" w:cs="Times New Roman"/>
          <w:sz w:val="24"/>
        </w:rPr>
      </w:pPr>
      <w:r>
        <w:rPr>
          <w:rFonts w:ascii="Times New Roman" w:hAnsi="Times New Roman" w:cs="Times New Roman"/>
          <w:sz w:val="24"/>
        </w:rPr>
        <w:t>Если операндов у тегов несколько, то они записываются через пробел.</w:t>
      </w:r>
    </w:p>
    <w:p w:rsidR="00D369B4" w:rsidRDefault="00D369B4" w:rsidP="00D369B4">
      <w:pPr>
        <w:pStyle w:val="3"/>
        <w:numPr>
          <w:ilvl w:val="2"/>
          <w:numId w:val="2"/>
        </w:numPr>
        <w:ind w:firstLine="425"/>
        <w:jc w:val="left"/>
        <w:rPr>
          <w:rFonts w:ascii="Times New Roman" w:hAnsi="Times New Roman" w:cs="Times New Roman"/>
          <w:sz w:val="24"/>
        </w:rPr>
      </w:pPr>
      <w:r>
        <w:rPr>
          <w:rFonts w:ascii="Times New Roman" w:hAnsi="Times New Roman" w:cs="Times New Roman"/>
          <w:sz w:val="24"/>
          <w:szCs w:val="24"/>
        </w:rPr>
        <w:lastRenderedPageBreak/>
        <w:t xml:space="preserve">1.2.2 </w:t>
      </w:r>
      <w:r w:rsidR="003C3884">
        <w:rPr>
          <w:rFonts w:ascii="Times New Roman" w:hAnsi="Times New Roman" w:cs="Times New Roman"/>
          <w:sz w:val="24"/>
          <w:szCs w:val="24"/>
        </w:rPr>
        <w:t>Инфологическая модель</w:t>
      </w:r>
    </w:p>
    <w:p w:rsidR="00D369B4" w:rsidRPr="00B04E96" w:rsidRDefault="00B04E96" w:rsidP="00B04E96">
      <w:pPr>
        <w:pStyle w:val="aff"/>
        <w:spacing w:line="360" w:lineRule="auto"/>
        <w:ind w:firstLine="708"/>
        <w:rPr>
          <w:rFonts w:ascii="Times New Roman" w:hAnsi="Times New Roman" w:cs="Times New Roman"/>
          <w:sz w:val="24"/>
        </w:rPr>
      </w:pPr>
      <w:r>
        <w:rPr>
          <w:rFonts w:ascii="Times New Roman" w:hAnsi="Times New Roman" w:cs="Times New Roman"/>
          <w:sz w:val="24"/>
        </w:rPr>
        <w:t>В ходе анализа предметной области были разработаны диаграммы основных классов программы и классов, представляющих команды машины (см. Приложение 2).</w:t>
      </w:r>
    </w:p>
    <w:p w:rsidR="003C3884" w:rsidRDefault="003C3884" w:rsidP="00BC69D2">
      <w:pPr>
        <w:pStyle w:val="3"/>
        <w:numPr>
          <w:ilvl w:val="2"/>
          <w:numId w:val="9"/>
        </w:numPr>
        <w:ind w:firstLine="425"/>
        <w:jc w:val="left"/>
        <w:rPr>
          <w:rFonts w:ascii="Times New Roman" w:hAnsi="Times New Roman" w:cs="Times New Roman"/>
          <w:sz w:val="24"/>
          <w:szCs w:val="24"/>
        </w:rPr>
      </w:pPr>
      <w:r>
        <w:rPr>
          <w:rFonts w:ascii="Times New Roman" w:hAnsi="Times New Roman" w:cs="Times New Roman"/>
          <w:sz w:val="24"/>
          <w:szCs w:val="24"/>
        </w:rPr>
        <w:t>1.2.</w:t>
      </w:r>
      <w:r w:rsidRPr="00B7050C">
        <w:rPr>
          <w:rFonts w:ascii="Times New Roman" w:hAnsi="Times New Roman" w:cs="Times New Roman"/>
          <w:sz w:val="24"/>
          <w:szCs w:val="24"/>
        </w:rPr>
        <w:t>3</w:t>
      </w:r>
      <w:r>
        <w:rPr>
          <w:rFonts w:ascii="Times New Roman" w:hAnsi="Times New Roman" w:cs="Times New Roman"/>
          <w:sz w:val="24"/>
          <w:szCs w:val="24"/>
        </w:rPr>
        <w:t xml:space="preserve"> Алгоритм загруз</w:t>
      </w:r>
      <w:r w:rsidR="00F102D6">
        <w:rPr>
          <w:rFonts w:ascii="Times New Roman" w:hAnsi="Times New Roman" w:cs="Times New Roman"/>
          <w:sz w:val="24"/>
          <w:szCs w:val="24"/>
        </w:rPr>
        <w:t>чика</w:t>
      </w:r>
    </w:p>
    <w:p w:rsidR="00CF6581" w:rsidRDefault="00CF6581" w:rsidP="004125C3">
      <w:pPr>
        <w:pStyle w:val="aff"/>
        <w:tabs>
          <w:tab w:val="num" w:pos="0"/>
        </w:tabs>
        <w:spacing w:line="360" w:lineRule="auto"/>
        <w:ind w:left="709"/>
        <w:jc w:val="both"/>
        <w:rPr>
          <w:rFonts w:ascii="Times New Roman" w:hAnsi="Times New Roman" w:cs="Times New Roman"/>
          <w:sz w:val="24"/>
        </w:rPr>
      </w:pPr>
      <w:r>
        <w:rPr>
          <w:rFonts w:ascii="Times New Roman" w:hAnsi="Times New Roman" w:cs="Times New Roman"/>
          <w:sz w:val="24"/>
        </w:rPr>
        <w:t>Дано</w:t>
      </w:r>
      <w:r w:rsidRPr="004125C3">
        <w:rPr>
          <w:rFonts w:ascii="Times New Roman" w:hAnsi="Times New Roman" w:cs="Times New Roman"/>
          <w:sz w:val="24"/>
        </w:rPr>
        <w:t>:</w:t>
      </w:r>
      <w:r w:rsidR="004125C3">
        <w:rPr>
          <w:rFonts w:ascii="Times New Roman" w:hAnsi="Times New Roman" w:cs="Times New Roman"/>
          <w:sz w:val="24"/>
        </w:rPr>
        <w:t xml:space="preserve"> </w:t>
      </w:r>
      <w:r w:rsidRPr="004125C3">
        <w:rPr>
          <w:rFonts w:ascii="Times New Roman" w:hAnsi="Times New Roman" w:cs="Times New Roman"/>
          <w:sz w:val="24"/>
        </w:rPr>
        <w:t>fName – строка, именем текстового файла с программным кодом</w:t>
      </w:r>
      <w:r w:rsidR="004125C3">
        <w:rPr>
          <w:rFonts w:ascii="Times New Roman" w:hAnsi="Times New Roman" w:cs="Times New Roman"/>
          <w:sz w:val="24"/>
        </w:rPr>
        <w:t>.</w:t>
      </w:r>
    </w:p>
    <w:p w:rsidR="004125C3" w:rsidRDefault="004125C3" w:rsidP="004125C3">
      <w:pPr>
        <w:tabs>
          <w:tab w:val="num" w:pos="0"/>
        </w:tabs>
        <w:spacing w:line="360" w:lineRule="auto"/>
        <w:rPr>
          <w:rFonts w:ascii="Times New Roman" w:hAnsi="Times New Roman" w:cs="Times New Roman"/>
          <w:sz w:val="24"/>
        </w:rPr>
      </w:pPr>
      <w:r>
        <w:rPr>
          <w:rFonts w:ascii="Times New Roman" w:hAnsi="Times New Roman" w:cs="Times New Roman"/>
          <w:sz w:val="24"/>
        </w:rPr>
        <w:tab/>
        <w:t>Требуется</w:t>
      </w:r>
      <w:r w:rsidRPr="004125C3">
        <w:rPr>
          <w:rFonts w:ascii="Times New Roman" w:hAnsi="Times New Roman" w:cs="Times New Roman"/>
          <w:sz w:val="24"/>
        </w:rPr>
        <w:t xml:space="preserve">: </w:t>
      </w:r>
      <w:r>
        <w:rPr>
          <w:rFonts w:ascii="Times New Roman" w:hAnsi="Times New Roman" w:cs="Times New Roman"/>
          <w:sz w:val="24"/>
        </w:rPr>
        <w:t>загрузить все данные и команды из файла в память.</w:t>
      </w:r>
    </w:p>
    <w:p w:rsidR="006A55C7" w:rsidRPr="00B47980" w:rsidRDefault="006A55C7" w:rsidP="004125C3">
      <w:pPr>
        <w:tabs>
          <w:tab w:val="num" w:pos="0"/>
        </w:tabs>
        <w:spacing w:line="360" w:lineRule="auto"/>
        <w:rPr>
          <w:rFonts w:ascii="Times New Roman" w:hAnsi="Times New Roman" w:cs="Times New Roman"/>
          <w:sz w:val="24"/>
        </w:rPr>
      </w:pPr>
      <w:r>
        <w:rPr>
          <w:rFonts w:ascii="Times New Roman" w:hAnsi="Times New Roman" w:cs="Times New Roman"/>
          <w:sz w:val="24"/>
        </w:rPr>
        <w:tab/>
        <w:t>Решение</w:t>
      </w:r>
      <w:r w:rsidRPr="00B47980">
        <w:rPr>
          <w:rFonts w:ascii="Times New Roman" w:hAnsi="Times New Roman" w:cs="Times New Roman"/>
          <w:sz w:val="24"/>
        </w:rPr>
        <w:t>:</w:t>
      </w:r>
    </w:p>
    <w:p w:rsidR="003C3884" w:rsidRDefault="003C3884" w:rsidP="004125C3">
      <w:pPr>
        <w:pStyle w:val="aff"/>
        <w:tabs>
          <w:tab w:val="num" w:pos="0"/>
        </w:tabs>
        <w:spacing w:line="360" w:lineRule="auto"/>
        <w:ind w:left="709"/>
        <w:jc w:val="both"/>
        <w:rPr>
          <w:rFonts w:ascii="Times New Roman" w:hAnsi="Times New Roman" w:cs="Times New Roman"/>
          <w:sz w:val="24"/>
        </w:rPr>
      </w:pPr>
      <w:r>
        <w:rPr>
          <w:rFonts w:ascii="Times New Roman" w:hAnsi="Times New Roman" w:cs="Times New Roman"/>
          <w:sz w:val="24"/>
        </w:rPr>
        <w:t xml:space="preserve">Присвоить </w:t>
      </w:r>
      <w:r w:rsidR="00CF6581">
        <w:rPr>
          <w:rFonts w:ascii="Times New Roman" w:hAnsi="Times New Roman" w:cs="Times New Roman"/>
          <w:sz w:val="24"/>
        </w:rPr>
        <w:t xml:space="preserve">целочисленной переменной </w:t>
      </w:r>
      <w:r w:rsidR="00CF6581" w:rsidRPr="004125C3">
        <w:rPr>
          <w:rFonts w:ascii="Times New Roman" w:hAnsi="Times New Roman" w:cs="Times New Roman"/>
          <w:sz w:val="24"/>
        </w:rPr>
        <w:t>address</w:t>
      </w:r>
      <w:r w:rsidR="00CF6581" w:rsidRPr="00CF6581">
        <w:rPr>
          <w:rFonts w:ascii="Times New Roman" w:hAnsi="Times New Roman" w:cs="Times New Roman"/>
          <w:sz w:val="24"/>
        </w:rPr>
        <w:t xml:space="preserve"> </w:t>
      </w:r>
      <w:r w:rsidR="00CF6581">
        <w:rPr>
          <w:rFonts w:ascii="Times New Roman" w:hAnsi="Times New Roman" w:cs="Times New Roman"/>
          <w:sz w:val="24"/>
        </w:rPr>
        <w:t>0</w:t>
      </w:r>
      <w:r w:rsidRPr="00CF6581">
        <w:rPr>
          <w:rFonts w:ascii="Times New Roman" w:hAnsi="Times New Roman" w:cs="Times New Roman"/>
          <w:sz w:val="24"/>
        </w:rPr>
        <w:t>.</w:t>
      </w:r>
    </w:p>
    <w:p w:rsidR="00CF6581" w:rsidRDefault="00CF6581" w:rsidP="004125C3">
      <w:pPr>
        <w:pStyle w:val="aff"/>
        <w:tabs>
          <w:tab w:val="num" w:pos="0"/>
        </w:tabs>
        <w:spacing w:line="360" w:lineRule="auto"/>
        <w:ind w:left="709"/>
        <w:jc w:val="both"/>
        <w:rPr>
          <w:rFonts w:ascii="Times New Roman" w:hAnsi="Times New Roman" w:cs="Times New Roman"/>
          <w:sz w:val="24"/>
        </w:rPr>
      </w:pPr>
      <w:r>
        <w:rPr>
          <w:rFonts w:ascii="Times New Roman" w:hAnsi="Times New Roman" w:cs="Times New Roman"/>
          <w:sz w:val="24"/>
        </w:rPr>
        <w:t xml:space="preserve">Присвоить символьной переменной </w:t>
      </w:r>
      <w:r w:rsidRPr="004125C3">
        <w:rPr>
          <w:rFonts w:ascii="Times New Roman" w:hAnsi="Times New Roman" w:cs="Times New Roman"/>
          <w:sz w:val="24"/>
        </w:rPr>
        <w:t>sym</w:t>
      </w:r>
      <w:r>
        <w:rPr>
          <w:rFonts w:ascii="Times New Roman" w:hAnsi="Times New Roman" w:cs="Times New Roman"/>
          <w:sz w:val="24"/>
        </w:rPr>
        <w:t xml:space="preserve"> значение </w:t>
      </w:r>
      <w:r w:rsidRPr="00CF6581">
        <w:rPr>
          <w:rFonts w:ascii="Times New Roman" w:hAnsi="Times New Roman" w:cs="Times New Roman"/>
          <w:sz w:val="24"/>
        </w:rPr>
        <w:t>‘ ’.</w:t>
      </w:r>
    </w:p>
    <w:p w:rsidR="00CF6581" w:rsidRDefault="00CF6581" w:rsidP="004125C3">
      <w:pPr>
        <w:pStyle w:val="aff"/>
        <w:tabs>
          <w:tab w:val="num" w:pos="0"/>
        </w:tabs>
        <w:spacing w:line="360" w:lineRule="auto"/>
        <w:ind w:left="709"/>
        <w:jc w:val="both"/>
        <w:rPr>
          <w:rFonts w:ascii="Times New Roman" w:hAnsi="Times New Roman" w:cs="Times New Roman"/>
          <w:sz w:val="24"/>
        </w:rPr>
      </w:pPr>
      <w:r>
        <w:rPr>
          <w:rFonts w:ascii="Times New Roman" w:hAnsi="Times New Roman" w:cs="Times New Roman"/>
          <w:sz w:val="24"/>
        </w:rPr>
        <w:t xml:space="preserve">Открыть файл с именем </w:t>
      </w:r>
      <w:r w:rsidRPr="004125C3">
        <w:rPr>
          <w:rFonts w:ascii="Times New Roman" w:hAnsi="Times New Roman" w:cs="Times New Roman"/>
          <w:sz w:val="24"/>
        </w:rPr>
        <w:t>fName</w:t>
      </w:r>
      <w:r w:rsidRPr="00CF6581">
        <w:rPr>
          <w:rFonts w:ascii="Times New Roman" w:hAnsi="Times New Roman" w:cs="Times New Roman"/>
          <w:sz w:val="24"/>
        </w:rPr>
        <w:t xml:space="preserve"> </w:t>
      </w:r>
      <w:r>
        <w:rPr>
          <w:rFonts w:ascii="Times New Roman" w:hAnsi="Times New Roman" w:cs="Times New Roman"/>
          <w:sz w:val="24"/>
        </w:rPr>
        <w:t>на чтение.</w:t>
      </w:r>
    </w:p>
    <w:p w:rsidR="00CF6581" w:rsidRDefault="00CF6581" w:rsidP="004125C3">
      <w:pPr>
        <w:pStyle w:val="aff"/>
        <w:tabs>
          <w:tab w:val="num" w:pos="0"/>
        </w:tabs>
        <w:spacing w:line="360" w:lineRule="auto"/>
        <w:ind w:left="709"/>
        <w:jc w:val="both"/>
        <w:rPr>
          <w:rFonts w:ascii="Times New Roman" w:hAnsi="Times New Roman" w:cs="Times New Roman"/>
          <w:sz w:val="24"/>
        </w:rPr>
      </w:pPr>
      <w:r>
        <w:rPr>
          <w:rFonts w:ascii="Times New Roman" w:hAnsi="Times New Roman" w:cs="Times New Roman"/>
          <w:sz w:val="24"/>
        </w:rPr>
        <w:t xml:space="preserve">Пока </w:t>
      </w:r>
      <w:r w:rsidRPr="004125C3">
        <w:rPr>
          <w:rFonts w:ascii="Times New Roman" w:hAnsi="Times New Roman" w:cs="Times New Roman"/>
          <w:sz w:val="24"/>
        </w:rPr>
        <w:t>sym</w:t>
      </w:r>
      <w:r w:rsidRPr="00CF6581">
        <w:rPr>
          <w:rFonts w:ascii="Times New Roman" w:hAnsi="Times New Roman" w:cs="Times New Roman"/>
          <w:sz w:val="24"/>
        </w:rPr>
        <w:t xml:space="preserve"> </w:t>
      </w:r>
      <w:r>
        <w:rPr>
          <w:rFonts w:ascii="Times New Roman" w:hAnsi="Times New Roman" w:cs="Times New Roman"/>
          <w:sz w:val="24"/>
        </w:rPr>
        <w:t xml:space="preserve">не равно </w:t>
      </w:r>
      <w:r w:rsidRPr="00CF6581">
        <w:rPr>
          <w:rFonts w:ascii="Times New Roman" w:hAnsi="Times New Roman" w:cs="Times New Roman"/>
          <w:sz w:val="24"/>
        </w:rPr>
        <w:t>‘</w:t>
      </w:r>
      <w:r w:rsidRPr="004125C3">
        <w:rPr>
          <w:rFonts w:ascii="Times New Roman" w:hAnsi="Times New Roman" w:cs="Times New Roman"/>
          <w:sz w:val="24"/>
        </w:rPr>
        <w:t>e</w:t>
      </w:r>
      <w:r w:rsidRPr="00CF6581">
        <w:rPr>
          <w:rFonts w:ascii="Times New Roman" w:hAnsi="Times New Roman" w:cs="Times New Roman"/>
          <w:sz w:val="24"/>
        </w:rPr>
        <w:t xml:space="preserve">’, </w:t>
      </w:r>
      <w:r>
        <w:rPr>
          <w:rFonts w:ascii="Times New Roman" w:hAnsi="Times New Roman" w:cs="Times New Roman"/>
          <w:sz w:val="24"/>
        </w:rPr>
        <w:t xml:space="preserve">повторять </w:t>
      </w:r>
    </w:p>
    <w:p w:rsidR="00CF6581" w:rsidRDefault="00CF6581" w:rsidP="004125C3">
      <w:pPr>
        <w:pStyle w:val="aff"/>
        <w:tabs>
          <w:tab w:val="num" w:pos="0"/>
        </w:tabs>
        <w:spacing w:line="360" w:lineRule="auto"/>
        <w:ind w:left="709"/>
        <w:jc w:val="both"/>
        <w:rPr>
          <w:rFonts w:ascii="Times New Roman" w:hAnsi="Times New Roman" w:cs="Times New Roman"/>
          <w:sz w:val="24"/>
        </w:rPr>
      </w:pPr>
      <w:r w:rsidRPr="00CF6581">
        <w:rPr>
          <w:rFonts w:ascii="Times New Roman" w:hAnsi="Times New Roman" w:cs="Times New Roman"/>
          <w:sz w:val="24"/>
        </w:rPr>
        <w:t xml:space="preserve">|     Считать очередную строку из файла в </w:t>
      </w:r>
      <w:r>
        <w:rPr>
          <w:rFonts w:ascii="Times New Roman" w:hAnsi="Times New Roman" w:cs="Times New Roman"/>
          <w:sz w:val="24"/>
        </w:rPr>
        <w:t xml:space="preserve">строку </w:t>
      </w:r>
      <w:r w:rsidRPr="004125C3">
        <w:rPr>
          <w:rFonts w:ascii="Times New Roman" w:hAnsi="Times New Roman" w:cs="Times New Roman"/>
          <w:sz w:val="24"/>
        </w:rPr>
        <w:t>str</w:t>
      </w:r>
      <w:r w:rsidRPr="00CF6581">
        <w:rPr>
          <w:rFonts w:ascii="Times New Roman" w:hAnsi="Times New Roman" w:cs="Times New Roman"/>
          <w:sz w:val="24"/>
        </w:rPr>
        <w:t>.</w:t>
      </w:r>
    </w:p>
    <w:p w:rsidR="00CF6581" w:rsidRDefault="00CF6581" w:rsidP="004125C3">
      <w:pPr>
        <w:pStyle w:val="aff"/>
        <w:tabs>
          <w:tab w:val="num" w:pos="0"/>
        </w:tabs>
        <w:spacing w:line="360" w:lineRule="auto"/>
        <w:ind w:left="709"/>
        <w:jc w:val="both"/>
        <w:rPr>
          <w:rFonts w:ascii="Times New Roman" w:hAnsi="Times New Roman" w:cs="Times New Roman"/>
          <w:sz w:val="24"/>
        </w:rPr>
      </w:pPr>
      <w:r w:rsidRPr="00CF6581">
        <w:rPr>
          <w:rFonts w:ascii="Times New Roman" w:hAnsi="Times New Roman" w:cs="Times New Roman"/>
          <w:sz w:val="24"/>
        </w:rPr>
        <w:t xml:space="preserve">|     </w:t>
      </w:r>
      <w:r>
        <w:rPr>
          <w:rFonts w:ascii="Times New Roman" w:hAnsi="Times New Roman" w:cs="Times New Roman"/>
          <w:sz w:val="24"/>
        </w:rPr>
        <w:t xml:space="preserve">Разделить </w:t>
      </w:r>
      <w:r w:rsidRPr="004125C3">
        <w:rPr>
          <w:rFonts w:ascii="Times New Roman" w:hAnsi="Times New Roman" w:cs="Times New Roman"/>
          <w:sz w:val="24"/>
        </w:rPr>
        <w:t>str</w:t>
      </w:r>
      <w:r w:rsidRPr="00CF6581">
        <w:rPr>
          <w:rFonts w:ascii="Times New Roman" w:hAnsi="Times New Roman" w:cs="Times New Roman"/>
          <w:sz w:val="24"/>
        </w:rPr>
        <w:t xml:space="preserve"> </w:t>
      </w:r>
      <w:r>
        <w:rPr>
          <w:rFonts w:ascii="Times New Roman" w:hAnsi="Times New Roman" w:cs="Times New Roman"/>
          <w:sz w:val="24"/>
        </w:rPr>
        <w:t xml:space="preserve">на подстроки по символу пробела и добавить эти подстроки в </w:t>
      </w:r>
    </w:p>
    <w:p w:rsidR="00CF6581" w:rsidRDefault="00CF6581" w:rsidP="004125C3">
      <w:pPr>
        <w:pStyle w:val="aff"/>
        <w:tabs>
          <w:tab w:val="num" w:pos="0"/>
        </w:tabs>
        <w:spacing w:line="360" w:lineRule="auto"/>
        <w:ind w:left="709"/>
        <w:jc w:val="both"/>
        <w:rPr>
          <w:rFonts w:ascii="Times New Roman" w:hAnsi="Times New Roman" w:cs="Times New Roman"/>
          <w:sz w:val="24"/>
        </w:rPr>
      </w:pPr>
      <w:r w:rsidRPr="00CF6581">
        <w:rPr>
          <w:rFonts w:ascii="Times New Roman" w:hAnsi="Times New Roman" w:cs="Times New Roman"/>
          <w:sz w:val="24"/>
        </w:rPr>
        <w:t xml:space="preserve">|     </w:t>
      </w:r>
      <w:r>
        <w:rPr>
          <w:rFonts w:ascii="Times New Roman" w:hAnsi="Times New Roman" w:cs="Times New Roman"/>
          <w:sz w:val="24"/>
        </w:rPr>
        <w:t xml:space="preserve">одномерный массив строк </w:t>
      </w:r>
      <w:r w:rsidRPr="004125C3">
        <w:rPr>
          <w:rFonts w:ascii="Times New Roman" w:hAnsi="Times New Roman" w:cs="Times New Roman"/>
          <w:sz w:val="24"/>
        </w:rPr>
        <w:t>is</w:t>
      </w:r>
      <w:r w:rsidRPr="00CF6581">
        <w:rPr>
          <w:rFonts w:ascii="Times New Roman" w:hAnsi="Times New Roman" w:cs="Times New Roman"/>
          <w:sz w:val="24"/>
        </w:rPr>
        <w:t>.</w:t>
      </w:r>
    </w:p>
    <w:p w:rsidR="00CF6581" w:rsidRPr="00CF6581" w:rsidRDefault="00CF6581" w:rsidP="004125C3">
      <w:pPr>
        <w:pStyle w:val="aff"/>
        <w:tabs>
          <w:tab w:val="num" w:pos="0"/>
        </w:tabs>
        <w:spacing w:line="360" w:lineRule="auto"/>
        <w:ind w:left="709"/>
        <w:jc w:val="both"/>
        <w:rPr>
          <w:rFonts w:ascii="Times New Roman" w:hAnsi="Times New Roman" w:cs="Times New Roman"/>
          <w:sz w:val="24"/>
        </w:rPr>
      </w:pPr>
      <w:r w:rsidRPr="00CF6581">
        <w:rPr>
          <w:rFonts w:ascii="Times New Roman" w:hAnsi="Times New Roman" w:cs="Times New Roman"/>
          <w:sz w:val="24"/>
        </w:rPr>
        <w:t xml:space="preserve">|     </w:t>
      </w:r>
      <w:r>
        <w:rPr>
          <w:rFonts w:ascii="Times New Roman" w:hAnsi="Times New Roman" w:cs="Times New Roman"/>
          <w:sz w:val="24"/>
        </w:rPr>
        <w:t xml:space="preserve">Присвоить </w:t>
      </w:r>
      <w:r w:rsidRPr="004125C3">
        <w:rPr>
          <w:rFonts w:ascii="Times New Roman" w:hAnsi="Times New Roman" w:cs="Times New Roman"/>
          <w:sz w:val="24"/>
        </w:rPr>
        <w:t>sym</w:t>
      </w:r>
      <w:r w:rsidRPr="00CF6581">
        <w:rPr>
          <w:rFonts w:ascii="Times New Roman" w:hAnsi="Times New Roman" w:cs="Times New Roman"/>
          <w:sz w:val="24"/>
        </w:rPr>
        <w:t xml:space="preserve"> </w:t>
      </w:r>
      <w:r>
        <w:rPr>
          <w:rFonts w:ascii="Times New Roman" w:hAnsi="Times New Roman" w:cs="Times New Roman"/>
          <w:sz w:val="24"/>
        </w:rPr>
        <w:t xml:space="preserve">значение первого символа первого элемента </w:t>
      </w:r>
      <w:r w:rsidRPr="004125C3">
        <w:rPr>
          <w:rFonts w:ascii="Times New Roman" w:hAnsi="Times New Roman" w:cs="Times New Roman"/>
          <w:sz w:val="24"/>
        </w:rPr>
        <w:t>is</w:t>
      </w:r>
      <w:r w:rsidRPr="00CF6581">
        <w:rPr>
          <w:rFonts w:ascii="Times New Roman" w:hAnsi="Times New Roman" w:cs="Times New Roman"/>
          <w:sz w:val="24"/>
        </w:rPr>
        <w:t>.</w:t>
      </w:r>
    </w:p>
    <w:p w:rsidR="00CF6581" w:rsidRDefault="00CF6581" w:rsidP="004125C3">
      <w:pPr>
        <w:pStyle w:val="aff"/>
        <w:tabs>
          <w:tab w:val="num" w:pos="0"/>
        </w:tabs>
        <w:spacing w:line="360" w:lineRule="auto"/>
        <w:ind w:left="709"/>
        <w:jc w:val="both"/>
        <w:rPr>
          <w:rFonts w:ascii="Times New Roman" w:hAnsi="Times New Roman" w:cs="Times New Roman"/>
          <w:sz w:val="24"/>
        </w:rPr>
      </w:pPr>
      <w:r w:rsidRPr="00CF6581">
        <w:rPr>
          <w:rFonts w:ascii="Times New Roman" w:hAnsi="Times New Roman" w:cs="Times New Roman"/>
          <w:sz w:val="24"/>
        </w:rPr>
        <w:t xml:space="preserve">|     </w:t>
      </w:r>
      <w:r>
        <w:rPr>
          <w:rFonts w:ascii="Times New Roman" w:hAnsi="Times New Roman" w:cs="Times New Roman"/>
          <w:sz w:val="24"/>
        </w:rPr>
        <w:t xml:space="preserve">Если </w:t>
      </w:r>
      <w:r w:rsidRPr="004125C3">
        <w:rPr>
          <w:rFonts w:ascii="Times New Roman" w:hAnsi="Times New Roman" w:cs="Times New Roman"/>
          <w:sz w:val="24"/>
        </w:rPr>
        <w:t>sym</w:t>
      </w:r>
      <w:r w:rsidRPr="00CF6581">
        <w:rPr>
          <w:rFonts w:ascii="Times New Roman" w:hAnsi="Times New Roman" w:cs="Times New Roman"/>
          <w:sz w:val="24"/>
        </w:rPr>
        <w:t xml:space="preserve"> = </w:t>
      </w:r>
      <w:r w:rsidRPr="004125C3">
        <w:rPr>
          <w:rFonts w:ascii="Times New Roman" w:hAnsi="Times New Roman" w:cs="Times New Roman"/>
          <w:sz w:val="24"/>
        </w:rPr>
        <w:t>a</w:t>
      </w:r>
      <w:r w:rsidRPr="00CF6581">
        <w:rPr>
          <w:rFonts w:ascii="Times New Roman" w:hAnsi="Times New Roman" w:cs="Times New Roman"/>
          <w:sz w:val="24"/>
        </w:rPr>
        <w:t xml:space="preserve">, </w:t>
      </w:r>
      <w:r>
        <w:rPr>
          <w:rFonts w:ascii="Times New Roman" w:hAnsi="Times New Roman" w:cs="Times New Roman"/>
          <w:sz w:val="24"/>
        </w:rPr>
        <w:t>то</w:t>
      </w:r>
    </w:p>
    <w:p w:rsidR="00CF6581" w:rsidRPr="0018575E" w:rsidRDefault="00CF6581" w:rsidP="004125C3">
      <w:pPr>
        <w:pStyle w:val="aff"/>
        <w:tabs>
          <w:tab w:val="num" w:pos="0"/>
        </w:tabs>
        <w:spacing w:line="360" w:lineRule="auto"/>
        <w:ind w:left="709"/>
        <w:jc w:val="both"/>
        <w:rPr>
          <w:rFonts w:ascii="Times New Roman" w:hAnsi="Times New Roman" w:cs="Times New Roman"/>
          <w:sz w:val="24"/>
        </w:rPr>
      </w:pPr>
      <w:r w:rsidRPr="00CF6581">
        <w:rPr>
          <w:rFonts w:ascii="Times New Roman" w:hAnsi="Times New Roman" w:cs="Times New Roman"/>
          <w:sz w:val="24"/>
        </w:rPr>
        <w:t xml:space="preserve">|     |     </w:t>
      </w:r>
      <w:r w:rsidR="0018575E">
        <w:rPr>
          <w:rFonts w:ascii="Times New Roman" w:hAnsi="Times New Roman" w:cs="Times New Roman"/>
          <w:sz w:val="24"/>
        </w:rPr>
        <w:t xml:space="preserve">Записать в </w:t>
      </w:r>
      <w:r w:rsidR="0018575E" w:rsidRPr="004125C3">
        <w:rPr>
          <w:rFonts w:ascii="Times New Roman" w:hAnsi="Times New Roman" w:cs="Times New Roman"/>
          <w:sz w:val="24"/>
        </w:rPr>
        <w:t>address</w:t>
      </w:r>
      <w:r w:rsidR="0018575E" w:rsidRPr="0018575E">
        <w:rPr>
          <w:rFonts w:ascii="Times New Roman" w:hAnsi="Times New Roman" w:cs="Times New Roman"/>
          <w:sz w:val="24"/>
        </w:rPr>
        <w:t xml:space="preserve"> </w:t>
      </w:r>
      <w:r w:rsidR="0018575E">
        <w:rPr>
          <w:rFonts w:ascii="Times New Roman" w:hAnsi="Times New Roman" w:cs="Times New Roman"/>
          <w:sz w:val="24"/>
        </w:rPr>
        <w:t xml:space="preserve">значение из </w:t>
      </w:r>
      <w:r w:rsidR="0018575E" w:rsidRPr="004125C3">
        <w:rPr>
          <w:rFonts w:ascii="Times New Roman" w:hAnsi="Times New Roman" w:cs="Times New Roman"/>
          <w:sz w:val="24"/>
        </w:rPr>
        <w:t>is</w:t>
      </w:r>
      <w:r w:rsidR="0018575E" w:rsidRPr="0018575E">
        <w:rPr>
          <w:rFonts w:ascii="Times New Roman" w:hAnsi="Times New Roman" w:cs="Times New Roman"/>
          <w:sz w:val="24"/>
        </w:rPr>
        <w:t>[1].</w:t>
      </w:r>
    </w:p>
    <w:p w:rsidR="00CF6581" w:rsidRDefault="00CF6581" w:rsidP="004125C3">
      <w:pPr>
        <w:pStyle w:val="aff"/>
        <w:tabs>
          <w:tab w:val="num" w:pos="0"/>
        </w:tabs>
        <w:spacing w:line="360" w:lineRule="auto"/>
        <w:ind w:left="709"/>
        <w:jc w:val="both"/>
        <w:rPr>
          <w:rFonts w:ascii="Times New Roman" w:hAnsi="Times New Roman" w:cs="Times New Roman"/>
          <w:sz w:val="24"/>
        </w:rPr>
      </w:pPr>
      <w:r w:rsidRPr="00CF6581">
        <w:rPr>
          <w:rFonts w:ascii="Times New Roman" w:hAnsi="Times New Roman" w:cs="Times New Roman"/>
          <w:sz w:val="24"/>
        </w:rPr>
        <w:t xml:space="preserve">|     </w:t>
      </w:r>
      <w:r>
        <w:rPr>
          <w:rFonts w:ascii="Times New Roman" w:hAnsi="Times New Roman" w:cs="Times New Roman"/>
          <w:sz w:val="24"/>
        </w:rPr>
        <w:t xml:space="preserve">Иначе если </w:t>
      </w:r>
      <w:r w:rsidRPr="004125C3">
        <w:rPr>
          <w:rFonts w:ascii="Times New Roman" w:hAnsi="Times New Roman" w:cs="Times New Roman"/>
          <w:sz w:val="24"/>
        </w:rPr>
        <w:t>sym</w:t>
      </w:r>
      <w:r w:rsidRPr="00CF6581">
        <w:rPr>
          <w:rFonts w:ascii="Times New Roman" w:hAnsi="Times New Roman" w:cs="Times New Roman"/>
          <w:sz w:val="24"/>
        </w:rPr>
        <w:t xml:space="preserve"> = </w:t>
      </w:r>
      <w:r w:rsidRPr="004125C3">
        <w:rPr>
          <w:rFonts w:ascii="Times New Roman" w:hAnsi="Times New Roman" w:cs="Times New Roman"/>
          <w:sz w:val="24"/>
        </w:rPr>
        <w:t>i</w:t>
      </w:r>
      <w:r w:rsidRPr="00CF6581">
        <w:rPr>
          <w:rFonts w:ascii="Times New Roman" w:hAnsi="Times New Roman" w:cs="Times New Roman"/>
          <w:sz w:val="24"/>
        </w:rPr>
        <w:t xml:space="preserve">, </w:t>
      </w:r>
      <w:r>
        <w:rPr>
          <w:rFonts w:ascii="Times New Roman" w:hAnsi="Times New Roman" w:cs="Times New Roman"/>
          <w:sz w:val="24"/>
        </w:rPr>
        <w:t>то</w:t>
      </w:r>
    </w:p>
    <w:p w:rsidR="0018575E" w:rsidRDefault="00CF6581" w:rsidP="004125C3">
      <w:pPr>
        <w:pStyle w:val="aff"/>
        <w:tabs>
          <w:tab w:val="num" w:pos="0"/>
        </w:tabs>
        <w:spacing w:line="360" w:lineRule="auto"/>
        <w:ind w:left="709"/>
        <w:jc w:val="both"/>
        <w:rPr>
          <w:rFonts w:ascii="Times New Roman" w:hAnsi="Times New Roman" w:cs="Times New Roman"/>
          <w:sz w:val="24"/>
        </w:rPr>
      </w:pPr>
      <w:r w:rsidRPr="00CF6581">
        <w:rPr>
          <w:rFonts w:ascii="Times New Roman" w:hAnsi="Times New Roman" w:cs="Times New Roman"/>
          <w:sz w:val="24"/>
        </w:rPr>
        <w:t xml:space="preserve">|     |     </w:t>
      </w:r>
      <w:r w:rsidR="0018575E">
        <w:rPr>
          <w:rFonts w:ascii="Times New Roman" w:hAnsi="Times New Roman" w:cs="Times New Roman"/>
          <w:sz w:val="24"/>
        </w:rPr>
        <w:t xml:space="preserve">Считать целое число из </w:t>
      </w:r>
      <w:r w:rsidR="0018575E" w:rsidRPr="004125C3">
        <w:rPr>
          <w:rFonts w:ascii="Times New Roman" w:hAnsi="Times New Roman" w:cs="Times New Roman"/>
          <w:sz w:val="24"/>
        </w:rPr>
        <w:t>is</w:t>
      </w:r>
      <w:r w:rsidR="0018575E" w:rsidRPr="0018575E">
        <w:rPr>
          <w:rFonts w:ascii="Times New Roman" w:hAnsi="Times New Roman" w:cs="Times New Roman"/>
          <w:sz w:val="24"/>
        </w:rPr>
        <w:t xml:space="preserve">[1] </w:t>
      </w:r>
      <w:r w:rsidR="0018575E">
        <w:rPr>
          <w:rFonts w:ascii="Times New Roman" w:hAnsi="Times New Roman" w:cs="Times New Roman"/>
          <w:sz w:val="24"/>
        </w:rPr>
        <w:t>в последующие 4 ячейки памяти, начиная с</w:t>
      </w:r>
      <w:r w:rsidR="0018575E" w:rsidRPr="0018575E">
        <w:rPr>
          <w:rFonts w:ascii="Times New Roman" w:hAnsi="Times New Roman" w:cs="Times New Roman"/>
          <w:sz w:val="24"/>
        </w:rPr>
        <w:t xml:space="preserve"> </w:t>
      </w:r>
    </w:p>
    <w:p w:rsidR="00CF6581" w:rsidRDefault="0018575E" w:rsidP="004125C3">
      <w:pPr>
        <w:pStyle w:val="aff"/>
        <w:tabs>
          <w:tab w:val="num" w:pos="0"/>
        </w:tabs>
        <w:spacing w:line="360" w:lineRule="auto"/>
        <w:ind w:left="709"/>
        <w:jc w:val="both"/>
        <w:rPr>
          <w:rFonts w:ascii="Times New Roman" w:hAnsi="Times New Roman" w:cs="Times New Roman"/>
          <w:sz w:val="24"/>
        </w:rPr>
      </w:pPr>
      <w:r w:rsidRPr="00CF6581">
        <w:rPr>
          <w:rFonts w:ascii="Times New Roman" w:hAnsi="Times New Roman" w:cs="Times New Roman"/>
          <w:sz w:val="24"/>
        </w:rPr>
        <w:t xml:space="preserve">|     |     </w:t>
      </w:r>
      <w:r>
        <w:rPr>
          <w:rFonts w:ascii="Times New Roman" w:hAnsi="Times New Roman" w:cs="Times New Roman"/>
          <w:sz w:val="24"/>
        </w:rPr>
        <w:t xml:space="preserve">ячейки, адрес которой равен </w:t>
      </w:r>
      <w:r w:rsidRPr="004125C3">
        <w:rPr>
          <w:rFonts w:ascii="Times New Roman" w:hAnsi="Times New Roman" w:cs="Times New Roman"/>
          <w:sz w:val="24"/>
        </w:rPr>
        <w:t>is</w:t>
      </w:r>
      <w:r w:rsidRPr="0018575E">
        <w:rPr>
          <w:rFonts w:ascii="Times New Roman" w:hAnsi="Times New Roman" w:cs="Times New Roman"/>
          <w:sz w:val="24"/>
        </w:rPr>
        <w:t>[2]</w:t>
      </w:r>
      <w:r>
        <w:rPr>
          <w:rFonts w:ascii="Times New Roman" w:hAnsi="Times New Roman" w:cs="Times New Roman"/>
          <w:sz w:val="24"/>
        </w:rPr>
        <w:t>.</w:t>
      </w:r>
    </w:p>
    <w:p w:rsidR="0018575E" w:rsidRPr="0018575E" w:rsidRDefault="0018575E" w:rsidP="004125C3">
      <w:pPr>
        <w:pStyle w:val="aff"/>
        <w:tabs>
          <w:tab w:val="num" w:pos="0"/>
        </w:tabs>
        <w:spacing w:line="360" w:lineRule="auto"/>
        <w:ind w:left="709"/>
        <w:jc w:val="both"/>
        <w:rPr>
          <w:rFonts w:ascii="Times New Roman" w:hAnsi="Times New Roman" w:cs="Times New Roman"/>
          <w:sz w:val="24"/>
        </w:rPr>
      </w:pPr>
      <w:r w:rsidRPr="00CF6581">
        <w:rPr>
          <w:rFonts w:ascii="Times New Roman" w:hAnsi="Times New Roman" w:cs="Times New Roman"/>
          <w:sz w:val="24"/>
        </w:rPr>
        <w:t xml:space="preserve">|     |     </w:t>
      </w:r>
      <w:r>
        <w:rPr>
          <w:rFonts w:ascii="Times New Roman" w:hAnsi="Times New Roman" w:cs="Times New Roman"/>
          <w:sz w:val="24"/>
        </w:rPr>
        <w:t xml:space="preserve">Увеличить </w:t>
      </w:r>
      <w:r w:rsidRPr="004125C3">
        <w:rPr>
          <w:rFonts w:ascii="Times New Roman" w:hAnsi="Times New Roman" w:cs="Times New Roman"/>
          <w:sz w:val="24"/>
        </w:rPr>
        <w:t>address</w:t>
      </w:r>
      <w:r w:rsidRPr="008C3D83">
        <w:rPr>
          <w:rFonts w:ascii="Times New Roman" w:hAnsi="Times New Roman" w:cs="Times New Roman"/>
          <w:sz w:val="24"/>
        </w:rPr>
        <w:t xml:space="preserve"> </w:t>
      </w:r>
      <w:r>
        <w:rPr>
          <w:rFonts w:ascii="Times New Roman" w:hAnsi="Times New Roman" w:cs="Times New Roman"/>
          <w:sz w:val="24"/>
        </w:rPr>
        <w:t>на 4.</w:t>
      </w:r>
    </w:p>
    <w:p w:rsidR="00CF6581" w:rsidRDefault="00CF6581" w:rsidP="004125C3">
      <w:pPr>
        <w:pStyle w:val="aff"/>
        <w:tabs>
          <w:tab w:val="num" w:pos="0"/>
        </w:tabs>
        <w:spacing w:line="360" w:lineRule="auto"/>
        <w:ind w:left="709"/>
        <w:jc w:val="both"/>
        <w:rPr>
          <w:rFonts w:ascii="Times New Roman" w:hAnsi="Times New Roman" w:cs="Times New Roman"/>
          <w:sz w:val="24"/>
        </w:rPr>
      </w:pPr>
      <w:r w:rsidRPr="00CF6581">
        <w:rPr>
          <w:rFonts w:ascii="Times New Roman" w:hAnsi="Times New Roman" w:cs="Times New Roman"/>
          <w:sz w:val="24"/>
        </w:rPr>
        <w:t xml:space="preserve">|     </w:t>
      </w:r>
      <w:r>
        <w:rPr>
          <w:rFonts w:ascii="Times New Roman" w:hAnsi="Times New Roman" w:cs="Times New Roman"/>
          <w:sz w:val="24"/>
        </w:rPr>
        <w:t xml:space="preserve">Иначе если </w:t>
      </w:r>
      <w:r w:rsidRPr="004125C3">
        <w:rPr>
          <w:rFonts w:ascii="Times New Roman" w:hAnsi="Times New Roman" w:cs="Times New Roman"/>
          <w:sz w:val="24"/>
        </w:rPr>
        <w:t>sym</w:t>
      </w:r>
      <w:r w:rsidRPr="00CF6581">
        <w:rPr>
          <w:rFonts w:ascii="Times New Roman" w:hAnsi="Times New Roman" w:cs="Times New Roman"/>
          <w:sz w:val="24"/>
        </w:rPr>
        <w:t xml:space="preserve"> = </w:t>
      </w:r>
      <w:r w:rsidRPr="004125C3">
        <w:rPr>
          <w:rFonts w:ascii="Times New Roman" w:hAnsi="Times New Roman" w:cs="Times New Roman"/>
          <w:sz w:val="24"/>
        </w:rPr>
        <w:t>r</w:t>
      </w:r>
      <w:r w:rsidRPr="00CF6581">
        <w:rPr>
          <w:rFonts w:ascii="Times New Roman" w:hAnsi="Times New Roman" w:cs="Times New Roman"/>
          <w:sz w:val="24"/>
        </w:rPr>
        <w:t xml:space="preserve">, </w:t>
      </w:r>
      <w:r>
        <w:rPr>
          <w:rFonts w:ascii="Times New Roman" w:hAnsi="Times New Roman" w:cs="Times New Roman"/>
          <w:sz w:val="24"/>
        </w:rPr>
        <w:t>то</w:t>
      </w:r>
    </w:p>
    <w:p w:rsidR="0018575E" w:rsidRDefault="0018575E" w:rsidP="004125C3">
      <w:pPr>
        <w:pStyle w:val="aff"/>
        <w:tabs>
          <w:tab w:val="num" w:pos="0"/>
        </w:tabs>
        <w:spacing w:line="360" w:lineRule="auto"/>
        <w:ind w:left="709"/>
        <w:jc w:val="both"/>
        <w:rPr>
          <w:rFonts w:ascii="Times New Roman" w:hAnsi="Times New Roman" w:cs="Times New Roman"/>
          <w:sz w:val="24"/>
        </w:rPr>
      </w:pPr>
      <w:r w:rsidRPr="00CF6581">
        <w:rPr>
          <w:rFonts w:ascii="Times New Roman" w:hAnsi="Times New Roman" w:cs="Times New Roman"/>
          <w:sz w:val="24"/>
        </w:rPr>
        <w:t xml:space="preserve">|     |     </w:t>
      </w:r>
      <w:r>
        <w:rPr>
          <w:rFonts w:ascii="Times New Roman" w:hAnsi="Times New Roman" w:cs="Times New Roman"/>
          <w:sz w:val="24"/>
        </w:rPr>
        <w:t xml:space="preserve">Считать дробное число из </w:t>
      </w:r>
      <w:r w:rsidRPr="004125C3">
        <w:rPr>
          <w:rFonts w:ascii="Times New Roman" w:hAnsi="Times New Roman" w:cs="Times New Roman"/>
          <w:sz w:val="24"/>
        </w:rPr>
        <w:t>is</w:t>
      </w:r>
      <w:r w:rsidRPr="0018575E">
        <w:rPr>
          <w:rFonts w:ascii="Times New Roman" w:hAnsi="Times New Roman" w:cs="Times New Roman"/>
          <w:sz w:val="24"/>
        </w:rPr>
        <w:t xml:space="preserve">[1] </w:t>
      </w:r>
      <w:r>
        <w:rPr>
          <w:rFonts w:ascii="Times New Roman" w:hAnsi="Times New Roman" w:cs="Times New Roman"/>
          <w:sz w:val="24"/>
        </w:rPr>
        <w:t>в последующие 4 ячейки памяти, начиная с</w:t>
      </w:r>
      <w:r w:rsidRPr="0018575E">
        <w:rPr>
          <w:rFonts w:ascii="Times New Roman" w:hAnsi="Times New Roman" w:cs="Times New Roman"/>
          <w:sz w:val="24"/>
        </w:rPr>
        <w:t xml:space="preserve"> </w:t>
      </w:r>
    </w:p>
    <w:p w:rsidR="0018575E" w:rsidRDefault="0018575E" w:rsidP="004125C3">
      <w:pPr>
        <w:pStyle w:val="aff"/>
        <w:tabs>
          <w:tab w:val="num" w:pos="0"/>
        </w:tabs>
        <w:spacing w:line="360" w:lineRule="auto"/>
        <w:ind w:left="709"/>
        <w:jc w:val="both"/>
        <w:rPr>
          <w:rFonts w:ascii="Times New Roman" w:hAnsi="Times New Roman" w:cs="Times New Roman"/>
          <w:sz w:val="24"/>
        </w:rPr>
      </w:pPr>
      <w:r w:rsidRPr="00CF6581">
        <w:rPr>
          <w:rFonts w:ascii="Times New Roman" w:hAnsi="Times New Roman" w:cs="Times New Roman"/>
          <w:sz w:val="24"/>
        </w:rPr>
        <w:t xml:space="preserve">|     |     </w:t>
      </w:r>
      <w:r>
        <w:rPr>
          <w:rFonts w:ascii="Times New Roman" w:hAnsi="Times New Roman" w:cs="Times New Roman"/>
          <w:sz w:val="24"/>
        </w:rPr>
        <w:t xml:space="preserve">ячейки, адрес которой равен </w:t>
      </w:r>
      <w:r w:rsidRPr="004125C3">
        <w:rPr>
          <w:rFonts w:ascii="Times New Roman" w:hAnsi="Times New Roman" w:cs="Times New Roman"/>
          <w:sz w:val="24"/>
        </w:rPr>
        <w:t>is</w:t>
      </w:r>
      <w:r w:rsidRPr="0018575E">
        <w:rPr>
          <w:rFonts w:ascii="Times New Roman" w:hAnsi="Times New Roman" w:cs="Times New Roman"/>
          <w:sz w:val="24"/>
        </w:rPr>
        <w:t>[2]</w:t>
      </w:r>
      <w:r>
        <w:rPr>
          <w:rFonts w:ascii="Times New Roman" w:hAnsi="Times New Roman" w:cs="Times New Roman"/>
          <w:sz w:val="24"/>
        </w:rPr>
        <w:t>.</w:t>
      </w:r>
    </w:p>
    <w:p w:rsidR="0018575E" w:rsidRPr="0018575E" w:rsidRDefault="0018575E" w:rsidP="004125C3">
      <w:pPr>
        <w:pStyle w:val="aff"/>
        <w:tabs>
          <w:tab w:val="num" w:pos="0"/>
        </w:tabs>
        <w:spacing w:line="360" w:lineRule="auto"/>
        <w:ind w:left="709"/>
        <w:jc w:val="both"/>
        <w:rPr>
          <w:rFonts w:ascii="Times New Roman" w:hAnsi="Times New Roman" w:cs="Times New Roman"/>
          <w:sz w:val="24"/>
        </w:rPr>
      </w:pPr>
      <w:r w:rsidRPr="00CF6581">
        <w:rPr>
          <w:rFonts w:ascii="Times New Roman" w:hAnsi="Times New Roman" w:cs="Times New Roman"/>
          <w:sz w:val="24"/>
        </w:rPr>
        <w:t xml:space="preserve">|     |     </w:t>
      </w:r>
      <w:r>
        <w:rPr>
          <w:rFonts w:ascii="Times New Roman" w:hAnsi="Times New Roman" w:cs="Times New Roman"/>
          <w:sz w:val="24"/>
        </w:rPr>
        <w:t xml:space="preserve">Увеличить </w:t>
      </w:r>
      <w:r w:rsidRPr="004125C3">
        <w:rPr>
          <w:rFonts w:ascii="Times New Roman" w:hAnsi="Times New Roman" w:cs="Times New Roman"/>
          <w:sz w:val="24"/>
        </w:rPr>
        <w:t>address</w:t>
      </w:r>
      <w:r w:rsidRPr="008C3D83">
        <w:rPr>
          <w:rFonts w:ascii="Times New Roman" w:hAnsi="Times New Roman" w:cs="Times New Roman"/>
          <w:sz w:val="24"/>
        </w:rPr>
        <w:t xml:space="preserve"> </w:t>
      </w:r>
      <w:r>
        <w:rPr>
          <w:rFonts w:ascii="Times New Roman" w:hAnsi="Times New Roman" w:cs="Times New Roman"/>
          <w:sz w:val="24"/>
        </w:rPr>
        <w:t>на 4.</w:t>
      </w:r>
    </w:p>
    <w:p w:rsidR="00CF6581" w:rsidRDefault="00CF6581" w:rsidP="004125C3">
      <w:pPr>
        <w:pStyle w:val="aff"/>
        <w:tabs>
          <w:tab w:val="num" w:pos="0"/>
        </w:tabs>
        <w:spacing w:line="360" w:lineRule="auto"/>
        <w:ind w:left="709"/>
        <w:jc w:val="both"/>
        <w:rPr>
          <w:rFonts w:ascii="Times New Roman" w:hAnsi="Times New Roman" w:cs="Times New Roman"/>
          <w:sz w:val="24"/>
        </w:rPr>
      </w:pPr>
      <w:r w:rsidRPr="00CF6581">
        <w:rPr>
          <w:rFonts w:ascii="Times New Roman" w:hAnsi="Times New Roman" w:cs="Times New Roman"/>
          <w:sz w:val="24"/>
        </w:rPr>
        <w:t xml:space="preserve">|     </w:t>
      </w:r>
      <w:r>
        <w:rPr>
          <w:rFonts w:ascii="Times New Roman" w:hAnsi="Times New Roman" w:cs="Times New Roman"/>
          <w:sz w:val="24"/>
        </w:rPr>
        <w:t xml:space="preserve">Иначе если </w:t>
      </w:r>
      <w:r w:rsidRPr="004125C3">
        <w:rPr>
          <w:rFonts w:ascii="Times New Roman" w:hAnsi="Times New Roman" w:cs="Times New Roman"/>
          <w:sz w:val="24"/>
        </w:rPr>
        <w:t>sym</w:t>
      </w:r>
      <w:r w:rsidRPr="00CF6581">
        <w:rPr>
          <w:rFonts w:ascii="Times New Roman" w:hAnsi="Times New Roman" w:cs="Times New Roman"/>
          <w:sz w:val="24"/>
        </w:rPr>
        <w:t xml:space="preserve"> = </w:t>
      </w:r>
      <w:r w:rsidRPr="004125C3">
        <w:rPr>
          <w:rFonts w:ascii="Times New Roman" w:hAnsi="Times New Roman" w:cs="Times New Roman"/>
          <w:sz w:val="24"/>
        </w:rPr>
        <w:t>c</w:t>
      </w:r>
      <w:r w:rsidRPr="00CF6581">
        <w:rPr>
          <w:rFonts w:ascii="Times New Roman" w:hAnsi="Times New Roman" w:cs="Times New Roman"/>
          <w:sz w:val="24"/>
        </w:rPr>
        <w:t xml:space="preserve">, </w:t>
      </w:r>
      <w:r>
        <w:rPr>
          <w:rFonts w:ascii="Times New Roman" w:hAnsi="Times New Roman" w:cs="Times New Roman"/>
          <w:sz w:val="24"/>
        </w:rPr>
        <w:t>то</w:t>
      </w:r>
    </w:p>
    <w:p w:rsidR="00CF6581" w:rsidRDefault="00CF6581" w:rsidP="004125C3">
      <w:pPr>
        <w:pStyle w:val="aff"/>
        <w:tabs>
          <w:tab w:val="num" w:pos="0"/>
        </w:tabs>
        <w:spacing w:line="360" w:lineRule="auto"/>
        <w:ind w:left="709"/>
        <w:jc w:val="both"/>
        <w:rPr>
          <w:rFonts w:ascii="Times New Roman" w:hAnsi="Times New Roman" w:cs="Times New Roman"/>
          <w:sz w:val="24"/>
        </w:rPr>
      </w:pPr>
      <w:r w:rsidRPr="00CF6581">
        <w:rPr>
          <w:rFonts w:ascii="Times New Roman" w:hAnsi="Times New Roman" w:cs="Times New Roman"/>
          <w:sz w:val="24"/>
        </w:rPr>
        <w:t xml:space="preserve">|     |     </w:t>
      </w:r>
      <w:r w:rsidR="0018575E">
        <w:rPr>
          <w:rFonts w:ascii="Times New Roman" w:hAnsi="Times New Roman" w:cs="Times New Roman"/>
          <w:sz w:val="24"/>
        </w:rPr>
        <w:t xml:space="preserve">Если число, представленное в строке </w:t>
      </w:r>
      <w:r w:rsidR="0018575E" w:rsidRPr="004125C3">
        <w:rPr>
          <w:rFonts w:ascii="Times New Roman" w:hAnsi="Times New Roman" w:cs="Times New Roman"/>
          <w:sz w:val="24"/>
        </w:rPr>
        <w:t>is</w:t>
      </w:r>
      <w:r w:rsidR="0018575E" w:rsidRPr="0018575E">
        <w:rPr>
          <w:rFonts w:ascii="Times New Roman" w:hAnsi="Times New Roman" w:cs="Times New Roman"/>
          <w:sz w:val="24"/>
        </w:rPr>
        <w:t>[</w:t>
      </w:r>
      <w:r w:rsidR="0018575E">
        <w:rPr>
          <w:rFonts w:ascii="Times New Roman" w:hAnsi="Times New Roman" w:cs="Times New Roman"/>
          <w:sz w:val="24"/>
        </w:rPr>
        <w:t>1</w:t>
      </w:r>
      <w:r w:rsidR="0018575E" w:rsidRPr="0018575E">
        <w:rPr>
          <w:rFonts w:ascii="Times New Roman" w:hAnsi="Times New Roman" w:cs="Times New Roman"/>
          <w:sz w:val="24"/>
        </w:rPr>
        <w:t xml:space="preserve">] &lt; 30, </w:t>
      </w:r>
      <w:r w:rsidR="0018575E">
        <w:rPr>
          <w:rFonts w:ascii="Times New Roman" w:hAnsi="Times New Roman" w:cs="Times New Roman"/>
          <w:sz w:val="24"/>
        </w:rPr>
        <w:t xml:space="preserve">то </w:t>
      </w:r>
    </w:p>
    <w:p w:rsidR="0018575E" w:rsidRDefault="0018575E" w:rsidP="004125C3">
      <w:pPr>
        <w:pStyle w:val="aff"/>
        <w:tabs>
          <w:tab w:val="num" w:pos="0"/>
        </w:tabs>
        <w:spacing w:line="360" w:lineRule="auto"/>
        <w:ind w:left="709"/>
        <w:jc w:val="both"/>
        <w:rPr>
          <w:rFonts w:ascii="Times New Roman" w:hAnsi="Times New Roman" w:cs="Times New Roman"/>
          <w:sz w:val="24"/>
        </w:rPr>
      </w:pPr>
      <w:r w:rsidRPr="00CF6581">
        <w:rPr>
          <w:rFonts w:ascii="Times New Roman" w:hAnsi="Times New Roman" w:cs="Times New Roman"/>
          <w:sz w:val="24"/>
        </w:rPr>
        <w:t xml:space="preserve">|     |     |     </w:t>
      </w:r>
      <w:r>
        <w:rPr>
          <w:rFonts w:ascii="Times New Roman" w:hAnsi="Times New Roman" w:cs="Times New Roman"/>
          <w:sz w:val="24"/>
        </w:rPr>
        <w:t xml:space="preserve">Считать 32-битную команду, КОП которой равен </w:t>
      </w:r>
      <w:r w:rsidRPr="004125C3">
        <w:rPr>
          <w:rFonts w:ascii="Times New Roman" w:hAnsi="Times New Roman" w:cs="Times New Roman"/>
          <w:sz w:val="24"/>
        </w:rPr>
        <w:t>is</w:t>
      </w:r>
      <w:r w:rsidRPr="0018575E">
        <w:rPr>
          <w:rFonts w:ascii="Times New Roman" w:hAnsi="Times New Roman" w:cs="Times New Roman"/>
          <w:sz w:val="24"/>
        </w:rPr>
        <w:t>[</w:t>
      </w:r>
      <w:r>
        <w:rPr>
          <w:rFonts w:ascii="Times New Roman" w:hAnsi="Times New Roman" w:cs="Times New Roman"/>
          <w:sz w:val="24"/>
        </w:rPr>
        <w:t>1</w:t>
      </w:r>
      <w:r w:rsidRPr="0018575E">
        <w:rPr>
          <w:rFonts w:ascii="Times New Roman" w:hAnsi="Times New Roman" w:cs="Times New Roman"/>
          <w:sz w:val="24"/>
        </w:rPr>
        <w:t xml:space="preserve">], </w:t>
      </w:r>
      <w:r w:rsidRPr="004125C3">
        <w:rPr>
          <w:rFonts w:ascii="Times New Roman" w:hAnsi="Times New Roman" w:cs="Times New Roman"/>
          <w:sz w:val="24"/>
        </w:rPr>
        <w:t>bb</w:t>
      </w:r>
      <w:r w:rsidRPr="0018575E">
        <w:rPr>
          <w:rFonts w:ascii="Times New Roman" w:hAnsi="Times New Roman" w:cs="Times New Roman"/>
          <w:sz w:val="24"/>
        </w:rPr>
        <w:t xml:space="preserve"> </w:t>
      </w:r>
      <w:r>
        <w:rPr>
          <w:rFonts w:ascii="Times New Roman" w:hAnsi="Times New Roman" w:cs="Times New Roman"/>
          <w:sz w:val="24"/>
        </w:rPr>
        <w:t xml:space="preserve">в </w:t>
      </w:r>
      <w:r w:rsidRPr="004125C3">
        <w:rPr>
          <w:rFonts w:ascii="Times New Roman" w:hAnsi="Times New Roman" w:cs="Times New Roman"/>
          <w:sz w:val="24"/>
        </w:rPr>
        <w:t>is</w:t>
      </w:r>
      <w:r w:rsidRPr="0018575E">
        <w:rPr>
          <w:rFonts w:ascii="Times New Roman" w:hAnsi="Times New Roman" w:cs="Times New Roman"/>
          <w:sz w:val="24"/>
        </w:rPr>
        <w:t>[</w:t>
      </w:r>
      <w:r>
        <w:rPr>
          <w:rFonts w:ascii="Times New Roman" w:hAnsi="Times New Roman" w:cs="Times New Roman"/>
          <w:sz w:val="24"/>
        </w:rPr>
        <w:t>2</w:t>
      </w:r>
      <w:r w:rsidRPr="0018575E">
        <w:rPr>
          <w:rFonts w:ascii="Times New Roman" w:hAnsi="Times New Roman" w:cs="Times New Roman"/>
          <w:sz w:val="24"/>
        </w:rPr>
        <w:t xml:space="preserve">], </w:t>
      </w:r>
      <w:r>
        <w:rPr>
          <w:rFonts w:ascii="Times New Roman" w:hAnsi="Times New Roman" w:cs="Times New Roman"/>
          <w:sz w:val="24"/>
        </w:rPr>
        <w:t xml:space="preserve">а два </w:t>
      </w:r>
    </w:p>
    <w:p w:rsidR="0018575E" w:rsidRDefault="0018575E" w:rsidP="004125C3">
      <w:pPr>
        <w:pStyle w:val="aff"/>
        <w:tabs>
          <w:tab w:val="num" w:pos="0"/>
        </w:tabs>
        <w:spacing w:line="360" w:lineRule="auto"/>
        <w:ind w:left="709"/>
        <w:jc w:val="both"/>
        <w:rPr>
          <w:rFonts w:ascii="Times New Roman" w:hAnsi="Times New Roman" w:cs="Times New Roman"/>
          <w:sz w:val="24"/>
        </w:rPr>
      </w:pPr>
      <w:r w:rsidRPr="00CF6581">
        <w:rPr>
          <w:rFonts w:ascii="Times New Roman" w:hAnsi="Times New Roman" w:cs="Times New Roman"/>
          <w:sz w:val="24"/>
        </w:rPr>
        <w:t xml:space="preserve">|     |     |     </w:t>
      </w:r>
      <w:r>
        <w:rPr>
          <w:rFonts w:ascii="Times New Roman" w:hAnsi="Times New Roman" w:cs="Times New Roman"/>
          <w:sz w:val="24"/>
        </w:rPr>
        <w:t xml:space="preserve">смещения в </w:t>
      </w:r>
      <w:r w:rsidRPr="004125C3">
        <w:rPr>
          <w:rFonts w:ascii="Times New Roman" w:hAnsi="Times New Roman" w:cs="Times New Roman"/>
          <w:sz w:val="24"/>
        </w:rPr>
        <w:t>is</w:t>
      </w:r>
      <w:r w:rsidRPr="0018575E">
        <w:rPr>
          <w:rFonts w:ascii="Times New Roman" w:hAnsi="Times New Roman" w:cs="Times New Roman"/>
          <w:sz w:val="24"/>
        </w:rPr>
        <w:t>[</w:t>
      </w:r>
      <w:r>
        <w:rPr>
          <w:rFonts w:ascii="Times New Roman" w:hAnsi="Times New Roman" w:cs="Times New Roman"/>
          <w:sz w:val="24"/>
        </w:rPr>
        <w:t>3</w:t>
      </w:r>
      <w:r w:rsidRPr="0018575E">
        <w:rPr>
          <w:rFonts w:ascii="Times New Roman" w:hAnsi="Times New Roman" w:cs="Times New Roman"/>
          <w:sz w:val="24"/>
        </w:rPr>
        <w:t xml:space="preserve">] </w:t>
      </w:r>
      <w:r>
        <w:rPr>
          <w:rFonts w:ascii="Times New Roman" w:hAnsi="Times New Roman" w:cs="Times New Roman"/>
          <w:sz w:val="24"/>
        </w:rPr>
        <w:t xml:space="preserve">и </w:t>
      </w:r>
      <w:r w:rsidRPr="004125C3">
        <w:rPr>
          <w:rFonts w:ascii="Times New Roman" w:hAnsi="Times New Roman" w:cs="Times New Roman"/>
          <w:sz w:val="24"/>
        </w:rPr>
        <w:t>is</w:t>
      </w:r>
      <w:r w:rsidRPr="0018575E">
        <w:rPr>
          <w:rFonts w:ascii="Times New Roman" w:hAnsi="Times New Roman" w:cs="Times New Roman"/>
          <w:sz w:val="24"/>
        </w:rPr>
        <w:t>[</w:t>
      </w:r>
      <w:r>
        <w:rPr>
          <w:rFonts w:ascii="Times New Roman" w:hAnsi="Times New Roman" w:cs="Times New Roman"/>
          <w:sz w:val="24"/>
        </w:rPr>
        <w:t>4</w:t>
      </w:r>
      <w:r w:rsidRPr="0018575E">
        <w:rPr>
          <w:rFonts w:ascii="Times New Roman" w:hAnsi="Times New Roman" w:cs="Times New Roman"/>
          <w:sz w:val="24"/>
        </w:rPr>
        <w:t xml:space="preserve">] </w:t>
      </w:r>
      <w:r>
        <w:rPr>
          <w:rFonts w:ascii="Times New Roman" w:hAnsi="Times New Roman" w:cs="Times New Roman"/>
          <w:sz w:val="24"/>
        </w:rPr>
        <w:t>соответственно.</w:t>
      </w:r>
    </w:p>
    <w:p w:rsidR="0018575E" w:rsidRDefault="0018575E" w:rsidP="004125C3">
      <w:pPr>
        <w:pStyle w:val="aff"/>
        <w:tabs>
          <w:tab w:val="num" w:pos="0"/>
        </w:tabs>
        <w:spacing w:line="360" w:lineRule="auto"/>
        <w:ind w:left="709"/>
        <w:jc w:val="both"/>
        <w:rPr>
          <w:rFonts w:ascii="Times New Roman" w:hAnsi="Times New Roman" w:cs="Times New Roman"/>
          <w:sz w:val="24"/>
        </w:rPr>
      </w:pPr>
      <w:r w:rsidRPr="00CF6581">
        <w:rPr>
          <w:rFonts w:ascii="Times New Roman" w:hAnsi="Times New Roman" w:cs="Times New Roman"/>
          <w:sz w:val="24"/>
        </w:rPr>
        <w:t xml:space="preserve">|     |     |     </w:t>
      </w:r>
      <w:r>
        <w:rPr>
          <w:rFonts w:ascii="Times New Roman" w:hAnsi="Times New Roman" w:cs="Times New Roman"/>
          <w:sz w:val="24"/>
        </w:rPr>
        <w:t xml:space="preserve">Загрузить эту команду в память, начиная с ячейки, адрес которой равен </w:t>
      </w:r>
    </w:p>
    <w:p w:rsidR="0018575E" w:rsidRDefault="0018575E" w:rsidP="004125C3">
      <w:pPr>
        <w:pStyle w:val="aff"/>
        <w:tabs>
          <w:tab w:val="num" w:pos="0"/>
        </w:tabs>
        <w:spacing w:line="360" w:lineRule="auto"/>
        <w:ind w:left="709"/>
        <w:jc w:val="both"/>
        <w:rPr>
          <w:rFonts w:ascii="Times New Roman" w:hAnsi="Times New Roman" w:cs="Times New Roman"/>
          <w:sz w:val="24"/>
        </w:rPr>
      </w:pPr>
      <w:r w:rsidRPr="00CF6581">
        <w:rPr>
          <w:rFonts w:ascii="Times New Roman" w:hAnsi="Times New Roman" w:cs="Times New Roman"/>
          <w:sz w:val="24"/>
        </w:rPr>
        <w:t xml:space="preserve">|     |     |     </w:t>
      </w:r>
      <w:r w:rsidRPr="004125C3">
        <w:rPr>
          <w:rFonts w:ascii="Times New Roman" w:hAnsi="Times New Roman" w:cs="Times New Roman"/>
          <w:sz w:val="24"/>
        </w:rPr>
        <w:t>address</w:t>
      </w:r>
      <w:r w:rsidRPr="0018575E">
        <w:rPr>
          <w:rFonts w:ascii="Times New Roman" w:hAnsi="Times New Roman" w:cs="Times New Roman"/>
          <w:sz w:val="24"/>
        </w:rPr>
        <w:t>.</w:t>
      </w:r>
    </w:p>
    <w:p w:rsidR="0018575E" w:rsidRPr="0018575E" w:rsidRDefault="0018575E" w:rsidP="004125C3">
      <w:pPr>
        <w:pStyle w:val="aff"/>
        <w:tabs>
          <w:tab w:val="num" w:pos="0"/>
        </w:tabs>
        <w:spacing w:line="360" w:lineRule="auto"/>
        <w:ind w:left="709"/>
        <w:jc w:val="both"/>
        <w:rPr>
          <w:rFonts w:ascii="Times New Roman" w:hAnsi="Times New Roman" w:cs="Times New Roman"/>
          <w:sz w:val="24"/>
        </w:rPr>
      </w:pPr>
      <w:r w:rsidRPr="00CF6581">
        <w:rPr>
          <w:rFonts w:ascii="Times New Roman" w:hAnsi="Times New Roman" w:cs="Times New Roman"/>
          <w:sz w:val="24"/>
        </w:rPr>
        <w:t xml:space="preserve">|     |     |     </w:t>
      </w:r>
      <w:r>
        <w:rPr>
          <w:rFonts w:ascii="Times New Roman" w:hAnsi="Times New Roman" w:cs="Times New Roman"/>
          <w:sz w:val="24"/>
        </w:rPr>
        <w:t xml:space="preserve">Увеличить </w:t>
      </w:r>
      <w:r w:rsidRPr="004125C3">
        <w:rPr>
          <w:rFonts w:ascii="Times New Roman" w:hAnsi="Times New Roman" w:cs="Times New Roman"/>
          <w:sz w:val="24"/>
        </w:rPr>
        <w:t>address</w:t>
      </w:r>
      <w:r w:rsidRPr="008C3D83">
        <w:rPr>
          <w:rFonts w:ascii="Times New Roman" w:hAnsi="Times New Roman" w:cs="Times New Roman"/>
          <w:sz w:val="24"/>
        </w:rPr>
        <w:t xml:space="preserve"> </w:t>
      </w:r>
      <w:r>
        <w:rPr>
          <w:rFonts w:ascii="Times New Roman" w:hAnsi="Times New Roman" w:cs="Times New Roman"/>
          <w:sz w:val="24"/>
        </w:rPr>
        <w:t>на 4.</w:t>
      </w:r>
    </w:p>
    <w:p w:rsidR="0018575E" w:rsidRDefault="0018575E" w:rsidP="004125C3">
      <w:pPr>
        <w:pStyle w:val="aff"/>
        <w:tabs>
          <w:tab w:val="num" w:pos="0"/>
        </w:tabs>
        <w:spacing w:line="360" w:lineRule="auto"/>
        <w:ind w:left="709"/>
        <w:jc w:val="both"/>
        <w:rPr>
          <w:rFonts w:ascii="Times New Roman" w:hAnsi="Times New Roman" w:cs="Times New Roman"/>
          <w:sz w:val="24"/>
        </w:rPr>
      </w:pPr>
      <w:r w:rsidRPr="00CF6581">
        <w:rPr>
          <w:rFonts w:ascii="Times New Roman" w:hAnsi="Times New Roman" w:cs="Times New Roman"/>
          <w:sz w:val="24"/>
        </w:rPr>
        <w:t xml:space="preserve">|     |     </w:t>
      </w:r>
      <w:r>
        <w:rPr>
          <w:rFonts w:ascii="Times New Roman" w:hAnsi="Times New Roman" w:cs="Times New Roman"/>
          <w:sz w:val="24"/>
        </w:rPr>
        <w:t>Иначе</w:t>
      </w:r>
    </w:p>
    <w:p w:rsidR="0018575E" w:rsidRDefault="0018575E" w:rsidP="004125C3">
      <w:pPr>
        <w:pStyle w:val="aff"/>
        <w:tabs>
          <w:tab w:val="num" w:pos="0"/>
        </w:tabs>
        <w:spacing w:line="360" w:lineRule="auto"/>
        <w:ind w:left="709"/>
        <w:jc w:val="both"/>
        <w:rPr>
          <w:rFonts w:ascii="Times New Roman" w:hAnsi="Times New Roman" w:cs="Times New Roman"/>
          <w:sz w:val="24"/>
        </w:rPr>
      </w:pPr>
      <w:r w:rsidRPr="00CF6581">
        <w:rPr>
          <w:rFonts w:ascii="Times New Roman" w:hAnsi="Times New Roman" w:cs="Times New Roman"/>
          <w:sz w:val="24"/>
        </w:rPr>
        <w:t xml:space="preserve">|     |     |     </w:t>
      </w:r>
      <w:r>
        <w:rPr>
          <w:rFonts w:ascii="Times New Roman" w:hAnsi="Times New Roman" w:cs="Times New Roman"/>
          <w:sz w:val="24"/>
        </w:rPr>
        <w:t xml:space="preserve">Считать 24-битную команду, КОП которой равен </w:t>
      </w:r>
      <w:r w:rsidRPr="004125C3">
        <w:rPr>
          <w:rFonts w:ascii="Times New Roman" w:hAnsi="Times New Roman" w:cs="Times New Roman"/>
          <w:sz w:val="24"/>
        </w:rPr>
        <w:t>is</w:t>
      </w:r>
      <w:r w:rsidRPr="0018575E">
        <w:rPr>
          <w:rFonts w:ascii="Times New Roman" w:hAnsi="Times New Roman" w:cs="Times New Roman"/>
          <w:sz w:val="24"/>
        </w:rPr>
        <w:t>[</w:t>
      </w:r>
      <w:r>
        <w:rPr>
          <w:rFonts w:ascii="Times New Roman" w:hAnsi="Times New Roman" w:cs="Times New Roman"/>
          <w:sz w:val="24"/>
        </w:rPr>
        <w:t>1</w:t>
      </w:r>
      <w:r w:rsidRPr="0018575E">
        <w:rPr>
          <w:rFonts w:ascii="Times New Roman" w:hAnsi="Times New Roman" w:cs="Times New Roman"/>
          <w:sz w:val="24"/>
        </w:rPr>
        <w:t xml:space="preserve">], </w:t>
      </w:r>
      <w:r w:rsidRPr="004125C3">
        <w:rPr>
          <w:rFonts w:ascii="Times New Roman" w:hAnsi="Times New Roman" w:cs="Times New Roman"/>
          <w:sz w:val="24"/>
        </w:rPr>
        <w:t>bb</w:t>
      </w:r>
      <w:r w:rsidRPr="0018575E">
        <w:rPr>
          <w:rFonts w:ascii="Times New Roman" w:hAnsi="Times New Roman" w:cs="Times New Roman"/>
          <w:sz w:val="24"/>
        </w:rPr>
        <w:t xml:space="preserve"> </w:t>
      </w:r>
      <w:r>
        <w:rPr>
          <w:rFonts w:ascii="Times New Roman" w:hAnsi="Times New Roman" w:cs="Times New Roman"/>
          <w:sz w:val="24"/>
        </w:rPr>
        <w:t xml:space="preserve">в </w:t>
      </w:r>
      <w:r w:rsidRPr="004125C3">
        <w:rPr>
          <w:rFonts w:ascii="Times New Roman" w:hAnsi="Times New Roman" w:cs="Times New Roman"/>
          <w:sz w:val="24"/>
        </w:rPr>
        <w:t>is</w:t>
      </w:r>
      <w:r w:rsidRPr="0018575E">
        <w:rPr>
          <w:rFonts w:ascii="Times New Roman" w:hAnsi="Times New Roman" w:cs="Times New Roman"/>
          <w:sz w:val="24"/>
        </w:rPr>
        <w:t>[</w:t>
      </w:r>
      <w:r>
        <w:rPr>
          <w:rFonts w:ascii="Times New Roman" w:hAnsi="Times New Roman" w:cs="Times New Roman"/>
          <w:sz w:val="24"/>
        </w:rPr>
        <w:t>2</w:t>
      </w:r>
      <w:r w:rsidRPr="0018575E">
        <w:rPr>
          <w:rFonts w:ascii="Times New Roman" w:hAnsi="Times New Roman" w:cs="Times New Roman"/>
          <w:sz w:val="24"/>
        </w:rPr>
        <w:t xml:space="preserve">], </w:t>
      </w:r>
      <w:r>
        <w:rPr>
          <w:rFonts w:ascii="Times New Roman" w:hAnsi="Times New Roman" w:cs="Times New Roman"/>
          <w:sz w:val="24"/>
        </w:rPr>
        <w:t>а адрес</w:t>
      </w:r>
    </w:p>
    <w:p w:rsidR="0018575E" w:rsidRDefault="0018575E" w:rsidP="004125C3">
      <w:pPr>
        <w:pStyle w:val="aff"/>
        <w:tabs>
          <w:tab w:val="num" w:pos="0"/>
        </w:tabs>
        <w:spacing w:line="360" w:lineRule="auto"/>
        <w:ind w:left="709"/>
        <w:jc w:val="both"/>
        <w:rPr>
          <w:rFonts w:ascii="Times New Roman" w:hAnsi="Times New Roman" w:cs="Times New Roman"/>
          <w:sz w:val="24"/>
        </w:rPr>
      </w:pPr>
      <w:r w:rsidRPr="00CF6581">
        <w:rPr>
          <w:rFonts w:ascii="Times New Roman" w:hAnsi="Times New Roman" w:cs="Times New Roman"/>
          <w:sz w:val="24"/>
        </w:rPr>
        <w:lastRenderedPageBreak/>
        <w:t xml:space="preserve">|     |     |     </w:t>
      </w:r>
      <w:r>
        <w:rPr>
          <w:rFonts w:ascii="Times New Roman" w:hAnsi="Times New Roman" w:cs="Times New Roman"/>
          <w:sz w:val="24"/>
        </w:rPr>
        <w:t xml:space="preserve">находится в </w:t>
      </w:r>
      <w:r w:rsidRPr="004125C3">
        <w:rPr>
          <w:rFonts w:ascii="Times New Roman" w:hAnsi="Times New Roman" w:cs="Times New Roman"/>
          <w:sz w:val="24"/>
        </w:rPr>
        <w:t>is</w:t>
      </w:r>
      <w:r w:rsidRPr="0018575E">
        <w:rPr>
          <w:rFonts w:ascii="Times New Roman" w:hAnsi="Times New Roman" w:cs="Times New Roman"/>
          <w:sz w:val="24"/>
        </w:rPr>
        <w:t>[</w:t>
      </w:r>
      <w:r>
        <w:rPr>
          <w:rFonts w:ascii="Times New Roman" w:hAnsi="Times New Roman" w:cs="Times New Roman"/>
          <w:sz w:val="24"/>
        </w:rPr>
        <w:t>3</w:t>
      </w:r>
      <w:r w:rsidRPr="0018575E">
        <w:rPr>
          <w:rFonts w:ascii="Times New Roman" w:hAnsi="Times New Roman" w:cs="Times New Roman"/>
          <w:sz w:val="24"/>
        </w:rPr>
        <w:t>]</w:t>
      </w:r>
      <w:r>
        <w:rPr>
          <w:rFonts w:ascii="Times New Roman" w:hAnsi="Times New Roman" w:cs="Times New Roman"/>
          <w:sz w:val="24"/>
        </w:rPr>
        <w:t>.</w:t>
      </w:r>
    </w:p>
    <w:p w:rsidR="0018575E" w:rsidRDefault="0018575E" w:rsidP="004125C3">
      <w:pPr>
        <w:pStyle w:val="aff"/>
        <w:tabs>
          <w:tab w:val="num" w:pos="0"/>
        </w:tabs>
        <w:spacing w:line="360" w:lineRule="auto"/>
        <w:ind w:left="709"/>
        <w:jc w:val="both"/>
        <w:rPr>
          <w:rFonts w:ascii="Times New Roman" w:hAnsi="Times New Roman" w:cs="Times New Roman"/>
          <w:sz w:val="24"/>
        </w:rPr>
      </w:pPr>
      <w:r w:rsidRPr="00CF6581">
        <w:rPr>
          <w:rFonts w:ascii="Times New Roman" w:hAnsi="Times New Roman" w:cs="Times New Roman"/>
          <w:sz w:val="24"/>
        </w:rPr>
        <w:t xml:space="preserve">|     |     |     </w:t>
      </w:r>
      <w:r>
        <w:rPr>
          <w:rFonts w:ascii="Times New Roman" w:hAnsi="Times New Roman" w:cs="Times New Roman"/>
          <w:sz w:val="24"/>
        </w:rPr>
        <w:t xml:space="preserve">Загрузить эту команду в память, начиная с ячейки, адрес которой равен </w:t>
      </w:r>
    </w:p>
    <w:p w:rsidR="0018575E" w:rsidRDefault="0018575E" w:rsidP="004125C3">
      <w:pPr>
        <w:pStyle w:val="aff"/>
        <w:tabs>
          <w:tab w:val="num" w:pos="0"/>
        </w:tabs>
        <w:spacing w:line="360" w:lineRule="auto"/>
        <w:ind w:left="709"/>
        <w:jc w:val="both"/>
        <w:rPr>
          <w:rFonts w:ascii="Times New Roman" w:hAnsi="Times New Roman" w:cs="Times New Roman"/>
          <w:sz w:val="24"/>
        </w:rPr>
      </w:pPr>
      <w:r w:rsidRPr="00CF6581">
        <w:rPr>
          <w:rFonts w:ascii="Times New Roman" w:hAnsi="Times New Roman" w:cs="Times New Roman"/>
          <w:sz w:val="24"/>
        </w:rPr>
        <w:t xml:space="preserve">|     |     |     </w:t>
      </w:r>
      <w:r w:rsidRPr="004125C3">
        <w:rPr>
          <w:rFonts w:ascii="Times New Roman" w:hAnsi="Times New Roman" w:cs="Times New Roman"/>
          <w:sz w:val="24"/>
        </w:rPr>
        <w:t>address</w:t>
      </w:r>
      <w:r>
        <w:rPr>
          <w:rFonts w:ascii="Times New Roman" w:hAnsi="Times New Roman" w:cs="Times New Roman"/>
          <w:sz w:val="24"/>
        </w:rPr>
        <w:t>.</w:t>
      </w:r>
    </w:p>
    <w:p w:rsidR="0018575E" w:rsidRPr="0018575E" w:rsidRDefault="0018575E" w:rsidP="004125C3">
      <w:pPr>
        <w:pStyle w:val="aff"/>
        <w:tabs>
          <w:tab w:val="num" w:pos="0"/>
        </w:tabs>
        <w:spacing w:line="360" w:lineRule="auto"/>
        <w:ind w:left="709"/>
        <w:jc w:val="both"/>
        <w:rPr>
          <w:rFonts w:ascii="Times New Roman" w:hAnsi="Times New Roman" w:cs="Times New Roman"/>
          <w:sz w:val="24"/>
        </w:rPr>
      </w:pPr>
      <w:r w:rsidRPr="00CF6581">
        <w:rPr>
          <w:rFonts w:ascii="Times New Roman" w:hAnsi="Times New Roman" w:cs="Times New Roman"/>
          <w:sz w:val="24"/>
        </w:rPr>
        <w:t xml:space="preserve">|     |     |     </w:t>
      </w:r>
      <w:r>
        <w:rPr>
          <w:rFonts w:ascii="Times New Roman" w:hAnsi="Times New Roman" w:cs="Times New Roman"/>
          <w:sz w:val="24"/>
        </w:rPr>
        <w:t xml:space="preserve">Увеличить </w:t>
      </w:r>
      <w:r w:rsidRPr="004125C3">
        <w:rPr>
          <w:rFonts w:ascii="Times New Roman" w:hAnsi="Times New Roman" w:cs="Times New Roman"/>
          <w:sz w:val="24"/>
        </w:rPr>
        <w:t>address</w:t>
      </w:r>
      <w:r w:rsidRPr="008C3D83">
        <w:rPr>
          <w:rFonts w:ascii="Times New Roman" w:hAnsi="Times New Roman" w:cs="Times New Roman"/>
          <w:sz w:val="24"/>
        </w:rPr>
        <w:t xml:space="preserve"> </w:t>
      </w:r>
      <w:r>
        <w:rPr>
          <w:rFonts w:ascii="Times New Roman" w:hAnsi="Times New Roman" w:cs="Times New Roman"/>
          <w:sz w:val="24"/>
        </w:rPr>
        <w:t>на 3.</w:t>
      </w:r>
    </w:p>
    <w:p w:rsidR="0018575E" w:rsidRPr="0018575E" w:rsidRDefault="0018575E" w:rsidP="004125C3">
      <w:pPr>
        <w:pStyle w:val="aff"/>
        <w:tabs>
          <w:tab w:val="num" w:pos="0"/>
        </w:tabs>
        <w:spacing w:line="360" w:lineRule="auto"/>
        <w:ind w:left="709"/>
        <w:jc w:val="both"/>
        <w:rPr>
          <w:rFonts w:ascii="Times New Roman" w:hAnsi="Times New Roman" w:cs="Times New Roman"/>
          <w:sz w:val="24"/>
        </w:rPr>
      </w:pPr>
      <w:r w:rsidRPr="00CF6581">
        <w:rPr>
          <w:rFonts w:ascii="Times New Roman" w:hAnsi="Times New Roman" w:cs="Times New Roman"/>
          <w:sz w:val="24"/>
        </w:rPr>
        <w:t xml:space="preserve">|     |     </w:t>
      </w:r>
      <w:r>
        <w:rPr>
          <w:rFonts w:ascii="Times New Roman" w:hAnsi="Times New Roman" w:cs="Times New Roman"/>
          <w:sz w:val="24"/>
        </w:rPr>
        <w:t>конец ветвления</w:t>
      </w:r>
    </w:p>
    <w:p w:rsidR="00CF6581" w:rsidRDefault="00CF6581" w:rsidP="004125C3">
      <w:pPr>
        <w:pStyle w:val="aff"/>
        <w:tabs>
          <w:tab w:val="num" w:pos="0"/>
        </w:tabs>
        <w:spacing w:line="360" w:lineRule="auto"/>
        <w:ind w:left="709"/>
        <w:jc w:val="both"/>
        <w:rPr>
          <w:rFonts w:ascii="Times New Roman" w:hAnsi="Times New Roman" w:cs="Times New Roman"/>
          <w:sz w:val="24"/>
        </w:rPr>
      </w:pPr>
      <w:r w:rsidRPr="00CF6581">
        <w:rPr>
          <w:rFonts w:ascii="Times New Roman" w:hAnsi="Times New Roman" w:cs="Times New Roman"/>
          <w:sz w:val="24"/>
        </w:rPr>
        <w:t xml:space="preserve">|     </w:t>
      </w:r>
      <w:r>
        <w:rPr>
          <w:rFonts w:ascii="Times New Roman" w:hAnsi="Times New Roman" w:cs="Times New Roman"/>
          <w:sz w:val="24"/>
        </w:rPr>
        <w:t xml:space="preserve">Иначе если </w:t>
      </w:r>
      <w:r w:rsidRPr="004125C3">
        <w:rPr>
          <w:rFonts w:ascii="Times New Roman" w:hAnsi="Times New Roman" w:cs="Times New Roman"/>
          <w:sz w:val="24"/>
        </w:rPr>
        <w:t>sym</w:t>
      </w:r>
      <w:r w:rsidRPr="00CF6581">
        <w:rPr>
          <w:rFonts w:ascii="Times New Roman" w:hAnsi="Times New Roman" w:cs="Times New Roman"/>
          <w:sz w:val="24"/>
        </w:rPr>
        <w:t xml:space="preserve"> = </w:t>
      </w:r>
      <w:r w:rsidRPr="004125C3">
        <w:rPr>
          <w:rFonts w:ascii="Times New Roman" w:hAnsi="Times New Roman" w:cs="Times New Roman"/>
          <w:sz w:val="24"/>
        </w:rPr>
        <w:t>e</w:t>
      </w:r>
      <w:r w:rsidRPr="00CF6581">
        <w:rPr>
          <w:rFonts w:ascii="Times New Roman" w:hAnsi="Times New Roman" w:cs="Times New Roman"/>
          <w:sz w:val="24"/>
        </w:rPr>
        <w:t xml:space="preserve">, </w:t>
      </w:r>
      <w:r>
        <w:rPr>
          <w:rFonts w:ascii="Times New Roman" w:hAnsi="Times New Roman" w:cs="Times New Roman"/>
          <w:sz w:val="24"/>
        </w:rPr>
        <w:t>то</w:t>
      </w:r>
    </w:p>
    <w:p w:rsidR="00CF6581" w:rsidRDefault="00CF6581" w:rsidP="004125C3">
      <w:pPr>
        <w:pStyle w:val="aff"/>
        <w:tabs>
          <w:tab w:val="num" w:pos="0"/>
        </w:tabs>
        <w:spacing w:line="360" w:lineRule="auto"/>
        <w:ind w:left="709"/>
        <w:jc w:val="both"/>
        <w:rPr>
          <w:rFonts w:ascii="Times New Roman" w:hAnsi="Times New Roman" w:cs="Times New Roman"/>
          <w:sz w:val="24"/>
        </w:rPr>
      </w:pPr>
      <w:r w:rsidRPr="00CF6581">
        <w:rPr>
          <w:rFonts w:ascii="Times New Roman" w:hAnsi="Times New Roman" w:cs="Times New Roman"/>
          <w:sz w:val="24"/>
        </w:rPr>
        <w:t xml:space="preserve">|     |     </w:t>
      </w:r>
      <w:r w:rsidR="0018575E">
        <w:rPr>
          <w:rFonts w:ascii="Times New Roman" w:hAnsi="Times New Roman" w:cs="Times New Roman"/>
          <w:sz w:val="24"/>
        </w:rPr>
        <w:t>Создать экземпляр структуры 32-битной команды, все поля которой равны 0.</w:t>
      </w:r>
    </w:p>
    <w:p w:rsidR="0018575E" w:rsidRPr="0018575E" w:rsidRDefault="0018575E" w:rsidP="004125C3">
      <w:pPr>
        <w:pStyle w:val="aff"/>
        <w:tabs>
          <w:tab w:val="num" w:pos="0"/>
        </w:tabs>
        <w:spacing w:line="360" w:lineRule="auto"/>
        <w:ind w:left="709"/>
        <w:jc w:val="both"/>
        <w:rPr>
          <w:rFonts w:ascii="Times New Roman" w:hAnsi="Times New Roman" w:cs="Times New Roman"/>
          <w:sz w:val="24"/>
        </w:rPr>
      </w:pPr>
      <w:r w:rsidRPr="00CF6581">
        <w:rPr>
          <w:rFonts w:ascii="Times New Roman" w:hAnsi="Times New Roman" w:cs="Times New Roman"/>
          <w:sz w:val="24"/>
        </w:rPr>
        <w:t xml:space="preserve">|     |     </w:t>
      </w:r>
      <w:r>
        <w:rPr>
          <w:rFonts w:ascii="Times New Roman" w:hAnsi="Times New Roman" w:cs="Times New Roman"/>
          <w:sz w:val="24"/>
        </w:rPr>
        <w:t xml:space="preserve">Загрузить команду в память, начиная с ячейки, равной </w:t>
      </w:r>
      <w:r w:rsidRPr="004125C3">
        <w:rPr>
          <w:rFonts w:ascii="Times New Roman" w:hAnsi="Times New Roman" w:cs="Times New Roman"/>
          <w:sz w:val="24"/>
        </w:rPr>
        <w:t>address</w:t>
      </w:r>
      <w:r w:rsidRPr="0018575E">
        <w:rPr>
          <w:rFonts w:ascii="Times New Roman" w:hAnsi="Times New Roman" w:cs="Times New Roman"/>
          <w:sz w:val="24"/>
        </w:rPr>
        <w:t>.</w:t>
      </w:r>
    </w:p>
    <w:p w:rsidR="0018575E" w:rsidRPr="0018575E" w:rsidRDefault="0018575E" w:rsidP="004125C3">
      <w:pPr>
        <w:pStyle w:val="aff"/>
        <w:tabs>
          <w:tab w:val="num" w:pos="0"/>
        </w:tabs>
        <w:spacing w:line="360" w:lineRule="auto"/>
        <w:ind w:left="709"/>
        <w:jc w:val="both"/>
        <w:rPr>
          <w:rFonts w:ascii="Times New Roman" w:hAnsi="Times New Roman" w:cs="Times New Roman"/>
          <w:sz w:val="24"/>
        </w:rPr>
      </w:pPr>
      <w:r w:rsidRPr="00CF6581">
        <w:rPr>
          <w:rFonts w:ascii="Times New Roman" w:hAnsi="Times New Roman" w:cs="Times New Roman"/>
          <w:sz w:val="24"/>
        </w:rPr>
        <w:t xml:space="preserve">|     |     </w:t>
      </w:r>
      <w:r>
        <w:rPr>
          <w:rFonts w:ascii="Times New Roman" w:hAnsi="Times New Roman" w:cs="Times New Roman"/>
          <w:sz w:val="24"/>
        </w:rPr>
        <w:t xml:space="preserve">Увеличить </w:t>
      </w:r>
      <w:r w:rsidRPr="004125C3">
        <w:rPr>
          <w:rFonts w:ascii="Times New Roman" w:hAnsi="Times New Roman" w:cs="Times New Roman"/>
          <w:sz w:val="24"/>
        </w:rPr>
        <w:t>address</w:t>
      </w:r>
      <w:r w:rsidRPr="0018575E">
        <w:rPr>
          <w:rFonts w:ascii="Times New Roman" w:hAnsi="Times New Roman" w:cs="Times New Roman"/>
          <w:sz w:val="24"/>
        </w:rPr>
        <w:t xml:space="preserve"> </w:t>
      </w:r>
      <w:r>
        <w:rPr>
          <w:rFonts w:ascii="Times New Roman" w:hAnsi="Times New Roman" w:cs="Times New Roman"/>
          <w:sz w:val="24"/>
        </w:rPr>
        <w:t>на 4.</w:t>
      </w:r>
    </w:p>
    <w:p w:rsidR="00CF6581" w:rsidRPr="00CF6581" w:rsidRDefault="00CF6581" w:rsidP="004125C3">
      <w:pPr>
        <w:pStyle w:val="aff"/>
        <w:tabs>
          <w:tab w:val="num" w:pos="0"/>
        </w:tabs>
        <w:spacing w:line="360" w:lineRule="auto"/>
        <w:ind w:left="709"/>
        <w:jc w:val="both"/>
        <w:rPr>
          <w:rFonts w:ascii="Times New Roman" w:hAnsi="Times New Roman" w:cs="Times New Roman"/>
          <w:sz w:val="24"/>
        </w:rPr>
      </w:pPr>
      <w:r w:rsidRPr="00CF6581">
        <w:rPr>
          <w:rFonts w:ascii="Times New Roman" w:hAnsi="Times New Roman" w:cs="Times New Roman"/>
          <w:sz w:val="24"/>
        </w:rPr>
        <w:t xml:space="preserve">|     </w:t>
      </w:r>
      <w:r>
        <w:rPr>
          <w:rFonts w:ascii="Times New Roman" w:hAnsi="Times New Roman" w:cs="Times New Roman"/>
          <w:sz w:val="24"/>
        </w:rPr>
        <w:t>конец ветвления</w:t>
      </w:r>
    </w:p>
    <w:p w:rsidR="003C3884" w:rsidRPr="00B7050C" w:rsidRDefault="003C3884" w:rsidP="004125C3">
      <w:pPr>
        <w:pStyle w:val="aff"/>
        <w:tabs>
          <w:tab w:val="num" w:pos="0"/>
        </w:tabs>
        <w:spacing w:line="360" w:lineRule="auto"/>
        <w:ind w:left="709"/>
        <w:jc w:val="both"/>
        <w:rPr>
          <w:rFonts w:ascii="Times New Roman" w:hAnsi="Times New Roman" w:cs="Times New Roman"/>
          <w:sz w:val="24"/>
        </w:rPr>
      </w:pPr>
      <w:r>
        <w:rPr>
          <w:rFonts w:ascii="Times New Roman" w:hAnsi="Times New Roman" w:cs="Times New Roman"/>
          <w:sz w:val="24"/>
        </w:rPr>
        <w:t>Конец алгоритма.</w:t>
      </w:r>
    </w:p>
    <w:p w:rsidR="00F102D6" w:rsidRDefault="00F102D6" w:rsidP="00BC69D2">
      <w:pPr>
        <w:pStyle w:val="3"/>
        <w:numPr>
          <w:ilvl w:val="2"/>
          <w:numId w:val="9"/>
        </w:numPr>
        <w:ind w:firstLine="425"/>
        <w:jc w:val="left"/>
        <w:rPr>
          <w:rFonts w:ascii="Times New Roman" w:hAnsi="Times New Roman" w:cs="Times New Roman"/>
          <w:sz w:val="24"/>
          <w:szCs w:val="24"/>
        </w:rPr>
      </w:pPr>
      <w:r>
        <w:rPr>
          <w:rFonts w:ascii="Times New Roman" w:hAnsi="Times New Roman" w:cs="Times New Roman"/>
          <w:sz w:val="24"/>
          <w:szCs w:val="24"/>
        </w:rPr>
        <w:t>1.2.</w:t>
      </w:r>
      <w:r w:rsidRPr="00F102D6">
        <w:rPr>
          <w:rFonts w:ascii="Times New Roman" w:hAnsi="Times New Roman" w:cs="Times New Roman"/>
          <w:sz w:val="24"/>
          <w:szCs w:val="24"/>
        </w:rPr>
        <w:t>4</w:t>
      </w:r>
      <w:r>
        <w:rPr>
          <w:rFonts w:ascii="Times New Roman" w:hAnsi="Times New Roman" w:cs="Times New Roman"/>
          <w:sz w:val="24"/>
          <w:szCs w:val="24"/>
        </w:rPr>
        <w:t xml:space="preserve"> Алгоритм загрузки процессором следующей команды</w:t>
      </w:r>
    </w:p>
    <w:p w:rsidR="0080016A" w:rsidRDefault="0080016A" w:rsidP="0080016A">
      <w:pPr>
        <w:pStyle w:val="aff"/>
        <w:tabs>
          <w:tab w:val="num" w:pos="0"/>
        </w:tabs>
        <w:spacing w:line="360" w:lineRule="auto"/>
        <w:ind w:left="709"/>
        <w:jc w:val="both"/>
        <w:rPr>
          <w:rFonts w:ascii="Times New Roman" w:hAnsi="Times New Roman" w:cs="Times New Roman"/>
          <w:sz w:val="24"/>
        </w:rPr>
      </w:pPr>
      <w:r>
        <w:rPr>
          <w:rFonts w:ascii="Times New Roman" w:hAnsi="Times New Roman" w:cs="Times New Roman"/>
          <w:sz w:val="24"/>
        </w:rPr>
        <w:t>Дано</w:t>
      </w:r>
      <w:r w:rsidRPr="0080016A">
        <w:rPr>
          <w:rFonts w:ascii="Times New Roman" w:hAnsi="Times New Roman" w:cs="Times New Roman"/>
          <w:sz w:val="24"/>
        </w:rPr>
        <w:t xml:space="preserve">: </w:t>
      </w:r>
      <w:r>
        <w:rPr>
          <w:rFonts w:ascii="Times New Roman" w:hAnsi="Times New Roman" w:cs="Times New Roman"/>
          <w:sz w:val="24"/>
        </w:rPr>
        <w:t>память</w:t>
      </w:r>
      <w:r w:rsidRPr="0080016A">
        <w:rPr>
          <w:rFonts w:ascii="Times New Roman" w:hAnsi="Times New Roman" w:cs="Times New Roman"/>
          <w:sz w:val="24"/>
        </w:rPr>
        <w:t xml:space="preserve"> (</w:t>
      </w:r>
      <w:r>
        <w:rPr>
          <w:rFonts w:ascii="Times New Roman" w:hAnsi="Times New Roman" w:cs="Times New Roman"/>
          <w:sz w:val="24"/>
          <w:lang w:val="en-US"/>
        </w:rPr>
        <w:t>memory</w:t>
      </w:r>
      <w:r w:rsidRPr="0080016A">
        <w:rPr>
          <w:rFonts w:ascii="Times New Roman" w:hAnsi="Times New Roman" w:cs="Times New Roman"/>
          <w:sz w:val="24"/>
        </w:rPr>
        <w:t>)</w:t>
      </w:r>
      <w:r>
        <w:rPr>
          <w:rFonts w:ascii="Times New Roman" w:hAnsi="Times New Roman" w:cs="Times New Roman"/>
          <w:sz w:val="24"/>
        </w:rPr>
        <w:t>, указатель на текущую выполняемую команду (</w:t>
      </w:r>
      <w:r>
        <w:rPr>
          <w:rFonts w:ascii="Times New Roman" w:hAnsi="Times New Roman" w:cs="Times New Roman"/>
          <w:sz w:val="24"/>
          <w:lang w:val="en-US"/>
        </w:rPr>
        <w:t>psw</w:t>
      </w:r>
      <w:r w:rsidRPr="0080016A">
        <w:rPr>
          <w:rFonts w:ascii="Times New Roman" w:hAnsi="Times New Roman" w:cs="Times New Roman"/>
          <w:sz w:val="24"/>
        </w:rPr>
        <w:t>)</w:t>
      </w:r>
      <w:r>
        <w:rPr>
          <w:rFonts w:ascii="Times New Roman" w:hAnsi="Times New Roman" w:cs="Times New Roman"/>
          <w:sz w:val="24"/>
        </w:rPr>
        <w:t xml:space="preserve">, cmd </w:t>
      </w:r>
      <w:r w:rsidRPr="0080016A">
        <w:rPr>
          <w:rFonts w:ascii="Times New Roman" w:hAnsi="Times New Roman" w:cs="Times New Roman"/>
          <w:sz w:val="24"/>
        </w:rPr>
        <w:t>(</w:t>
      </w:r>
      <w:r>
        <w:rPr>
          <w:rFonts w:ascii="Times New Roman" w:hAnsi="Times New Roman" w:cs="Times New Roman"/>
          <w:sz w:val="24"/>
        </w:rPr>
        <w:t>поле процессора, см. Приложение 1).</w:t>
      </w:r>
    </w:p>
    <w:p w:rsidR="0080016A" w:rsidRDefault="0080016A" w:rsidP="0080016A">
      <w:pPr>
        <w:pStyle w:val="aff"/>
        <w:tabs>
          <w:tab w:val="num" w:pos="0"/>
        </w:tabs>
        <w:spacing w:line="360" w:lineRule="auto"/>
        <w:ind w:left="709"/>
        <w:jc w:val="both"/>
        <w:rPr>
          <w:rFonts w:ascii="Times New Roman" w:hAnsi="Times New Roman" w:cs="Times New Roman"/>
          <w:sz w:val="24"/>
        </w:rPr>
      </w:pPr>
      <w:r>
        <w:rPr>
          <w:rFonts w:ascii="Times New Roman" w:hAnsi="Times New Roman" w:cs="Times New Roman"/>
          <w:sz w:val="24"/>
        </w:rPr>
        <w:t>Требуется</w:t>
      </w:r>
      <w:r w:rsidRPr="0080016A">
        <w:rPr>
          <w:rFonts w:ascii="Times New Roman" w:hAnsi="Times New Roman" w:cs="Times New Roman"/>
          <w:sz w:val="24"/>
        </w:rPr>
        <w:t xml:space="preserve">: </w:t>
      </w:r>
      <w:r>
        <w:rPr>
          <w:rFonts w:ascii="Times New Roman" w:hAnsi="Times New Roman" w:cs="Times New Roman"/>
          <w:sz w:val="24"/>
        </w:rPr>
        <w:t xml:space="preserve">загрузить из памяти следующую команду и присвоить ее </w:t>
      </w:r>
      <w:r>
        <w:rPr>
          <w:rFonts w:ascii="Times New Roman" w:hAnsi="Times New Roman" w:cs="Times New Roman"/>
          <w:sz w:val="24"/>
          <w:lang w:val="en-US"/>
        </w:rPr>
        <w:t>cmd</w:t>
      </w:r>
      <w:r w:rsidRPr="0080016A">
        <w:rPr>
          <w:rFonts w:ascii="Times New Roman" w:hAnsi="Times New Roman" w:cs="Times New Roman"/>
          <w:sz w:val="24"/>
        </w:rPr>
        <w:t>.</w:t>
      </w:r>
    </w:p>
    <w:p w:rsidR="006A55C7" w:rsidRPr="00B47980" w:rsidRDefault="006A55C7" w:rsidP="0080016A">
      <w:pPr>
        <w:pStyle w:val="aff"/>
        <w:tabs>
          <w:tab w:val="num" w:pos="0"/>
        </w:tabs>
        <w:spacing w:line="360" w:lineRule="auto"/>
        <w:ind w:left="709"/>
        <w:jc w:val="both"/>
        <w:rPr>
          <w:rFonts w:ascii="Times New Roman" w:hAnsi="Times New Roman" w:cs="Times New Roman"/>
          <w:sz w:val="24"/>
        </w:rPr>
      </w:pPr>
      <w:r>
        <w:rPr>
          <w:rFonts w:ascii="Times New Roman" w:hAnsi="Times New Roman" w:cs="Times New Roman"/>
          <w:sz w:val="24"/>
        </w:rPr>
        <w:t>Решение</w:t>
      </w:r>
      <w:r w:rsidRPr="00B47980">
        <w:rPr>
          <w:rFonts w:ascii="Times New Roman" w:hAnsi="Times New Roman" w:cs="Times New Roman"/>
          <w:sz w:val="24"/>
        </w:rPr>
        <w:t>:</w:t>
      </w:r>
    </w:p>
    <w:p w:rsidR="00F102D6" w:rsidRDefault="00F102D6" w:rsidP="0080016A">
      <w:pPr>
        <w:pStyle w:val="aff"/>
        <w:tabs>
          <w:tab w:val="num" w:pos="0"/>
        </w:tabs>
        <w:spacing w:line="360" w:lineRule="auto"/>
        <w:ind w:left="709"/>
        <w:jc w:val="both"/>
        <w:rPr>
          <w:rFonts w:ascii="Times New Roman" w:hAnsi="Times New Roman" w:cs="Times New Roman"/>
          <w:sz w:val="24"/>
        </w:rPr>
      </w:pPr>
      <w:r>
        <w:rPr>
          <w:rFonts w:ascii="Times New Roman" w:hAnsi="Times New Roman" w:cs="Times New Roman"/>
          <w:sz w:val="24"/>
        </w:rPr>
        <w:t xml:space="preserve">Присвоить 8-битной беззнаковой целочисленной переменной </w:t>
      </w:r>
      <w:r w:rsidRPr="0080016A">
        <w:rPr>
          <w:rFonts w:ascii="Times New Roman" w:hAnsi="Times New Roman" w:cs="Times New Roman"/>
          <w:sz w:val="24"/>
        </w:rPr>
        <w:t>code</w:t>
      </w:r>
      <w:r w:rsidRPr="00F102D6">
        <w:rPr>
          <w:rFonts w:ascii="Times New Roman" w:hAnsi="Times New Roman" w:cs="Times New Roman"/>
          <w:sz w:val="24"/>
        </w:rPr>
        <w:t>_</w:t>
      </w:r>
      <w:r w:rsidRPr="0080016A">
        <w:rPr>
          <w:rFonts w:ascii="Times New Roman" w:hAnsi="Times New Roman" w:cs="Times New Roman"/>
          <w:sz w:val="24"/>
        </w:rPr>
        <w:t>bb</w:t>
      </w:r>
      <w:r w:rsidRPr="00CF6581">
        <w:rPr>
          <w:rFonts w:ascii="Times New Roman" w:hAnsi="Times New Roman" w:cs="Times New Roman"/>
          <w:sz w:val="24"/>
        </w:rPr>
        <w:t xml:space="preserve"> </w:t>
      </w:r>
      <w:r>
        <w:rPr>
          <w:rFonts w:ascii="Times New Roman" w:hAnsi="Times New Roman" w:cs="Times New Roman"/>
          <w:sz w:val="24"/>
        </w:rPr>
        <w:t xml:space="preserve">значение </w:t>
      </w:r>
      <w:r w:rsidRPr="0080016A">
        <w:rPr>
          <w:rFonts w:ascii="Times New Roman" w:hAnsi="Times New Roman" w:cs="Times New Roman"/>
          <w:sz w:val="24"/>
        </w:rPr>
        <w:t>memory</w:t>
      </w:r>
      <w:r w:rsidRPr="00F102D6">
        <w:rPr>
          <w:rFonts w:ascii="Times New Roman" w:hAnsi="Times New Roman" w:cs="Times New Roman"/>
          <w:sz w:val="24"/>
        </w:rPr>
        <w:t>[</w:t>
      </w:r>
      <w:r w:rsidRPr="0080016A">
        <w:rPr>
          <w:rFonts w:ascii="Times New Roman" w:hAnsi="Times New Roman" w:cs="Times New Roman"/>
          <w:sz w:val="24"/>
        </w:rPr>
        <w:t>psw</w:t>
      </w:r>
      <w:r w:rsidRPr="00F102D6">
        <w:rPr>
          <w:rFonts w:ascii="Times New Roman" w:hAnsi="Times New Roman" w:cs="Times New Roman"/>
          <w:sz w:val="24"/>
        </w:rPr>
        <w:t>]</w:t>
      </w:r>
      <w:r w:rsidRPr="00CF6581">
        <w:rPr>
          <w:rFonts w:ascii="Times New Roman" w:hAnsi="Times New Roman" w:cs="Times New Roman"/>
          <w:sz w:val="24"/>
        </w:rPr>
        <w:t>.</w:t>
      </w:r>
    </w:p>
    <w:p w:rsidR="00F102D6" w:rsidRDefault="00F102D6" w:rsidP="0080016A">
      <w:pPr>
        <w:pStyle w:val="aff"/>
        <w:tabs>
          <w:tab w:val="num" w:pos="0"/>
        </w:tabs>
        <w:spacing w:line="360" w:lineRule="auto"/>
        <w:ind w:left="709"/>
        <w:jc w:val="both"/>
        <w:rPr>
          <w:rFonts w:ascii="Times New Roman" w:hAnsi="Times New Roman" w:cs="Times New Roman"/>
          <w:sz w:val="24"/>
        </w:rPr>
      </w:pPr>
      <w:r>
        <w:rPr>
          <w:rFonts w:ascii="Times New Roman" w:hAnsi="Times New Roman" w:cs="Times New Roman"/>
          <w:sz w:val="24"/>
        </w:rPr>
        <w:t xml:space="preserve">Записать в поле </w:t>
      </w:r>
      <w:r w:rsidRPr="0080016A">
        <w:rPr>
          <w:rFonts w:ascii="Times New Roman" w:hAnsi="Times New Roman" w:cs="Times New Roman"/>
          <w:sz w:val="24"/>
        </w:rPr>
        <w:t>cmd</w:t>
      </w:r>
      <w:r w:rsidRPr="00F102D6">
        <w:rPr>
          <w:rFonts w:ascii="Times New Roman" w:hAnsi="Times New Roman" w:cs="Times New Roman"/>
          <w:sz w:val="24"/>
        </w:rPr>
        <w:t>.</w:t>
      </w:r>
      <w:r w:rsidRPr="0080016A">
        <w:rPr>
          <w:rFonts w:ascii="Times New Roman" w:hAnsi="Times New Roman" w:cs="Times New Roman"/>
          <w:sz w:val="24"/>
        </w:rPr>
        <w:t>cmd</w:t>
      </w:r>
      <w:r w:rsidRPr="00F102D6">
        <w:rPr>
          <w:rFonts w:ascii="Times New Roman" w:hAnsi="Times New Roman" w:cs="Times New Roman"/>
          <w:sz w:val="24"/>
        </w:rPr>
        <w:t>32.</w:t>
      </w:r>
      <w:r w:rsidRPr="0080016A">
        <w:rPr>
          <w:rFonts w:ascii="Times New Roman" w:hAnsi="Times New Roman" w:cs="Times New Roman"/>
          <w:sz w:val="24"/>
        </w:rPr>
        <w:t>code</w:t>
      </w:r>
      <w:r w:rsidRPr="00F102D6">
        <w:rPr>
          <w:rFonts w:ascii="Times New Roman" w:hAnsi="Times New Roman" w:cs="Times New Roman"/>
          <w:sz w:val="24"/>
        </w:rPr>
        <w:t xml:space="preserve"> </w:t>
      </w:r>
      <w:r>
        <w:rPr>
          <w:rFonts w:ascii="Times New Roman" w:hAnsi="Times New Roman" w:cs="Times New Roman"/>
          <w:sz w:val="24"/>
        </w:rPr>
        <w:t xml:space="preserve">первые шесть бит </w:t>
      </w:r>
      <w:r w:rsidRPr="0080016A">
        <w:rPr>
          <w:rFonts w:ascii="Times New Roman" w:hAnsi="Times New Roman" w:cs="Times New Roman"/>
          <w:sz w:val="24"/>
        </w:rPr>
        <w:t>code</w:t>
      </w:r>
      <w:r w:rsidRPr="00F102D6">
        <w:rPr>
          <w:rFonts w:ascii="Times New Roman" w:hAnsi="Times New Roman" w:cs="Times New Roman"/>
          <w:sz w:val="24"/>
        </w:rPr>
        <w:t>_</w:t>
      </w:r>
      <w:r w:rsidRPr="0080016A">
        <w:rPr>
          <w:rFonts w:ascii="Times New Roman" w:hAnsi="Times New Roman" w:cs="Times New Roman"/>
          <w:sz w:val="24"/>
        </w:rPr>
        <w:t>bb</w:t>
      </w:r>
      <w:r w:rsidRPr="00CF6581">
        <w:rPr>
          <w:rFonts w:ascii="Times New Roman" w:hAnsi="Times New Roman" w:cs="Times New Roman"/>
          <w:sz w:val="24"/>
        </w:rPr>
        <w:t>.</w:t>
      </w:r>
    </w:p>
    <w:p w:rsidR="00F102D6" w:rsidRDefault="00F102D6" w:rsidP="0080016A">
      <w:pPr>
        <w:pStyle w:val="aff"/>
        <w:tabs>
          <w:tab w:val="num" w:pos="0"/>
        </w:tabs>
        <w:spacing w:line="360" w:lineRule="auto"/>
        <w:ind w:left="709"/>
        <w:jc w:val="both"/>
        <w:rPr>
          <w:rFonts w:ascii="Times New Roman" w:hAnsi="Times New Roman" w:cs="Times New Roman"/>
          <w:sz w:val="24"/>
        </w:rPr>
      </w:pPr>
      <w:r>
        <w:rPr>
          <w:rFonts w:ascii="Times New Roman" w:hAnsi="Times New Roman" w:cs="Times New Roman"/>
          <w:sz w:val="24"/>
        </w:rPr>
        <w:t xml:space="preserve">Записать в поле </w:t>
      </w:r>
      <w:r w:rsidRPr="0080016A">
        <w:rPr>
          <w:rFonts w:ascii="Times New Roman" w:hAnsi="Times New Roman" w:cs="Times New Roman"/>
          <w:sz w:val="24"/>
        </w:rPr>
        <w:t>cmd</w:t>
      </w:r>
      <w:r w:rsidRPr="00F102D6">
        <w:rPr>
          <w:rFonts w:ascii="Times New Roman" w:hAnsi="Times New Roman" w:cs="Times New Roman"/>
          <w:sz w:val="24"/>
        </w:rPr>
        <w:t>.</w:t>
      </w:r>
      <w:r w:rsidRPr="0080016A">
        <w:rPr>
          <w:rFonts w:ascii="Times New Roman" w:hAnsi="Times New Roman" w:cs="Times New Roman"/>
          <w:sz w:val="24"/>
        </w:rPr>
        <w:t>cmd</w:t>
      </w:r>
      <w:r w:rsidRPr="00F102D6">
        <w:rPr>
          <w:rFonts w:ascii="Times New Roman" w:hAnsi="Times New Roman" w:cs="Times New Roman"/>
          <w:sz w:val="24"/>
        </w:rPr>
        <w:t>32.</w:t>
      </w:r>
      <w:r w:rsidRPr="0080016A">
        <w:rPr>
          <w:rFonts w:ascii="Times New Roman" w:hAnsi="Times New Roman" w:cs="Times New Roman"/>
          <w:sz w:val="24"/>
        </w:rPr>
        <w:t>bb</w:t>
      </w:r>
      <w:r w:rsidRPr="00F102D6">
        <w:rPr>
          <w:rFonts w:ascii="Times New Roman" w:hAnsi="Times New Roman" w:cs="Times New Roman"/>
          <w:sz w:val="24"/>
        </w:rPr>
        <w:t xml:space="preserve"> последние два бита </w:t>
      </w:r>
      <w:r w:rsidRPr="0080016A">
        <w:rPr>
          <w:rFonts w:ascii="Times New Roman" w:hAnsi="Times New Roman" w:cs="Times New Roman"/>
          <w:sz w:val="24"/>
        </w:rPr>
        <w:t>code</w:t>
      </w:r>
      <w:r w:rsidRPr="00F102D6">
        <w:rPr>
          <w:rFonts w:ascii="Times New Roman" w:hAnsi="Times New Roman" w:cs="Times New Roman"/>
          <w:sz w:val="24"/>
        </w:rPr>
        <w:t>_</w:t>
      </w:r>
      <w:r w:rsidRPr="0080016A">
        <w:rPr>
          <w:rFonts w:ascii="Times New Roman" w:hAnsi="Times New Roman" w:cs="Times New Roman"/>
          <w:sz w:val="24"/>
        </w:rPr>
        <w:t>bb</w:t>
      </w:r>
      <w:r w:rsidRPr="00F102D6">
        <w:rPr>
          <w:rFonts w:ascii="Times New Roman" w:hAnsi="Times New Roman" w:cs="Times New Roman"/>
          <w:sz w:val="24"/>
        </w:rPr>
        <w:t>.</w:t>
      </w:r>
    </w:p>
    <w:p w:rsidR="00F102D6" w:rsidRPr="00F102D6" w:rsidRDefault="00F102D6" w:rsidP="0080016A">
      <w:pPr>
        <w:pStyle w:val="aff"/>
        <w:tabs>
          <w:tab w:val="num" w:pos="0"/>
        </w:tabs>
        <w:spacing w:line="360" w:lineRule="auto"/>
        <w:ind w:left="709"/>
        <w:jc w:val="both"/>
        <w:rPr>
          <w:rFonts w:ascii="Times New Roman" w:hAnsi="Times New Roman" w:cs="Times New Roman"/>
          <w:sz w:val="24"/>
        </w:rPr>
      </w:pPr>
      <w:r>
        <w:rPr>
          <w:rFonts w:ascii="Times New Roman" w:hAnsi="Times New Roman" w:cs="Times New Roman"/>
          <w:sz w:val="24"/>
        </w:rPr>
        <w:t>Конец алгоритма.</w:t>
      </w:r>
    </w:p>
    <w:p w:rsidR="00F102D6" w:rsidRDefault="00F102D6" w:rsidP="00BC69D2">
      <w:pPr>
        <w:pStyle w:val="3"/>
        <w:numPr>
          <w:ilvl w:val="2"/>
          <w:numId w:val="9"/>
        </w:numPr>
        <w:ind w:firstLine="425"/>
        <w:jc w:val="left"/>
        <w:rPr>
          <w:rFonts w:ascii="Times New Roman" w:hAnsi="Times New Roman" w:cs="Times New Roman"/>
          <w:sz w:val="24"/>
          <w:szCs w:val="24"/>
        </w:rPr>
      </w:pPr>
      <w:r>
        <w:rPr>
          <w:rFonts w:ascii="Times New Roman" w:hAnsi="Times New Roman" w:cs="Times New Roman"/>
          <w:sz w:val="24"/>
          <w:szCs w:val="24"/>
        </w:rPr>
        <w:t xml:space="preserve">1.2.5 Алгоритм </w:t>
      </w:r>
      <w:r w:rsidR="0080016A">
        <w:rPr>
          <w:rFonts w:ascii="Times New Roman" w:hAnsi="Times New Roman" w:cs="Times New Roman"/>
          <w:sz w:val="24"/>
          <w:szCs w:val="24"/>
        </w:rPr>
        <w:t>работы</w:t>
      </w:r>
      <w:r>
        <w:rPr>
          <w:rFonts w:ascii="Times New Roman" w:hAnsi="Times New Roman" w:cs="Times New Roman"/>
          <w:sz w:val="24"/>
          <w:szCs w:val="24"/>
        </w:rPr>
        <w:t xml:space="preserve"> процессора</w:t>
      </w:r>
    </w:p>
    <w:p w:rsidR="0080016A" w:rsidRPr="006A55C7" w:rsidRDefault="0080016A" w:rsidP="0080016A">
      <w:pPr>
        <w:pStyle w:val="aff"/>
        <w:tabs>
          <w:tab w:val="num" w:pos="0"/>
        </w:tabs>
        <w:spacing w:line="360" w:lineRule="auto"/>
        <w:ind w:left="709"/>
        <w:jc w:val="both"/>
        <w:rPr>
          <w:rFonts w:ascii="Times New Roman" w:hAnsi="Times New Roman" w:cs="Times New Roman"/>
          <w:sz w:val="24"/>
        </w:rPr>
      </w:pPr>
      <w:r>
        <w:rPr>
          <w:rFonts w:ascii="Times New Roman" w:hAnsi="Times New Roman" w:cs="Times New Roman"/>
          <w:sz w:val="24"/>
        </w:rPr>
        <w:t>Дано</w:t>
      </w:r>
      <w:r w:rsidRPr="0080016A">
        <w:rPr>
          <w:rFonts w:ascii="Times New Roman" w:hAnsi="Times New Roman" w:cs="Times New Roman"/>
          <w:sz w:val="24"/>
        </w:rPr>
        <w:t xml:space="preserve">: </w:t>
      </w:r>
      <w:r>
        <w:rPr>
          <w:rFonts w:ascii="Times New Roman" w:hAnsi="Times New Roman" w:cs="Times New Roman"/>
          <w:sz w:val="24"/>
        </w:rPr>
        <w:t xml:space="preserve">код операции текущей команды (КОП), указатель на текущую команду </w:t>
      </w:r>
      <w:r w:rsidRPr="0080016A">
        <w:rPr>
          <w:rFonts w:ascii="Times New Roman" w:hAnsi="Times New Roman" w:cs="Times New Roman"/>
          <w:sz w:val="24"/>
        </w:rPr>
        <w:t>(</w:t>
      </w:r>
      <w:r>
        <w:rPr>
          <w:rFonts w:ascii="Times New Roman" w:hAnsi="Times New Roman" w:cs="Times New Roman"/>
          <w:sz w:val="24"/>
          <w:lang w:val="en-US"/>
        </w:rPr>
        <w:t>IP</w:t>
      </w:r>
      <w:r>
        <w:rPr>
          <w:rFonts w:ascii="Times New Roman" w:hAnsi="Times New Roman" w:cs="Times New Roman"/>
          <w:sz w:val="24"/>
        </w:rPr>
        <w:t>)</w:t>
      </w:r>
      <w:r w:rsidR="006A55C7" w:rsidRPr="006A55C7">
        <w:rPr>
          <w:rFonts w:ascii="Times New Roman" w:hAnsi="Times New Roman" w:cs="Times New Roman"/>
          <w:sz w:val="24"/>
        </w:rPr>
        <w:t>.</w:t>
      </w:r>
    </w:p>
    <w:p w:rsidR="006A55C7" w:rsidRDefault="006A55C7" w:rsidP="0080016A">
      <w:pPr>
        <w:pStyle w:val="aff"/>
        <w:tabs>
          <w:tab w:val="num" w:pos="0"/>
        </w:tabs>
        <w:spacing w:line="360" w:lineRule="auto"/>
        <w:ind w:left="709"/>
        <w:jc w:val="both"/>
        <w:rPr>
          <w:rFonts w:ascii="Times New Roman" w:hAnsi="Times New Roman" w:cs="Times New Roman"/>
          <w:sz w:val="24"/>
        </w:rPr>
      </w:pPr>
      <w:r>
        <w:rPr>
          <w:rFonts w:ascii="Times New Roman" w:hAnsi="Times New Roman" w:cs="Times New Roman"/>
          <w:sz w:val="24"/>
        </w:rPr>
        <w:t>Требуется</w:t>
      </w:r>
      <w:r w:rsidRPr="006A55C7">
        <w:rPr>
          <w:rFonts w:ascii="Times New Roman" w:hAnsi="Times New Roman" w:cs="Times New Roman"/>
          <w:sz w:val="24"/>
        </w:rPr>
        <w:t xml:space="preserve">: </w:t>
      </w:r>
      <w:r>
        <w:rPr>
          <w:rFonts w:ascii="Times New Roman" w:hAnsi="Times New Roman" w:cs="Times New Roman"/>
          <w:sz w:val="24"/>
        </w:rPr>
        <w:t>выполнять текущую и загружать следующую команду.</w:t>
      </w:r>
    </w:p>
    <w:p w:rsidR="006A55C7" w:rsidRPr="00B47980" w:rsidRDefault="006A55C7" w:rsidP="0080016A">
      <w:pPr>
        <w:pStyle w:val="aff"/>
        <w:tabs>
          <w:tab w:val="num" w:pos="0"/>
        </w:tabs>
        <w:spacing w:line="360" w:lineRule="auto"/>
        <w:ind w:left="709"/>
        <w:jc w:val="both"/>
        <w:rPr>
          <w:rFonts w:ascii="Times New Roman" w:hAnsi="Times New Roman" w:cs="Times New Roman"/>
          <w:sz w:val="24"/>
        </w:rPr>
      </w:pPr>
      <w:r>
        <w:rPr>
          <w:rFonts w:ascii="Times New Roman" w:hAnsi="Times New Roman" w:cs="Times New Roman"/>
          <w:sz w:val="24"/>
        </w:rPr>
        <w:t>Решение</w:t>
      </w:r>
      <w:r w:rsidRPr="00B47980">
        <w:rPr>
          <w:rFonts w:ascii="Times New Roman" w:hAnsi="Times New Roman" w:cs="Times New Roman"/>
          <w:sz w:val="24"/>
        </w:rPr>
        <w:t>:</w:t>
      </w:r>
    </w:p>
    <w:p w:rsidR="00F102D6" w:rsidRDefault="00F102D6" w:rsidP="0080016A">
      <w:pPr>
        <w:pStyle w:val="aff"/>
        <w:tabs>
          <w:tab w:val="num" w:pos="0"/>
        </w:tabs>
        <w:spacing w:line="360" w:lineRule="auto"/>
        <w:ind w:left="709"/>
        <w:jc w:val="both"/>
        <w:rPr>
          <w:rFonts w:ascii="Times New Roman" w:hAnsi="Times New Roman" w:cs="Times New Roman"/>
          <w:sz w:val="24"/>
        </w:rPr>
      </w:pPr>
      <w:r>
        <w:rPr>
          <w:rFonts w:ascii="Times New Roman" w:hAnsi="Times New Roman" w:cs="Times New Roman"/>
          <w:sz w:val="24"/>
        </w:rPr>
        <w:t>Вызвать вспомогательный алгоритм 1.2.4</w:t>
      </w:r>
      <w:r w:rsidRPr="00CF6581">
        <w:rPr>
          <w:rFonts w:ascii="Times New Roman" w:hAnsi="Times New Roman" w:cs="Times New Roman"/>
          <w:sz w:val="24"/>
        </w:rPr>
        <w:t>.</w:t>
      </w:r>
    </w:p>
    <w:p w:rsidR="00F102D6" w:rsidRDefault="00F102D6" w:rsidP="0080016A">
      <w:pPr>
        <w:pStyle w:val="aff"/>
        <w:tabs>
          <w:tab w:val="num" w:pos="0"/>
        </w:tabs>
        <w:spacing w:line="360" w:lineRule="auto"/>
        <w:ind w:left="709"/>
        <w:jc w:val="both"/>
        <w:rPr>
          <w:rFonts w:ascii="Times New Roman" w:hAnsi="Times New Roman" w:cs="Times New Roman"/>
          <w:sz w:val="24"/>
        </w:rPr>
      </w:pPr>
      <w:r>
        <w:rPr>
          <w:rFonts w:ascii="Times New Roman" w:hAnsi="Times New Roman" w:cs="Times New Roman"/>
          <w:sz w:val="24"/>
        </w:rPr>
        <w:t xml:space="preserve">Пока </w:t>
      </w:r>
      <w:r w:rsidR="0080016A">
        <w:rPr>
          <w:rFonts w:ascii="Times New Roman" w:hAnsi="Times New Roman" w:cs="Times New Roman"/>
          <w:sz w:val="24"/>
        </w:rPr>
        <w:t>КОП</w:t>
      </w:r>
      <w:r w:rsidRPr="00F102D6">
        <w:rPr>
          <w:rFonts w:ascii="Times New Roman" w:hAnsi="Times New Roman" w:cs="Times New Roman"/>
          <w:sz w:val="24"/>
        </w:rPr>
        <w:t xml:space="preserve"> </w:t>
      </w:r>
      <w:r>
        <w:rPr>
          <w:rFonts w:ascii="Times New Roman" w:hAnsi="Times New Roman" w:cs="Times New Roman"/>
          <w:sz w:val="24"/>
        </w:rPr>
        <w:t>не равно коду команды остановки процессора, повторять</w:t>
      </w:r>
    </w:p>
    <w:p w:rsidR="00F102D6" w:rsidRPr="00F102D6" w:rsidRDefault="00F102D6" w:rsidP="0080016A">
      <w:pPr>
        <w:pStyle w:val="aff"/>
        <w:tabs>
          <w:tab w:val="num" w:pos="0"/>
        </w:tabs>
        <w:spacing w:line="360" w:lineRule="auto"/>
        <w:ind w:left="709"/>
        <w:jc w:val="both"/>
        <w:rPr>
          <w:rFonts w:ascii="Times New Roman" w:hAnsi="Times New Roman" w:cs="Times New Roman"/>
          <w:sz w:val="24"/>
        </w:rPr>
      </w:pPr>
      <w:r w:rsidRPr="00F102D6">
        <w:rPr>
          <w:rFonts w:ascii="Times New Roman" w:hAnsi="Times New Roman" w:cs="Times New Roman"/>
          <w:sz w:val="24"/>
        </w:rPr>
        <w:t xml:space="preserve">|     </w:t>
      </w:r>
      <w:r w:rsidR="0080016A">
        <w:rPr>
          <w:rFonts w:ascii="Times New Roman" w:hAnsi="Times New Roman" w:cs="Times New Roman"/>
          <w:sz w:val="24"/>
        </w:rPr>
        <w:t>Выполнить текущую команду</w:t>
      </w:r>
      <w:r w:rsidRPr="00F102D6">
        <w:rPr>
          <w:rFonts w:ascii="Times New Roman" w:hAnsi="Times New Roman" w:cs="Times New Roman"/>
          <w:sz w:val="24"/>
        </w:rPr>
        <w:t>.</w:t>
      </w:r>
    </w:p>
    <w:p w:rsidR="00F102D6" w:rsidRDefault="00F102D6" w:rsidP="0080016A">
      <w:pPr>
        <w:pStyle w:val="aff"/>
        <w:tabs>
          <w:tab w:val="num" w:pos="0"/>
        </w:tabs>
        <w:spacing w:line="360" w:lineRule="auto"/>
        <w:ind w:left="709"/>
        <w:jc w:val="both"/>
        <w:rPr>
          <w:rFonts w:ascii="Times New Roman" w:hAnsi="Times New Roman" w:cs="Times New Roman"/>
          <w:sz w:val="24"/>
        </w:rPr>
      </w:pPr>
      <w:r w:rsidRPr="00F102D6">
        <w:rPr>
          <w:rFonts w:ascii="Times New Roman" w:hAnsi="Times New Roman" w:cs="Times New Roman"/>
          <w:sz w:val="24"/>
        </w:rPr>
        <w:t xml:space="preserve">|     </w:t>
      </w:r>
      <w:r>
        <w:rPr>
          <w:rFonts w:ascii="Times New Roman" w:hAnsi="Times New Roman" w:cs="Times New Roman"/>
          <w:sz w:val="24"/>
        </w:rPr>
        <w:t xml:space="preserve">Если </w:t>
      </w:r>
      <w:r w:rsidR="0080016A">
        <w:rPr>
          <w:rFonts w:ascii="Times New Roman" w:hAnsi="Times New Roman" w:cs="Times New Roman"/>
          <w:sz w:val="24"/>
        </w:rPr>
        <w:t>КОП</w:t>
      </w:r>
      <w:r w:rsidRPr="00F102D6">
        <w:rPr>
          <w:rFonts w:ascii="Times New Roman" w:hAnsi="Times New Roman" w:cs="Times New Roman"/>
          <w:sz w:val="24"/>
        </w:rPr>
        <w:t xml:space="preserve"> &lt; 30, </w:t>
      </w:r>
      <w:r>
        <w:rPr>
          <w:rFonts w:ascii="Times New Roman" w:hAnsi="Times New Roman" w:cs="Times New Roman"/>
          <w:sz w:val="24"/>
        </w:rPr>
        <w:t xml:space="preserve">то </w:t>
      </w:r>
    </w:p>
    <w:p w:rsidR="00EB126B" w:rsidRDefault="00EB126B" w:rsidP="0080016A">
      <w:pPr>
        <w:pStyle w:val="aff"/>
        <w:tabs>
          <w:tab w:val="num" w:pos="0"/>
        </w:tabs>
        <w:spacing w:line="360" w:lineRule="auto"/>
        <w:ind w:left="709"/>
        <w:jc w:val="both"/>
        <w:rPr>
          <w:rFonts w:ascii="Times New Roman" w:hAnsi="Times New Roman" w:cs="Times New Roman"/>
          <w:sz w:val="24"/>
        </w:rPr>
      </w:pPr>
      <w:r w:rsidRPr="00F102D6">
        <w:rPr>
          <w:rFonts w:ascii="Times New Roman" w:hAnsi="Times New Roman" w:cs="Times New Roman"/>
          <w:sz w:val="24"/>
        </w:rPr>
        <w:t xml:space="preserve">|     |     </w:t>
      </w:r>
      <w:r>
        <w:rPr>
          <w:rFonts w:ascii="Times New Roman" w:hAnsi="Times New Roman" w:cs="Times New Roman"/>
          <w:sz w:val="24"/>
        </w:rPr>
        <w:t xml:space="preserve">Увеличить </w:t>
      </w:r>
      <w:r w:rsidR="0080016A">
        <w:rPr>
          <w:rFonts w:ascii="Times New Roman" w:hAnsi="Times New Roman" w:cs="Times New Roman"/>
          <w:sz w:val="24"/>
          <w:lang w:val="en-US"/>
        </w:rPr>
        <w:t>IP</w:t>
      </w:r>
      <w:r w:rsidRPr="00F102D6">
        <w:rPr>
          <w:rFonts w:ascii="Times New Roman" w:hAnsi="Times New Roman" w:cs="Times New Roman"/>
          <w:sz w:val="24"/>
        </w:rPr>
        <w:t xml:space="preserve"> </w:t>
      </w:r>
      <w:r>
        <w:rPr>
          <w:rFonts w:ascii="Times New Roman" w:hAnsi="Times New Roman" w:cs="Times New Roman"/>
          <w:sz w:val="24"/>
        </w:rPr>
        <w:t>на 4.</w:t>
      </w:r>
    </w:p>
    <w:p w:rsidR="00EB126B" w:rsidRDefault="00EB126B" w:rsidP="0080016A">
      <w:pPr>
        <w:pStyle w:val="aff"/>
        <w:tabs>
          <w:tab w:val="num" w:pos="0"/>
        </w:tabs>
        <w:spacing w:line="360" w:lineRule="auto"/>
        <w:ind w:left="709"/>
        <w:jc w:val="both"/>
        <w:rPr>
          <w:rFonts w:ascii="Times New Roman" w:hAnsi="Times New Roman" w:cs="Times New Roman"/>
          <w:sz w:val="24"/>
        </w:rPr>
      </w:pPr>
      <w:r w:rsidRPr="00F102D6">
        <w:rPr>
          <w:rFonts w:ascii="Times New Roman" w:hAnsi="Times New Roman" w:cs="Times New Roman"/>
          <w:sz w:val="24"/>
        </w:rPr>
        <w:t xml:space="preserve">|     </w:t>
      </w:r>
      <w:r>
        <w:rPr>
          <w:rFonts w:ascii="Times New Roman" w:hAnsi="Times New Roman" w:cs="Times New Roman"/>
          <w:sz w:val="24"/>
        </w:rPr>
        <w:t xml:space="preserve">Иначе </w:t>
      </w:r>
    </w:p>
    <w:p w:rsidR="00EB126B" w:rsidRPr="00EB126B" w:rsidRDefault="00EB126B" w:rsidP="0080016A">
      <w:pPr>
        <w:pStyle w:val="aff"/>
        <w:tabs>
          <w:tab w:val="num" w:pos="0"/>
        </w:tabs>
        <w:spacing w:line="360" w:lineRule="auto"/>
        <w:ind w:left="709"/>
        <w:jc w:val="both"/>
        <w:rPr>
          <w:rFonts w:ascii="Times New Roman" w:hAnsi="Times New Roman" w:cs="Times New Roman"/>
          <w:sz w:val="24"/>
        </w:rPr>
      </w:pPr>
      <w:r w:rsidRPr="00F102D6">
        <w:rPr>
          <w:rFonts w:ascii="Times New Roman" w:hAnsi="Times New Roman" w:cs="Times New Roman"/>
          <w:sz w:val="24"/>
        </w:rPr>
        <w:t xml:space="preserve">|     |     </w:t>
      </w:r>
      <w:r>
        <w:rPr>
          <w:rFonts w:ascii="Times New Roman" w:hAnsi="Times New Roman" w:cs="Times New Roman"/>
          <w:sz w:val="24"/>
        </w:rPr>
        <w:t xml:space="preserve">Увеличить </w:t>
      </w:r>
      <w:r w:rsidR="0080016A">
        <w:rPr>
          <w:rFonts w:ascii="Times New Roman" w:hAnsi="Times New Roman" w:cs="Times New Roman"/>
          <w:sz w:val="24"/>
          <w:lang w:val="en-US"/>
        </w:rPr>
        <w:t>IP</w:t>
      </w:r>
      <w:r w:rsidR="0080016A" w:rsidRPr="001C0359">
        <w:rPr>
          <w:rFonts w:ascii="Times New Roman" w:hAnsi="Times New Roman" w:cs="Times New Roman"/>
          <w:sz w:val="24"/>
        </w:rPr>
        <w:t xml:space="preserve"> </w:t>
      </w:r>
      <w:r>
        <w:rPr>
          <w:rFonts w:ascii="Times New Roman" w:hAnsi="Times New Roman" w:cs="Times New Roman"/>
          <w:sz w:val="24"/>
        </w:rPr>
        <w:t>на 3.</w:t>
      </w:r>
    </w:p>
    <w:p w:rsidR="00EB126B" w:rsidRDefault="00EB126B" w:rsidP="0080016A">
      <w:pPr>
        <w:pStyle w:val="aff"/>
        <w:tabs>
          <w:tab w:val="num" w:pos="0"/>
        </w:tabs>
        <w:spacing w:line="360" w:lineRule="auto"/>
        <w:ind w:left="709"/>
        <w:jc w:val="both"/>
        <w:rPr>
          <w:rFonts w:ascii="Times New Roman" w:hAnsi="Times New Roman" w:cs="Times New Roman"/>
          <w:sz w:val="24"/>
        </w:rPr>
      </w:pPr>
      <w:r w:rsidRPr="00F102D6">
        <w:rPr>
          <w:rFonts w:ascii="Times New Roman" w:hAnsi="Times New Roman" w:cs="Times New Roman"/>
          <w:sz w:val="24"/>
        </w:rPr>
        <w:t xml:space="preserve">|     </w:t>
      </w:r>
      <w:r>
        <w:rPr>
          <w:rFonts w:ascii="Times New Roman" w:hAnsi="Times New Roman" w:cs="Times New Roman"/>
          <w:sz w:val="24"/>
        </w:rPr>
        <w:t>конец ветвления</w:t>
      </w:r>
    </w:p>
    <w:p w:rsidR="00EB126B" w:rsidRPr="00F102D6" w:rsidRDefault="00EB126B" w:rsidP="0080016A">
      <w:pPr>
        <w:pStyle w:val="aff"/>
        <w:tabs>
          <w:tab w:val="num" w:pos="0"/>
        </w:tabs>
        <w:spacing w:line="360" w:lineRule="auto"/>
        <w:ind w:left="709"/>
        <w:jc w:val="both"/>
        <w:rPr>
          <w:rFonts w:ascii="Times New Roman" w:hAnsi="Times New Roman" w:cs="Times New Roman"/>
          <w:sz w:val="24"/>
        </w:rPr>
      </w:pPr>
      <w:r w:rsidRPr="00F102D6">
        <w:rPr>
          <w:rFonts w:ascii="Times New Roman" w:hAnsi="Times New Roman" w:cs="Times New Roman"/>
          <w:sz w:val="24"/>
        </w:rPr>
        <w:lastRenderedPageBreak/>
        <w:t xml:space="preserve">|     </w:t>
      </w:r>
      <w:r>
        <w:rPr>
          <w:rFonts w:ascii="Times New Roman" w:hAnsi="Times New Roman" w:cs="Times New Roman"/>
          <w:sz w:val="24"/>
        </w:rPr>
        <w:t>Вызвать вспомогательный алгоритм 1.2.4.</w:t>
      </w:r>
    </w:p>
    <w:p w:rsidR="00F102D6" w:rsidRDefault="00F102D6" w:rsidP="0080016A">
      <w:pPr>
        <w:pStyle w:val="aff"/>
        <w:tabs>
          <w:tab w:val="num" w:pos="0"/>
        </w:tabs>
        <w:spacing w:line="360" w:lineRule="auto"/>
        <w:ind w:left="709"/>
        <w:jc w:val="both"/>
        <w:rPr>
          <w:rFonts w:ascii="Times New Roman" w:hAnsi="Times New Roman" w:cs="Times New Roman"/>
          <w:sz w:val="24"/>
        </w:rPr>
      </w:pPr>
      <w:r>
        <w:rPr>
          <w:rFonts w:ascii="Times New Roman" w:hAnsi="Times New Roman" w:cs="Times New Roman"/>
          <w:sz w:val="24"/>
        </w:rPr>
        <w:t>конец цикла</w:t>
      </w:r>
    </w:p>
    <w:p w:rsidR="00F102D6" w:rsidRPr="00F102D6" w:rsidRDefault="00F102D6" w:rsidP="0080016A">
      <w:pPr>
        <w:pStyle w:val="aff"/>
        <w:tabs>
          <w:tab w:val="num" w:pos="0"/>
        </w:tabs>
        <w:spacing w:line="360" w:lineRule="auto"/>
        <w:ind w:left="709"/>
        <w:jc w:val="both"/>
        <w:rPr>
          <w:rFonts w:ascii="Times New Roman" w:hAnsi="Times New Roman" w:cs="Times New Roman"/>
          <w:sz w:val="24"/>
        </w:rPr>
      </w:pPr>
      <w:r>
        <w:rPr>
          <w:rFonts w:ascii="Times New Roman" w:hAnsi="Times New Roman" w:cs="Times New Roman"/>
          <w:sz w:val="24"/>
        </w:rPr>
        <w:t>Конец алгоритма.</w:t>
      </w:r>
    </w:p>
    <w:p w:rsidR="006835C6" w:rsidRDefault="006835C6" w:rsidP="006835C6">
      <w:pPr>
        <w:pStyle w:val="3"/>
        <w:spacing w:after="0" w:line="360" w:lineRule="auto"/>
        <w:ind w:firstLine="426"/>
        <w:rPr>
          <w:rFonts w:ascii="Times New Roman" w:hAnsi="Times New Roman"/>
          <w:sz w:val="24"/>
        </w:rPr>
      </w:pPr>
      <w:bookmarkStart w:id="3" w:name="_Toc91116476"/>
      <w:r>
        <w:rPr>
          <w:rFonts w:ascii="Times New Roman" w:hAnsi="Times New Roman"/>
          <w:sz w:val="24"/>
        </w:rPr>
        <w:t>1.2.6 Алгоритм выставления флагов</w:t>
      </w:r>
      <w:bookmarkEnd w:id="3"/>
    </w:p>
    <w:p w:rsidR="006835C6" w:rsidRPr="006A55C7" w:rsidRDefault="006835C6" w:rsidP="006835C6">
      <w:pPr>
        <w:spacing w:line="360" w:lineRule="auto"/>
        <w:ind w:firstLine="709"/>
        <w:rPr>
          <w:rFonts w:ascii="Times New Roman" w:hAnsi="Times New Roman"/>
          <w:sz w:val="24"/>
          <w:lang w:val="en-US" w:eastAsia="ru-RU"/>
        </w:rPr>
      </w:pPr>
      <w:r>
        <w:rPr>
          <w:rFonts w:ascii="Times New Roman" w:hAnsi="Times New Roman"/>
          <w:sz w:val="24"/>
          <w:lang w:eastAsia="ru-RU"/>
        </w:rPr>
        <w:t>Дано: результат арифметической операции</w:t>
      </w:r>
      <w:r w:rsidR="006A55C7">
        <w:rPr>
          <w:rFonts w:ascii="Times New Roman" w:hAnsi="Times New Roman"/>
          <w:sz w:val="24"/>
          <w:lang w:val="en-US" w:eastAsia="ru-RU"/>
        </w:rPr>
        <w:t>.</w:t>
      </w:r>
    </w:p>
    <w:p w:rsidR="006835C6" w:rsidRDefault="006835C6" w:rsidP="006835C6">
      <w:pPr>
        <w:spacing w:line="360" w:lineRule="auto"/>
        <w:ind w:firstLine="709"/>
        <w:rPr>
          <w:rFonts w:ascii="Times New Roman" w:hAnsi="Times New Roman"/>
          <w:sz w:val="24"/>
          <w:lang w:eastAsia="ru-RU"/>
        </w:rPr>
      </w:pPr>
      <w:r>
        <w:rPr>
          <w:rFonts w:ascii="Times New Roman" w:hAnsi="Times New Roman"/>
          <w:sz w:val="24"/>
          <w:lang w:eastAsia="ru-RU"/>
        </w:rPr>
        <w:t xml:space="preserve">Требуется: выставить флаги </w:t>
      </w:r>
      <w:r>
        <w:rPr>
          <w:rFonts w:ascii="Times New Roman" w:hAnsi="Times New Roman"/>
          <w:sz w:val="24"/>
          <w:lang w:val="en-US" w:eastAsia="ru-RU"/>
        </w:rPr>
        <w:t>NF</w:t>
      </w:r>
      <w:r w:rsidRPr="006835C6">
        <w:rPr>
          <w:rFonts w:ascii="Times New Roman" w:hAnsi="Times New Roman"/>
          <w:sz w:val="24"/>
          <w:lang w:eastAsia="ru-RU"/>
        </w:rPr>
        <w:t xml:space="preserve">, </w:t>
      </w:r>
      <w:r>
        <w:rPr>
          <w:rFonts w:ascii="Times New Roman" w:hAnsi="Times New Roman"/>
          <w:sz w:val="24"/>
          <w:lang w:val="en-US" w:eastAsia="ru-RU"/>
        </w:rPr>
        <w:t>ZF</w:t>
      </w:r>
      <w:r w:rsidRPr="006835C6">
        <w:rPr>
          <w:rFonts w:ascii="Times New Roman" w:hAnsi="Times New Roman"/>
          <w:sz w:val="24"/>
          <w:lang w:eastAsia="ru-RU"/>
        </w:rPr>
        <w:t xml:space="preserve">, </w:t>
      </w:r>
      <w:r>
        <w:rPr>
          <w:rFonts w:ascii="Times New Roman" w:hAnsi="Times New Roman"/>
          <w:sz w:val="24"/>
          <w:lang w:val="en-US" w:eastAsia="ru-RU"/>
        </w:rPr>
        <w:t>OF</w:t>
      </w:r>
      <w:r w:rsidRPr="006835C6">
        <w:rPr>
          <w:rFonts w:ascii="Times New Roman" w:hAnsi="Times New Roman"/>
          <w:sz w:val="24"/>
          <w:lang w:eastAsia="ru-RU"/>
        </w:rPr>
        <w:t>.</w:t>
      </w:r>
    </w:p>
    <w:p w:rsidR="006A55C7" w:rsidRPr="00B47980" w:rsidRDefault="006A55C7" w:rsidP="006835C6">
      <w:pPr>
        <w:spacing w:line="360" w:lineRule="auto"/>
        <w:ind w:firstLine="709"/>
        <w:rPr>
          <w:rFonts w:ascii="Times New Roman" w:hAnsi="Times New Roman"/>
          <w:sz w:val="24"/>
          <w:lang w:eastAsia="ru-RU"/>
        </w:rPr>
      </w:pPr>
      <w:r>
        <w:rPr>
          <w:rFonts w:ascii="Times New Roman" w:hAnsi="Times New Roman"/>
          <w:sz w:val="24"/>
          <w:lang w:eastAsia="ru-RU"/>
        </w:rPr>
        <w:t>Решение</w:t>
      </w:r>
      <w:r w:rsidRPr="00B47980">
        <w:rPr>
          <w:rFonts w:ascii="Times New Roman" w:hAnsi="Times New Roman"/>
          <w:sz w:val="24"/>
          <w:lang w:eastAsia="ru-RU"/>
        </w:rPr>
        <w:t>:</w:t>
      </w:r>
    </w:p>
    <w:p w:rsidR="006835C6" w:rsidRPr="006835C6" w:rsidRDefault="006835C6" w:rsidP="006835C6">
      <w:pPr>
        <w:spacing w:line="360" w:lineRule="auto"/>
        <w:ind w:left="709"/>
        <w:rPr>
          <w:rFonts w:ascii="Times New Roman" w:hAnsi="Times New Roman"/>
          <w:sz w:val="24"/>
          <w:lang w:eastAsia="ru-RU"/>
        </w:rPr>
      </w:pPr>
      <w:r w:rsidRPr="006835C6">
        <w:rPr>
          <w:rFonts w:ascii="Times New Roman" w:hAnsi="Times New Roman"/>
          <w:sz w:val="24"/>
          <w:lang w:eastAsia="ru-RU"/>
        </w:rPr>
        <w:t>Если результат операции == 0, ZF = 1, иначе 0.</w:t>
      </w:r>
    </w:p>
    <w:p w:rsidR="006835C6" w:rsidRDefault="006835C6" w:rsidP="006835C6">
      <w:pPr>
        <w:spacing w:line="360" w:lineRule="auto"/>
        <w:ind w:left="709"/>
        <w:rPr>
          <w:rFonts w:ascii="Times New Roman" w:hAnsi="Times New Roman"/>
          <w:sz w:val="24"/>
          <w:lang w:eastAsia="ru-RU"/>
        </w:rPr>
      </w:pPr>
      <w:r w:rsidRPr="006835C6">
        <w:rPr>
          <w:rFonts w:ascii="Times New Roman" w:hAnsi="Times New Roman"/>
          <w:sz w:val="24"/>
          <w:lang w:eastAsia="ru-RU"/>
        </w:rPr>
        <w:t xml:space="preserve">Если результат операции &lt; 0, </w:t>
      </w:r>
      <w:r>
        <w:rPr>
          <w:rFonts w:ascii="Times New Roman" w:hAnsi="Times New Roman"/>
          <w:sz w:val="24"/>
          <w:lang w:val="en-US" w:eastAsia="ru-RU"/>
        </w:rPr>
        <w:t>ZF</w:t>
      </w:r>
      <w:r w:rsidRPr="006835C6">
        <w:rPr>
          <w:rFonts w:ascii="Times New Roman" w:hAnsi="Times New Roman"/>
          <w:sz w:val="24"/>
          <w:lang w:eastAsia="ru-RU"/>
        </w:rPr>
        <w:t xml:space="preserve"> = 1, иначе 0.</w:t>
      </w:r>
    </w:p>
    <w:p w:rsidR="006835C6" w:rsidRPr="006835C6" w:rsidRDefault="006835C6" w:rsidP="006835C6">
      <w:pPr>
        <w:spacing w:line="360" w:lineRule="auto"/>
        <w:ind w:left="709"/>
        <w:rPr>
          <w:rFonts w:ascii="Times New Roman" w:hAnsi="Times New Roman"/>
          <w:sz w:val="24"/>
          <w:lang w:eastAsia="ru-RU"/>
        </w:rPr>
      </w:pPr>
      <w:r>
        <w:rPr>
          <w:rFonts w:ascii="Times New Roman" w:hAnsi="Times New Roman"/>
          <w:sz w:val="24"/>
          <w:lang w:eastAsia="ru-RU"/>
        </w:rPr>
        <w:t xml:space="preserve">Если значение результата операции выходит за пределы, то </w:t>
      </w:r>
      <w:r>
        <w:rPr>
          <w:rFonts w:ascii="Times New Roman" w:hAnsi="Times New Roman"/>
          <w:sz w:val="24"/>
          <w:lang w:val="en-US" w:eastAsia="ru-RU"/>
        </w:rPr>
        <w:t>OF</w:t>
      </w:r>
      <w:r w:rsidRPr="006835C6">
        <w:rPr>
          <w:rFonts w:ascii="Times New Roman" w:hAnsi="Times New Roman"/>
          <w:sz w:val="24"/>
          <w:lang w:eastAsia="ru-RU"/>
        </w:rPr>
        <w:t xml:space="preserve"> = 1</w:t>
      </w:r>
      <w:r>
        <w:rPr>
          <w:rFonts w:ascii="Times New Roman" w:hAnsi="Times New Roman"/>
          <w:sz w:val="24"/>
          <w:lang w:eastAsia="ru-RU"/>
        </w:rPr>
        <w:t>, иначе 0.</w:t>
      </w:r>
    </w:p>
    <w:p w:rsidR="006835C6" w:rsidRPr="006835C6" w:rsidRDefault="006835C6" w:rsidP="006835C6">
      <w:pPr>
        <w:spacing w:line="312" w:lineRule="auto"/>
        <w:ind w:left="709"/>
        <w:rPr>
          <w:rFonts w:ascii="Times New Roman" w:hAnsi="Times New Roman"/>
          <w:sz w:val="24"/>
          <w:lang w:val="en-US" w:eastAsia="ru-RU"/>
        </w:rPr>
      </w:pPr>
      <w:r>
        <w:rPr>
          <w:rFonts w:ascii="Times New Roman" w:hAnsi="Times New Roman"/>
          <w:sz w:val="24"/>
          <w:lang w:eastAsia="ru-RU"/>
        </w:rPr>
        <w:t>Конец алгоритма</w:t>
      </w:r>
      <w:r>
        <w:rPr>
          <w:rFonts w:ascii="Times New Roman" w:hAnsi="Times New Roman"/>
          <w:sz w:val="24"/>
          <w:lang w:val="en-US" w:eastAsia="ru-RU"/>
        </w:rPr>
        <w:t>.</w:t>
      </w:r>
    </w:p>
    <w:p w:rsidR="00EB126B" w:rsidRDefault="00EB126B" w:rsidP="00BC69D2">
      <w:pPr>
        <w:pStyle w:val="3"/>
        <w:numPr>
          <w:ilvl w:val="2"/>
          <w:numId w:val="9"/>
        </w:numPr>
        <w:ind w:firstLine="425"/>
        <w:jc w:val="left"/>
        <w:rPr>
          <w:rFonts w:ascii="Times New Roman" w:hAnsi="Times New Roman" w:cs="Times New Roman"/>
          <w:sz w:val="24"/>
          <w:szCs w:val="24"/>
        </w:rPr>
      </w:pPr>
      <w:r>
        <w:rPr>
          <w:rFonts w:ascii="Times New Roman" w:hAnsi="Times New Roman" w:cs="Times New Roman"/>
          <w:sz w:val="24"/>
          <w:szCs w:val="24"/>
        </w:rPr>
        <w:t>1.2.</w:t>
      </w:r>
      <w:r w:rsidR="006835C6">
        <w:rPr>
          <w:rFonts w:ascii="Times New Roman" w:hAnsi="Times New Roman" w:cs="Times New Roman"/>
          <w:sz w:val="24"/>
          <w:szCs w:val="24"/>
        </w:rPr>
        <w:t>7</w:t>
      </w:r>
      <w:r>
        <w:rPr>
          <w:rFonts w:ascii="Times New Roman" w:hAnsi="Times New Roman" w:cs="Times New Roman"/>
          <w:sz w:val="24"/>
          <w:szCs w:val="24"/>
        </w:rPr>
        <w:t xml:space="preserve"> Алгоритм выполнения арифметических команд</w:t>
      </w:r>
    </w:p>
    <w:p w:rsidR="00EB126B" w:rsidRDefault="00EB126B" w:rsidP="001B3C16">
      <w:pPr>
        <w:pStyle w:val="aff"/>
        <w:tabs>
          <w:tab w:val="num" w:pos="0"/>
        </w:tabs>
        <w:spacing w:line="360" w:lineRule="auto"/>
        <w:ind w:left="709"/>
        <w:jc w:val="both"/>
        <w:rPr>
          <w:rFonts w:ascii="Times New Roman" w:hAnsi="Times New Roman" w:cs="Times New Roman"/>
          <w:sz w:val="24"/>
        </w:rPr>
      </w:pPr>
      <w:r>
        <w:rPr>
          <w:rFonts w:ascii="Times New Roman" w:hAnsi="Times New Roman" w:cs="Times New Roman"/>
          <w:sz w:val="24"/>
        </w:rPr>
        <w:t>Дано</w:t>
      </w:r>
      <w:r w:rsidRPr="0080016A">
        <w:rPr>
          <w:rFonts w:ascii="Times New Roman" w:hAnsi="Times New Roman" w:cs="Times New Roman"/>
          <w:sz w:val="24"/>
        </w:rPr>
        <w:t>:</w:t>
      </w:r>
      <w:r w:rsidR="001B3C16">
        <w:rPr>
          <w:rFonts w:ascii="Times New Roman" w:hAnsi="Times New Roman" w:cs="Times New Roman"/>
          <w:sz w:val="24"/>
        </w:rPr>
        <w:t xml:space="preserve"> </w:t>
      </w:r>
      <w:r w:rsidRPr="001B3C16">
        <w:rPr>
          <w:rFonts w:ascii="Times New Roman" w:hAnsi="Times New Roman" w:cs="Times New Roman"/>
          <w:sz w:val="24"/>
        </w:rPr>
        <w:t>proc – ссылка на объект типа Processor</w:t>
      </w:r>
      <w:r w:rsidR="006835C6">
        <w:rPr>
          <w:rFonts w:ascii="Times New Roman" w:hAnsi="Times New Roman" w:cs="Times New Roman"/>
          <w:sz w:val="24"/>
        </w:rPr>
        <w:t>.</w:t>
      </w:r>
    </w:p>
    <w:p w:rsidR="006A55C7" w:rsidRPr="00B47980" w:rsidRDefault="006A55C7" w:rsidP="001B3C16">
      <w:pPr>
        <w:pStyle w:val="aff"/>
        <w:tabs>
          <w:tab w:val="num" w:pos="0"/>
        </w:tabs>
        <w:spacing w:line="360" w:lineRule="auto"/>
        <w:ind w:left="709"/>
        <w:jc w:val="both"/>
        <w:rPr>
          <w:rFonts w:ascii="Times New Roman" w:hAnsi="Times New Roman" w:cs="Times New Roman"/>
          <w:sz w:val="24"/>
        </w:rPr>
      </w:pPr>
      <w:r>
        <w:rPr>
          <w:rFonts w:ascii="Times New Roman" w:hAnsi="Times New Roman" w:cs="Times New Roman"/>
          <w:sz w:val="24"/>
        </w:rPr>
        <w:t>Требуется</w:t>
      </w:r>
      <w:r w:rsidRPr="006A55C7">
        <w:rPr>
          <w:rFonts w:ascii="Times New Roman" w:hAnsi="Times New Roman" w:cs="Times New Roman"/>
          <w:sz w:val="24"/>
        </w:rPr>
        <w:t xml:space="preserve">: </w:t>
      </w:r>
      <w:r>
        <w:rPr>
          <w:rFonts w:ascii="Times New Roman" w:hAnsi="Times New Roman" w:cs="Times New Roman"/>
          <w:sz w:val="24"/>
        </w:rPr>
        <w:t>записать результат операции по первому адресу.</w:t>
      </w:r>
    </w:p>
    <w:p w:rsidR="006A55C7" w:rsidRPr="00B47980" w:rsidRDefault="006A55C7" w:rsidP="001B3C16">
      <w:pPr>
        <w:pStyle w:val="aff"/>
        <w:tabs>
          <w:tab w:val="num" w:pos="0"/>
        </w:tabs>
        <w:spacing w:line="360" w:lineRule="auto"/>
        <w:ind w:left="709"/>
        <w:jc w:val="both"/>
        <w:rPr>
          <w:rFonts w:ascii="Times New Roman" w:hAnsi="Times New Roman" w:cs="Times New Roman"/>
          <w:sz w:val="24"/>
        </w:rPr>
      </w:pPr>
      <w:r>
        <w:rPr>
          <w:rFonts w:ascii="Times New Roman" w:hAnsi="Times New Roman" w:cs="Times New Roman"/>
          <w:sz w:val="24"/>
        </w:rPr>
        <w:t>Решение</w:t>
      </w:r>
      <w:r w:rsidRPr="00B47980">
        <w:rPr>
          <w:rFonts w:ascii="Times New Roman" w:hAnsi="Times New Roman" w:cs="Times New Roman"/>
          <w:sz w:val="24"/>
        </w:rPr>
        <w:t>:</w:t>
      </w:r>
    </w:p>
    <w:p w:rsidR="00EB126B" w:rsidRDefault="00EB126B" w:rsidP="0080016A">
      <w:pPr>
        <w:pStyle w:val="aff"/>
        <w:tabs>
          <w:tab w:val="num" w:pos="0"/>
        </w:tabs>
        <w:spacing w:line="360" w:lineRule="auto"/>
        <w:ind w:left="709"/>
        <w:jc w:val="both"/>
        <w:rPr>
          <w:rFonts w:ascii="Times New Roman" w:hAnsi="Times New Roman" w:cs="Times New Roman"/>
          <w:sz w:val="24"/>
        </w:rPr>
      </w:pPr>
      <w:r>
        <w:rPr>
          <w:rFonts w:ascii="Times New Roman" w:hAnsi="Times New Roman" w:cs="Times New Roman"/>
          <w:sz w:val="24"/>
        </w:rPr>
        <w:t xml:space="preserve">Присвоить беззнаковым 16-битным целочисленным переменным </w:t>
      </w:r>
      <w:r w:rsidRPr="0080016A">
        <w:rPr>
          <w:rFonts w:ascii="Times New Roman" w:hAnsi="Times New Roman" w:cs="Times New Roman"/>
          <w:sz w:val="24"/>
        </w:rPr>
        <w:t>os</w:t>
      </w:r>
      <w:r w:rsidRPr="00EB126B">
        <w:rPr>
          <w:rFonts w:ascii="Times New Roman" w:hAnsi="Times New Roman" w:cs="Times New Roman"/>
          <w:sz w:val="24"/>
        </w:rPr>
        <w:t xml:space="preserve">1, </w:t>
      </w:r>
      <w:r w:rsidRPr="0080016A">
        <w:rPr>
          <w:rFonts w:ascii="Times New Roman" w:hAnsi="Times New Roman" w:cs="Times New Roman"/>
          <w:sz w:val="24"/>
        </w:rPr>
        <w:t>os</w:t>
      </w:r>
      <w:r w:rsidRPr="00EB126B">
        <w:rPr>
          <w:rFonts w:ascii="Times New Roman" w:hAnsi="Times New Roman" w:cs="Times New Roman"/>
          <w:sz w:val="24"/>
        </w:rPr>
        <w:t xml:space="preserve">2 </w:t>
      </w:r>
      <w:r>
        <w:rPr>
          <w:rFonts w:ascii="Times New Roman" w:hAnsi="Times New Roman" w:cs="Times New Roman"/>
          <w:sz w:val="24"/>
        </w:rPr>
        <w:t xml:space="preserve">значения смещений у текущей команды в </w:t>
      </w:r>
      <w:r w:rsidRPr="0080016A">
        <w:rPr>
          <w:rFonts w:ascii="Times New Roman" w:hAnsi="Times New Roman" w:cs="Times New Roman"/>
          <w:sz w:val="24"/>
        </w:rPr>
        <w:t>proc</w:t>
      </w:r>
      <w:r w:rsidRPr="00CF6581">
        <w:rPr>
          <w:rFonts w:ascii="Times New Roman" w:hAnsi="Times New Roman" w:cs="Times New Roman"/>
          <w:sz w:val="24"/>
        </w:rPr>
        <w:t>.</w:t>
      </w:r>
    </w:p>
    <w:p w:rsidR="00EB126B" w:rsidRDefault="00EB126B" w:rsidP="0080016A">
      <w:pPr>
        <w:pStyle w:val="aff"/>
        <w:tabs>
          <w:tab w:val="num" w:pos="0"/>
        </w:tabs>
        <w:spacing w:line="360" w:lineRule="auto"/>
        <w:ind w:left="709"/>
        <w:jc w:val="both"/>
        <w:rPr>
          <w:rFonts w:ascii="Times New Roman" w:hAnsi="Times New Roman" w:cs="Times New Roman"/>
          <w:sz w:val="24"/>
        </w:rPr>
      </w:pPr>
      <w:r>
        <w:rPr>
          <w:rFonts w:ascii="Times New Roman" w:hAnsi="Times New Roman" w:cs="Times New Roman"/>
          <w:sz w:val="24"/>
        </w:rPr>
        <w:t xml:space="preserve">Присвоить беззнаковой 16-битной целочисленной переменной </w:t>
      </w:r>
      <w:r w:rsidRPr="0080016A">
        <w:rPr>
          <w:rFonts w:ascii="Times New Roman" w:hAnsi="Times New Roman" w:cs="Times New Roman"/>
          <w:sz w:val="24"/>
        </w:rPr>
        <w:t>address</w:t>
      </w:r>
      <w:r w:rsidRPr="00EB126B">
        <w:rPr>
          <w:rFonts w:ascii="Times New Roman" w:hAnsi="Times New Roman" w:cs="Times New Roman"/>
          <w:sz w:val="24"/>
        </w:rPr>
        <w:t xml:space="preserve">1 </w:t>
      </w:r>
      <w:r>
        <w:rPr>
          <w:rFonts w:ascii="Times New Roman" w:hAnsi="Times New Roman" w:cs="Times New Roman"/>
          <w:sz w:val="24"/>
        </w:rPr>
        <w:t xml:space="preserve">значение, равное сумме значения в первом регистре </w:t>
      </w:r>
      <w:r w:rsidRPr="0080016A">
        <w:rPr>
          <w:rFonts w:ascii="Times New Roman" w:hAnsi="Times New Roman" w:cs="Times New Roman"/>
          <w:sz w:val="24"/>
        </w:rPr>
        <w:t>proc</w:t>
      </w:r>
      <w:r w:rsidRPr="00EB126B">
        <w:rPr>
          <w:rFonts w:ascii="Times New Roman" w:hAnsi="Times New Roman" w:cs="Times New Roman"/>
          <w:sz w:val="24"/>
        </w:rPr>
        <w:t xml:space="preserve"> </w:t>
      </w:r>
      <w:r>
        <w:rPr>
          <w:rFonts w:ascii="Times New Roman" w:hAnsi="Times New Roman" w:cs="Times New Roman"/>
          <w:sz w:val="24"/>
        </w:rPr>
        <w:t xml:space="preserve">и </w:t>
      </w:r>
      <w:r w:rsidRPr="0080016A">
        <w:rPr>
          <w:rFonts w:ascii="Times New Roman" w:hAnsi="Times New Roman" w:cs="Times New Roman"/>
          <w:sz w:val="24"/>
        </w:rPr>
        <w:t>os</w:t>
      </w:r>
      <w:r w:rsidRPr="00EB126B">
        <w:rPr>
          <w:rFonts w:ascii="Times New Roman" w:hAnsi="Times New Roman" w:cs="Times New Roman"/>
          <w:sz w:val="24"/>
        </w:rPr>
        <w:t>1.</w:t>
      </w:r>
    </w:p>
    <w:p w:rsidR="00EB126B" w:rsidRDefault="00EB126B" w:rsidP="0080016A">
      <w:pPr>
        <w:pStyle w:val="aff"/>
        <w:tabs>
          <w:tab w:val="num" w:pos="0"/>
        </w:tabs>
        <w:spacing w:line="360" w:lineRule="auto"/>
        <w:ind w:left="709"/>
        <w:jc w:val="both"/>
        <w:rPr>
          <w:rFonts w:ascii="Times New Roman" w:hAnsi="Times New Roman" w:cs="Times New Roman"/>
          <w:sz w:val="24"/>
        </w:rPr>
      </w:pPr>
      <w:r>
        <w:rPr>
          <w:rFonts w:ascii="Times New Roman" w:hAnsi="Times New Roman" w:cs="Times New Roman"/>
          <w:sz w:val="24"/>
        </w:rPr>
        <w:t xml:space="preserve">Присвоить беззнаковой 16-битной целочисленной переменной </w:t>
      </w:r>
      <w:r w:rsidRPr="0080016A">
        <w:rPr>
          <w:rFonts w:ascii="Times New Roman" w:hAnsi="Times New Roman" w:cs="Times New Roman"/>
          <w:sz w:val="24"/>
        </w:rPr>
        <w:t>address</w:t>
      </w:r>
      <w:r w:rsidRPr="00EB126B">
        <w:rPr>
          <w:rFonts w:ascii="Times New Roman" w:hAnsi="Times New Roman" w:cs="Times New Roman"/>
          <w:sz w:val="24"/>
        </w:rPr>
        <w:t xml:space="preserve">2 </w:t>
      </w:r>
      <w:r>
        <w:rPr>
          <w:rFonts w:ascii="Times New Roman" w:hAnsi="Times New Roman" w:cs="Times New Roman"/>
          <w:sz w:val="24"/>
        </w:rPr>
        <w:t>значение, равное сумме значени</w:t>
      </w:r>
      <w:r w:rsidR="001B3C16">
        <w:rPr>
          <w:rFonts w:ascii="Times New Roman" w:hAnsi="Times New Roman" w:cs="Times New Roman"/>
          <w:sz w:val="24"/>
        </w:rPr>
        <w:t>й</w:t>
      </w:r>
      <w:r>
        <w:rPr>
          <w:rFonts w:ascii="Times New Roman" w:hAnsi="Times New Roman" w:cs="Times New Roman"/>
          <w:sz w:val="24"/>
        </w:rPr>
        <w:t xml:space="preserve"> во втором регистре </w:t>
      </w:r>
      <w:r w:rsidRPr="0080016A">
        <w:rPr>
          <w:rFonts w:ascii="Times New Roman" w:hAnsi="Times New Roman" w:cs="Times New Roman"/>
          <w:sz w:val="24"/>
        </w:rPr>
        <w:t>proc</w:t>
      </w:r>
      <w:r w:rsidRPr="00EB126B">
        <w:rPr>
          <w:rFonts w:ascii="Times New Roman" w:hAnsi="Times New Roman" w:cs="Times New Roman"/>
          <w:sz w:val="24"/>
        </w:rPr>
        <w:t xml:space="preserve"> </w:t>
      </w:r>
      <w:r>
        <w:rPr>
          <w:rFonts w:ascii="Times New Roman" w:hAnsi="Times New Roman" w:cs="Times New Roman"/>
          <w:sz w:val="24"/>
        </w:rPr>
        <w:t xml:space="preserve">и </w:t>
      </w:r>
      <w:r w:rsidRPr="0080016A">
        <w:rPr>
          <w:rFonts w:ascii="Times New Roman" w:hAnsi="Times New Roman" w:cs="Times New Roman"/>
          <w:sz w:val="24"/>
        </w:rPr>
        <w:t>os</w:t>
      </w:r>
      <w:r>
        <w:rPr>
          <w:rFonts w:ascii="Times New Roman" w:hAnsi="Times New Roman" w:cs="Times New Roman"/>
          <w:sz w:val="24"/>
        </w:rPr>
        <w:t>2</w:t>
      </w:r>
      <w:r w:rsidRPr="00EB126B">
        <w:rPr>
          <w:rFonts w:ascii="Times New Roman" w:hAnsi="Times New Roman" w:cs="Times New Roman"/>
          <w:sz w:val="24"/>
        </w:rPr>
        <w:t>.</w:t>
      </w:r>
    </w:p>
    <w:p w:rsidR="00EC0C9B" w:rsidRDefault="00EC0C9B" w:rsidP="0080016A">
      <w:pPr>
        <w:pStyle w:val="aff"/>
        <w:tabs>
          <w:tab w:val="num" w:pos="0"/>
        </w:tabs>
        <w:spacing w:line="360" w:lineRule="auto"/>
        <w:ind w:left="709"/>
        <w:jc w:val="both"/>
        <w:rPr>
          <w:rFonts w:ascii="Times New Roman" w:hAnsi="Times New Roman" w:cs="Times New Roman"/>
          <w:sz w:val="24"/>
        </w:rPr>
      </w:pPr>
      <w:r>
        <w:rPr>
          <w:rFonts w:ascii="Times New Roman" w:hAnsi="Times New Roman" w:cs="Times New Roman"/>
          <w:sz w:val="24"/>
        </w:rPr>
        <w:t xml:space="preserve">Вычислить результат операции </w:t>
      </w:r>
      <w:r w:rsidR="001B3C16">
        <w:rPr>
          <w:rFonts w:ascii="Times New Roman" w:hAnsi="Times New Roman" w:cs="Times New Roman"/>
          <w:sz w:val="24"/>
          <w:lang w:val="en-US"/>
        </w:rPr>
        <w:t>c</w:t>
      </w:r>
      <w:r w:rsidR="001B3C16" w:rsidRPr="001B3C16">
        <w:rPr>
          <w:rFonts w:ascii="Times New Roman" w:hAnsi="Times New Roman" w:cs="Times New Roman"/>
          <w:sz w:val="24"/>
        </w:rPr>
        <w:t xml:space="preserve"> </w:t>
      </w:r>
      <w:r w:rsidR="001B3C16">
        <w:rPr>
          <w:rFonts w:ascii="Times New Roman" w:hAnsi="Times New Roman" w:cs="Times New Roman"/>
          <w:sz w:val="24"/>
        </w:rPr>
        <w:t xml:space="preserve">операндами, имеющими адреса </w:t>
      </w:r>
      <w:r w:rsidR="001B3C16">
        <w:rPr>
          <w:rFonts w:ascii="Times New Roman" w:hAnsi="Times New Roman" w:cs="Times New Roman"/>
          <w:sz w:val="24"/>
          <w:lang w:val="en-US"/>
        </w:rPr>
        <w:t>address</w:t>
      </w:r>
      <w:r w:rsidR="001B3C16" w:rsidRPr="001B3C16">
        <w:rPr>
          <w:rFonts w:ascii="Times New Roman" w:hAnsi="Times New Roman" w:cs="Times New Roman"/>
          <w:sz w:val="24"/>
        </w:rPr>
        <w:t xml:space="preserve">1 </w:t>
      </w:r>
      <w:r w:rsidR="001B3C16">
        <w:rPr>
          <w:rFonts w:ascii="Times New Roman" w:hAnsi="Times New Roman" w:cs="Times New Roman"/>
          <w:sz w:val="24"/>
        </w:rPr>
        <w:t xml:space="preserve">и </w:t>
      </w:r>
      <w:r w:rsidR="001B3C16">
        <w:rPr>
          <w:rFonts w:ascii="Times New Roman" w:hAnsi="Times New Roman" w:cs="Times New Roman"/>
          <w:sz w:val="24"/>
          <w:lang w:val="en-US"/>
        </w:rPr>
        <w:t>address</w:t>
      </w:r>
      <w:r w:rsidR="001B3C16" w:rsidRPr="001B3C16">
        <w:rPr>
          <w:rFonts w:ascii="Times New Roman" w:hAnsi="Times New Roman" w:cs="Times New Roman"/>
          <w:sz w:val="24"/>
        </w:rPr>
        <w:t xml:space="preserve">2 </w:t>
      </w:r>
      <w:r w:rsidR="001B3C16">
        <w:rPr>
          <w:rFonts w:ascii="Times New Roman" w:hAnsi="Times New Roman" w:cs="Times New Roman"/>
          <w:sz w:val="24"/>
        </w:rPr>
        <w:t>соответственно</w:t>
      </w:r>
      <w:r w:rsidR="006835C6">
        <w:rPr>
          <w:rFonts w:ascii="Times New Roman" w:hAnsi="Times New Roman" w:cs="Times New Roman"/>
          <w:sz w:val="24"/>
        </w:rPr>
        <w:t>, записать его на место первого операнда в памяти</w:t>
      </w:r>
      <w:r w:rsidRPr="00EC0C9B">
        <w:rPr>
          <w:rFonts w:ascii="Times New Roman" w:hAnsi="Times New Roman" w:cs="Times New Roman"/>
          <w:sz w:val="24"/>
        </w:rPr>
        <w:t>.</w:t>
      </w:r>
    </w:p>
    <w:p w:rsidR="00EC0C9B" w:rsidRDefault="00EC0C9B" w:rsidP="0080016A">
      <w:pPr>
        <w:pStyle w:val="aff"/>
        <w:tabs>
          <w:tab w:val="num" w:pos="0"/>
        </w:tabs>
        <w:spacing w:line="360" w:lineRule="auto"/>
        <w:ind w:left="709"/>
        <w:jc w:val="both"/>
        <w:rPr>
          <w:rFonts w:ascii="Times New Roman" w:hAnsi="Times New Roman" w:cs="Times New Roman"/>
          <w:sz w:val="24"/>
        </w:rPr>
      </w:pPr>
      <w:r>
        <w:rPr>
          <w:rFonts w:ascii="Times New Roman" w:hAnsi="Times New Roman" w:cs="Times New Roman"/>
          <w:sz w:val="24"/>
        </w:rPr>
        <w:t xml:space="preserve">Установить флаги </w:t>
      </w:r>
      <w:r w:rsidRPr="0080016A">
        <w:rPr>
          <w:rFonts w:ascii="Times New Roman" w:hAnsi="Times New Roman" w:cs="Times New Roman"/>
          <w:sz w:val="24"/>
        </w:rPr>
        <w:t>PSW</w:t>
      </w:r>
      <w:r w:rsidRPr="00EC0C9B">
        <w:rPr>
          <w:rFonts w:ascii="Times New Roman" w:hAnsi="Times New Roman" w:cs="Times New Roman"/>
          <w:sz w:val="24"/>
        </w:rPr>
        <w:t xml:space="preserve"> </w:t>
      </w:r>
      <w:r>
        <w:rPr>
          <w:rFonts w:ascii="Times New Roman" w:hAnsi="Times New Roman" w:cs="Times New Roman"/>
          <w:sz w:val="24"/>
        </w:rPr>
        <w:t>по результату команды.</w:t>
      </w:r>
    </w:p>
    <w:p w:rsidR="00EB126B" w:rsidRPr="00F102D6" w:rsidRDefault="00EB126B" w:rsidP="0080016A">
      <w:pPr>
        <w:pStyle w:val="aff"/>
        <w:tabs>
          <w:tab w:val="num" w:pos="0"/>
        </w:tabs>
        <w:spacing w:line="360" w:lineRule="auto"/>
        <w:ind w:left="709"/>
        <w:jc w:val="both"/>
        <w:rPr>
          <w:rFonts w:ascii="Times New Roman" w:hAnsi="Times New Roman" w:cs="Times New Roman"/>
          <w:sz w:val="24"/>
        </w:rPr>
      </w:pPr>
      <w:r>
        <w:rPr>
          <w:rFonts w:ascii="Times New Roman" w:hAnsi="Times New Roman" w:cs="Times New Roman"/>
          <w:sz w:val="24"/>
        </w:rPr>
        <w:t>Конец алгоритма.</w:t>
      </w:r>
    </w:p>
    <w:p w:rsidR="005B193E" w:rsidRDefault="005B193E" w:rsidP="005B193E">
      <w:pPr>
        <w:pStyle w:val="2"/>
        <w:numPr>
          <w:ilvl w:val="1"/>
          <w:numId w:val="2"/>
        </w:numPr>
        <w:ind w:firstLine="284"/>
        <w:jc w:val="left"/>
        <w:rPr>
          <w:rFonts w:ascii="Times New Roman" w:hAnsi="Times New Roman" w:cs="Times New Roman"/>
          <w:sz w:val="24"/>
        </w:rPr>
      </w:pPr>
      <w:r>
        <w:rPr>
          <w:rFonts w:ascii="Times New Roman" w:hAnsi="Times New Roman" w:cs="Times New Roman"/>
          <w:i w:val="0"/>
          <w:sz w:val="24"/>
          <w:szCs w:val="24"/>
        </w:rPr>
        <w:t>1.3 Входные и выходные данные</w:t>
      </w:r>
    </w:p>
    <w:p w:rsidR="005B193E" w:rsidRPr="00984560" w:rsidRDefault="00B04E96" w:rsidP="00B04E96">
      <w:pPr>
        <w:spacing w:line="360" w:lineRule="auto"/>
        <w:ind w:firstLine="709"/>
        <w:rPr>
          <w:rFonts w:ascii="Times New Roman" w:hAnsi="Times New Roman" w:cs="Times New Roman"/>
          <w:sz w:val="24"/>
        </w:rPr>
      </w:pPr>
      <w:r>
        <w:rPr>
          <w:rFonts w:ascii="Times New Roman" w:hAnsi="Times New Roman" w:cs="Times New Roman"/>
          <w:sz w:val="24"/>
        </w:rPr>
        <w:t xml:space="preserve">Входные данные: </w:t>
      </w:r>
      <w:r w:rsidR="005B193E">
        <w:rPr>
          <w:rFonts w:ascii="Times New Roman" w:hAnsi="Times New Roman" w:cs="Times New Roman"/>
          <w:sz w:val="24"/>
        </w:rPr>
        <w:t>строка</w:t>
      </w:r>
      <w:r w:rsidR="005B193E" w:rsidRPr="008552DA">
        <w:rPr>
          <w:rFonts w:ascii="Times New Roman" w:hAnsi="Times New Roman" w:cs="Times New Roman"/>
          <w:sz w:val="24"/>
        </w:rPr>
        <w:t xml:space="preserve">: </w:t>
      </w:r>
      <w:r>
        <w:rPr>
          <w:rFonts w:ascii="Times New Roman" w:hAnsi="Times New Roman" w:cs="Times New Roman"/>
          <w:sz w:val="24"/>
        </w:rPr>
        <w:t xml:space="preserve">путь </w:t>
      </w:r>
      <w:r w:rsidR="005B193E">
        <w:rPr>
          <w:rFonts w:ascii="Times New Roman" w:hAnsi="Times New Roman" w:cs="Times New Roman"/>
          <w:sz w:val="24"/>
        </w:rPr>
        <w:t>файлу с программным кодом.</w:t>
      </w:r>
    </w:p>
    <w:p w:rsidR="005B193E" w:rsidRDefault="00B04E96" w:rsidP="00B04E96">
      <w:pPr>
        <w:spacing w:line="360" w:lineRule="auto"/>
        <w:ind w:firstLine="709"/>
        <w:rPr>
          <w:rFonts w:ascii="Times New Roman" w:hAnsi="Times New Roman" w:cs="Times New Roman"/>
          <w:sz w:val="24"/>
        </w:rPr>
      </w:pPr>
      <w:r>
        <w:rPr>
          <w:rFonts w:ascii="Times New Roman" w:hAnsi="Times New Roman" w:cs="Times New Roman"/>
          <w:sz w:val="24"/>
        </w:rPr>
        <w:t xml:space="preserve">Выходные данные: </w:t>
      </w:r>
      <w:r w:rsidR="005B193E">
        <w:rPr>
          <w:rFonts w:ascii="Times New Roman" w:hAnsi="Times New Roman" w:cs="Times New Roman"/>
          <w:sz w:val="24"/>
        </w:rPr>
        <w:t>результат выполнения программы.</w:t>
      </w:r>
    </w:p>
    <w:p w:rsidR="005B193E" w:rsidRDefault="005B193E" w:rsidP="005B193E">
      <w:pPr>
        <w:pStyle w:val="2"/>
        <w:numPr>
          <w:ilvl w:val="1"/>
          <w:numId w:val="2"/>
        </w:numPr>
        <w:ind w:firstLine="284"/>
        <w:jc w:val="left"/>
        <w:rPr>
          <w:rFonts w:ascii="Times New Roman" w:hAnsi="Times New Roman" w:cs="Times New Roman"/>
          <w:sz w:val="24"/>
        </w:rPr>
      </w:pPr>
      <w:r>
        <w:rPr>
          <w:rFonts w:ascii="Times New Roman" w:hAnsi="Times New Roman" w:cs="Times New Roman"/>
          <w:i w:val="0"/>
          <w:sz w:val="24"/>
          <w:szCs w:val="24"/>
        </w:rPr>
        <w:t>1.4 Системные требования</w:t>
      </w:r>
    </w:p>
    <w:p w:rsidR="005B193E" w:rsidRDefault="005B193E" w:rsidP="005B193E">
      <w:pPr>
        <w:spacing w:line="360" w:lineRule="auto"/>
        <w:ind w:firstLine="709"/>
        <w:rPr>
          <w:rFonts w:ascii="Times New Roman" w:hAnsi="Times New Roman" w:cs="Times New Roman"/>
          <w:sz w:val="24"/>
        </w:rPr>
      </w:pPr>
      <w:r>
        <w:rPr>
          <w:rFonts w:ascii="Times New Roman" w:hAnsi="Times New Roman" w:cs="Times New Roman"/>
          <w:iCs/>
          <w:sz w:val="24"/>
        </w:rPr>
        <w:t>Рекомендуемая конфигурация:</w:t>
      </w:r>
    </w:p>
    <w:p w:rsidR="005B193E" w:rsidRDefault="005B193E" w:rsidP="00BC69D2">
      <w:pPr>
        <w:numPr>
          <w:ilvl w:val="0"/>
          <w:numId w:val="3"/>
        </w:numPr>
        <w:tabs>
          <w:tab w:val="left" w:pos="1080"/>
          <w:tab w:val="left" w:pos="4410"/>
        </w:tabs>
        <w:spacing w:line="360" w:lineRule="auto"/>
        <w:ind w:left="1080" w:hanging="360"/>
        <w:rPr>
          <w:rFonts w:ascii="Times New Roman" w:hAnsi="Times New Roman" w:cs="Times New Roman"/>
          <w:sz w:val="24"/>
        </w:rPr>
      </w:pPr>
      <w:r>
        <w:rPr>
          <w:rFonts w:ascii="Times New Roman" w:hAnsi="Times New Roman" w:cs="Times New Roman"/>
          <w:sz w:val="24"/>
        </w:rPr>
        <w:t>Intel-совместимый процессор с частотой не менее  1,6 ГГц;</w:t>
      </w:r>
    </w:p>
    <w:p w:rsidR="005B193E" w:rsidRDefault="005B193E" w:rsidP="00BC69D2">
      <w:pPr>
        <w:numPr>
          <w:ilvl w:val="0"/>
          <w:numId w:val="3"/>
        </w:numPr>
        <w:tabs>
          <w:tab w:val="left" w:pos="1080"/>
          <w:tab w:val="left" w:pos="4410"/>
        </w:tabs>
        <w:spacing w:line="360" w:lineRule="auto"/>
        <w:ind w:left="1080" w:hanging="360"/>
        <w:rPr>
          <w:rFonts w:ascii="Times New Roman" w:hAnsi="Times New Roman" w:cs="Times New Roman"/>
          <w:sz w:val="24"/>
        </w:rPr>
      </w:pPr>
      <w:r>
        <w:rPr>
          <w:rFonts w:ascii="Times New Roman" w:hAnsi="Times New Roman" w:cs="Times New Roman"/>
          <w:sz w:val="24"/>
        </w:rPr>
        <w:t>не менее 2 Гб ОЗУ;</w:t>
      </w:r>
    </w:p>
    <w:p w:rsidR="005B193E" w:rsidRDefault="005B193E" w:rsidP="00BC69D2">
      <w:pPr>
        <w:numPr>
          <w:ilvl w:val="0"/>
          <w:numId w:val="3"/>
        </w:numPr>
        <w:tabs>
          <w:tab w:val="left" w:pos="1080"/>
          <w:tab w:val="left" w:pos="4410"/>
        </w:tabs>
        <w:spacing w:line="360" w:lineRule="auto"/>
        <w:ind w:left="1080" w:hanging="360"/>
        <w:rPr>
          <w:rFonts w:ascii="Times New Roman" w:hAnsi="Times New Roman" w:cs="Times New Roman"/>
          <w:sz w:val="24"/>
        </w:rPr>
      </w:pPr>
      <w:r>
        <w:rPr>
          <w:rFonts w:ascii="Times New Roman" w:hAnsi="Times New Roman" w:cs="Times New Roman"/>
          <w:sz w:val="24"/>
        </w:rPr>
        <w:lastRenderedPageBreak/>
        <w:t>не менее 20 MБ свободного места на диске;</w:t>
      </w:r>
    </w:p>
    <w:p w:rsidR="005B193E" w:rsidRDefault="005B193E" w:rsidP="00BC69D2">
      <w:pPr>
        <w:numPr>
          <w:ilvl w:val="0"/>
          <w:numId w:val="3"/>
        </w:numPr>
        <w:tabs>
          <w:tab w:val="left" w:pos="1080"/>
          <w:tab w:val="left" w:pos="4410"/>
        </w:tabs>
        <w:spacing w:line="360" w:lineRule="auto"/>
        <w:ind w:left="1080" w:hanging="360"/>
        <w:rPr>
          <w:rFonts w:ascii="Times New Roman" w:hAnsi="Times New Roman" w:cs="Times New Roman"/>
          <w:iCs/>
          <w:sz w:val="24"/>
        </w:rPr>
      </w:pPr>
      <w:r>
        <w:rPr>
          <w:rFonts w:ascii="Times New Roman" w:hAnsi="Times New Roman" w:cs="Times New Roman"/>
          <w:sz w:val="24"/>
        </w:rPr>
        <w:t>дисковод CD-ROM/DVD-ROM.</w:t>
      </w:r>
    </w:p>
    <w:p w:rsidR="005B193E" w:rsidRDefault="005B193E" w:rsidP="005B193E">
      <w:pPr>
        <w:spacing w:line="360" w:lineRule="auto"/>
        <w:ind w:firstLine="709"/>
        <w:rPr>
          <w:rFonts w:ascii="Times New Roman" w:hAnsi="Times New Roman" w:cs="Times New Roman"/>
          <w:sz w:val="24"/>
        </w:rPr>
      </w:pPr>
      <w:r>
        <w:rPr>
          <w:rFonts w:ascii="Times New Roman" w:hAnsi="Times New Roman" w:cs="Times New Roman"/>
          <w:iCs/>
          <w:sz w:val="24"/>
        </w:rPr>
        <w:t xml:space="preserve">Операционная система: Windows 10. </w:t>
      </w:r>
    </w:p>
    <w:p w:rsidR="005B193E" w:rsidRDefault="005B193E">
      <w:pPr>
        <w:suppressAutoHyphens w:val="0"/>
        <w:jc w:val="left"/>
        <w:rPr>
          <w:rFonts w:ascii="Times New Roman" w:hAnsi="Times New Roman" w:cs="Times New Roman"/>
          <w:sz w:val="24"/>
        </w:rPr>
      </w:pPr>
      <w:r>
        <w:rPr>
          <w:rFonts w:ascii="Times New Roman" w:hAnsi="Times New Roman" w:cs="Times New Roman"/>
          <w:sz w:val="24"/>
        </w:rPr>
        <w:br w:type="page"/>
      </w:r>
    </w:p>
    <w:p w:rsidR="005B193E" w:rsidRDefault="005B193E" w:rsidP="005B193E">
      <w:pPr>
        <w:pStyle w:val="1"/>
        <w:pageBreakBefore/>
        <w:ind w:firstLine="0"/>
        <w:jc w:val="center"/>
        <w:rPr>
          <w:rFonts w:ascii="Times New Roman" w:hAnsi="Times New Roman" w:cs="Times New Roman"/>
          <w:sz w:val="24"/>
          <w:szCs w:val="24"/>
        </w:rPr>
      </w:pPr>
      <w:r>
        <w:rPr>
          <w:rFonts w:ascii="Times New Roman" w:hAnsi="Times New Roman" w:cs="Times New Roman"/>
          <w:sz w:val="24"/>
          <w:szCs w:val="24"/>
        </w:rPr>
        <w:lastRenderedPageBreak/>
        <w:t>2 РАБОЧИЙ ПРОЕКТ</w:t>
      </w:r>
    </w:p>
    <w:p w:rsidR="005B193E" w:rsidRPr="00336A33" w:rsidRDefault="005B193E" w:rsidP="00336A33">
      <w:pPr>
        <w:pStyle w:val="2"/>
        <w:numPr>
          <w:ilvl w:val="1"/>
          <w:numId w:val="2"/>
        </w:numPr>
        <w:ind w:firstLine="284"/>
        <w:jc w:val="left"/>
        <w:rPr>
          <w:rFonts w:ascii="Times New Roman" w:hAnsi="Times New Roman" w:cs="Times New Roman"/>
          <w:i w:val="0"/>
          <w:sz w:val="24"/>
          <w:szCs w:val="24"/>
        </w:rPr>
      </w:pPr>
      <w:bookmarkStart w:id="4" w:name="__RefHeading___Toc531184560"/>
      <w:bookmarkEnd w:id="4"/>
      <w:r>
        <w:rPr>
          <w:rFonts w:ascii="Times New Roman" w:hAnsi="Times New Roman" w:cs="Times New Roman"/>
          <w:i w:val="0"/>
          <w:sz w:val="24"/>
          <w:szCs w:val="24"/>
        </w:rPr>
        <w:t>2.1 Общие сведения о работе системы</w:t>
      </w:r>
    </w:p>
    <w:p w:rsidR="005B193E" w:rsidRDefault="005B193E" w:rsidP="005B193E">
      <w:pPr>
        <w:spacing w:line="360" w:lineRule="auto"/>
        <w:ind w:firstLine="709"/>
        <w:rPr>
          <w:rFonts w:ascii="Times New Roman" w:hAnsi="Times New Roman" w:cs="Times New Roman"/>
          <w:sz w:val="24"/>
          <w:lang w:eastAsia="en-US"/>
        </w:rPr>
      </w:pPr>
      <w:r>
        <w:rPr>
          <w:rFonts w:ascii="Times New Roman" w:hAnsi="Times New Roman" w:cs="Times New Roman"/>
          <w:sz w:val="24"/>
          <w:lang w:eastAsia="en-US"/>
        </w:rPr>
        <w:t xml:space="preserve">Программный продукт разработан в интегрированной среде </w:t>
      </w:r>
      <w:r w:rsidRPr="006A55C7">
        <w:rPr>
          <w:rFonts w:ascii="Times New Roman" w:hAnsi="Times New Roman" w:cs="Times New Roman"/>
          <w:sz w:val="24"/>
          <w:lang w:eastAsia="en-US"/>
        </w:rPr>
        <w:t>Visual</w:t>
      </w:r>
      <w:r w:rsidRPr="005B193E">
        <w:rPr>
          <w:rFonts w:ascii="Times New Roman" w:hAnsi="Times New Roman" w:cs="Times New Roman"/>
          <w:sz w:val="24"/>
          <w:lang w:eastAsia="en-US"/>
        </w:rPr>
        <w:t xml:space="preserve"> </w:t>
      </w:r>
      <w:r w:rsidRPr="006A55C7">
        <w:rPr>
          <w:rFonts w:ascii="Times New Roman" w:hAnsi="Times New Roman" w:cs="Times New Roman"/>
          <w:sz w:val="24"/>
          <w:lang w:eastAsia="en-US"/>
        </w:rPr>
        <w:t>Studio</w:t>
      </w:r>
      <w:r w:rsidRPr="005B193E">
        <w:rPr>
          <w:rFonts w:ascii="Times New Roman" w:hAnsi="Times New Roman" w:cs="Times New Roman"/>
          <w:sz w:val="24"/>
          <w:lang w:eastAsia="en-US"/>
        </w:rPr>
        <w:t xml:space="preserve"> </w:t>
      </w:r>
      <w:r w:rsidRPr="006A55C7">
        <w:rPr>
          <w:rFonts w:ascii="Times New Roman" w:hAnsi="Times New Roman" w:cs="Times New Roman"/>
          <w:sz w:val="24"/>
          <w:lang w:eastAsia="en-US"/>
        </w:rPr>
        <w:t>Community</w:t>
      </w:r>
      <w:r w:rsidRPr="005B193E">
        <w:rPr>
          <w:rFonts w:ascii="Times New Roman" w:hAnsi="Times New Roman" w:cs="Times New Roman"/>
          <w:sz w:val="24"/>
          <w:lang w:eastAsia="en-US"/>
        </w:rPr>
        <w:t xml:space="preserve"> 2019</w:t>
      </w:r>
      <w:r>
        <w:rPr>
          <w:rFonts w:ascii="Times New Roman" w:hAnsi="Times New Roman" w:cs="Times New Roman"/>
          <w:sz w:val="24"/>
          <w:lang w:eastAsia="en-US"/>
        </w:rPr>
        <w:t xml:space="preserve"> (версия </w:t>
      </w:r>
      <w:r w:rsidRPr="005B193E">
        <w:rPr>
          <w:rFonts w:ascii="Times New Roman" w:hAnsi="Times New Roman" w:cs="Times New Roman"/>
          <w:sz w:val="24"/>
          <w:lang w:eastAsia="en-US"/>
        </w:rPr>
        <w:t>16</w:t>
      </w:r>
      <w:r>
        <w:rPr>
          <w:rFonts w:ascii="Times New Roman" w:hAnsi="Times New Roman" w:cs="Times New Roman"/>
          <w:sz w:val="24"/>
          <w:lang w:eastAsia="en-US"/>
        </w:rPr>
        <w:t>.</w:t>
      </w:r>
      <w:r w:rsidRPr="008F1B09">
        <w:rPr>
          <w:rFonts w:ascii="Times New Roman" w:hAnsi="Times New Roman" w:cs="Times New Roman"/>
          <w:sz w:val="24"/>
          <w:lang w:eastAsia="en-US"/>
        </w:rPr>
        <w:t>1</w:t>
      </w:r>
      <w:r w:rsidRPr="005B193E">
        <w:rPr>
          <w:rFonts w:ascii="Times New Roman" w:hAnsi="Times New Roman" w:cs="Times New Roman"/>
          <w:sz w:val="24"/>
          <w:lang w:eastAsia="en-US"/>
        </w:rPr>
        <w:t>1</w:t>
      </w:r>
      <w:r>
        <w:rPr>
          <w:rFonts w:ascii="Times New Roman" w:hAnsi="Times New Roman" w:cs="Times New Roman"/>
          <w:sz w:val="24"/>
          <w:lang w:eastAsia="en-US"/>
        </w:rPr>
        <w:t>.</w:t>
      </w:r>
      <w:r w:rsidRPr="005B193E">
        <w:rPr>
          <w:rFonts w:ascii="Times New Roman" w:hAnsi="Times New Roman" w:cs="Times New Roman"/>
          <w:sz w:val="24"/>
          <w:lang w:eastAsia="en-US"/>
        </w:rPr>
        <w:t>2</w:t>
      </w:r>
      <w:r>
        <w:rPr>
          <w:rFonts w:ascii="Times New Roman" w:hAnsi="Times New Roman" w:cs="Times New Roman"/>
          <w:sz w:val="24"/>
          <w:lang w:eastAsia="en-US"/>
        </w:rPr>
        <w:t xml:space="preserve">) на языке </w:t>
      </w:r>
      <w:r w:rsidRPr="006A55C7">
        <w:rPr>
          <w:rFonts w:ascii="Times New Roman" w:hAnsi="Times New Roman" w:cs="Times New Roman"/>
          <w:sz w:val="24"/>
          <w:lang w:eastAsia="en-US"/>
        </w:rPr>
        <w:t>C</w:t>
      </w:r>
      <w:r w:rsidRPr="0088774D">
        <w:rPr>
          <w:rFonts w:ascii="Times New Roman" w:hAnsi="Times New Roman" w:cs="Times New Roman"/>
          <w:sz w:val="24"/>
          <w:lang w:eastAsia="en-US"/>
        </w:rPr>
        <w:t>++</w:t>
      </w:r>
      <w:r w:rsidR="006A55C7" w:rsidRPr="006A55C7">
        <w:rPr>
          <w:rFonts w:ascii="Times New Roman" w:hAnsi="Times New Roman" w:cs="Times New Roman"/>
          <w:sz w:val="24"/>
          <w:lang w:eastAsia="en-US"/>
        </w:rPr>
        <w:t xml:space="preserve"> 17 </w:t>
      </w:r>
      <w:r w:rsidR="006A55C7">
        <w:rPr>
          <w:rFonts w:ascii="Times New Roman" w:hAnsi="Times New Roman" w:cs="Times New Roman"/>
          <w:sz w:val="24"/>
          <w:lang w:eastAsia="en-US"/>
        </w:rPr>
        <w:t>стандарта</w:t>
      </w:r>
      <w:r>
        <w:rPr>
          <w:rFonts w:ascii="Times New Roman" w:hAnsi="Times New Roman" w:cs="Times New Roman"/>
          <w:sz w:val="24"/>
          <w:lang w:eastAsia="en-US"/>
        </w:rPr>
        <w:t xml:space="preserve">. Программа работает под управлением операционной системы </w:t>
      </w:r>
      <w:r w:rsidRPr="006A55C7">
        <w:rPr>
          <w:rFonts w:ascii="Times New Roman" w:hAnsi="Times New Roman" w:cs="Times New Roman"/>
          <w:sz w:val="24"/>
          <w:lang w:eastAsia="en-US"/>
        </w:rPr>
        <w:t>Windows</w:t>
      </w:r>
      <w:r w:rsidRPr="0036616F">
        <w:rPr>
          <w:rFonts w:ascii="Times New Roman" w:hAnsi="Times New Roman" w:cs="Times New Roman"/>
          <w:sz w:val="24"/>
          <w:lang w:eastAsia="en-US"/>
        </w:rPr>
        <w:t xml:space="preserve"> 10</w:t>
      </w:r>
      <w:r>
        <w:rPr>
          <w:rFonts w:ascii="Times New Roman" w:hAnsi="Times New Roman" w:cs="Times New Roman"/>
          <w:sz w:val="24"/>
          <w:lang w:eastAsia="en-US"/>
        </w:rPr>
        <w:t xml:space="preserve">. </w:t>
      </w:r>
    </w:p>
    <w:p w:rsidR="005B193E" w:rsidRPr="00336A33" w:rsidRDefault="005B193E" w:rsidP="00336A33">
      <w:pPr>
        <w:pStyle w:val="2"/>
        <w:numPr>
          <w:ilvl w:val="1"/>
          <w:numId w:val="2"/>
        </w:numPr>
        <w:ind w:firstLine="284"/>
        <w:jc w:val="left"/>
        <w:rPr>
          <w:rFonts w:ascii="Times New Roman" w:hAnsi="Times New Roman" w:cs="Times New Roman"/>
          <w:i w:val="0"/>
          <w:sz w:val="24"/>
          <w:szCs w:val="24"/>
        </w:rPr>
      </w:pPr>
      <w:bookmarkStart w:id="5" w:name="__RefHeading___Toc531184561"/>
      <w:bookmarkEnd w:id="5"/>
      <w:r>
        <w:rPr>
          <w:rFonts w:ascii="Times New Roman" w:hAnsi="Times New Roman" w:cs="Times New Roman"/>
          <w:i w:val="0"/>
          <w:sz w:val="24"/>
          <w:szCs w:val="24"/>
        </w:rPr>
        <w:t>2.2 Функциональное назначение программного продукта</w:t>
      </w:r>
    </w:p>
    <w:p w:rsidR="005B193E" w:rsidRDefault="005B193E" w:rsidP="005B193E">
      <w:pPr>
        <w:spacing w:line="360" w:lineRule="auto"/>
        <w:ind w:firstLine="709"/>
        <w:rPr>
          <w:rFonts w:ascii="Times New Roman" w:hAnsi="Times New Roman" w:cs="Times New Roman"/>
          <w:sz w:val="24"/>
        </w:rPr>
      </w:pPr>
      <w:r>
        <w:rPr>
          <w:rFonts w:ascii="Times New Roman" w:hAnsi="Times New Roman" w:cs="Times New Roman"/>
          <w:sz w:val="24"/>
        </w:rPr>
        <w:t xml:space="preserve">Разработанный программный продукт предназначен для выполнения программ для виртуальной машины </w:t>
      </w:r>
      <w:r>
        <w:rPr>
          <w:rFonts w:ascii="Times New Roman" w:hAnsi="Times New Roman" w:cs="Times New Roman"/>
          <w:sz w:val="24"/>
          <w:lang w:val="en-US"/>
        </w:rPr>
        <w:t>VM</w:t>
      </w:r>
      <w:r w:rsidRPr="005B193E">
        <w:rPr>
          <w:rFonts w:ascii="Times New Roman" w:hAnsi="Times New Roman" w:cs="Times New Roman"/>
          <w:sz w:val="24"/>
        </w:rPr>
        <w:t xml:space="preserve">03. </w:t>
      </w:r>
      <w:r>
        <w:rPr>
          <w:rFonts w:ascii="Times New Roman" w:hAnsi="Times New Roman" w:cs="Times New Roman"/>
          <w:sz w:val="24"/>
        </w:rPr>
        <w:t>Программа имеет следующие функциональные возможности:</w:t>
      </w:r>
    </w:p>
    <w:p w:rsidR="005B193E" w:rsidRDefault="005B193E" w:rsidP="00BC69D2">
      <w:pPr>
        <w:numPr>
          <w:ilvl w:val="0"/>
          <w:numId w:val="6"/>
        </w:numPr>
        <w:tabs>
          <w:tab w:val="left" w:pos="1080"/>
          <w:tab w:val="left" w:pos="4410"/>
        </w:tabs>
        <w:spacing w:line="360" w:lineRule="auto"/>
        <w:ind w:left="1080" w:hanging="360"/>
        <w:rPr>
          <w:rFonts w:ascii="Times New Roman" w:hAnsi="Times New Roman" w:cs="Times New Roman"/>
          <w:sz w:val="24"/>
        </w:rPr>
      </w:pPr>
      <w:r>
        <w:rPr>
          <w:rFonts w:ascii="Times New Roman" w:hAnsi="Times New Roman" w:cs="Times New Roman"/>
          <w:sz w:val="24"/>
        </w:rPr>
        <w:t>предоставление пользователю ввести путь к текстовому файлу с программным кодом</w:t>
      </w:r>
      <w:r w:rsidRPr="0088774D">
        <w:rPr>
          <w:rFonts w:ascii="Times New Roman" w:hAnsi="Times New Roman" w:cs="Times New Roman"/>
          <w:sz w:val="24"/>
        </w:rPr>
        <w:t>;</w:t>
      </w:r>
    </w:p>
    <w:p w:rsidR="005B193E" w:rsidRDefault="005B193E" w:rsidP="00BC69D2">
      <w:pPr>
        <w:numPr>
          <w:ilvl w:val="0"/>
          <w:numId w:val="6"/>
        </w:numPr>
        <w:tabs>
          <w:tab w:val="left" w:pos="1080"/>
          <w:tab w:val="left" w:pos="4410"/>
        </w:tabs>
        <w:spacing w:line="360" w:lineRule="auto"/>
        <w:ind w:left="1080" w:hanging="360"/>
        <w:rPr>
          <w:rFonts w:ascii="Times New Roman" w:hAnsi="Times New Roman" w:cs="Times New Roman"/>
          <w:sz w:val="24"/>
        </w:rPr>
      </w:pPr>
      <w:r>
        <w:rPr>
          <w:rFonts w:ascii="Times New Roman" w:hAnsi="Times New Roman" w:cs="Times New Roman"/>
          <w:sz w:val="24"/>
        </w:rPr>
        <w:t>считывает текстовый файл с программным кодом и загружает программу в память</w:t>
      </w:r>
      <w:r w:rsidRPr="005B193E">
        <w:rPr>
          <w:rFonts w:ascii="Times New Roman" w:hAnsi="Times New Roman" w:cs="Times New Roman"/>
          <w:sz w:val="24"/>
        </w:rPr>
        <w:t>;</w:t>
      </w:r>
    </w:p>
    <w:p w:rsidR="005B193E" w:rsidRPr="005B193E" w:rsidRDefault="005B193E" w:rsidP="00BC69D2">
      <w:pPr>
        <w:numPr>
          <w:ilvl w:val="0"/>
          <w:numId w:val="6"/>
        </w:numPr>
        <w:tabs>
          <w:tab w:val="left" w:pos="1080"/>
          <w:tab w:val="left" w:pos="4410"/>
        </w:tabs>
        <w:spacing w:line="360" w:lineRule="auto"/>
        <w:ind w:left="1080" w:hanging="360"/>
        <w:rPr>
          <w:rFonts w:ascii="Times New Roman" w:hAnsi="Times New Roman" w:cs="Times New Roman"/>
          <w:sz w:val="24"/>
        </w:rPr>
      </w:pPr>
      <w:r>
        <w:rPr>
          <w:rFonts w:ascii="Times New Roman" w:hAnsi="Times New Roman" w:cs="Times New Roman"/>
          <w:sz w:val="24"/>
        </w:rPr>
        <w:t>вывод результата выполнения программы</w:t>
      </w:r>
      <w:r w:rsidRPr="005B193E">
        <w:rPr>
          <w:rFonts w:ascii="Times New Roman" w:hAnsi="Times New Roman"/>
          <w:sz w:val="24"/>
        </w:rPr>
        <w:t>.</w:t>
      </w:r>
    </w:p>
    <w:p w:rsidR="005B193E" w:rsidRPr="00336A33" w:rsidRDefault="005B193E" w:rsidP="00336A33">
      <w:pPr>
        <w:pStyle w:val="2"/>
        <w:numPr>
          <w:ilvl w:val="1"/>
          <w:numId w:val="2"/>
        </w:numPr>
        <w:ind w:firstLine="284"/>
        <w:jc w:val="left"/>
        <w:rPr>
          <w:rFonts w:ascii="Times New Roman" w:hAnsi="Times New Roman" w:cs="Times New Roman"/>
          <w:i w:val="0"/>
          <w:sz w:val="24"/>
          <w:szCs w:val="24"/>
        </w:rPr>
      </w:pPr>
      <w:bookmarkStart w:id="6" w:name="__RefHeading___Toc531184562"/>
      <w:bookmarkEnd w:id="6"/>
      <w:r>
        <w:rPr>
          <w:rFonts w:ascii="Times New Roman" w:hAnsi="Times New Roman" w:cs="Times New Roman"/>
          <w:i w:val="0"/>
          <w:sz w:val="24"/>
          <w:szCs w:val="24"/>
        </w:rPr>
        <w:t>2.3 Инсталляция и выполнение программного продукта</w:t>
      </w:r>
    </w:p>
    <w:p w:rsidR="005B193E" w:rsidRDefault="005B193E" w:rsidP="005B193E">
      <w:pPr>
        <w:spacing w:line="360" w:lineRule="auto"/>
        <w:ind w:firstLine="709"/>
        <w:rPr>
          <w:rFonts w:ascii="Times New Roman" w:hAnsi="Times New Roman" w:cs="Times New Roman"/>
          <w:sz w:val="24"/>
        </w:rPr>
      </w:pPr>
      <w:r>
        <w:rPr>
          <w:rFonts w:ascii="Times New Roman" w:hAnsi="Times New Roman" w:cs="Times New Roman"/>
          <w:sz w:val="24"/>
        </w:rPr>
        <w:t>Для выполнения программы необходимо:</w:t>
      </w:r>
    </w:p>
    <w:p w:rsidR="00B959B5" w:rsidRDefault="005B193E" w:rsidP="00B959B5">
      <w:pPr>
        <w:numPr>
          <w:ilvl w:val="0"/>
          <w:numId w:val="5"/>
        </w:numPr>
        <w:tabs>
          <w:tab w:val="clear" w:pos="1500"/>
          <w:tab w:val="num" w:pos="993"/>
          <w:tab w:val="left" w:pos="1134"/>
          <w:tab w:val="left" w:pos="4410"/>
        </w:tabs>
        <w:spacing w:line="360" w:lineRule="auto"/>
        <w:ind w:left="1134" w:hanging="425"/>
        <w:rPr>
          <w:rFonts w:ascii="Times New Roman" w:hAnsi="Times New Roman" w:cs="Times New Roman"/>
          <w:sz w:val="24"/>
        </w:rPr>
      </w:pPr>
      <w:r>
        <w:rPr>
          <w:rFonts w:ascii="Times New Roman" w:hAnsi="Times New Roman" w:cs="Times New Roman"/>
          <w:sz w:val="24"/>
        </w:rPr>
        <w:t xml:space="preserve">Скопировать на жесткий диск компьютера папку </w:t>
      </w:r>
      <w:r w:rsidRPr="003D2FCB">
        <w:rPr>
          <w:rFonts w:ascii="Times New Roman" w:hAnsi="Times New Roman" w:cs="Times New Roman"/>
          <w:sz w:val="24"/>
        </w:rPr>
        <w:t>“</w:t>
      </w:r>
      <w:r>
        <w:rPr>
          <w:rFonts w:ascii="Times New Roman" w:hAnsi="Times New Roman" w:cs="Times New Roman"/>
          <w:sz w:val="24"/>
          <w:lang w:val="en-US"/>
        </w:rPr>
        <w:t>VM</w:t>
      </w:r>
      <w:r w:rsidRPr="005B193E">
        <w:rPr>
          <w:rFonts w:ascii="Times New Roman" w:hAnsi="Times New Roman" w:cs="Times New Roman"/>
          <w:sz w:val="24"/>
        </w:rPr>
        <w:t>03</w:t>
      </w:r>
      <w:r w:rsidRPr="003D2FCB">
        <w:rPr>
          <w:rFonts w:ascii="Times New Roman" w:hAnsi="Times New Roman" w:cs="Times New Roman"/>
          <w:sz w:val="24"/>
        </w:rPr>
        <w:t>”</w:t>
      </w:r>
      <w:r w:rsidR="00B959B5">
        <w:rPr>
          <w:rFonts w:ascii="Times New Roman" w:hAnsi="Times New Roman" w:cs="Times New Roman"/>
          <w:sz w:val="24"/>
        </w:rPr>
        <w:t>, содержащую исполняемый</w:t>
      </w:r>
    </w:p>
    <w:p w:rsidR="00B959B5" w:rsidRDefault="005B193E" w:rsidP="00B959B5">
      <w:pPr>
        <w:tabs>
          <w:tab w:val="left" w:pos="1134"/>
          <w:tab w:val="left" w:pos="4410"/>
        </w:tabs>
        <w:spacing w:line="360" w:lineRule="auto"/>
        <w:ind w:left="1134" w:hanging="141"/>
        <w:rPr>
          <w:rFonts w:ascii="Times New Roman" w:hAnsi="Times New Roman" w:cs="Times New Roman"/>
          <w:sz w:val="24"/>
          <w:lang w:val="en-US"/>
        </w:rPr>
      </w:pPr>
      <w:r>
        <w:rPr>
          <w:rFonts w:ascii="Times New Roman" w:hAnsi="Times New Roman" w:cs="Times New Roman"/>
          <w:sz w:val="24"/>
        </w:rPr>
        <w:t>файл</w:t>
      </w:r>
      <w:r w:rsidRPr="00B959B5">
        <w:rPr>
          <w:rFonts w:ascii="Times New Roman" w:hAnsi="Times New Roman" w:cs="Times New Roman"/>
          <w:sz w:val="24"/>
          <w:lang w:val="en-US"/>
        </w:rPr>
        <w:t xml:space="preserve"> </w:t>
      </w:r>
      <w:r>
        <w:rPr>
          <w:rFonts w:ascii="Times New Roman" w:hAnsi="Times New Roman" w:cs="Times New Roman"/>
          <w:sz w:val="24"/>
          <w:lang w:val="en-US"/>
        </w:rPr>
        <w:t>vm</w:t>
      </w:r>
      <w:r w:rsidRPr="00B959B5">
        <w:rPr>
          <w:rFonts w:ascii="Times New Roman" w:hAnsi="Times New Roman" w:cs="Times New Roman"/>
          <w:sz w:val="24"/>
          <w:lang w:val="en-US"/>
        </w:rPr>
        <w:t>03.</w:t>
      </w:r>
      <w:r>
        <w:rPr>
          <w:rFonts w:ascii="Times New Roman" w:hAnsi="Times New Roman" w:cs="Times New Roman"/>
          <w:sz w:val="24"/>
          <w:lang w:val="en-US"/>
        </w:rPr>
        <w:t>exe</w:t>
      </w:r>
      <w:r w:rsidRPr="00B959B5">
        <w:rPr>
          <w:rFonts w:ascii="Times New Roman" w:hAnsi="Times New Roman" w:cs="Times New Roman"/>
          <w:sz w:val="24"/>
          <w:lang w:val="en-US"/>
        </w:rPr>
        <w:t xml:space="preserve"> </w:t>
      </w:r>
      <w:r>
        <w:rPr>
          <w:rFonts w:ascii="Times New Roman" w:hAnsi="Times New Roman" w:cs="Times New Roman"/>
          <w:sz w:val="24"/>
        </w:rPr>
        <w:t>и</w:t>
      </w:r>
      <w:r w:rsidRPr="00B959B5">
        <w:rPr>
          <w:rFonts w:ascii="Times New Roman" w:hAnsi="Times New Roman" w:cs="Times New Roman"/>
          <w:sz w:val="24"/>
          <w:lang w:val="en-US"/>
        </w:rPr>
        <w:t xml:space="preserve"> </w:t>
      </w:r>
      <w:r>
        <w:rPr>
          <w:rFonts w:ascii="Times New Roman" w:hAnsi="Times New Roman" w:cs="Times New Roman"/>
          <w:sz w:val="24"/>
        </w:rPr>
        <w:t>файлы</w:t>
      </w:r>
      <w:r w:rsidRPr="00B959B5">
        <w:rPr>
          <w:rFonts w:ascii="Times New Roman" w:hAnsi="Times New Roman" w:cs="Times New Roman"/>
          <w:sz w:val="24"/>
          <w:lang w:val="en-US"/>
        </w:rPr>
        <w:t xml:space="preserve">: </w:t>
      </w:r>
      <w:r>
        <w:rPr>
          <w:rFonts w:ascii="Times New Roman" w:hAnsi="Times New Roman" w:cs="Times New Roman"/>
          <w:sz w:val="24"/>
          <w:lang w:val="en-US"/>
        </w:rPr>
        <w:t>IMath</w:t>
      </w:r>
      <w:r w:rsidRPr="00B959B5">
        <w:rPr>
          <w:rFonts w:ascii="Times New Roman" w:hAnsi="Times New Roman" w:cs="Times New Roman"/>
          <w:sz w:val="24"/>
          <w:lang w:val="en-US"/>
        </w:rPr>
        <w:t>_</w:t>
      </w:r>
      <w:r>
        <w:rPr>
          <w:rFonts w:ascii="Times New Roman" w:hAnsi="Times New Roman" w:cs="Times New Roman"/>
          <w:sz w:val="24"/>
          <w:lang w:val="en-US"/>
        </w:rPr>
        <w:t>program</w:t>
      </w:r>
      <w:r w:rsidRPr="00B959B5">
        <w:rPr>
          <w:rFonts w:ascii="Times New Roman" w:hAnsi="Times New Roman" w:cs="Times New Roman"/>
          <w:sz w:val="24"/>
          <w:lang w:val="en-US"/>
        </w:rPr>
        <w:t>.</w:t>
      </w:r>
      <w:r>
        <w:rPr>
          <w:rFonts w:ascii="Times New Roman" w:hAnsi="Times New Roman" w:cs="Times New Roman"/>
          <w:sz w:val="24"/>
          <w:lang w:val="en-US"/>
        </w:rPr>
        <w:t>txt</w:t>
      </w:r>
      <w:r w:rsidRPr="00B959B5">
        <w:rPr>
          <w:rFonts w:ascii="Times New Roman" w:hAnsi="Times New Roman" w:cs="Times New Roman"/>
          <w:sz w:val="24"/>
          <w:lang w:val="en-US"/>
        </w:rPr>
        <w:t xml:space="preserve">, </w:t>
      </w:r>
      <w:r>
        <w:rPr>
          <w:rFonts w:ascii="Times New Roman" w:hAnsi="Times New Roman" w:cs="Times New Roman"/>
          <w:sz w:val="24"/>
          <w:lang w:val="en-US"/>
        </w:rPr>
        <w:t>IO</w:t>
      </w:r>
      <w:r w:rsidRPr="00B959B5">
        <w:rPr>
          <w:rFonts w:ascii="Times New Roman" w:hAnsi="Times New Roman" w:cs="Times New Roman"/>
          <w:sz w:val="24"/>
          <w:lang w:val="en-US"/>
        </w:rPr>
        <w:t>_</w:t>
      </w:r>
      <w:r>
        <w:rPr>
          <w:rFonts w:ascii="Times New Roman" w:hAnsi="Times New Roman" w:cs="Times New Roman"/>
          <w:sz w:val="24"/>
          <w:lang w:val="en-US"/>
        </w:rPr>
        <w:t>program</w:t>
      </w:r>
      <w:r w:rsidRPr="00B959B5">
        <w:rPr>
          <w:rFonts w:ascii="Times New Roman" w:hAnsi="Times New Roman" w:cs="Times New Roman"/>
          <w:sz w:val="24"/>
          <w:lang w:val="en-US"/>
        </w:rPr>
        <w:t>.</w:t>
      </w:r>
      <w:r>
        <w:rPr>
          <w:rFonts w:ascii="Times New Roman" w:hAnsi="Times New Roman" w:cs="Times New Roman"/>
          <w:sz w:val="24"/>
          <w:lang w:val="en-US"/>
        </w:rPr>
        <w:t>txt</w:t>
      </w:r>
      <w:r w:rsidRPr="00B959B5">
        <w:rPr>
          <w:rFonts w:ascii="Times New Roman" w:hAnsi="Times New Roman" w:cs="Times New Roman"/>
          <w:sz w:val="24"/>
          <w:lang w:val="en-US"/>
        </w:rPr>
        <w:t xml:space="preserve">, </w:t>
      </w:r>
      <w:r>
        <w:rPr>
          <w:rFonts w:ascii="Times New Roman" w:hAnsi="Times New Roman" w:cs="Times New Roman"/>
          <w:sz w:val="24"/>
          <w:lang w:val="en-US"/>
        </w:rPr>
        <w:t>Jumps</w:t>
      </w:r>
      <w:r w:rsidRPr="00B959B5">
        <w:rPr>
          <w:rFonts w:ascii="Times New Roman" w:hAnsi="Times New Roman" w:cs="Times New Roman"/>
          <w:sz w:val="24"/>
          <w:lang w:val="en-US"/>
        </w:rPr>
        <w:t>_</w:t>
      </w:r>
      <w:r>
        <w:rPr>
          <w:rFonts w:ascii="Times New Roman" w:hAnsi="Times New Roman" w:cs="Times New Roman"/>
          <w:sz w:val="24"/>
          <w:lang w:val="en-US"/>
        </w:rPr>
        <w:t>program</w:t>
      </w:r>
      <w:r w:rsidRPr="00B959B5">
        <w:rPr>
          <w:rFonts w:ascii="Times New Roman" w:hAnsi="Times New Roman" w:cs="Times New Roman"/>
          <w:sz w:val="24"/>
          <w:lang w:val="en-US"/>
        </w:rPr>
        <w:t>.</w:t>
      </w:r>
      <w:r>
        <w:rPr>
          <w:rFonts w:ascii="Times New Roman" w:hAnsi="Times New Roman" w:cs="Times New Roman"/>
          <w:sz w:val="24"/>
          <w:lang w:val="en-US"/>
        </w:rPr>
        <w:t>txt</w:t>
      </w:r>
      <w:r w:rsidRPr="00B959B5">
        <w:rPr>
          <w:rFonts w:ascii="Times New Roman" w:hAnsi="Times New Roman" w:cs="Times New Roman"/>
          <w:sz w:val="24"/>
          <w:lang w:val="en-US"/>
        </w:rPr>
        <w:t>,</w:t>
      </w:r>
    </w:p>
    <w:p w:rsidR="005B193E" w:rsidRPr="00B959B5" w:rsidRDefault="005B193E" w:rsidP="00B959B5">
      <w:pPr>
        <w:tabs>
          <w:tab w:val="left" w:pos="1134"/>
          <w:tab w:val="left" w:pos="4410"/>
        </w:tabs>
        <w:spacing w:line="360" w:lineRule="auto"/>
        <w:ind w:left="1134" w:hanging="141"/>
        <w:rPr>
          <w:rFonts w:ascii="Times New Roman" w:hAnsi="Times New Roman" w:cs="Times New Roman"/>
          <w:sz w:val="24"/>
          <w:lang w:val="en-US"/>
        </w:rPr>
      </w:pPr>
      <w:r>
        <w:rPr>
          <w:rFonts w:ascii="Times New Roman" w:hAnsi="Times New Roman" w:cs="Times New Roman"/>
          <w:sz w:val="24"/>
          <w:lang w:val="en-US"/>
        </w:rPr>
        <w:t>Move</w:t>
      </w:r>
      <w:r w:rsidRPr="00B959B5">
        <w:rPr>
          <w:rFonts w:ascii="Times New Roman" w:hAnsi="Times New Roman" w:cs="Times New Roman"/>
          <w:sz w:val="24"/>
          <w:lang w:val="en-US"/>
        </w:rPr>
        <w:t>_</w:t>
      </w:r>
      <w:r>
        <w:rPr>
          <w:rFonts w:ascii="Times New Roman" w:hAnsi="Times New Roman" w:cs="Times New Roman"/>
          <w:sz w:val="24"/>
          <w:lang w:val="en-US"/>
        </w:rPr>
        <w:t>program</w:t>
      </w:r>
      <w:r w:rsidRPr="00B959B5">
        <w:rPr>
          <w:rFonts w:ascii="Times New Roman" w:hAnsi="Times New Roman" w:cs="Times New Roman"/>
          <w:sz w:val="24"/>
          <w:lang w:val="en-US"/>
        </w:rPr>
        <w:t>.</w:t>
      </w:r>
      <w:r>
        <w:rPr>
          <w:rFonts w:ascii="Times New Roman" w:hAnsi="Times New Roman" w:cs="Times New Roman"/>
          <w:sz w:val="24"/>
          <w:lang w:val="en-US"/>
        </w:rPr>
        <w:t>txt</w:t>
      </w:r>
      <w:r w:rsidRPr="00B959B5">
        <w:rPr>
          <w:rFonts w:ascii="Times New Roman" w:hAnsi="Times New Roman" w:cs="Times New Roman"/>
          <w:sz w:val="24"/>
          <w:lang w:val="en-US"/>
        </w:rPr>
        <w:t xml:space="preserve">, </w:t>
      </w:r>
      <w:r>
        <w:rPr>
          <w:rFonts w:ascii="Times New Roman" w:hAnsi="Times New Roman" w:cs="Times New Roman"/>
          <w:sz w:val="24"/>
          <w:lang w:val="en-US"/>
        </w:rPr>
        <w:t>RMath</w:t>
      </w:r>
      <w:r w:rsidRPr="00B959B5">
        <w:rPr>
          <w:rFonts w:ascii="Times New Roman" w:hAnsi="Times New Roman" w:cs="Times New Roman"/>
          <w:sz w:val="24"/>
          <w:lang w:val="en-US"/>
        </w:rPr>
        <w:t>_</w:t>
      </w:r>
      <w:r>
        <w:rPr>
          <w:rFonts w:ascii="Times New Roman" w:hAnsi="Times New Roman" w:cs="Times New Roman"/>
          <w:sz w:val="24"/>
          <w:lang w:val="en-US"/>
        </w:rPr>
        <w:t>program</w:t>
      </w:r>
      <w:r w:rsidRPr="00B959B5">
        <w:rPr>
          <w:rFonts w:ascii="Times New Roman" w:hAnsi="Times New Roman" w:cs="Times New Roman"/>
          <w:sz w:val="24"/>
          <w:lang w:val="en-US"/>
        </w:rPr>
        <w:t>.</w:t>
      </w:r>
      <w:r>
        <w:rPr>
          <w:rFonts w:ascii="Times New Roman" w:hAnsi="Times New Roman" w:cs="Times New Roman"/>
          <w:sz w:val="24"/>
          <w:lang w:val="en-US"/>
        </w:rPr>
        <w:t>txt</w:t>
      </w:r>
      <w:r w:rsidRPr="00B959B5">
        <w:rPr>
          <w:rFonts w:ascii="Times New Roman" w:hAnsi="Times New Roman" w:cs="Times New Roman"/>
          <w:sz w:val="24"/>
          <w:lang w:val="en-US"/>
        </w:rPr>
        <w:t xml:space="preserve"> </w:t>
      </w:r>
      <w:r>
        <w:rPr>
          <w:rFonts w:ascii="Times New Roman" w:hAnsi="Times New Roman" w:cs="Times New Roman"/>
          <w:sz w:val="24"/>
        </w:rPr>
        <w:t>и</w:t>
      </w:r>
      <w:r w:rsidRPr="00B959B5">
        <w:rPr>
          <w:rFonts w:ascii="Times New Roman" w:hAnsi="Times New Roman" w:cs="Times New Roman"/>
          <w:sz w:val="24"/>
          <w:lang w:val="en-US"/>
        </w:rPr>
        <w:t xml:space="preserve"> </w:t>
      </w:r>
      <w:r w:rsidR="0097380F">
        <w:rPr>
          <w:rFonts w:ascii="Times New Roman" w:hAnsi="Times New Roman" w:cs="Times New Roman"/>
          <w:sz w:val="24"/>
          <w:lang w:val="en-US"/>
        </w:rPr>
        <w:t>Subprogram</w:t>
      </w:r>
      <w:r w:rsidR="0097380F" w:rsidRPr="00B959B5">
        <w:rPr>
          <w:rFonts w:ascii="Times New Roman" w:hAnsi="Times New Roman" w:cs="Times New Roman"/>
          <w:sz w:val="24"/>
          <w:lang w:val="en-US"/>
        </w:rPr>
        <w:t>_</w:t>
      </w:r>
      <w:r w:rsidR="0097380F">
        <w:rPr>
          <w:rFonts w:ascii="Times New Roman" w:hAnsi="Times New Roman" w:cs="Times New Roman"/>
          <w:sz w:val="24"/>
          <w:lang w:val="en-US"/>
        </w:rPr>
        <w:t>program</w:t>
      </w:r>
      <w:r w:rsidR="0097380F" w:rsidRPr="00B959B5">
        <w:rPr>
          <w:rFonts w:ascii="Times New Roman" w:hAnsi="Times New Roman" w:cs="Times New Roman"/>
          <w:sz w:val="24"/>
          <w:lang w:val="en-US"/>
        </w:rPr>
        <w:t>.</w:t>
      </w:r>
      <w:r w:rsidR="0097380F">
        <w:rPr>
          <w:rFonts w:ascii="Times New Roman" w:hAnsi="Times New Roman" w:cs="Times New Roman"/>
          <w:sz w:val="24"/>
          <w:lang w:val="en-US"/>
        </w:rPr>
        <w:t>txt</w:t>
      </w:r>
      <w:r w:rsidRPr="00B959B5">
        <w:rPr>
          <w:rFonts w:ascii="Times New Roman" w:hAnsi="Times New Roman" w:cs="Times New Roman"/>
          <w:sz w:val="24"/>
          <w:lang w:val="en-US"/>
        </w:rPr>
        <w:t>.</w:t>
      </w:r>
    </w:p>
    <w:p w:rsidR="005B193E" w:rsidRDefault="005B193E" w:rsidP="00B959B5">
      <w:pPr>
        <w:numPr>
          <w:ilvl w:val="0"/>
          <w:numId w:val="5"/>
        </w:numPr>
        <w:tabs>
          <w:tab w:val="clear" w:pos="1500"/>
          <w:tab w:val="num" w:pos="993"/>
          <w:tab w:val="left" w:pos="1134"/>
          <w:tab w:val="left" w:pos="4410"/>
        </w:tabs>
        <w:spacing w:line="360" w:lineRule="auto"/>
        <w:ind w:left="1134" w:hanging="425"/>
        <w:rPr>
          <w:rFonts w:ascii="Times New Roman" w:hAnsi="Times New Roman" w:cs="Times New Roman"/>
          <w:sz w:val="24"/>
        </w:rPr>
      </w:pPr>
      <w:r>
        <w:rPr>
          <w:rFonts w:ascii="Times New Roman" w:hAnsi="Times New Roman" w:cs="Times New Roman"/>
          <w:sz w:val="24"/>
        </w:rPr>
        <w:t xml:space="preserve">Запустить на выполнение файл </w:t>
      </w:r>
      <w:r w:rsidR="0097380F" w:rsidRPr="00B959B5">
        <w:rPr>
          <w:rFonts w:ascii="Times New Roman" w:hAnsi="Times New Roman" w:cs="Times New Roman"/>
          <w:sz w:val="24"/>
        </w:rPr>
        <w:t>vm</w:t>
      </w:r>
      <w:r w:rsidR="0097380F" w:rsidRPr="0097380F">
        <w:rPr>
          <w:rFonts w:ascii="Times New Roman" w:hAnsi="Times New Roman" w:cs="Times New Roman"/>
          <w:sz w:val="24"/>
        </w:rPr>
        <w:t>03</w:t>
      </w:r>
      <w:r w:rsidRPr="00D80A53">
        <w:rPr>
          <w:rFonts w:ascii="Times New Roman" w:hAnsi="Times New Roman" w:cs="Times New Roman"/>
          <w:sz w:val="24"/>
        </w:rPr>
        <w:t>.</w:t>
      </w:r>
      <w:r w:rsidRPr="00B959B5">
        <w:rPr>
          <w:rFonts w:ascii="Times New Roman" w:hAnsi="Times New Roman" w:cs="Times New Roman"/>
          <w:sz w:val="24"/>
        </w:rPr>
        <w:t>exe</w:t>
      </w:r>
      <w:r>
        <w:rPr>
          <w:rFonts w:ascii="Times New Roman" w:hAnsi="Times New Roman" w:cs="Times New Roman"/>
          <w:sz w:val="24"/>
        </w:rPr>
        <w:t>.</w:t>
      </w:r>
      <w:bookmarkStart w:id="7" w:name="__RefHeading___Toc531184563"/>
      <w:bookmarkEnd w:id="7"/>
    </w:p>
    <w:p w:rsidR="0097380F" w:rsidRPr="00336A33" w:rsidRDefault="0097380F" w:rsidP="00336A33">
      <w:pPr>
        <w:pStyle w:val="2"/>
        <w:numPr>
          <w:ilvl w:val="1"/>
          <w:numId w:val="2"/>
        </w:numPr>
        <w:ind w:firstLine="284"/>
        <w:jc w:val="left"/>
        <w:rPr>
          <w:rFonts w:ascii="Times New Roman" w:hAnsi="Times New Roman" w:cs="Times New Roman"/>
          <w:i w:val="0"/>
          <w:sz w:val="24"/>
          <w:szCs w:val="24"/>
        </w:rPr>
      </w:pPr>
      <w:r>
        <w:rPr>
          <w:rFonts w:ascii="Times New Roman" w:hAnsi="Times New Roman" w:cs="Times New Roman"/>
          <w:i w:val="0"/>
          <w:sz w:val="24"/>
          <w:szCs w:val="24"/>
        </w:rPr>
        <w:t>2.4 Описание программы</w:t>
      </w:r>
    </w:p>
    <w:p w:rsidR="004E4636" w:rsidRPr="004E4636" w:rsidRDefault="004E4636" w:rsidP="0097380F">
      <w:pPr>
        <w:spacing w:line="360" w:lineRule="auto"/>
        <w:ind w:firstLine="709"/>
        <w:rPr>
          <w:rFonts w:ascii="Times New Roman" w:hAnsi="Times New Roman" w:cs="Times New Roman"/>
          <w:sz w:val="24"/>
        </w:rPr>
      </w:pPr>
      <w:r>
        <w:rPr>
          <w:rFonts w:ascii="Times New Roman" w:hAnsi="Times New Roman" w:cs="Times New Roman"/>
          <w:sz w:val="24"/>
        </w:rPr>
        <w:t xml:space="preserve">В программе </w:t>
      </w:r>
      <w:r w:rsidR="006835C6">
        <w:rPr>
          <w:rFonts w:ascii="Times New Roman" w:hAnsi="Times New Roman" w:cs="Times New Roman"/>
          <w:sz w:val="24"/>
        </w:rPr>
        <w:t>используются следующие объявления</w:t>
      </w:r>
      <w:r w:rsidRPr="004E4636">
        <w:rPr>
          <w:rFonts w:ascii="Times New Roman" w:hAnsi="Times New Roman" w:cs="Times New Roman"/>
          <w:sz w:val="24"/>
        </w:rPr>
        <w:t>:</w:t>
      </w:r>
    </w:p>
    <w:p w:rsidR="004E4636" w:rsidRPr="00B959B5" w:rsidRDefault="004E4636" w:rsidP="006110F7">
      <w:pPr>
        <w:numPr>
          <w:ilvl w:val="0"/>
          <w:numId w:val="16"/>
        </w:numPr>
        <w:tabs>
          <w:tab w:val="clear" w:pos="1500"/>
          <w:tab w:val="left" w:pos="993"/>
          <w:tab w:val="left" w:pos="4410"/>
        </w:tabs>
        <w:spacing w:line="360" w:lineRule="auto"/>
        <w:ind w:left="1134" w:hanging="425"/>
        <w:rPr>
          <w:rFonts w:ascii="Times New Roman" w:hAnsi="Times New Roman" w:cs="Times New Roman"/>
          <w:sz w:val="24"/>
        </w:rPr>
      </w:pPr>
      <w:r w:rsidRPr="00B959B5">
        <w:rPr>
          <w:rFonts w:ascii="Times New Roman" w:hAnsi="Times New Roman" w:cs="Times New Roman"/>
          <w:sz w:val="24"/>
        </w:rPr>
        <w:t>byte_t означает 8-битное беззнаковое целое число;</w:t>
      </w:r>
    </w:p>
    <w:p w:rsidR="004E4636" w:rsidRPr="00B959B5" w:rsidRDefault="004E4636" w:rsidP="006110F7">
      <w:pPr>
        <w:numPr>
          <w:ilvl w:val="0"/>
          <w:numId w:val="16"/>
        </w:numPr>
        <w:tabs>
          <w:tab w:val="clear" w:pos="1500"/>
          <w:tab w:val="left" w:pos="993"/>
          <w:tab w:val="left" w:pos="4410"/>
        </w:tabs>
        <w:spacing w:line="360" w:lineRule="auto"/>
        <w:ind w:left="1134" w:hanging="425"/>
        <w:rPr>
          <w:rFonts w:ascii="Times New Roman" w:hAnsi="Times New Roman" w:cs="Times New Roman"/>
          <w:sz w:val="24"/>
        </w:rPr>
      </w:pPr>
      <w:r w:rsidRPr="00B959B5">
        <w:rPr>
          <w:rFonts w:ascii="Times New Roman" w:hAnsi="Times New Roman" w:cs="Times New Roman"/>
          <w:sz w:val="24"/>
        </w:rPr>
        <w:t>address_t означает 16-битное беззнаковое целое число.</w:t>
      </w:r>
    </w:p>
    <w:p w:rsidR="00B959B5" w:rsidRPr="00B959B5" w:rsidRDefault="006835C6" w:rsidP="006110F7">
      <w:pPr>
        <w:numPr>
          <w:ilvl w:val="0"/>
          <w:numId w:val="16"/>
        </w:numPr>
        <w:tabs>
          <w:tab w:val="clear" w:pos="1500"/>
          <w:tab w:val="left" w:pos="993"/>
          <w:tab w:val="left" w:pos="4410"/>
        </w:tabs>
        <w:spacing w:line="360" w:lineRule="auto"/>
        <w:ind w:left="1134" w:hanging="425"/>
        <w:rPr>
          <w:rFonts w:ascii="Times New Roman" w:hAnsi="Times New Roman" w:cs="Times New Roman"/>
          <w:sz w:val="24"/>
        </w:rPr>
      </w:pPr>
      <w:r w:rsidRPr="00B959B5">
        <w:rPr>
          <w:rFonts w:ascii="Times New Roman" w:hAnsi="Times New Roman" w:cs="Times New Roman"/>
          <w:sz w:val="24"/>
        </w:rPr>
        <w:t>union cmd_t</w:t>
      </w:r>
      <w:r w:rsidR="00B959B5">
        <w:rPr>
          <w:rFonts w:ascii="Times New Roman" w:hAnsi="Times New Roman" w:cs="Times New Roman"/>
          <w:sz w:val="24"/>
        </w:rPr>
        <w:t xml:space="preserve"> </w:t>
      </w:r>
    </w:p>
    <w:p w:rsidR="00B959B5" w:rsidRDefault="006835C6" w:rsidP="00B959B5">
      <w:pPr>
        <w:pStyle w:val="aff"/>
        <w:suppressAutoHyphens w:val="0"/>
        <w:spacing w:line="360" w:lineRule="auto"/>
        <w:ind w:left="993"/>
        <w:contextualSpacing/>
        <w:rPr>
          <w:rFonts w:ascii="Times New Roman" w:hAnsi="Times New Roman" w:cs="Times New Roman"/>
          <w:sz w:val="24"/>
        </w:rPr>
      </w:pPr>
      <w:r w:rsidRPr="00B959B5">
        <w:rPr>
          <w:rFonts w:ascii="Times New Roman" w:hAnsi="Times New Roman" w:cs="Times New Roman"/>
          <w:sz w:val="24"/>
        </w:rPr>
        <w:t>{</w:t>
      </w:r>
    </w:p>
    <w:p w:rsidR="006835C6" w:rsidRPr="00B959B5" w:rsidRDefault="006835C6" w:rsidP="00B959B5">
      <w:pPr>
        <w:pStyle w:val="aff"/>
        <w:suppressAutoHyphens w:val="0"/>
        <w:spacing w:line="360" w:lineRule="auto"/>
        <w:ind w:left="993" w:firstLine="423"/>
        <w:contextualSpacing/>
        <w:rPr>
          <w:rFonts w:ascii="Times New Roman" w:hAnsi="Times New Roman" w:cs="Times New Roman"/>
          <w:sz w:val="24"/>
          <w:lang w:val="en-US" w:eastAsia="en-US"/>
        </w:rPr>
      </w:pPr>
      <w:r>
        <w:rPr>
          <w:rFonts w:ascii="Times New Roman" w:hAnsi="Times New Roman" w:cs="Times New Roman"/>
          <w:sz w:val="24"/>
          <w:lang w:val="en-US"/>
        </w:rPr>
        <w:t>cmd</w:t>
      </w:r>
      <w:r w:rsidRPr="006A55C7">
        <w:rPr>
          <w:rFonts w:ascii="Times New Roman" w:hAnsi="Times New Roman" w:cs="Times New Roman"/>
          <w:sz w:val="24"/>
        </w:rPr>
        <w:t xml:space="preserve">32 </w:t>
      </w:r>
      <w:r>
        <w:rPr>
          <w:rFonts w:ascii="Times New Roman" w:hAnsi="Times New Roman" w:cs="Times New Roman"/>
          <w:sz w:val="24"/>
          <w:lang w:val="en-US"/>
        </w:rPr>
        <w:t>cmd</w:t>
      </w:r>
      <w:r w:rsidRPr="006A55C7">
        <w:rPr>
          <w:rFonts w:ascii="Times New Roman" w:hAnsi="Times New Roman" w:cs="Times New Roman"/>
          <w:sz w:val="24"/>
        </w:rPr>
        <w:t>32;</w:t>
      </w:r>
    </w:p>
    <w:p w:rsidR="00B959B5" w:rsidRDefault="006835C6" w:rsidP="00B959B5">
      <w:pPr>
        <w:spacing w:line="360" w:lineRule="auto"/>
        <w:ind w:firstLine="709"/>
        <w:rPr>
          <w:rFonts w:ascii="Times New Roman" w:hAnsi="Times New Roman" w:cs="Times New Roman"/>
          <w:sz w:val="24"/>
        </w:rPr>
      </w:pPr>
      <w:r w:rsidRPr="006A55C7">
        <w:rPr>
          <w:rFonts w:ascii="Times New Roman" w:hAnsi="Times New Roman" w:cs="Times New Roman"/>
          <w:sz w:val="24"/>
        </w:rPr>
        <w:tab/>
      </w:r>
      <w:r>
        <w:rPr>
          <w:rFonts w:ascii="Times New Roman" w:hAnsi="Times New Roman" w:cs="Times New Roman"/>
          <w:sz w:val="24"/>
          <w:lang w:val="en-US"/>
        </w:rPr>
        <w:t>cmd</w:t>
      </w:r>
      <w:r w:rsidRPr="001C0359">
        <w:rPr>
          <w:rFonts w:ascii="Times New Roman" w:hAnsi="Times New Roman" w:cs="Times New Roman"/>
          <w:sz w:val="24"/>
        </w:rPr>
        <w:t xml:space="preserve">24 </w:t>
      </w:r>
      <w:r>
        <w:rPr>
          <w:rFonts w:ascii="Times New Roman" w:hAnsi="Times New Roman" w:cs="Times New Roman"/>
          <w:sz w:val="24"/>
          <w:lang w:val="en-US"/>
        </w:rPr>
        <w:t>cmd</w:t>
      </w:r>
      <w:r w:rsidR="00B959B5">
        <w:rPr>
          <w:rFonts w:ascii="Times New Roman" w:hAnsi="Times New Roman" w:cs="Times New Roman"/>
          <w:sz w:val="24"/>
        </w:rPr>
        <w:t>24;</w:t>
      </w:r>
    </w:p>
    <w:p w:rsidR="006835C6" w:rsidRPr="001C0359" w:rsidRDefault="006835C6" w:rsidP="00B959B5">
      <w:pPr>
        <w:pStyle w:val="aff"/>
        <w:suppressAutoHyphens w:val="0"/>
        <w:spacing w:line="360" w:lineRule="auto"/>
        <w:ind w:left="993"/>
        <w:contextualSpacing/>
        <w:rPr>
          <w:rFonts w:ascii="Times New Roman" w:hAnsi="Times New Roman" w:cs="Times New Roman"/>
          <w:sz w:val="24"/>
        </w:rPr>
      </w:pPr>
      <w:r w:rsidRPr="001C0359">
        <w:rPr>
          <w:rFonts w:ascii="Times New Roman" w:hAnsi="Times New Roman" w:cs="Times New Roman"/>
          <w:sz w:val="24"/>
        </w:rPr>
        <w:t>};</w:t>
      </w:r>
    </w:p>
    <w:p w:rsidR="0097380F" w:rsidRDefault="0097380F" w:rsidP="0097380F">
      <w:pPr>
        <w:spacing w:line="360" w:lineRule="auto"/>
        <w:ind w:firstLine="709"/>
        <w:rPr>
          <w:rFonts w:ascii="Times New Roman" w:hAnsi="Times New Roman" w:cs="Times New Roman"/>
          <w:sz w:val="24"/>
        </w:rPr>
      </w:pPr>
      <w:r>
        <w:rPr>
          <w:rFonts w:ascii="Times New Roman" w:hAnsi="Times New Roman" w:cs="Times New Roman"/>
          <w:sz w:val="24"/>
        </w:rPr>
        <w:t xml:space="preserve">В таблице 2.1 приведено описание класса </w:t>
      </w:r>
      <w:r>
        <w:rPr>
          <w:rFonts w:ascii="Times New Roman" w:hAnsi="Times New Roman" w:cs="Times New Roman"/>
          <w:sz w:val="24"/>
          <w:lang w:val="en-US"/>
        </w:rPr>
        <w:t>Exceptions</w:t>
      </w:r>
      <w:r w:rsidR="00E105A7" w:rsidRPr="00E105A7">
        <w:rPr>
          <w:rFonts w:ascii="Times New Roman" w:hAnsi="Times New Roman" w:cs="Times New Roman"/>
          <w:sz w:val="24"/>
        </w:rPr>
        <w:t xml:space="preserve"> (</w:t>
      </w:r>
      <w:r w:rsidR="00E105A7">
        <w:rPr>
          <w:rFonts w:ascii="Times New Roman" w:hAnsi="Times New Roman" w:cs="Times New Roman"/>
          <w:sz w:val="24"/>
        </w:rPr>
        <w:t>Исключения)</w:t>
      </w:r>
      <w:r>
        <w:rPr>
          <w:rFonts w:ascii="Times New Roman" w:hAnsi="Times New Roman" w:cs="Times New Roman"/>
          <w:sz w:val="24"/>
        </w:rPr>
        <w:t>.</w:t>
      </w:r>
    </w:p>
    <w:p w:rsidR="0097380F" w:rsidRPr="0097380F" w:rsidRDefault="0097380F" w:rsidP="0097380F">
      <w:pPr>
        <w:spacing w:before="120" w:line="360" w:lineRule="auto"/>
        <w:rPr>
          <w:rFonts w:ascii="Times New Roman" w:hAnsi="Times New Roman" w:cs="Times New Roman"/>
          <w:b/>
          <w:sz w:val="24"/>
          <w:lang w:val="en-US"/>
        </w:rPr>
      </w:pPr>
      <w:r>
        <w:rPr>
          <w:rFonts w:ascii="Times New Roman" w:hAnsi="Times New Roman" w:cs="Times New Roman"/>
          <w:sz w:val="24"/>
        </w:rPr>
        <w:t xml:space="preserve">Таблица 2.1 – Описание класса </w:t>
      </w:r>
      <w:r>
        <w:rPr>
          <w:rFonts w:ascii="Times New Roman" w:hAnsi="Times New Roman" w:cs="Times New Roman"/>
          <w:sz w:val="24"/>
          <w:lang w:val="en-US"/>
        </w:rPr>
        <w:t>Exceptions</w:t>
      </w:r>
    </w:p>
    <w:tbl>
      <w:tblPr>
        <w:tblStyle w:val="affc"/>
        <w:tblW w:w="9923" w:type="dxa"/>
        <w:tblInd w:w="108" w:type="dxa"/>
        <w:tblLook w:val="01E0" w:firstRow="1" w:lastRow="1" w:firstColumn="1" w:lastColumn="1" w:noHBand="0" w:noVBand="0"/>
      </w:tblPr>
      <w:tblGrid>
        <w:gridCol w:w="2599"/>
        <w:gridCol w:w="2638"/>
        <w:gridCol w:w="2198"/>
        <w:gridCol w:w="2488"/>
      </w:tblGrid>
      <w:tr w:rsidR="00A71E00" w:rsidRPr="00BF7F20" w:rsidTr="006835C6">
        <w:trPr>
          <w:trHeight w:val="960"/>
        </w:trPr>
        <w:tc>
          <w:tcPr>
            <w:tcW w:w="2599" w:type="dxa"/>
            <w:vAlign w:val="center"/>
          </w:tcPr>
          <w:p w:rsidR="00A71E00" w:rsidRPr="0097380F" w:rsidRDefault="00A71E00" w:rsidP="008B0DB5">
            <w:pPr>
              <w:pStyle w:val="ListNum"/>
              <w:numPr>
                <w:ilvl w:val="0"/>
                <w:numId w:val="0"/>
              </w:numPr>
              <w:spacing w:after="0" w:line="360" w:lineRule="auto"/>
              <w:jc w:val="center"/>
              <w:rPr>
                <w:b/>
                <w:sz w:val="24"/>
                <w:szCs w:val="24"/>
              </w:rPr>
            </w:pPr>
            <w:r w:rsidRPr="0097380F">
              <w:rPr>
                <w:b/>
                <w:sz w:val="24"/>
                <w:szCs w:val="24"/>
              </w:rPr>
              <w:t>Поле</w:t>
            </w:r>
          </w:p>
        </w:tc>
        <w:tc>
          <w:tcPr>
            <w:tcW w:w="2638" w:type="dxa"/>
            <w:vAlign w:val="center"/>
          </w:tcPr>
          <w:p w:rsidR="00A71E00" w:rsidRPr="0097380F" w:rsidRDefault="00A71E00" w:rsidP="008B0DB5">
            <w:pPr>
              <w:pStyle w:val="ListNum"/>
              <w:numPr>
                <w:ilvl w:val="0"/>
                <w:numId w:val="0"/>
              </w:numPr>
              <w:spacing w:after="0" w:line="360" w:lineRule="auto"/>
              <w:jc w:val="center"/>
              <w:rPr>
                <w:b/>
                <w:sz w:val="24"/>
                <w:szCs w:val="24"/>
              </w:rPr>
            </w:pPr>
            <w:r w:rsidRPr="0097380F">
              <w:rPr>
                <w:b/>
                <w:sz w:val="24"/>
                <w:szCs w:val="24"/>
              </w:rPr>
              <w:t>Тип</w:t>
            </w:r>
          </w:p>
        </w:tc>
        <w:tc>
          <w:tcPr>
            <w:tcW w:w="2198" w:type="dxa"/>
          </w:tcPr>
          <w:p w:rsidR="00A71E00" w:rsidRPr="0097380F" w:rsidRDefault="00A71E00" w:rsidP="008B0DB5">
            <w:pPr>
              <w:pStyle w:val="ListNum"/>
              <w:numPr>
                <w:ilvl w:val="0"/>
                <w:numId w:val="0"/>
              </w:numPr>
              <w:spacing w:after="0" w:line="360" w:lineRule="auto"/>
              <w:jc w:val="center"/>
              <w:rPr>
                <w:b/>
                <w:sz w:val="24"/>
                <w:szCs w:val="24"/>
              </w:rPr>
            </w:pPr>
            <w:r>
              <w:rPr>
                <w:b/>
                <w:sz w:val="24"/>
                <w:szCs w:val="24"/>
              </w:rPr>
              <w:t>Квалификатор доступа</w:t>
            </w:r>
          </w:p>
        </w:tc>
        <w:tc>
          <w:tcPr>
            <w:tcW w:w="2488" w:type="dxa"/>
            <w:vAlign w:val="center"/>
          </w:tcPr>
          <w:p w:rsidR="00A71E00" w:rsidRPr="0097380F" w:rsidRDefault="00A71E00" w:rsidP="008B0DB5">
            <w:pPr>
              <w:pStyle w:val="ListNum"/>
              <w:numPr>
                <w:ilvl w:val="0"/>
                <w:numId w:val="0"/>
              </w:numPr>
              <w:spacing w:after="0" w:line="360" w:lineRule="auto"/>
              <w:jc w:val="center"/>
              <w:rPr>
                <w:b/>
                <w:sz w:val="24"/>
                <w:szCs w:val="24"/>
              </w:rPr>
            </w:pPr>
            <w:r w:rsidRPr="0097380F">
              <w:rPr>
                <w:b/>
                <w:sz w:val="24"/>
                <w:szCs w:val="24"/>
              </w:rPr>
              <w:t>Назначение</w:t>
            </w:r>
          </w:p>
        </w:tc>
      </w:tr>
      <w:tr w:rsidR="00A71E00" w:rsidTr="00161CC8">
        <w:tc>
          <w:tcPr>
            <w:tcW w:w="2599" w:type="dxa"/>
          </w:tcPr>
          <w:p w:rsidR="00A71E00" w:rsidRPr="0097380F" w:rsidRDefault="00A71E00" w:rsidP="008B0DB5">
            <w:pPr>
              <w:pStyle w:val="ListNum"/>
              <w:numPr>
                <w:ilvl w:val="0"/>
                <w:numId w:val="0"/>
              </w:numPr>
              <w:spacing w:after="0" w:line="360" w:lineRule="auto"/>
              <w:rPr>
                <w:sz w:val="24"/>
                <w:szCs w:val="24"/>
                <w:lang w:val="en-US"/>
              </w:rPr>
            </w:pPr>
            <w:r>
              <w:rPr>
                <w:sz w:val="24"/>
                <w:szCs w:val="24"/>
                <w:lang w:val="en-US"/>
              </w:rPr>
              <w:t>text</w:t>
            </w:r>
          </w:p>
        </w:tc>
        <w:tc>
          <w:tcPr>
            <w:tcW w:w="2638" w:type="dxa"/>
          </w:tcPr>
          <w:p w:rsidR="00A71E00" w:rsidRPr="0097380F" w:rsidRDefault="00A71E00" w:rsidP="008B0DB5">
            <w:pPr>
              <w:pStyle w:val="ListNum"/>
              <w:numPr>
                <w:ilvl w:val="0"/>
                <w:numId w:val="0"/>
              </w:numPr>
              <w:spacing w:after="0" w:line="360" w:lineRule="auto"/>
              <w:rPr>
                <w:sz w:val="24"/>
                <w:szCs w:val="24"/>
              </w:rPr>
            </w:pPr>
            <w:r>
              <w:rPr>
                <w:sz w:val="24"/>
                <w:szCs w:val="24"/>
              </w:rPr>
              <w:t>строка</w:t>
            </w:r>
          </w:p>
        </w:tc>
        <w:tc>
          <w:tcPr>
            <w:tcW w:w="2198" w:type="dxa"/>
          </w:tcPr>
          <w:p w:rsidR="00A71E00" w:rsidRPr="00A71E00" w:rsidRDefault="00A71E00" w:rsidP="008B0DB5">
            <w:pPr>
              <w:pStyle w:val="ListNum"/>
              <w:numPr>
                <w:ilvl w:val="0"/>
                <w:numId w:val="0"/>
              </w:numPr>
              <w:spacing w:after="0" w:line="360" w:lineRule="auto"/>
              <w:rPr>
                <w:sz w:val="24"/>
                <w:szCs w:val="24"/>
                <w:lang w:val="en-US"/>
              </w:rPr>
            </w:pPr>
            <w:r>
              <w:rPr>
                <w:sz w:val="24"/>
                <w:szCs w:val="24"/>
                <w:lang w:val="en-US"/>
              </w:rPr>
              <w:t>private</w:t>
            </w:r>
          </w:p>
        </w:tc>
        <w:tc>
          <w:tcPr>
            <w:tcW w:w="2488" w:type="dxa"/>
          </w:tcPr>
          <w:p w:rsidR="00A71E00" w:rsidRPr="0097380F" w:rsidRDefault="00A71E00" w:rsidP="008B0DB5">
            <w:pPr>
              <w:pStyle w:val="ListNum"/>
              <w:numPr>
                <w:ilvl w:val="0"/>
                <w:numId w:val="0"/>
              </w:numPr>
              <w:spacing w:after="0" w:line="360" w:lineRule="auto"/>
              <w:rPr>
                <w:sz w:val="24"/>
                <w:szCs w:val="24"/>
              </w:rPr>
            </w:pPr>
            <w:r>
              <w:rPr>
                <w:sz w:val="24"/>
                <w:szCs w:val="24"/>
              </w:rPr>
              <w:t>текст исключения</w:t>
            </w:r>
          </w:p>
        </w:tc>
      </w:tr>
    </w:tbl>
    <w:p w:rsidR="006835C6" w:rsidRDefault="006835C6"/>
    <w:p w:rsidR="006835C6" w:rsidRPr="006835C6" w:rsidRDefault="006835C6" w:rsidP="006835C6">
      <w:pPr>
        <w:spacing w:line="360" w:lineRule="auto"/>
        <w:rPr>
          <w:rFonts w:ascii="Times New Roman" w:hAnsi="Times New Roman" w:cs="Times New Roman"/>
          <w:sz w:val="24"/>
        </w:rPr>
      </w:pPr>
      <w:r w:rsidRPr="006835C6">
        <w:rPr>
          <w:rFonts w:ascii="Times New Roman" w:hAnsi="Times New Roman" w:cs="Times New Roman"/>
          <w:sz w:val="24"/>
        </w:rPr>
        <w:lastRenderedPageBreak/>
        <w:t>Продолжение таблицы 2.1</w:t>
      </w:r>
    </w:p>
    <w:tbl>
      <w:tblPr>
        <w:tblStyle w:val="affc"/>
        <w:tblW w:w="9923" w:type="dxa"/>
        <w:tblInd w:w="108" w:type="dxa"/>
        <w:tblLook w:val="01E0" w:firstRow="1" w:lastRow="1" w:firstColumn="1" w:lastColumn="1" w:noHBand="0" w:noVBand="0"/>
      </w:tblPr>
      <w:tblGrid>
        <w:gridCol w:w="4006"/>
        <w:gridCol w:w="2645"/>
        <w:gridCol w:w="3272"/>
      </w:tblGrid>
      <w:tr w:rsidR="00A71E00" w:rsidRPr="0097380F" w:rsidTr="00161CC8">
        <w:tc>
          <w:tcPr>
            <w:tcW w:w="4006" w:type="dxa"/>
            <w:vAlign w:val="center"/>
          </w:tcPr>
          <w:p w:rsidR="00A71E00" w:rsidRPr="0097380F" w:rsidRDefault="00A71E00" w:rsidP="008B0DB5">
            <w:pPr>
              <w:pStyle w:val="ListNum"/>
              <w:numPr>
                <w:ilvl w:val="0"/>
                <w:numId w:val="0"/>
              </w:numPr>
              <w:spacing w:after="0" w:line="360" w:lineRule="auto"/>
              <w:jc w:val="center"/>
              <w:rPr>
                <w:b/>
                <w:sz w:val="24"/>
                <w:szCs w:val="24"/>
              </w:rPr>
            </w:pPr>
            <w:r w:rsidRPr="0097380F">
              <w:rPr>
                <w:b/>
                <w:sz w:val="24"/>
                <w:szCs w:val="24"/>
              </w:rPr>
              <w:t>Метод</w:t>
            </w:r>
          </w:p>
        </w:tc>
        <w:tc>
          <w:tcPr>
            <w:tcW w:w="2645" w:type="dxa"/>
          </w:tcPr>
          <w:p w:rsidR="00A71E00" w:rsidRPr="0097380F" w:rsidRDefault="00A71E00" w:rsidP="008B0DB5">
            <w:pPr>
              <w:pStyle w:val="ListNum"/>
              <w:numPr>
                <w:ilvl w:val="0"/>
                <w:numId w:val="0"/>
              </w:numPr>
              <w:spacing w:after="0" w:line="360" w:lineRule="auto"/>
              <w:jc w:val="center"/>
              <w:rPr>
                <w:b/>
                <w:sz w:val="24"/>
                <w:szCs w:val="24"/>
              </w:rPr>
            </w:pPr>
            <w:r>
              <w:rPr>
                <w:b/>
                <w:sz w:val="24"/>
                <w:szCs w:val="24"/>
              </w:rPr>
              <w:t>Квалификатор доступа</w:t>
            </w:r>
          </w:p>
        </w:tc>
        <w:tc>
          <w:tcPr>
            <w:tcW w:w="3272" w:type="dxa"/>
            <w:vAlign w:val="center"/>
          </w:tcPr>
          <w:p w:rsidR="00A71E00" w:rsidRPr="0097380F" w:rsidRDefault="00A71E00" w:rsidP="008B0DB5">
            <w:pPr>
              <w:pStyle w:val="ListNum"/>
              <w:numPr>
                <w:ilvl w:val="0"/>
                <w:numId w:val="0"/>
              </w:numPr>
              <w:spacing w:after="0" w:line="360" w:lineRule="auto"/>
              <w:jc w:val="center"/>
              <w:rPr>
                <w:b/>
                <w:sz w:val="24"/>
                <w:szCs w:val="24"/>
              </w:rPr>
            </w:pPr>
            <w:r w:rsidRPr="0097380F">
              <w:rPr>
                <w:b/>
                <w:sz w:val="24"/>
                <w:szCs w:val="24"/>
              </w:rPr>
              <w:t>Назначение</w:t>
            </w:r>
          </w:p>
        </w:tc>
      </w:tr>
      <w:tr w:rsidR="00A71E00" w:rsidRPr="00E12FC0" w:rsidTr="00CB6831">
        <w:trPr>
          <w:trHeight w:val="1240"/>
        </w:trPr>
        <w:tc>
          <w:tcPr>
            <w:tcW w:w="4006" w:type="dxa"/>
          </w:tcPr>
          <w:p w:rsidR="00A71E00" w:rsidRPr="0097380F" w:rsidRDefault="00A71E00" w:rsidP="008B0DB5">
            <w:pPr>
              <w:rPr>
                <w:rFonts w:ascii="Times New Roman" w:hAnsi="Times New Roman" w:cs="Times New Roman"/>
                <w:sz w:val="24"/>
                <w:lang w:val="en-US"/>
              </w:rPr>
            </w:pPr>
            <w:r w:rsidRPr="0097380F">
              <w:rPr>
                <w:rFonts w:ascii="Times New Roman" w:eastAsia="Times New Roman" w:hAnsi="Times New Roman" w:cs="Times New Roman"/>
                <w:sz w:val="24"/>
                <w:szCs w:val="19"/>
                <w:lang w:val="en-US" w:eastAsia="ru-RU"/>
              </w:rPr>
              <w:t>explicit base_exception(std::string ex_text)</w:t>
            </w:r>
          </w:p>
        </w:tc>
        <w:tc>
          <w:tcPr>
            <w:tcW w:w="2645" w:type="dxa"/>
          </w:tcPr>
          <w:p w:rsidR="00A71E00" w:rsidRPr="00A71E00" w:rsidRDefault="00A71E00" w:rsidP="008B0DB5">
            <w:pPr>
              <w:pStyle w:val="ListNum"/>
              <w:numPr>
                <w:ilvl w:val="0"/>
                <w:numId w:val="0"/>
              </w:numPr>
              <w:spacing w:after="0" w:line="360" w:lineRule="auto"/>
              <w:rPr>
                <w:sz w:val="24"/>
                <w:szCs w:val="24"/>
                <w:lang w:val="en-US"/>
              </w:rPr>
            </w:pPr>
            <w:r>
              <w:rPr>
                <w:sz w:val="24"/>
                <w:szCs w:val="24"/>
                <w:lang w:val="en-US"/>
              </w:rPr>
              <w:t>public</w:t>
            </w:r>
          </w:p>
        </w:tc>
        <w:tc>
          <w:tcPr>
            <w:tcW w:w="3272" w:type="dxa"/>
          </w:tcPr>
          <w:p w:rsidR="00A71E00" w:rsidRPr="00E12FC0" w:rsidRDefault="00A71E00" w:rsidP="008B0DB5">
            <w:pPr>
              <w:pStyle w:val="ListNum"/>
              <w:numPr>
                <w:ilvl w:val="0"/>
                <w:numId w:val="0"/>
              </w:numPr>
              <w:spacing w:after="0" w:line="360" w:lineRule="auto"/>
              <w:rPr>
                <w:sz w:val="24"/>
                <w:szCs w:val="24"/>
              </w:rPr>
            </w:pPr>
            <w:r w:rsidRPr="0097380F">
              <w:rPr>
                <w:sz w:val="24"/>
                <w:szCs w:val="24"/>
              </w:rPr>
              <w:t>и</w:t>
            </w:r>
            <w:r>
              <w:rPr>
                <w:sz w:val="24"/>
                <w:szCs w:val="24"/>
              </w:rPr>
              <w:t xml:space="preserve">нициализация поля </w:t>
            </w:r>
            <w:r>
              <w:rPr>
                <w:sz w:val="24"/>
                <w:szCs w:val="24"/>
                <w:lang w:val="en-US"/>
              </w:rPr>
              <w:t>text</w:t>
            </w:r>
            <w:r w:rsidRPr="00E12FC0">
              <w:rPr>
                <w:sz w:val="24"/>
                <w:szCs w:val="24"/>
              </w:rPr>
              <w:t xml:space="preserve"> </w:t>
            </w:r>
            <w:r>
              <w:rPr>
                <w:sz w:val="24"/>
                <w:szCs w:val="24"/>
              </w:rPr>
              <w:t xml:space="preserve">значением </w:t>
            </w:r>
            <w:r>
              <w:rPr>
                <w:sz w:val="24"/>
                <w:szCs w:val="24"/>
                <w:lang w:val="en-US"/>
              </w:rPr>
              <w:t>ex</w:t>
            </w:r>
            <w:r w:rsidRPr="00E12FC0">
              <w:rPr>
                <w:sz w:val="24"/>
                <w:szCs w:val="24"/>
              </w:rPr>
              <w:t>_</w:t>
            </w:r>
            <w:r>
              <w:rPr>
                <w:sz w:val="24"/>
                <w:szCs w:val="24"/>
                <w:lang w:val="en-US"/>
              </w:rPr>
              <w:t>text</w:t>
            </w:r>
          </w:p>
        </w:tc>
      </w:tr>
      <w:tr w:rsidR="00A71E00" w:rsidRPr="0097380F" w:rsidTr="00CB6831">
        <w:trPr>
          <w:trHeight w:val="988"/>
        </w:trPr>
        <w:tc>
          <w:tcPr>
            <w:tcW w:w="4006" w:type="dxa"/>
          </w:tcPr>
          <w:p w:rsidR="00A71E00" w:rsidRPr="00E12FC0" w:rsidRDefault="00A71E00" w:rsidP="008B0DB5">
            <w:pPr>
              <w:rPr>
                <w:rFonts w:ascii="Times New Roman" w:hAnsi="Times New Roman" w:cs="Times New Roman"/>
                <w:sz w:val="24"/>
                <w:lang w:val="en-US"/>
              </w:rPr>
            </w:pPr>
            <w:r w:rsidRPr="00E12FC0">
              <w:rPr>
                <w:rFonts w:ascii="Times New Roman" w:eastAsia="Times New Roman" w:hAnsi="Times New Roman" w:cs="Times New Roman"/>
                <w:sz w:val="24"/>
                <w:szCs w:val="19"/>
                <w:lang w:val="en-US" w:eastAsia="ru-RU"/>
              </w:rPr>
              <w:t>const char* what() const noexcept final</w:t>
            </w:r>
          </w:p>
        </w:tc>
        <w:tc>
          <w:tcPr>
            <w:tcW w:w="2645" w:type="dxa"/>
          </w:tcPr>
          <w:p w:rsidR="00A71E00" w:rsidRPr="00A71E00" w:rsidRDefault="00A71E00" w:rsidP="008B0DB5">
            <w:pPr>
              <w:pStyle w:val="ListNum"/>
              <w:numPr>
                <w:ilvl w:val="0"/>
                <w:numId w:val="0"/>
              </w:numPr>
              <w:spacing w:after="0" w:line="360" w:lineRule="auto"/>
              <w:rPr>
                <w:sz w:val="24"/>
                <w:szCs w:val="24"/>
                <w:lang w:val="en-US"/>
              </w:rPr>
            </w:pPr>
            <w:r>
              <w:rPr>
                <w:sz w:val="24"/>
                <w:szCs w:val="24"/>
                <w:lang w:val="en-US"/>
              </w:rPr>
              <w:t>public</w:t>
            </w:r>
          </w:p>
        </w:tc>
        <w:tc>
          <w:tcPr>
            <w:tcW w:w="3272" w:type="dxa"/>
          </w:tcPr>
          <w:p w:rsidR="00A71E00" w:rsidRPr="0097380F" w:rsidRDefault="00A71E00" w:rsidP="008B0DB5">
            <w:pPr>
              <w:pStyle w:val="ListNum"/>
              <w:numPr>
                <w:ilvl w:val="0"/>
                <w:numId w:val="0"/>
              </w:numPr>
              <w:spacing w:after="0" w:line="360" w:lineRule="auto"/>
              <w:rPr>
                <w:sz w:val="24"/>
                <w:szCs w:val="24"/>
              </w:rPr>
            </w:pPr>
            <w:r>
              <w:rPr>
                <w:sz w:val="24"/>
                <w:szCs w:val="24"/>
              </w:rPr>
              <w:t>возвращает текст исключения</w:t>
            </w:r>
          </w:p>
        </w:tc>
      </w:tr>
    </w:tbl>
    <w:p w:rsidR="00BE118F" w:rsidRDefault="00BE118F" w:rsidP="00BE118F">
      <w:pPr>
        <w:spacing w:line="360" w:lineRule="auto"/>
        <w:ind w:firstLine="709"/>
        <w:rPr>
          <w:rFonts w:ascii="Times New Roman" w:hAnsi="Times New Roman" w:cs="Times New Roman"/>
          <w:sz w:val="24"/>
        </w:rPr>
      </w:pPr>
      <w:r>
        <w:rPr>
          <w:rFonts w:ascii="Times New Roman" w:hAnsi="Times New Roman" w:cs="Times New Roman"/>
          <w:sz w:val="24"/>
        </w:rPr>
        <w:t xml:space="preserve">В таблице 2.2 приведено описание класса </w:t>
      </w:r>
      <w:r>
        <w:rPr>
          <w:rFonts w:ascii="Times New Roman" w:hAnsi="Times New Roman" w:cs="Times New Roman"/>
          <w:sz w:val="24"/>
          <w:lang w:val="en-US"/>
        </w:rPr>
        <w:t>Memory</w:t>
      </w:r>
      <w:r w:rsidRPr="00E105A7">
        <w:rPr>
          <w:rFonts w:ascii="Times New Roman" w:hAnsi="Times New Roman" w:cs="Times New Roman"/>
          <w:sz w:val="24"/>
        </w:rPr>
        <w:t xml:space="preserve"> (</w:t>
      </w:r>
      <w:r>
        <w:rPr>
          <w:rFonts w:ascii="Times New Roman" w:hAnsi="Times New Roman" w:cs="Times New Roman"/>
          <w:sz w:val="24"/>
        </w:rPr>
        <w:t>память).</w:t>
      </w:r>
    </w:p>
    <w:p w:rsidR="00BE118F" w:rsidRPr="0097380F" w:rsidRDefault="00BE118F" w:rsidP="00BE118F">
      <w:pPr>
        <w:spacing w:before="120" w:line="360" w:lineRule="auto"/>
        <w:rPr>
          <w:rFonts w:ascii="Times New Roman" w:hAnsi="Times New Roman" w:cs="Times New Roman"/>
          <w:b/>
          <w:sz w:val="24"/>
          <w:lang w:val="en-US"/>
        </w:rPr>
      </w:pPr>
      <w:r>
        <w:rPr>
          <w:rFonts w:ascii="Times New Roman" w:hAnsi="Times New Roman" w:cs="Times New Roman"/>
          <w:sz w:val="24"/>
        </w:rPr>
        <w:t>Таблица 2.</w:t>
      </w:r>
      <w:r>
        <w:rPr>
          <w:rFonts w:ascii="Times New Roman" w:hAnsi="Times New Roman" w:cs="Times New Roman"/>
          <w:sz w:val="24"/>
          <w:lang w:val="en-US"/>
        </w:rPr>
        <w:t>2</w:t>
      </w:r>
      <w:r>
        <w:rPr>
          <w:rFonts w:ascii="Times New Roman" w:hAnsi="Times New Roman" w:cs="Times New Roman"/>
          <w:sz w:val="24"/>
        </w:rPr>
        <w:t xml:space="preserve"> – Описание класса </w:t>
      </w:r>
      <w:r>
        <w:rPr>
          <w:rFonts w:ascii="Times New Roman" w:hAnsi="Times New Roman" w:cs="Times New Roman"/>
          <w:sz w:val="24"/>
          <w:lang w:val="en-US"/>
        </w:rPr>
        <w:t>Memory</w:t>
      </w:r>
    </w:p>
    <w:tbl>
      <w:tblPr>
        <w:tblStyle w:val="affc"/>
        <w:tblW w:w="9923" w:type="dxa"/>
        <w:tblInd w:w="108" w:type="dxa"/>
        <w:tblLook w:val="01E0" w:firstRow="1" w:lastRow="1" w:firstColumn="1" w:lastColumn="1" w:noHBand="0" w:noVBand="0"/>
      </w:tblPr>
      <w:tblGrid>
        <w:gridCol w:w="2599"/>
        <w:gridCol w:w="1407"/>
        <w:gridCol w:w="1231"/>
        <w:gridCol w:w="1414"/>
        <w:gridCol w:w="784"/>
        <w:gridCol w:w="2488"/>
      </w:tblGrid>
      <w:tr w:rsidR="00BE118F" w:rsidRPr="00BF7F20" w:rsidTr="006835C6">
        <w:trPr>
          <w:trHeight w:val="1021"/>
        </w:trPr>
        <w:tc>
          <w:tcPr>
            <w:tcW w:w="2599" w:type="dxa"/>
            <w:vAlign w:val="center"/>
          </w:tcPr>
          <w:p w:rsidR="00BE118F" w:rsidRPr="0097380F" w:rsidRDefault="00BE118F" w:rsidP="00FC057A">
            <w:pPr>
              <w:pStyle w:val="ListNum"/>
              <w:numPr>
                <w:ilvl w:val="0"/>
                <w:numId w:val="0"/>
              </w:numPr>
              <w:spacing w:after="0" w:line="360" w:lineRule="auto"/>
              <w:jc w:val="center"/>
              <w:rPr>
                <w:b/>
                <w:sz w:val="24"/>
                <w:szCs w:val="24"/>
              </w:rPr>
            </w:pPr>
            <w:r w:rsidRPr="0097380F">
              <w:rPr>
                <w:b/>
                <w:sz w:val="24"/>
                <w:szCs w:val="24"/>
              </w:rPr>
              <w:t>Поле</w:t>
            </w:r>
          </w:p>
        </w:tc>
        <w:tc>
          <w:tcPr>
            <w:tcW w:w="2638" w:type="dxa"/>
            <w:gridSpan w:val="2"/>
            <w:vAlign w:val="center"/>
          </w:tcPr>
          <w:p w:rsidR="00BE118F" w:rsidRPr="0097380F" w:rsidRDefault="00BE118F" w:rsidP="00FC057A">
            <w:pPr>
              <w:pStyle w:val="ListNum"/>
              <w:numPr>
                <w:ilvl w:val="0"/>
                <w:numId w:val="0"/>
              </w:numPr>
              <w:spacing w:after="0" w:line="360" w:lineRule="auto"/>
              <w:jc w:val="center"/>
              <w:rPr>
                <w:b/>
                <w:sz w:val="24"/>
                <w:szCs w:val="24"/>
              </w:rPr>
            </w:pPr>
            <w:r w:rsidRPr="0097380F">
              <w:rPr>
                <w:b/>
                <w:sz w:val="24"/>
                <w:szCs w:val="24"/>
              </w:rPr>
              <w:t>Тип</w:t>
            </w:r>
          </w:p>
        </w:tc>
        <w:tc>
          <w:tcPr>
            <w:tcW w:w="2198" w:type="dxa"/>
            <w:gridSpan w:val="2"/>
          </w:tcPr>
          <w:p w:rsidR="00BE118F" w:rsidRPr="0097380F" w:rsidRDefault="00BE118F" w:rsidP="00FC057A">
            <w:pPr>
              <w:pStyle w:val="ListNum"/>
              <w:numPr>
                <w:ilvl w:val="0"/>
                <w:numId w:val="0"/>
              </w:numPr>
              <w:spacing w:after="0" w:line="360" w:lineRule="auto"/>
              <w:jc w:val="center"/>
              <w:rPr>
                <w:b/>
                <w:sz w:val="24"/>
                <w:szCs w:val="24"/>
              </w:rPr>
            </w:pPr>
            <w:r>
              <w:rPr>
                <w:b/>
                <w:sz w:val="24"/>
                <w:szCs w:val="24"/>
              </w:rPr>
              <w:t>Квалификатор доступа</w:t>
            </w:r>
          </w:p>
        </w:tc>
        <w:tc>
          <w:tcPr>
            <w:tcW w:w="2488" w:type="dxa"/>
            <w:vAlign w:val="center"/>
          </w:tcPr>
          <w:p w:rsidR="00BE118F" w:rsidRPr="0097380F" w:rsidRDefault="00BE118F" w:rsidP="00FC057A">
            <w:pPr>
              <w:pStyle w:val="ListNum"/>
              <w:numPr>
                <w:ilvl w:val="0"/>
                <w:numId w:val="0"/>
              </w:numPr>
              <w:spacing w:after="0" w:line="360" w:lineRule="auto"/>
              <w:jc w:val="center"/>
              <w:rPr>
                <w:b/>
                <w:sz w:val="24"/>
                <w:szCs w:val="24"/>
              </w:rPr>
            </w:pPr>
            <w:r w:rsidRPr="0097380F">
              <w:rPr>
                <w:b/>
                <w:sz w:val="24"/>
                <w:szCs w:val="24"/>
              </w:rPr>
              <w:t>Назначение</w:t>
            </w:r>
          </w:p>
        </w:tc>
      </w:tr>
      <w:tr w:rsidR="00BE118F" w:rsidTr="006835C6">
        <w:trPr>
          <w:trHeight w:val="608"/>
        </w:trPr>
        <w:tc>
          <w:tcPr>
            <w:tcW w:w="2599" w:type="dxa"/>
          </w:tcPr>
          <w:p w:rsidR="00BE118F" w:rsidRPr="0097380F" w:rsidRDefault="00BE118F" w:rsidP="00FC057A">
            <w:pPr>
              <w:pStyle w:val="ListNum"/>
              <w:numPr>
                <w:ilvl w:val="0"/>
                <w:numId w:val="0"/>
              </w:numPr>
              <w:spacing w:after="0" w:line="360" w:lineRule="auto"/>
              <w:rPr>
                <w:sz w:val="24"/>
                <w:szCs w:val="24"/>
                <w:lang w:val="en-US"/>
              </w:rPr>
            </w:pPr>
            <w:r>
              <w:rPr>
                <w:sz w:val="24"/>
                <w:szCs w:val="24"/>
                <w:lang w:val="en-US"/>
              </w:rPr>
              <w:t>mem</w:t>
            </w:r>
          </w:p>
        </w:tc>
        <w:tc>
          <w:tcPr>
            <w:tcW w:w="2638" w:type="dxa"/>
            <w:gridSpan w:val="2"/>
          </w:tcPr>
          <w:p w:rsidR="00BE118F" w:rsidRPr="00BE118F" w:rsidRDefault="00BE118F" w:rsidP="00FC057A">
            <w:pPr>
              <w:pStyle w:val="ListNum"/>
              <w:numPr>
                <w:ilvl w:val="0"/>
                <w:numId w:val="0"/>
              </w:numPr>
              <w:spacing w:after="0" w:line="360" w:lineRule="auto"/>
              <w:rPr>
                <w:sz w:val="24"/>
                <w:szCs w:val="24"/>
              </w:rPr>
            </w:pPr>
            <w:r w:rsidRPr="00BE118F">
              <w:rPr>
                <w:sz w:val="24"/>
                <w:szCs w:val="19"/>
              </w:rPr>
              <w:t>byte_t*</w:t>
            </w:r>
          </w:p>
        </w:tc>
        <w:tc>
          <w:tcPr>
            <w:tcW w:w="2198" w:type="dxa"/>
            <w:gridSpan w:val="2"/>
          </w:tcPr>
          <w:p w:rsidR="00BE118F" w:rsidRPr="00A71E00" w:rsidRDefault="00BE118F" w:rsidP="00FC057A">
            <w:pPr>
              <w:pStyle w:val="ListNum"/>
              <w:numPr>
                <w:ilvl w:val="0"/>
                <w:numId w:val="0"/>
              </w:numPr>
              <w:spacing w:after="0" w:line="360" w:lineRule="auto"/>
              <w:rPr>
                <w:sz w:val="24"/>
                <w:szCs w:val="24"/>
                <w:lang w:val="en-US"/>
              </w:rPr>
            </w:pPr>
            <w:r>
              <w:rPr>
                <w:sz w:val="24"/>
                <w:szCs w:val="24"/>
                <w:lang w:val="en-US"/>
              </w:rPr>
              <w:t>private</w:t>
            </w:r>
          </w:p>
        </w:tc>
        <w:tc>
          <w:tcPr>
            <w:tcW w:w="2488" w:type="dxa"/>
          </w:tcPr>
          <w:p w:rsidR="00BE118F" w:rsidRPr="0097380F" w:rsidRDefault="00BE118F" w:rsidP="00FC057A">
            <w:pPr>
              <w:pStyle w:val="ListNum"/>
              <w:numPr>
                <w:ilvl w:val="0"/>
                <w:numId w:val="0"/>
              </w:numPr>
              <w:spacing w:after="0" w:line="360" w:lineRule="auto"/>
              <w:rPr>
                <w:sz w:val="24"/>
                <w:szCs w:val="24"/>
              </w:rPr>
            </w:pPr>
            <w:r>
              <w:rPr>
                <w:sz w:val="24"/>
                <w:szCs w:val="24"/>
              </w:rPr>
              <w:t>массив ячеек памяти</w:t>
            </w:r>
          </w:p>
        </w:tc>
      </w:tr>
      <w:tr w:rsidR="00BE118F" w:rsidRPr="0097380F" w:rsidTr="00161CC8">
        <w:tc>
          <w:tcPr>
            <w:tcW w:w="4006" w:type="dxa"/>
            <w:gridSpan w:val="2"/>
            <w:vAlign w:val="center"/>
          </w:tcPr>
          <w:p w:rsidR="00BE118F" w:rsidRPr="0097380F" w:rsidRDefault="00BE118F" w:rsidP="00FC057A">
            <w:pPr>
              <w:pStyle w:val="ListNum"/>
              <w:numPr>
                <w:ilvl w:val="0"/>
                <w:numId w:val="0"/>
              </w:numPr>
              <w:spacing w:after="0" w:line="360" w:lineRule="auto"/>
              <w:jc w:val="center"/>
              <w:rPr>
                <w:b/>
                <w:sz w:val="24"/>
                <w:szCs w:val="24"/>
              </w:rPr>
            </w:pPr>
            <w:r w:rsidRPr="0097380F">
              <w:rPr>
                <w:b/>
                <w:sz w:val="24"/>
                <w:szCs w:val="24"/>
              </w:rPr>
              <w:t>Метод</w:t>
            </w:r>
          </w:p>
        </w:tc>
        <w:tc>
          <w:tcPr>
            <w:tcW w:w="2645" w:type="dxa"/>
            <w:gridSpan w:val="2"/>
          </w:tcPr>
          <w:p w:rsidR="00BE118F" w:rsidRPr="0097380F" w:rsidRDefault="00BE118F" w:rsidP="00FC057A">
            <w:pPr>
              <w:pStyle w:val="ListNum"/>
              <w:numPr>
                <w:ilvl w:val="0"/>
                <w:numId w:val="0"/>
              </w:numPr>
              <w:spacing w:after="0" w:line="360" w:lineRule="auto"/>
              <w:jc w:val="center"/>
              <w:rPr>
                <w:b/>
                <w:sz w:val="24"/>
                <w:szCs w:val="24"/>
              </w:rPr>
            </w:pPr>
            <w:r>
              <w:rPr>
                <w:b/>
                <w:sz w:val="24"/>
                <w:szCs w:val="24"/>
              </w:rPr>
              <w:t>Квалификатор доступа</w:t>
            </w:r>
          </w:p>
        </w:tc>
        <w:tc>
          <w:tcPr>
            <w:tcW w:w="3272" w:type="dxa"/>
            <w:gridSpan w:val="2"/>
            <w:vAlign w:val="center"/>
          </w:tcPr>
          <w:p w:rsidR="00BE118F" w:rsidRPr="0097380F" w:rsidRDefault="00BE118F" w:rsidP="00FC057A">
            <w:pPr>
              <w:pStyle w:val="ListNum"/>
              <w:numPr>
                <w:ilvl w:val="0"/>
                <w:numId w:val="0"/>
              </w:numPr>
              <w:spacing w:after="0" w:line="360" w:lineRule="auto"/>
              <w:jc w:val="center"/>
              <w:rPr>
                <w:b/>
                <w:sz w:val="24"/>
                <w:szCs w:val="24"/>
              </w:rPr>
            </w:pPr>
            <w:r w:rsidRPr="0097380F">
              <w:rPr>
                <w:b/>
                <w:sz w:val="24"/>
                <w:szCs w:val="24"/>
              </w:rPr>
              <w:t>Назначение</w:t>
            </w:r>
          </w:p>
        </w:tc>
      </w:tr>
      <w:tr w:rsidR="00BE118F" w:rsidRPr="00E12FC0" w:rsidTr="006666F4">
        <w:trPr>
          <w:trHeight w:val="1862"/>
        </w:trPr>
        <w:tc>
          <w:tcPr>
            <w:tcW w:w="4006" w:type="dxa"/>
            <w:gridSpan w:val="2"/>
          </w:tcPr>
          <w:p w:rsidR="00BE118F" w:rsidRPr="0097380F" w:rsidRDefault="00BE118F" w:rsidP="00FC057A">
            <w:pPr>
              <w:rPr>
                <w:rFonts w:ascii="Times New Roman" w:hAnsi="Times New Roman" w:cs="Times New Roman"/>
                <w:sz w:val="24"/>
                <w:lang w:val="en-US"/>
              </w:rPr>
            </w:pPr>
            <w:r>
              <w:rPr>
                <w:rFonts w:ascii="Consolas" w:eastAsia="Times New Roman" w:hAnsi="Consolas" w:cs="Consolas"/>
                <w:color w:val="000000"/>
                <w:sz w:val="19"/>
                <w:szCs w:val="19"/>
                <w:lang w:eastAsia="ru-RU"/>
              </w:rPr>
              <w:t>Memory()</w:t>
            </w:r>
          </w:p>
        </w:tc>
        <w:tc>
          <w:tcPr>
            <w:tcW w:w="2645" w:type="dxa"/>
            <w:gridSpan w:val="2"/>
          </w:tcPr>
          <w:p w:rsidR="00BE118F" w:rsidRPr="00A71E00" w:rsidRDefault="00BE118F" w:rsidP="00FC057A">
            <w:pPr>
              <w:pStyle w:val="ListNum"/>
              <w:numPr>
                <w:ilvl w:val="0"/>
                <w:numId w:val="0"/>
              </w:numPr>
              <w:spacing w:after="0" w:line="360" w:lineRule="auto"/>
              <w:rPr>
                <w:sz w:val="24"/>
                <w:szCs w:val="24"/>
                <w:lang w:val="en-US"/>
              </w:rPr>
            </w:pPr>
            <w:r>
              <w:rPr>
                <w:sz w:val="24"/>
                <w:szCs w:val="24"/>
                <w:lang w:val="en-US"/>
              </w:rPr>
              <w:t>public</w:t>
            </w:r>
          </w:p>
        </w:tc>
        <w:tc>
          <w:tcPr>
            <w:tcW w:w="3272" w:type="dxa"/>
            <w:gridSpan w:val="2"/>
          </w:tcPr>
          <w:p w:rsidR="00BE118F" w:rsidRPr="00161CC8" w:rsidRDefault="00161CC8" w:rsidP="00FC057A">
            <w:pPr>
              <w:pStyle w:val="ListNum"/>
              <w:numPr>
                <w:ilvl w:val="0"/>
                <w:numId w:val="0"/>
              </w:numPr>
              <w:spacing w:after="0" w:line="360" w:lineRule="auto"/>
              <w:rPr>
                <w:sz w:val="24"/>
                <w:szCs w:val="24"/>
              </w:rPr>
            </w:pPr>
            <w:r>
              <w:rPr>
                <w:sz w:val="24"/>
                <w:szCs w:val="24"/>
              </w:rPr>
              <w:t xml:space="preserve">выделяет память под массив </w:t>
            </w:r>
            <w:r>
              <w:rPr>
                <w:sz w:val="24"/>
                <w:szCs w:val="24"/>
                <w:lang w:val="en-US"/>
              </w:rPr>
              <w:t>mem</w:t>
            </w:r>
            <w:r w:rsidRPr="00161CC8">
              <w:rPr>
                <w:sz w:val="24"/>
                <w:szCs w:val="24"/>
              </w:rPr>
              <w:t xml:space="preserve"> </w:t>
            </w:r>
            <w:r>
              <w:rPr>
                <w:sz w:val="24"/>
                <w:szCs w:val="24"/>
              </w:rPr>
              <w:t xml:space="preserve">на число, равное максимальному значению </w:t>
            </w:r>
            <w:r>
              <w:rPr>
                <w:sz w:val="24"/>
                <w:szCs w:val="24"/>
                <w:lang w:val="en-US"/>
              </w:rPr>
              <w:t>address</w:t>
            </w:r>
            <w:r w:rsidRPr="00161CC8">
              <w:rPr>
                <w:sz w:val="24"/>
                <w:szCs w:val="24"/>
              </w:rPr>
              <w:t>_</w:t>
            </w:r>
            <w:r>
              <w:rPr>
                <w:sz w:val="24"/>
                <w:szCs w:val="24"/>
                <w:lang w:val="en-US"/>
              </w:rPr>
              <w:t>t</w:t>
            </w:r>
          </w:p>
        </w:tc>
      </w:tr>
      <w:tr w:rsidR="00BE118F" w:rsidRPr="0097380F" w:rsidTr="006835C6">
        <w:trPr>
          <w:trHeight w:val="1305"/>
        </w:trPr>
        <w:tc>
          <w:tcPr>
            <w:tcW w:w="4006" w:type="dxa"/>
            <w:gridSpan w:val="2"/>
          </w:tcPr>
          <w:p w:rsidR="00BE118F" w:rsidRPr="00161CC8" w:rsidRDefault="00161CC8" w:rsidP="00FC057A">
            <w:pPr>
              <w:rPr>
                <w:rFonts w:ascii="Times New Roman" w:hAnsi="Times New Roman" w:cs="Times New Roman"/>
                <w:sz w:val="24"/>
                <w:lang w:val="en-US"/>
              </w:rPr>
            </w:pPr>
            <w:r w:rsidRPr="00161CC8">
              <w:rPr>
                <w:rFonts w:ascii="Times New Roman" w:eastAsia="Times New Roman" w:hAnsi="Times New Roman" w:cs="Times New Roman"/>
                <w:sz w:val="24"/>
                <w:szCs w:val="19"/>
                <w:lang w:val="en-US" w:eastAsia="ru-RU"/>
              </w:rPr>
              <w:t>byte_t&amp; operator[](const address_t&amp; addr)</w:t>
            </w:r>
          </w:p>
        </w:tc>
        <w:tc>
          <w:tcPr>
            <w:tcW w:w="2645" w:type="dxa"/>
            <w:gridSpan w:val="2"/>
          </w:tcPr>
          <w:p w:rsidR="00BE118F" w:rsidRPr="00A71E00" w:rsidRDefault="00BE118F" w:rsidP="00FC057A">
            <w:pPr>
              <w:pStyle w:val="ListNum"/>
              <w:numPr>
                <w:ilvl w:val="0"/>
                <w:numId w:val="0"/>
              </w:numPr>
              <w:spacing w:after="0" w:line="360" w:lineRule="auto"/>
              <w:rPr>
                <w:sz w:val="24"/>
                <w:szCs w:val="24"/>
                <w:lang w:val="en-US"/>
              </w:rPr>
            </w:pPr>
            <w:r>
              <w:rPr>
                <w:sz w:val="24"/>
                <w:szCs w:val="24"/>
                <w:lang w:val="en-US"/>
              </w:rPr>
              <w:t>public</w:t>
            </w:r>
          </w:p>
        </w:tc>
        <w:tc>
          <w:tcPr>
            <w:tcW w:w="3272" w:type="dxa"/>
            <w:gridSpan w:val="2"/>
          </w:tcPr>
          <w:p w:rsidR="00BE118F" w:rsidRPr="00161CC8" w:rsidRDefault="00161CC8" w:rsidP="00FC057A">
            <w:pPr>
              <w:pStyle w:val="ListNum"/>
              <w:numPr>
                <w:ilvl w:val="0"/>
                <w:numId w:val="0"/>
              </w:numPr>
              <w:spacing w:after="0" w:line="360" w:lineRule="auto"/>
              <w:rPr>
                <w:sz w:val="24"/>
                <w:szCs w:val="24"/>
              </w:rPr>
            </w:pPr>
            <w:r>
              <w:rPr>
                <w:sz w:val="24"/>
                <w:szCs w:val="24"/>
              </w:rPr>
              <w:t xml:space="preserve">возвращает значение ячейки памяти по адресу </w:t>
            </w:r>
            <w:r>
              <w:rPr>
                <w:sz w:val="24"/>
                <w:szCs w:val="24"/>
                <w:lang w:val="en-US"/>
              </w:rPr>
              <w:t>addr</w:t>
            </w:r>
          </w:p>
        </w:tc>
      </w:tr>
    </w:tbl>
    <w:p w:rsidR="00A71E00" w:rsidRPr="00A71E00" w:rsidRDefault="00A71E00" w:rsidP="00A71E00">
      <w:pPr>
        <w:spacing w:line="360" w:lineRule="auto"/>
        <w:rPr>
          <w:rFonts w:ascii="Times New Roman" w:hAnsi="Times New Roman" w:cs="Times New Roman"/>
          <w:sz w:val="40"/>
        </w:rPr>
      </w:pPr>
      <w:r w:rsidRPr="00161CC8">
        <w:rPr>
          <w:rFonts w:ascii="Times New Roman" w:hAnsi="Times New Roman" w:cs="Times New Roman"/>
          <w:sz w:val="24"/>
        </w:rPr>
        <w:tab/>
      </w:r>
      <w:r w:rsidRPr="00A71E00">
        <w:rPr>
          <w:rFonts w:ascii="Times New Roman" w:hAnsi="Times New Roman" w:cs="Times New Roman"/>
          <w:sz w:val="24"/>
        </w:rPr>
        <w:t>Классы</w:t>
      </w:r>
      <w:r w:rsidRPr="00A71E00">
        <w:rPr>
          <w:rFonts w:ascii="Times New Roman" w:hAnsi="Times New Roman" w:cs="Times New Roman"/>
          <w:sz w:val="24"/>
          <w:lang w:val="en-US"/>
        </w:rPr>
        <w:t xml:space="preserve"> invalid_path </w:t>
      </w:r>
      <w:r w:rsidRPr="00A71E00">
        <w:rPr>
          <w:rFonts w:ascii="Times New Roman" w:hAnsi="Times New Roman" w:cs="Times New Roman"/>
          <w:sz w:val="24"/>
        </w:rPr>
        <w:t>и</w:t>
      </w:r>
      <w:r w:rsidRPr="00A71E00">
        <w:rPr>
          <w:rFonts w:ascii="Times New Roman" w:hAnsi="Times New Roman" w:cs="Times New Roman"/>
          <w:sz w:val="24"/>
          <w:lang w:val="en-US"/>
        </w:rPr>
        <w:t xml:space="preserve"> invalid_command_format </w:t>
      </w:r>
      <w:r w:rsidRPr="00A71E00">
        <w:rPr>
          <w:rFonts w:ascii="Times New Roman" w:hAnsi="Times New Roman" w:cs="Times New Roman"/>
          <w:sz w:val="24"/>
        </w:rPr>
        <w:t>наследуются</w:t>
      </w:r>
      <w:r w:rsidRPr="00A71E00">
        <w:rPr>
          <w:rFonts w:ascii="Times New Roman" w:hAnsi="Times New Roman" w:cs="Times New Roman"/>
          <w:sz w:val="24"/>
          <w:lang w:val="en-US"/>
        </w:rPr>
        <w:t xml:space="preserve"> </w:t>
      </w:r>
      <w:r w:rsidRPr="00A71E00">
        <w:rPr>
          <w:rFonts w:ascii="Times New Roman" w:hAnsi="Times New Roman" w:cs="Times New Roman"/>
          <w:sz w:val="24"/>
        </w:rPr>
        <w:t>от</w:t>
      </w:r>
      <w:r w:rsidRPr="00A71E00">
        <w:rPr>
          <w:rFonts w:ascii="Times New Roman" w:hAnsi="Times New Roman" w:cs="Times New Roman"/>
          <w:sz w:val="24"/>
          <w:lang w:val="en-US"/>
        </w:rPr>
        <w:t xml:space="preserve"> Exceptions</w:t>
      </w:r>
      <w:r>
        <w:rPr>
          <w:rFonts w:ascii="Times New Roman" w:hAnsi="Times New Roman" w:cs="Times New Roman"/>
          <w:sz w:val="24"/>
          <w:lang w:val="en-US"/>
        </w:rPr>
        <w:t xml:space="preserve">. </w:t>
      </w:r>
      <w:r>
        <w:rPr>
          <w:rFonts w:ascii="Times New Roman" w:hAnsi="Times New Roman" w:cs="Times New Roman"/>
          <w:sz w:val="24"/>
        </w:rPr>
        <w:t>Своих полей классы не имеют, из методов</w:t>
      </w:r>
      <w:r w:rsidRPr="00A71E00">
        <w:rPr>
          <w:rFonts w:ascii="Times New Roman" w:hAnsi="Times New Roman" w:cs="Times New Roman"/>
          <w:sz w:val="24"/>
        </w:rPr>
        <w:t xml:space="preserve">: </w:t>
      </w:r>
      <w:r>
        <w:rPr>
          <w:rFonts w:ascii="Times New Roman" w:hAnsi="Times New Roman" w:cs="Times New Roman"/>
          <w:sz w:val="24"/>
        </w:rPr>
        <w:t>конструкторы, которые вызывают конструктор базового класса.</w:t>
      </w:r>
    </w:p>
    <w:p w:rsidR="00E105A7" w:rsidRDefault="00E105A7" w:rsidP="00E105A7">
      <w:pPr>
        <w:rPr>
          <w:rFonts w:ascii="Times New Roman" w:hAnsi="Times New Roman" w:cs="Times New Roman"/>
          <w:sz w:val="24"/>
        </w:rPr>
      </w:pPr>
      <w:r>
        <w:rPr>
          <w:rFonts w:ascii="Times New Roman" w:hAnsi="Times New Roman" w:cs="Times New Roman"/>
          <w:sz w:val="24"/>
        </w:rPr>
        <w:tab/>
        <w:t>В таблице 2.</w:t>
      </w:r>
      <w:r w:rsidR="00161CC8" w:rsidRPr="00161CC8">
        <w:rPr>
          <w:rFonts w:ascii="Times New Roman" w:hAnsi="Times New Roman" w:cs="Times New Roman"/>
          <w:sz w:val="24"/>
        </w:rPr>
        <w:t>3</w:t>
      </w:r>
      <w:r>
        <w:rPr>
          <w:rFonts w:ascii="Times New Roman" w:hAnsi="Times New Roman" w:cs="Times New Roman"/>
          <w:sz w:val="24"/>
        </w:rPr>
        <w:t xml:space="preserve"> приведено описание</w:t>
      </w:r>
      <w:r w:rsidRPr="00E105A7">
        <w:rPr>
          <w:rFonts w:ascii="Times New Roman" w:hAnsi="Times New Roman" w:cs="Times New Roman"/>
          <w:sz w:val="24"/>
        </w:rPr>
        <w:t xml:space="preserve"> </w:t>
      </w:r>
      <w:r>
        <w:rPr>
          <w:rFonts w:ascii="Times New Roman" w:hAnsi="Times New Roman" w:cs="Times New Roman"/>
          <w:sz w:val="24"/>
        </w:rPr>
        <w:t xml:space="preserve">абстрактного класса </w:t>
      </w:r>
      <w:r>
        <w:rPr>
          <w:rFonts w:ascii="Times New Roman" w:hAnsi="Times New Roman" w:cs="Times New Roman"/>
          <w:sz w:val="24"/>
          <w:lang w:val="en-US"/>
        </w:rPr>
        <w:t>Command</w:t>
      </w:r>
      <w:r w:rsidRPr="00E12FC0">
        <w:rPr>
          <w:rFonts w:ascii="Times New Roman" w:hAnsi="Times New Roman" w:cs="Times New Roman"/>
          <w:sz w:val="24"/>
        </w:rPr>
        <w:t xml:space="preserve"> </w:t>
      </w:r>
      <w:r>
        <w:rPr>
          <w:rFonts w:ascii="Times New Roman" w:hAnsi="Times New Roman" w:cs="Times New Roman"/>
          <w:sz w:val="24"/>
        </w:rPr>
        <w:t>(Команда)</w:t>
      </w:r>
    </w:p>
    <w:p w:rsidR="00E105A7" w:rsidRPr="00E105A7" w:rsidRDefault="00E105A7" w:rsidP="00E105A7">
      <w:pPr>
        <w:spacing w:before="120" w:line="360" w:lineRule="auto"/>
        <w:rPr>
          <w:rFonts w:ascii="Times New Roman" w:hAnsi="Times New Roman" w:cs="Times New Roman"/>
          <w:b/>
          <w:sz w:val="24"/>
          <w:lang w:val="en-US"/>
        </w:rPr>
      </w:pPr>
      <w:r>
        <w:rPr>
          <w:rFonts w:ascii="Times New Roman" w:hAnsi="Times New Roman" w:cs="Times New Roman"/>
          <w:sz w:val="24"/>
        </w:rPr>
        <w:t>Таблица 2.</w:t>
      </w:r>
      <w:r w:rsidR="00161CC8">
        <w:rPr>
          <w:rFonts w:ascii="Times New Roman" w:hAnsi="Times New Roman" w:cs="Times New Roman"/>
          <w:sz w:val="24"/>
          <w:lang w:val="en-US"/>
        </w:rPr>
        <w:t>3</w:t>
      </w:r>
      <w:r>
        <w:rPr>
          <w:rFonts w:ascii="Times New Roman" w:hAnsi="Times New Roman" w:cs="Times New Roman"/>
          <w:sz w:val="24"/>
        </w:rPr>
        <w:t xml:space="preserve"> – Описание класса </w:t>
      </w:r>
      <w:r>
        <w:rPr>
          <w:rFonts w:ascii="Times New Roman" w:hAnsi="Times New Roman" w:cs="Times New Roman"/>
          <w:sz w:val="24"/>
          <w:lang w:val="en-US"/>
        </w:rPr>
        <w:t>Command</w:t>
      </w:r>
    </w:p>
    <w:tbl>
      <w:tblPr>
        <w:tblStyle w:val="affc"/>
        <w:tblW w:w="9923" w:type="dxa"/>
        <w:tblInd w:w="108" w:type="dxa"/>
        <w:tblLook w:val="01E0" w:firstRow="1" w:lastRow="1" w:firstColumn="1" w:lastColumn="1" w:noHBand="0" w:noVBand="0"/>
      </w:tblPr>
      <w:tblGrid>
        <w:gridCol w:w="3914"/>
        <w:gridCol w:w="2775"/>
        <w:gridCol w:w="3234"/>
      </w:tblGrid>
      <w:tr w:rsidR="004E4636" w:rsidRPr="00BF7F20" w:rsidTr="00CB6831">
        <w:trPr>
          <w:trHeight w:val="935"/>
        </w:trPr>
        <w:tc>
          <w:tcPr>
            <w:tcW w:w="3914" w:type="dxa"/>
            <w:vAlign w:val="center"/>
          </w:tcPr>
          <w:p w:rsidR="004E4636" w:rsidRPr="0097380F" w:rsidRDefault="004E4636" w:rsidP="004E4636">
            <w:pPr>
              <w:pStyle w:val="ListNum"/>
              <w:numPr>
                <w:ilvl w:val="0"/>
                <w:numId w:val="0"/>
              </w:numPr>
              <w:spacing w:after="0" w:line="360" w:lineRule="auto"/>
              <w:jc w:val="center"/>
              <w:rPr>
                <w:b/>
                <w:sz w:val="24"/>
                <w:szCs w:val="24"/>
              </w:rPr>
            </w:pPr>
            <w:r w:rsidRPr="0097380F">
              <w:rPr>
                <w:b/>
                <w:sz w:val="24"/>
                <w:szCs w:val="24"/>
              </w:rPr>
              <w:t>Метод</w:t>
            </w:r>
          </w:p>
        </w:tc>
        <w:tc>
          <w:tcPr>
            <w:tcW w:w="2775" w:type="dxa"/>
          </w:tcPr>
          <w:p w:rsidR="004E4636" w:rsidRPr="0097380F" w:rsidRDefault="004E4636" w:rsidP="00CB6831">
            <w:pPr>
              <w:pStyle w:val="ListNum"/>
              <w:numPr>
                <w:ilvl w:val="0"/>
                <w:numId w:val="0"/>
              </w:numPr>
              <w:spacing w:after="0" w:line="360" w:lineRule="auto"/>
              <w:jc w:val="center"/>
              <w:rPr>
                <w:b/>
                <w:sz w:val="24"/>
                <w:szCs w:val="24"/>
              </w:rPr>
            </w:pPr>
            <w:r>
              <w:rPr>
                <w:b/>
                <w:sz w:val="24"/>
                <w:szCs w:val="24"/>
              </w:rPr>
              <w:t>Квалификатор доступа</w:t>
            </w:r>
          </w:p>
        </w:tc>
        <w:tc>
          <w:tcPr>
            <w:tcW w:w="3234" w:type="dxa"/>
            <w:vAlign w:val="center"/>
          </w:tcPr>
          <w:p w:rsidR="004E4636" w:rsidRPr="0097380F" w:rsidRDefault="004E4636" w:rsidP="004E4636">
            <w:pPr>
              <w:pStyle w:val="ListNum"/>
              <w:numPr>
                <w:ilvl w:val="0"/>
                <w:numId w:val="0"/>
              </w:numPr>
              <w:spacing w:after="0" w:line="360" w:lineRule="auto"/>
              <w:jc w:val="center"/>
              <w:rPr>
                <w:b/>
                <w:sz w:val="24"/>
                <w:szCs w:val="24"/>
              </w:rPr>
            </w:pPr>
            <w:r w:rsidRPr="0097380F">
              <w:rPr>
                <w:b/>
                <w:sz w:val="24"/>
                <w:szCs w:val="24"/>
              </w:rPr>
              <w:t>Назначение</w:t>
            </w:r>
          </w:p>
        </w:tc>
      </w:tr>
      <w:tr w:rsidR="004E4636" w:rsidTr="00CB6831">
        <w:trPr>
          <w:trHeight w:val="1261"/>
        </w:trPr>
        <w:tc>
          <w:tcPr>
            <w:tcW w:w="3914" w:type="dxa"/>
          </w:tcPr>
          <w:p w:rsidR="004E4636" w:rsidRPr="00E105A7" w:rsidRDefault="004E4636" w:rsidP="004E4636">
            <w:pPr>
              <w:rPr>
                <w:rFonts w:ascii="Times New Roman" w:hAnsi="Times New Roman" w:cs="Times New Roman"/>
                <w:sz w:val="24"/>
                <w:lang w:val="en-US"/>
              </w:rPr>
            </w:pPr>
            <w:r w:rsidRPr="00E105A7">
              <w:rPr>
                <w:rFonts w:ascii="Times New Roman" w:eastAsia="Times New Roman" w:hAnsi="Times New Roman" w:cs="Times New Roman"/>
                <w:sz w:val="24"/>
                <w:szCs w:val="19"/>
                <w:lang w:val="en-US" w:eastAsia="ru-RU"/>
              </w:rPr>
              <w:t>virtual void operator()(Processor&amp; processor) = 0</w:t>
            </w:r>
          </w:p>
        </w:tc>
        <w:tc>
          <w:tcPr>
            <w:tcW w:w="2775" w:type="dxa"/>
          </w:tcPr>
          <w:p w:rsidR="004E4636" w:rsidRPr="00A71E00" w:rsidRDefault="004E4636" w:rsidP="004E4636">
            <w:pPr>
              <w:pStyle w:val="ListNum"/>
              <w:numPr>
                <w:ilvl w:val="0"/>
                <w:numId w:val="0"/>
              </w:numPr>
              <w:spacing w:after="0" w:line="360" w:lineRule="auto"/>
              <w:rPr>
                <w:sz w:val="24"/>
                <w:szCs w:val="24"/>
                <w:lang w:val="en-US"/>
              </w:rPr>
            </w:pPr>
            <w:r>
              <w:rPr>
                <w:sz w:val="24"/>
                <w:szCs w:val="24"/>
                <w:lang w:val="en-US"/>
              </w:rPr>
              <w:t>public</w:t>
            </w:r>
          </w:p>
        </w:tc>
        <w:tc>
          <w:tcPr>
            <w:tcW w:w="3234" w:type="dxa"/>
          </w:tcPr>
          <w:p w:rsidR="004E4636" w:rsidRPr="00E12FC0" w:rsidRDefault="004E4636" w:rsidP="004E4636">
            <w:pPr>
              <w:pStyle w:val="ListNum"/>
              <w:numPr>
                <w:ilvl w:val="0"/>
                <w:numId w:val="0"/>
              </w:numPr>
              <w:spacing w:after="0" w:line="360" w:lineRule="auto"/>
              <w:rPr>
                <w:sz w:val="24"/>
                <w:szCs w:val="24"/>
              </w:rPr>
            </w:pPr>
            <w:r>
              <w:rPr>
                <w:sz w:val="24"/>
                <w:szCs w:val="24"/>
              </w:rPr>
              <w:t>Оператор выполнения команды</w:t>
            </w:r>
          </w:p>
        </w:tc>
      </w:tr>
    </w:tbl>
    <w:p w:rsidR="006835C6" w:rsidRDefault="00E105A7" w:rsidP="00CB6831">
      <w:pPr>
        <w:spacing w:line="360" w:lineRule="auto"/>
        <w:rPr>
          <w:rFonts w:ascii="Times New Roman" w:hAnsi="Times New Roman" w:cs="Times New Roman"/>
          <w:sz w:val="24"/>
        </w:rPr>
      </w:pPr>
      <w:r>
        <w:rPr>
          <w:rFonts w:ascii="Times New Roman" w:hAnsi="Times New Roman" w:cs="Times New Roman"/>
          <w:sz w:val="24"/>
        </w:rPr>
        <w:lastRenderedPageBreak/>
        <w:tab/>
      </w:r>
      <w:r w:rsidR="00A71E00">
        <w:rPr>
          <w:rFonts w:ascii="Times New Roman" w:hAnsi="Times New Roman" w:cs="Times New Roman"/>
          <w:sz w:val="24"/>
        </w:rPr>
        <w:t xml:space="preserve">Классы </w:t>
      </w:r>
      <w:r w:rsidR="00A71E00">
        <w:rPr>
          <w:rFonts w:ascii="Times New Roman" w:hAnsi="Times New Roman" w:cs="Times New Roman"/>
          <w:sz w:val="24"/>
          <w:lang w:val="en-US"/>
        </w:rPr>
        <w:t>Command</w:t>
      </w:r>
      <w:r w:rsidR="00A71E00" w:rsidRPr="00A71E00">
        <w:rPr>
          <w:rFonts w:ascii="Times New Roman" w:hAnsi="Times New Roman" w:cs="Times New Roman"/>
          <w:sz w:val="24"/>
        </w:rPr>
        <w:t xml:space="preserve">24 </w:t>
      </w:r>
      <w:r w:rsidR="00A71E00">
        <w:rPr>
          <w:rFonts w:ascii="Times New Roman" w:hAnsi="Times New Roman" w:cs="Times New Roman"/>
          <w:sz w:val="24"/>
        </w:rPr>
        <w:t xml:space="preserve">и </w:t>
      </w:r>
      <w:r w:rsidR="00A71E00">
        <w:rPr>
          <w:rFonts w:ascii="Times New Roman" w:hAnsi="Times New Roman" w:cs="Times New Roman"/>
          <w:sz w:val="24"/>
          <w:lang w:val="en-US"/>
        </w:rPr>
        <w:t>Command</w:t>
      </w:r>
      <w:r w:rsidR="00A71E00" w:rsidRPr="00A71E00">
        <w:rPr>
          <w:rFonts w:ascii="Times New Roman" w:hAnsi="Times New Roman" w:cs="Times New Roman"/>
          <w:sz w:val="24"/>
        </w:rPr>
        <w:t xml:space="preserve">32 </w:t>
      </w:r>
      <w:r w:rsidR="00A71E00">
        <w:rPr>
          <w:rFonts w:ascii="Times New Roman" w:hAnsi="Times New Roman" w:cs="Times New Roman"/>
          <w:sz w:val="24"/>
        </w:rPr>
        <w:t xml:space="preserve">наследуются от класса </w:t>
      </w:r>
      <w:r w:rsidR="00A71E00">
        <w:rPr>
          <w:rFonts w:ascii="Times New Roman" w:hAnsi="Times New Roman" w:cs="Times New Roman"/>
          <w:sz w:val="24"/>
          <w:lang w:val="en-US"/>
        </w:rPr>
        <w:t>Command</w:t>
      </w:r>
      <w:r w:rsidR="00A71E00" w:rsidRPr="00A71E00">
        <w:rPr>
          <w:rFonts w:ascii="Times New Roman" w:hAnsi="Times New Roman" w:cs="Times New Roman"/>
          <w:sz w:val="24"/>
        </w:rPr>
        <w:t>.</w:t>
      </w:r>
    </w:p>
    <w:p w:rsidR="00E105A7" w:rsidRDefault="00E105A7" w:rsidP="00A71E00">
      <w:pPr>
        <w:ind w:firstLine="708"/>
        <w:rPr>
          <w:rFonts w:ascii="Times New Roman" w:hAnsi="Times New Roman" w:cs="Times New Roman"/>
          <w:sz w:val="24"/>
        </w:rPr>
      </w:pPr>
      <w:r>
        <w:rPr>
          <w:rFonts w:ascii="Times New Roman" w:hAnsi="Times New Roman" w:cs="Times New Roman"/>
          <w:sz w:val="24"/>
        </w:rPr>
        <w:t>В таблице 2.</w:t>
      </w:r>
      <w:r w:rsidR="00161CC8" w:rsidRPr="00161CC8">
        <w:rPr>
          <w:rFonts w:ascii="Times New Roman" w:hAnsi="Times New Roman" w:cs="Times New Roman"/>
          <w:sz w:val="24"/>
        </w:rPr>
        <w:t>4</w:t>
      </w:r>
      <w:r>
        <w:rPr>
          <w:rFonts w:ascii="Times New Roman" w:hAnsi="Times New Roman" w:cs="Times New Roman"/>
          <w:sz w:val="24"/>
        </w:rPr>
        <w:t xml:space="preserve"> приведено описание</w:t>
      </w:r>
      <w:r w:rsidRPr="00E105A7">
        <w:rPr>
          <w:rFonts w:ascii="Times New Roman" w:hAnsi="Times New Roman" w:cs="Times New Roman"/>
          <w:sz w:val="24"/>
        </w:rPr>
        <w:t xml:space="preserve"> </w:t>
      </w:r>
      <w:r>
        <w:rPr>
          <w:rFonts w:ascii="Times New Roman" w:hAnsi="Times New Roman" w:cs="Times New Roman"/>
          <w:sz w:val="24"/>
        </w:rPr>
        <w:t xml:space="preserve">абстрактного класса </w:t>
      </w:r>
      <w:r>
        <w:rPr>
          <w:rFonts w:ascii="Times New Roman" w:hAnsi="Times New Roman" w:cs="Times New Roman"/>
          <w:sz w:val="24"/>
          <w:lang w:val="en-US"/>
        </w:rPr>
        <w:t>Command</w:t>
      </w:r>
      <w:r>
        <w:rPr>
          <w:rFonts w:ascii="Times New Roman" w:hAnsi="Times New Roman" w:cs="Times New Roman"/>
          <w:sz w:val="24"/>
        </w:rPr>
        <w:t>24</w:t>
      </w:r>
      <w:r w:rsidRPr="00E12FC0">
        <w:rPr>
          <w:rFonts w:ascii="Times New Roman" w:hAnsi="Times New Roman" w:cs="Times New Roman"/>
          <w:sz w:val="24"/>
        </w:rPr>
        <w:t xml:space="preserve"> </w:t>
      </w:r>
      <w:r>
        <w:rPr>
          <w:rFonts w:ascii="Times New Roman" w:hAnsi="Times New Roman" w:cs="Times New Roman"/>
          <w:sz w:val="24"/>
        </w:rPr>
        <w:t>(24-битная команда)</w:t>
      </w:r>
    </w:p>
    <w:p w:rsidR="00E105A7" w:rsidRPr="00E105A7" w:rsidRDefault="00E105A7" w:rsidP="00E105A7">
      <w:pPr>
        <w:spacing w:before="120" w:line="360" w:lineRule="auto"/>
        <w:rPr>
          <w:rFonts w:ascii="Times New Roman" w:hAnsi="Times New Roman" w:cs="Times New Roman"/>
          <w:b/>
          <w:sz w:val="24"/>
          <w:lang w:val="en-US"/>
        </w:rPr>
      </w:pPr>
      <w:r>
        <w:rPr>
          <w:rFonts w:ascii="Times New Roman" w:hAnsi="Times New Roman" w:cs="Times New Roman"/>
          <w:sz w:val="24"/>
        </w:rPr>
        <w:t>Таблица 2.</w:t>
      </w:r>
      <w:r w:rsidR="00161CC8">
        <w:rPr>
          <w:rFonts w:ascii="Times New Roman" w:hAnsi="Times New Roman" w:cs="Times New Roman"/>
          <w:sz w:val="24"/>
          <w:lang w:val="en-US"/>
        </w:rPr>
        <w:t>4</w:t>
      </w:r>
      <w:r>
        <w:rPr>
          <w:rFonts w:ascii="Times New Roman" w:hAnsi="Times New Roman" w:cs="Times New Roman"/>
          <w:sz w:val="24"/>
        </w:rPr>
        <w:t xml:space="preserve"> – Описание класса </w:t>
      </w:r>
      <w:r>
        <w:rPr>
          <w:rFonts w:ascii="Times New Roman" w:hAnsi="Times New Roman" w:cs="Times New Roman"/>
          <w:sz w:val="24"/>
          <w:lang w:val="en-US"/>
        </w:rPr>
        <w:t>Command24</w:t>
      </w:r>
    </w:p>
    <w:tbl>
      <w:tblPr>
        <w:tblStyle w:val="affc"/>
        <w:tblW w:w="9951" w:type="dxa"/>
        <w:tblInd w:w="108" w:type="dxa"/>
        <w:tblLook w:val="01E0" w:firstRow="1" w:lastRow="1" w:firstColumn="1" w:lastColumn="1" w:noHBand="0" w:noVBand="0"/>
      </w:tblPr>
      <w:tblGrid>
        <w:gridCol w:w="2753"/>
        <w:gridCol w:w="1408"/>
        <w:gridCol w:w="800"/>
        <w:gridCol w:w="519"/>
        <w:gridCol w:w="888"/>
        <w:gridCol w:w="1146"/>
        <w:gridCol w:w="2409"/>
        <w:gridCol w:w="28"/>
      </w:tblGrid>
      <w:tr w:rsidR="004E4636" w:rsidRPr="00BF7F20" w:rsidTr="004F6A25">
        <w:trPr>
          <w:trHeight w:val="717"/>
        </w:trPr>
        <w:tc>
          <w:tcPr>
            <w:tcW w:w="2753" w:type="dxa"/>
            <w:vAlign w:val="center"/>
          </w:tcPr>
          <w:p w:rsidR="004E4636" w:rsidRPr="0097380F" w:rsidRDefault="004E4636" w:rsidP="004E4636">
            <w:pPr>
              <w:pStyle w:val="ListNum"/>
              <w:numPr>
                <w:ilvl w:val="0"/>
                <w:numId w:val="0"/>
              </w:numPr>
              <w:spacing w:after="0" w:line="360" w:lineRule="auto"/>
              <w:jc w:val="center"/>
              <w:rPr>
                <w:b/>
                <w:sz w:val="24"/>
                <w:szCs w:val="24"/>
              </w:rPr>
            </w:pPr>
            <w:r w:rsidRPr="0097380F">
              <w:rPr>
                <w:b/>
                <w:sz w:val="24"/>
                <w:szCs w:val="24"/>
              </w:rPr>
              <w:t>Поле</w:t>
            </w:r>
          </w:p>
        </w:tc>
        <w:tc>
          <w:tcPr>
            <w:tcW w:w="2727" w:type="dxa"/>
            <w:gridSpan w:val="3"/>
            <w:vAlign w:val="center"/>
          </w:tcPr>
          <w:p w:rsidR="004E4636" w:rsidRPr="0097380F" w:rsidRDefault="004E4636" w:rsidP="004E4636">
            <w:pPr>
              <w:pStyle w:val="ListNum"/>
              <w:numPr>
                <w:ilvl w:val="0"/>
                <w:numId w:val="0"/>
              </w:numPr>
              <w:spacing w:after="0" w:line="360" w:lineRule="auto"/>
              <w:jc w:val="center"/>
              <w:rPr>
                <w:b/>
                <w:sz w:val="24"/>
                <w:szCs w:val="24"/>
              </w:rPr>
            </w:pPr>
            <w:r w:rsidRPr="0097380F">
              <w:rPr>
                <w:b/>
                <w:sz w:val="24"/>
                <w:szCs w:val="24"/>
              </w:rPr>
              <w:t>Тип</w:t>
            </w:r>
          </w:p>
        </w:tc>
        <w:tc>
          <w:tcPr>
            <w:tcW w:w="2034" w:type="dxa"/>
            <w:gridSpan w:val="2"/>
          </w:tcPr>
          <w:p w:rsidR="004E4636" w:rsidRPr="0097380F" w:rsidRDefault="004E4636" w:rsidP="004E4636">
            <w:pPr>
              <w:pStyle w:val="ListNum"/>
              <w:numPr>
                <w:ilvl w:val="0"/>
                <w:numId w:val="0"/>
              </w:numPr>
              <w:spacing w:after="0" w:line="360" w:lineRule="auto"/>
              <w:jc w:val="center"/>
              <w:rPr>
                <w:b/>
                <w:sz w:val="24"/>
                <w:szCs w:val="24"/>
              </w:rPr>
            </w:pPr>
            <w:r>
              <w:rPr>
                <w:b/>
                <w:sz w:val="24"/>
                <w:szCs w:val="24"/>
              </w:rPr>
              <w:t>Квалификатор доступа</w:t>
            </w:r>
          </w:p>
        </w:tc>
        <w:tc>
          <w:tcPr>
            <w:tcW w:w="2437" w:type="dxa"/>
            <w:gridSpan w:val="2"/>
          </w:tcPr>
          <w:p w:rsidR="004E4636" w:rsidRPr="0097380F" w:rsidRDefault="004E4636" w:rsidP="004E4636">
            <w:pPr>
              <w:pStyle w:val="ListNum"/>
              <w:numPr>
                <w:ilvl w:val="0"/>
                <w:numId w:val="0"/>
              </w:numPr>
              <w:spacing w:after="0" w:line="360" w:lineRule="auto"/>
              <w:jc w:val="center"/>
              <w:rPr>
                <w:b/>
                <w:sz w:val="24"/>
                <w:szCs w:val="24"/>
              </w:rPr>
            </w:pPr>
            <w:r w:rsidRPr="0097380F">
              <w:rPr>
                <w:b/>
                <w:sz w:val="24"/>
                <w:szCs w:val="24"/>
              </w:rPr>
              <w:t>Назначение</w:t>
            </w:r>
          </w:p>
        </w:tc>
      </w:tr>
      <w:tr w:rsidR="004E4636" w:rsidRPr="00BF7F20" w:rsidTr="003E224C">
        <w:trPr>
          <w:trHeight w:val="1009"/>
        </w:trPr>
        <w:tc>
          <w:tcPr>
            <w:tcW w:w="2753" w:type="dxa"/>
          </w:tcPr>
          <w:p w:rsidR="004E4636" w:rsidRPr="0097380F" w:rsidRDefault="004E4636" w:rsidP="004E4636">
            <w:pPr>
              <w:pStyle w:val="ListNum"/>
              <w:numPr>
                <w:ilvl w:val="0"/>
                <w:numId w:val="0"/>
              </w:numPr>
              <w:spacing w:after="0" w:line="360" w:lineRule="auto"/>
              <w:rPr>
                <w:sz w:val="24"/>
                <w:szCs w:val="24"/>
                <w:lang w:val="en-US"/>
              </w:rPr>
            </w:pPr>
            <w:r>
              <w:rPr>
                <w:sz w:val="24"/>
                <w:szCs w:val="24"/>
                <w:lang w:val="en-US"/>
              </w:rPr>
              <w:t>size</w:t>
            </w:r>
          </w:p>
        </w:tc>
        <w:tc>
          <w:tcPr>
            <w:tcW w:w="2727" w:type="dxa"/>
            <w:gridSpan w:val="3"/>
          </w:tcPr>
          <w:p w:rsidR="004E4636" w:rsidRPr="00A71E00" w:rsidRDefault="004E4636" w:rsidP="004E4636">
            <w:pPr>
              <w:pStyle w:val="ListNum"/>
              <w:numPr>
                <w:ilvl w:val="0"/>
                <w:numId w:val="0"/>
              </w:numPr>
              <w:spacing w:after="0" w:line="360" w:lineRule="auto"/>
              <w:rPr>
                <w:sz w:val="24"/>
                <w:szCs w:val="24"/>
                <w:lang w:val="en-US"/>
              </w:rPr>
            </w:pPr>
            <w:r>
              <w:rPr>
                <w:sz w:val="24"/>
                <w:szCs w:val="24"/>
              </w:rPr>
              <w:t xml:space="preserve">статическая константа </w:t>
            </w:r>
            <w:r>
              <w:rPr>
                <w:sz w:val="24"/>
                <w:szCs w:val="24"/>
                <w:lang w:val="en-US"/>
              </w:rPr>
              <w:t>byte_t</w:t>
            </w:r>
          </w:p>
        </w:tc>
        <w:tc>
          <w:tcPr>
            <w:tcW w:w="2034" w:type="dxa"/>
            <w:gridSpan w:val="2"/>
          </w:tcPr>
          <w:p w:rsidR="004E4636" w:rsidRPr="00A71E00" w:rsidRDefault="004E4636" w:rsidP="004E4636">
            <w:pPr>
              <w:pStyle w:val="ListNum"/>
              <w:numPr>
                <w:ilvl w:val="0"/>
                <w:numId w:val="0"/>
              </w:numPr>
              <w:spacing w:after="0" w:line="360" w:lineRule="auto"/>
              <w:rPr>
                <w:sz w:val="24"/>
                <w:szCs w:val="24"/>
                <w:lang w:val="en-US"/>
              </w:rPr>
            </w:pPr>
            <w:r>
              <w:rPr>
                <w:sz w:val="24"/>
                <w:szCs w:val="24"/>
                <w:lang w:val="en-US"/>
              </w:rPr>
              <w:t>private</w:t>
            </w:r>
          </w:p>
        </w:tc>
        <w:tc>
          <w:tcPr>
            <w:tcW w:w="2437" w:type="dxa"/>
            <w:gridSpan w:val="2"/>
          </w:tcPr>
          <w:p w:rsidR="004E4636" w:rsidRDefault="004E4636" w:rsidP="004E4636">
            <w:pPr>
              <w:pStyle w:val="ListNum"/>
              <w:numPr>
                <w:ilvl w:val="0"/>
                <w:numId w:val="0"/>
              </w:numPr>
              <w:spacing w:after="0" w:line="360" w:lineRule="auto"/>
              <w:rPr>
                <w:sz w:val="24"/>
                <w:szCs w:val="24"/>
              </w:rPr>
            </w:pPr>
            <w:r>
              <w:rPr>
                <w:sz w:val="24"/>
                <w:szCs w:val="24"/>
              </w:rPr>
              <w:t>Определяет размер команды, равна 3</w:t>
            </w:r>
          </w:p>
        </w:tc>
      </w:tr>
      <w:tr w:rsidR="004E4636" w:rsidRPr="0097380F" w:rsidTr="00161CC8">
        <w:trPr>
          <w:trHeight w:val="976"/>
        </w:trPr>
        <w:tc>
          <w:tcPr>
            <w:tcW w:w="4161" w:type="dxa"/>
            <w:gridSpan w:val="2"/>
            <w:vAlign w:val="center"/>
          </w:tcPr>
          <w:p w:rsidR="004E4636" w:rsidRPr="0097380F" w:rsidRDefault="004E4636" w:rsidP="004E4636">
            <w:pPr>
              <w:pStyle w:val="ListNum"/>
              <w:numPr>
                <w:ilvl w:val="0"/>
                <w:numId w:val="0"/>
              </w:numPr>
              <w:spacing w:after="0" w:line="360" w:lineRule="auto"/>
              <w:jc w:val="center"/>
              <w:rPr>
                <w:b/>
                <w:sz w:val="24"/>
                <w:szCs w:val="24"/>
              </w:rPr>
            </w:pPr>
            <w:r w:rsidRPr="0097380F">
              <w:rPr>
                <w:b/>
                <w:sz w:val="24"/>
                <w:szCs w:val="24"/>
              </w:rPr>
              <w:t>Метод</w:t>
            </w:r>
          </w:p>
        </w:tc>
        <w:tc>
          <w:tcPr>
            <w:tcW w:w="2207" w:type="dxa"/>
            <w:gridSpan w:val="3"/>
          </w:tcPr>
          <w:p w:rsidR="004E4636" w:rsidRPr="0097380F" w:rsidRDefault="004E4636" w:rsidP="004E4636">
            <w:pPr>
              <w:pStyle w:val="ListNum"/>
              <w:numPr>
                <w:ilvl w:val="0"/>
                <w:numId w:val="0"/>
              </w:numPr>
              <w:spacing w:after="0" w:line="360" w:lineRule="auto"/>
              <w:jc w:val="center"/>
              <w:rPr>
                <w:b/>
                <w:sz w:val="24"/>
                <w:szCs w:val="24"/>
              </w:rPr>
            </w:pPr>
            <w:r>
              <w:rPr>
                <w:b/>
                <w:sz w:val="24"/>
                <w:szCs w:val="24"/>
              </w:rPr>
              <w:t>Квалификатор доступа</w:t>
            </w:r>
          </w:p>
        </w:tc>
        <w:tc>
          <w:tcPr>
            <w:tcW w:w="3583" w:type="dxa"/>
            <w:gridSpan w:val="3"/>
            <w:vAlign w:val="center"/>
          </w:tcPr>
          <w:p w:rsidR="004E4636" w:rsidRPr="0097380F" w:rsidRDefault="004E4636" w:rsidP="004E4636">
            <w:pPr>
              <w:pStyle w:val="ListNum"/>
              <w:numPr>
                <w:ilvl w:val="0"/>
                <w:numId w:val="0"/>
              </w:numPr>
              <w:spacing w:after="0" w:line="360" w:lineRule="auto"/>
              <w:jc w:val="center"/>
              <w:rPr>
                <w:b/>
                <w:sz w:val="24"/>
                <w:szCs w:val="24"/>
              </w:rPr>
            </w:pPr>
            <w:r w:rsidRPr="0097380F">
              <w:rPr>
                <w:b/>
                <w:sz w:val="24"/>
                <w:szCs w:val="24"/>
              </w:rPr>
              <w:t>Назначение</w:t>
            </w:r>
          </w:p>
        </w:tc>
      </w:tr>
      <w:tr w:rsidR="004E4636" w:rsidRPr="00A71E00" w:rsidTr="00806823">
        <w:trPr>
          <w:trHeight w:val="980"/>
        </w:trPr>
        <w:tc>
          <w:tcPr>
            <w:tcW w:w="4161" w:type="dxa"/>
            <w:gridSpan w:val="2"/>
          </w:tcPr>
          <w:p w:rsidR="004E4636" w:rsidRPr="00A71E00" w:rsidRDefault="004E4636" w:rsidP="004E4636">
            <w:pPr>
              <w:rPr>
                <w:rFonts w:ascii="Times New Roman" w:eastAsia="Times New Roman" w:hAnsi="Times New Roman" w:cs="Times New Roman"/>
                <w:sz w:val="24"/>
                <w:szCs w:val="19"/>
                <w:lang w:val="en-US" w:eastAsia="ru-RU"/>
              </w:rPr>
            </w:pPr>
            <w:r w:rsidRPr="00A71E00">
              <w:rPr>
                <w:rFonts w:ascii="Times New Roman" w:eastAsia="Times New Roman" w:hAnsi="Times New Roman" w:cs="Times New Roman"/>
                <w:sz w:val="24"/>
                <w:szCs w:val="19"/>
                <w:lang w:val="en-US" w:eastAsia="ru-RU"/>
              </w:rPr>
              <w:t>static address_t GetAddress(Processor&amp; proc)</w:t>
            </w:r>
          </w:p>
        </w:tc>
        <w:tc>
          <w:tcPr>
            <w:tcW w:w="2207" w:type="dxa"/>
            <w:gridSpan w:val="3"/>
          </w:tcPr>
          <w:p w:rsidR="004E4636" w:rsidRPr="00A71E00" w:rsidRDefault="004E4636" w:rsidP="004E4636">
            <w:pPr>
              <w:pStyle w:val="ListNum"/>
              <w:numPr>
                <w:ilvl w:val="0"/>
                <w:numId w:val="0"/>
              </w:numPr>
              <w:spacing w:after="0" w:line="360" w:lineRule="auto"/>
              <w:rPr>
                <w:sz w:val="24"/>
                <w:szCs w:val="24"/>
                <w:lang w:val="en-US"/>
              </w:rPr>
            </w:pPr>
            <w:r>
              <w:rPr>
                <w:sz w:val="24"/>
                <w:szCs w:val="24"/>
                <w:lang w:val="en-US"/>
              </w:rPr>
              <w:t>public</w:t>
            </w:r>
          </w:p>
        </w:tc>
        <w:tc>
          <w:tcPr>
            <w:tcW w:w="3583" w:type="dxa"/>
            <w:gridSpan w:val="3"/>
          </w:tcPr>
          <w:p w:rsidR="004E4636" w:rsidRPr="00A71E00" w:rsidRDefault="004E4636" w:rsidP="004F6A25">
            <w:pPr>
              <w:pStyle w:val="ListNum"/>
              <w:numPr>
                <w:ilvl w:val="0"/>
                <w:numId w:val="0"/>
              </w:numPr>
              <w:spacing w:after="0" w:line="360" w:lineRule="auto"/>
              <w:rPr>
                <w:sz w:val="24"/>
                <w:szCs w:val="24"/>
              </w:rPr>
            </w:pPr>
            <w:r>
              <w:rPr>
                <w:sz w:val="24"/>
                <w:szCs w:val="24"/>
              </w:rPr>
              <w:t xml:space="preserve">Возвращает значение операнда текущей команды из памяти </w:t>
            </w:r>
          </w:p>
        </w:tc>
      </w:tr>
      <w:tr w:rsidR="00806823" w:rsidRPr="008900ED" w:rsidTr="003E224C">
        <w:trPr>
          <w:gridAfter w:val="1"/>
          <w:wAfter w:w="28" w:type="dxa"/>
          <w:trHeight w:val="554"/>
        </w:trPr>
        <w:tc>
          <w:tcPr>
            <w:tcW w:w="9923" w:type="dxa"/>
            <w:gridSpan w:val="7"/>
          </w:tcPr>
          <w:p w:rsidR="00806823" w:rsidRPr="008900ED" w:rsidRDefault="00806823" w:rsidP="006A55C7">
            <w:pPr>
              <w:spacing w:line="360" w:lineRule="auto"/>
              <w:jc w:val="center"/>
              <w:rPr>
                <w:rFonts w:ascii="Times New Roman" w:eastAsia="Times New Roman" w:hAnsi="Times New Roman" w:cs="Times New Roman"/>
                <w:sz w:val="24"/>
                <w:szCs w:val="19"/>
                <w:lang w:eastAsia="ru-RU"/>
              </w:rPr>
            </w:pPr>
            <w:r>
              <w:rPr>
                <w:rFonts w:ascii="Times New Roman" w:hAnsi="Times New Roman" w:cs="Times New Roman"/>
                <w:b/>
                <w:sz w:val="24"/>
              </w:rPr>
              <w:t>Наследники</w:t>
            </w:r>
          </w:p>
        </w:tc>
      </w:tr>
      <w:tr w:rsidR="00806823" w:rsidRPr="008900ED" w:rsidTr="006A55C7">
        <w:trPr>
          <w:gridAfter w:val="1"/>
          <w:wAfter w:w="28" w:type="dxa"/>
          <w:trHeight w:val="556"/>
        </w:trPr>
        <w:tc>
          <w:tcPr>
            <w:tcW w:w="4961" w:type="dxa"/>
            <w:gridSpan w:val="3"/>
          </w:tcPr>
          <w:p w:rsidR="00806823" w:rsidRPr="008900ED" w:rsidRDefault="00806823" w:rsidP="006A55C7">
            <w:pPr>
              <w:spacing w:line="360" w:lineRule="auto"/>
              <w:rPr>
                <w:rFonts w:ascii="Times New Roman" w:hAnsi="Times New Roman" w:cs="Times New Roman"/>
                <w:sz w:val="24"/>
                <w:lang w:val="en-US"/>
              </w:rPr>
            </w:pPr>
            <w:r>
              <w:rPr>
                <w:rFonts w:ascii="Times New Roman" w:hAnsi="Times New Roman" w:cs="Times New Roman"/>
                <w:sz w:val="24"/>
                <w:lang w:val="en-US"/>
              </w:rPr>
              <w:t>Input</w:t>
            </w:r>
          </w:p>
        </w:tc>
        <w:tc>
          <w:tcPr>
            <w:tcW w:w="4962" w:type="dxa"/>
            <w:gridSpan w:val="4"/>
          </w:tcPr>
          <w:p w:rsidR="00806823" w:rsidRPr="008900ED" w:rsidRDefault="00806823" w:rsidP="006A55C7">
            <w:pPr>
              <w:spacing w:line="360" w:lineRule="auto"/>
              <w:rPr>
                <w:rFonts w:ascii="Times New Roman" w:hAnsi="Times New Roman" w:cs="Times New Roman"/>
                <w:sz w:val="24"/>
              </w:rPr>
            </w:pPr>
            <w:r>
              <w:rPr>
                <w:rFonts w:ascii="Times New Roman" w:hAnsi="Times New Roman" w:cs="Times New Roman"/>
                <w:sz w:val="24"/>
              </w:rPr>
              <w:t>Ввод данных</w:t>
            </w:r>
          </w:p>
        </w:tc>
      </w:tr>
      <w:tr w:rsidR="00806823" w:rsidRPr="008900ED" w:rsidTr="006A55C7">
        <w:trPr>
          <w:gridAfter w:val="1"/>
          <w:wAfter w:w="28" w:type="dxa"/>
          <w:trHeight w:val="506"/>
        </w:trPr>
        <w:tc>
          <w:tcPr>
            <w:tcW w:w="4961" w:type="dxa"/>
            <w:gridSpan w:val="3"/>
          </w:tcPr>
          <w:p w:rsidR="00806823" w:rsidRPr="008900ED" w:rsidRDefault="00806823" w:rsidP="006A55C7">
            <w:pPr>
              <w:spacing w:line="360" w:lineRule="auto"/>
              <w:rPr>
                <w:rFonts w:ascii="Times New Roman" w:hAnsi="Times New Roman" w:cs="Times New Roman"/>
                <w:sz w:val="24"/>
                <w:lang w:val="en-US"/>
              </w:rPr>
            </w:pPr>
            <w:r>
              <w:rPr>
                <w:rFonts w:ascii="Times New Roman" w:hAnsi="Times New Roman" w:cs="Times New Roman"/>
                <w:sz w:val="24"/>
                <w:lang w:val="en-US"/>
              </w:rPr>
              <w:t>Output</w:t>
            </w:r>
          </w:p>
        </w:tc>
        <w:tc>
          <w:tcPr>
            <w:tcW w:w="4962" w:type="dxa"/>
            <w:gridSpan w:val="4"/>
          </w:tcPr>
          <w:p w:rsidR="00806823" w:rsidRPr="008900ED" w:rsidRDefault="00806823" w:rsidP="006A55C7">
            <w:pPr>
              <w:spacing w:line="360" w:lineRule="auto"/>
              <w:rPr>
                <w:rFonts w:ascii="Times New Roman" w:hAnsi="Times New Roman" w:cs="Times New Roman"/>
                <w:sz w:val="24"/>
              </w:rPr>
            </w:pPr>
            <w:r>
              <w:rPr>
                <w:rFonts w:ascii="Times New Roman" w:hAnsi="Times New Roman" w:cs="Times New Roman"/>
                <w:sz w:val="24"/>
              </w:rPr>
              <w:t>Вывод данных</w:t>
            </w:r>
          </w:p>
        </w:tc>
      </w:tr>
      <w:tr w:rsidR="00806823" w:rsidRPr="008900ED" w:rsidTr="006A55C7">
        <w:trPr>
          <w:gridAfter w:val="1"/>
          <w:wAfter w:w="28" w:type="dxa"/>
          <w:trHeight w:val="599"/>
        </w:trPr>
        <w:tc>
          <w:tcPr>
            <w:tcW w:w="4961" w:type="dxa"/>
            <w:gridSpan w:val="3"/>
          </w:tcPr>
          <w:p w:rsidR="00806823" w:rsidRPr="008900ED" w:rsidRDefault="00806823" w:rsidP="006A55C7">
            <w:pPr>
              <w:spacing w:line="360" w:lineRule="auto"/>
              <w:rPr>
                <w:rFonts w:ascii="Times New Roman" w:hAnsi="Times New Roman" w:cs="Times New Roman"/>
                <w:sz w:val="24"/>
                <w:lang w:val="en-US"/>
              </w:rPr>
            </w:pPr>
            <w:r>
              <w:rPr>
                <w:rFonts w:ascii="Times New Roman" w:hAnsi="Times New Roman" w:cs="Times New Roman"/>
                <w:sz w:val="24"/>
                <w:lang w:val="en-US"/>
              </w:rPr>
              <w:t>Jump</w:t>
            </w:r>
          </w:p>
        </w:tc>
        <w:tc>
          <w:tcPr>
            <w:tcW w:w="4962" w:type="dxa"/>
            <w:gridSpan w:val="4"/>
          </w:tcPr>
          <w:p w:rsidR="00806823" w:rsidRPr="008900ED" w:rsidRDefault="00806823" w:rsidP="006A55C7">
            <w:pPr>
              <w:spacing w:line="360" w:lineRule="auto"/>
              <w:rPr>
                <w:rFonts w:ascii="Times New Roman" w:hAnsi="Times New Roman" w:cs="Times New Roman"/>
                <w:sz w:val="24"/>
              </w:rPr>
            </w:pPr>
            <w:r>
              <w:rPr>
                <w:rFonts w:ascii="Times New Roman" w:hAnsi="Times New Roman" w:cs="Times New Roman"/>
                <w:sz w:val="24"/>
              </w:rPr>
              <w:t>Переходы</w:t>
            </w:r>
          </w:p>
        </w:tc>
      </w:tr>
      <w:tr w:rsidR="00806823" w:rsidRPr="008900ED" w:rsidTr="006A55C7">
        <w:trPr>
          <w:gridAfter w:val="1"/>
          <w:wAfter w:w="28" w:type="dxa"/>
          <w:trHeight w:val="535"/>
        </w:trPr>
        <w:tc>
          <w:tcPr>
            <w:tcW w:w="4961" w:type="dxa"/>
            <w:gridSpan w:val="3"/>
          </w:tcPr>
          <w:p w:rsidR="00806823" w:rsidRPr="008900ED" w:rsidRDefault="00806823" w:rsidP="006A55C7">
            <w:pPr>
              <w:spacing w:line="360" w:lineRule="auto"/>
              <w:rPr>
                <w:rFonts w:ascii="Times New Roman" w:hAnsi="Times New Roman" w:cs="Times New Roman"/>
                <w:sz w:val="24"/>
                <w:lang w:val="en-US"/>
              </w:rPr>
            </w:pPr>
            <w:r>
              <w:rPr>
                <w:rFonts w:ascii="Times New Roman" w:hAnsi="Times New Roman" w:cs="Times New Roman"/>
                <w:sz w:val="24"/>
                <w:lang w:val="en-US"/>
              </w:rPr>
              <w:t>Load</w:t>
            </w:r>
          </w:p>
        </w:tc>
        <w:tc>
          <w:tcPr>
            <w:tcW w:w="4962" w:type="dxa"/>
            <w:gridSpan w:val="4"/>
          </w:tcPr>
          <w:p w:rsidR="00806823" w:rsidRPr="008900ED" w:rsidRDefault="00806823" w:rsidP="00806823">
            <w:pPr>
              <w:spacing w:line="360" w:lineRule="auto"/>
              <w:rPr>
                <w:rFonts w:ascii="Times New Roman" w:hAnsi="Times New Roman" w:cs="Times New Roman"/>
                <w:sz w:val="24"/>
              </w:rPr>
            </w:pPr>
            <w:r>
              <w:rPr>
                <w:rFonts w:ascii="Times New Roman" w:hAnsi="Times New Roman" w:cs="Times New Roman"/>
                <w:sz w:val="24"/>
              </w:rPr>
              <w:t>Загрузка регистров</w:t>
            </w:r>
          </w:p>
        </w:tc>
      </w:tr>
      <w:tr w:rsidR="00806823" w:rsidRPr="008900ED" w:rsidTr="006A55C7">
        <w:trPr>
          <w:gridAfter w:val="1"/>
          <w:wAfter w:w="28" w:type="dxa"/>
          <w:trHeight w:val="627"/>
        </w:trPr>
        <w:tc>
          <w:tcPr>
            <w:tcW w:w="4961" w:type="dxa"/>
            <w:gridSpan w:val="3"/>
          </w:tcPr>
          <w:p w:rsidR="00806823" w:rsidRPr="008900ED" w:rsidRDefault="00806823" w:rsidP="006A55C7">
            <w:pPr>
              <w:spacing w:line="360" w:lineRule="auto"/>
              <w:rPr>
                <w:rFonts w:ascii="Times New Roman" w:hAnsi="Times New Roman" w:cs="Times New Roman"/>
                <w:sz w:val="24"/>
                <w:lang w:val="en-US"/>
              </w:rPr>
            </w:pPr>
            <w:r>
              <w:rPr>
                <w:rFonts w:ascii="Times New Roman" w:hAnsi="Times New Roman" w:cs="Times New Roman"/>
                <w:sz w:val="24"/>
                <w:lang w:val="en-US"/>
              </w:rPr>
              <w:t>Save</w:t>
            </w:r>
          </w:p>
        </w:tc>
        <w:tc>
          <w:tcPr>
            <w:tcW w:w="4962" w:type="dxa"/>
            <w:gridSpan w:val="4"/>
          </w:tcPr>
          <w:p w:rsidR="00806823" w:rsidRPr="008900ED" w:rsidRDefault="00806823" w:rsidP="00806823">
            <w:pPr>
              <w:spacing w:line="360" w:lineRule="auto"/>
              <w:rPr>
                <w:rFonts w:ascii="Times New Roman" w:hAnsi="Times New Roman" w:cs="Times New Roman"/>
                <w:sz w:val="24"/>
              </w:rPr>
            </w:pPr>
            <w:r>
              <w:rPr>
                <w:rFonts w:ascii="Times New Roman" w:hAnsi="Times New Roman" w:cs="Times New Roman"/>
                <w:sz w:val="24"/>
              </w:rPr>
              <w:t>Сохранение регистров</w:t>
            </w:r>
          </w:p>
        </w:tc>
      </w:tr>
    </w:tbl>
    <w:p w:rsidR="00E105A7" w:rsidRDefault="00E105A7" w:rsidP="00161CC8"/>
    <w:p w:rsidR="004E4636" w:rsidRDefault="004E4636" w:rsidP="004E4636">
      <w:pPr>
        <w:ind w:firstLine="708"/>
        <w:rPr>
          <w:rFonts w:ascii="Times New Roman" w:hAnsi="Times New Roman" w:cs="Times New Roman"/>
          <w:sz w:val="24"/>
        </w:rPr>
      </w:pPr>
      <w:r>
        <w:rPr>
          <w:rFonts w:ascii="Times New Roman" w:hAnsi="Times New Roman" w:cs="Times New Roman"/>
          <w:sz w:val="24"/>
        </w:rPr>
        <w:t>В таблице 2.</w:t>
      </w:r>
      <w:r w:rsidR="00161CC8" w:rsidRPr="00161CC8">
        <w:rPr>
          <w:rFonts w:ascii="Times New Roman" w:hAnsi="Times New Roman" w:cs="Times New Roman"/>
          <w:sz w:val="24"/>
        </w:rPr>
        <w:t>5</w:t>
      </w:r>
      <w:r>
        <w:rPr>
          <w:rFonts w:ascii="Times New Roman" w:hAnsi="Times New Roman" w:cs="Times New Roman"/>
          <w:sz w:val="24"/>
        </w:rPr>
        <w:t xml:space="preserve"> приведено описание</w:t>
      </w:r>
      <w:r w:rsidRPr="00E105A7">
        <w:rPr>
          <w:rFonts w:ascii="Times New Roman" w:hAnsi="Times New Roman" w:cs="Times New Roman"/>
          <w:sz w:val="24"/>
        </w:rPr>
        <w:t xml:space="preserve"> </w:t>
      </w:r>
      <w:r>
        <w:rPr>
          <w:rFonts w:ascii="Times New Roman" w:hAnsi="Times New Roman" w:cs="Times New Roman"/>
          <w:sz w:val="24"/>
        </w:rPr>
        <w:t xml:space="preserve">абстрактного класса </w:t>
      </w:r>
      <w:r>
        <w:rPr>
          <w:rFonts w:ascii="Times New Roman" w:hAnsi="Times New Roman" w:cs="Times New Roman"/>
          <w:sz w:val="24"/>
          <w:lang w:val="en-US"/>
        </w:rPr>
        <w:t>Command</w:t>
      </w:r>
      <w:r>
        <w:rPr>
          <w:rFonts w:ascii="Times New Roman" w:hAnsi="Times New Roman" w:cs="Times New Roman"/>
          <w:sz w:val="24"/>
        </w:rPr>
        <w:t>32</w:t>
      </w:r>
      <w:r w:rsidRPr="00E12FC0">
        <w:rPr>
          <w:rFonts w:ascii="Times New Roman" w:hAnsi="Times New Roman" w:cs="Times New Roman"/>
          <w:sz w:val="24"/>
        </w:rPr>
        <w:t xml:space="preserve"> </w:t>
      </w:r>
      <w:r>
        <w:rPr>
          <w:rFonts w:ascii="Times New Roman" w:hAnsi="Times New Roman" w:cs="Times New Roman"/>
          <w:sz w:val="24"/>
        </w:rPr>
        <w:t>(32-битная команда)</w:t>
      </w:r>
    </w:p>
    <w:p w:rsidR="004E4636" w:rsidRPr="004E4636" w:rsidRDefault="004E4636" w:rsidP="004E4636">
      <w:pPr>
        <w:spacing w:before="120" w:line="360" w:lineRule="auto"/>
        <w:rPr>
          <w:rFonts w:ascii="Times New Roman" w:hAnsi="Times New Roman" w:cs="Times New Roman"/>
          <w:b/>
          <w:sz w:val="24"/>
        </w:rPr>
      </w:pPr>
      <w:r>
        <w:rPr>
          <w:rFonts w:ascii="Times New Roman" w:hAnsi="Times New Roman" w:cs="Times New Roman"/>
          <w:sz w:val="24"/>
        </w:rPr>
        <w:t>Таблица 2.</w:t>
      </w:r>
      <w:r w:rsidR="00161CC8">
        <w:rPr>
          <w:rFonts w:ascii="Times New Roman" w:hAnsi="Times New Roman" w:cs="Times New Roman"/>
          <w:sz w:val="24"/>
          <w:lang w:val="en-US"/>
        </w:rPr>
        <w:t>5</w:t>
      </w:r>
      <w:r>
        <w:rPr>
          <w:rFonts w:ascii="Times New Roman" w:hAnsi="Times New Roman" w:cs="Times New Roman"/>
          <w:sz w:val="24"/>
        </w:rPr>
        <w:t xml:space="preserve"> – Описание класса </w:t>
      </w:r>
      <w:r>
        <w:rPr>
          <w:rFonts w:ascii="Times New Roman" w:hAnsi="Times New Roman" w:cs="Times New Roman"/>
          <w:sz w:val="24"/>
          <w:lang w:val="en-US"/>
        </w:rPr>
        <w:t>Command</w:t>
      </w:r>
      <w:r>
        <w:rPr>
          <w:rFonts w:ascii="Times New Roman" w:hAnsi="Times New Roman" w:cs="Times New Roman"/>
          <w:sz w:val="24"/>
        </w:rPr>
        <w:t>32</w:t>
      </w:r>
    </w:p>
    <w:tbl>
      <w:tblPr>
        <w:tblStyle w:val="affc"/>
        <w:tblW w:w="9951" w:type="dxa"/>
        <w:tblInd w:w="108" w:type="dxa"/>
        <w:tblLayout w:type="fixed"/>
        <w:tblLook w:val="01E0" w:firstRow="1" w:lastRow="1" w:firstColumn="1" w:lastColumn="1" w:noHBand="0" w:noVBand="0"/>
      </w:tblPr>
      <w:tblGrid>
        <w:gridCol w:w="2753"/>
        <w:gridCol w:w="1408"/>
        <w:gridCol w:w="1319"/>
        <w:gridCol w:w="888"/>
        <w:gridCol w:w="1003"/>
        <w:gridCol w:w="2580"/>
      </w:tblGrid>
      <w:tr w:rsidR="004E4636" w:rsidRPr="00BF7F20" w:rsidTr="003E224C">
        <w:trPr>
          <w:trHeight w:val="964"/>
        </w:trPr>
        <w:tc>
          <w:tcPr>
            <w:tcW w:w="2753" w:type="dxa"/>
            <w:vAlign w:val="center"/>
          </w:tcPr>
          <w:p w:rsidR="004E4636" w:rsidRPr="0097380F" w:rsidRDefault="004E4636" w:rsidP="00FC057A">
            <w:pPr>
              <w:pStyle w:val="ListNum"/>
              <w:numPr>
                <w:ilvl w:val="0"/>
                <w:numId w:val="0"/>
              </w:numPr>
              <w:spacing w:after="0" w:line="360" w:lineRule="auto"/>
              <w:jc w:val="center"/>
              <w:rPr>
                <w:b/>
                <w:sz w:val="24"/>
                <w:szCs w:val="24"/>
              </w:rPr>
            </w:pPr>
            <w:r w:rsidRPr="0097380F">
              <w:rPr>
                <w:b/>
                <w:sz w:val="24"/>
                <w:szCs w:val="24"/>
              </w:rPr>
              <w:t>Поле</w:t>
            </w:r>
          </w:p>
        </w:tc>
        <w:tc>
          <w:tcPr>
            <w:tcW w:w="2727" w:type="dxa"/>
            <w:gridSpan w:val="2"/>
            <w:vAlign w:val="center"/>
          </w:tcPr>
          <w:p w:rsidR="004E4636" w:rsidRPr="0097380F" w:rsidRDefault="004E4636" w:rsidP="00FC057A">
            <w:pPr>
              <w:pStyle w:val="ListNum"/>
              <w:numPr>
                <w:ilvl w:val="0"/>
                <w:numId w:val="0"/>
              </w:numPr>
              <w:spacing w:after="0" w:line="360" w:lineRule="auto"/>
              <w:jc w:val="center"/>
              <w:rPr>
                <w:b/>
                <w:sz w:val="24"/>
                <w:szCs w:val="24"/>
              </w:rPr>
            </w:pPr>
            <w:r w:rsidRPr="0097380F">
              <w:rPr>
                <w:b/>
                <w:sz w:val="24"/>
                <w:szCs w:val="24"/>
              </w:rPr>
              <w:t>Тип</w:t>
            </w:r>
          </w:p>
        </w:tc>
        <w:tc>
          <w:tcPr>
            <w:tcW w:w="1891" w:type="dxa"/>
            <w:gridSpan w:val="2"/>
          </w:tcPr>
          <w:p w:rsidR="004E4636" w:rsidRPr="0097380F" w:rsidRDefault="004E4636" w:rsidP="00FC057A">
            <w:pPr>
              <w:pStyle w:val="ListNum"/>
              <w:numPr>
                <w:ilvl w:val="0"/>
                <w:numId w:val="0"/>
              </w:numPr>
              <w:spacing w:after="0" w:line="360" w:lineRule="auto"/>
              <w:jc w:val="center"/>
              <w:rPr>
                <w:b/>
                <w:sz w:val="24"/>
                <w:szCs w:val="24"/>
              </w:rPr>
            </w:pPr>
            <w:r>
              <w:rPr>
                <w:b/>
                <w:sz w:val="24"/>
                <w:szCs w:val="24"/>
              </w:rPr>
              <w:t>Квалификатор доступа</w:t>
            </w:r>
          </w:p>
        </w:tc>
        <w:tc>
          <w:tcPr>
            <w:tcW w:w="2580" w:type="dxa"/>
          </w:tcPr>
          <w:p w:rsidR="004E4636" w:rsidRPr="0097380F" w:rsidRDefault="004E4636" w:rsidP="00FC057A">
            <w:pPr>
              <w:pStyle w:val="ListNum"/>
              <w:numPr>
                <w:ilvl w:val="0"/>
                <w:numId w:val="0"/>
              </w:numPr>
              <w:spacing w:after="0" w:line="360" w:lineRule="auto"/>
              <w:jc w:val="center"/>
              <w:rPr>
                <w:b/>
                <w:sz w:val="24"/>
                <w:szCs w:val="24"/>
              </w:rPr>
            </w:pPr>
            <w:r w:rsidRPr="0097380F">
              <w:rPr>
                <w:b/>
                <w:sz w:val="24"/>
                <w:szCs w:val="24"/>
              </w:rPr>
              <w:t>Назначение</w:t>
            </w:r>
          </w:p>
        </w:tc>
      </w:tr>
      <w:tr w:rsidR="004E4636" w:rsidRPr="00BF7F20" w:rsidTr="003E224C">
        <w:trPr>
          <w:trHeight w:val="946"/>
        </w:trPr>
        <w:tc>
          <w:tcPr>
            <w:tcW w:w="2753" w:type="dxa"/>
          </w:tcPr>
          <w:p w:rsidR="004E4636" w:rsidRPr="004E4636" w:rsidRDefault="004E4636" w:rsidP="00FC057A">
            <w:pPr>
              <w:pStyle w:val="ListNum"/>
              <w:numPr>
                <w:ilvl w:val="0"/>
                <w:numId w:val="0"/>
              </w:numPr>
              <w:spacing w:after="0" w:line="360" w:lineRule="auto"/>
              <w:rPr>
                <w:sz w:val="24"/>
                <w:szCs w:val="24"/>
              </w:rPr>
            </w:pPr>
            <w:r>
              <w:rPr>
                <w:sz w:val="24"/>
                <w:szCs w:val="24"/>
                <w:lang w:val="en-US"/>
              </w:rPr>
              <w:t>size</w:t>
            </w:r>
          </w:p>
        </w:tc>
        <w:tc>
          <w:tcPr>
            <w:tcW w:w="2727" w:type="dxa"/>
            <w:gridSpan w:val="2"/>
          </w:tcPr>
          <w:p w:rsidR="004E4636" w:rsidRPr="004E4636" w:rsidRDefault="004E4636" w:rsidP="004E4636">
            <w:pPr>
              <w:pStyle w:val="ListNum"/>
              <w:numPr>
                <w:ilvl w:val="0"/>
                <w:numId w:val="0"/>
              </w:numPr>
              <w:spacing w:after="0" w:line="360" w:lineRule="auto"/>
              <w:rPr>
                <w:sz w:val="24"/>
                <w:szCs w:val="24"/>
              </w:rPr>
            </w:pPr>
            <w:r>
              <w:rPr>
                <w:sz w:val="24"/>
                <w:szCs w:val="24"/>
              </w:rPr>
              <w:t xml:space="preserve">статическая константа </w:t>
            </w:r>
            <w:r>
              <w:rPr>
                <w:sz w:val="24"/>
                <w:szCs w:val="24"/>
                <w:lang w:val="en-US"/>
              </w:rPr>
              <w:t>byte</w:t>
            </w:r>
            <w:r w:rsidRPr="004E4636">
              <w:rPr>
                <w:sz w:val="24"/>
                <w:szCs w:val="24"/>
              </w:rPr>
              <w:t>_</w:t>
            </w:r>
            <w:r>
              <w:rPr>
                <w:sz w:val="24"/>
                <w:szCs w:val="24"/>
                <w:lang w:val="en-US"/>
              </w:rPr>
              <w:t>t</w:t>
            </w:r>
          </w:p>
        </w:tc>
        <w:tc>
          <w:tcPr>
            <w:tcW w:w="1891" w:type="dxa"/>
            <w:gridSpan w:val="2"/>
          </w:tcPr>
          <w:p w:rsidR="004E4636" w:rsidRPr="004E4636" w:rsidRDefault="004E4636" w:rsidP="00FC057A">
            <w:pPr>
              <w:pStyle w:val="ListNum"/>
              <w:numPr>
                <w:ilvl w:val="0"/>
                <w:numId w:val="0"/>
              </w:numPr>
              <w:spacing w:after="0" w:line="360" w:lineRule="auto"/>
              <w:rPr>
                <w:sz w:val="24"/>
                <w:szCs w:val="24"/>
              </w:rPr>
            </w:pPr>
            <w:r>
              <w:rPr>
                <w:sz w:val="24"/>
                <w:szCs w:val="24"/>
                <w:lang w:val="en-US"/>
              </w:rPr>
              <w:t>private</w:t>
            </w:r>
          </w:p>
        </w:tc>
        <w:tc>
          <w:tcPr>
            <w:tcW w:w="2580" w:type="dxa"/>
          </w:tcPr>
          <w:p w:rsidR="004E4636" w:rsidRDefault="004E4636" w:rsidP="004E4636">
            <w:pPr>
              <w:pStyle w:val="ListNum"/>
              <w:numPr>
                <w:ilvl w:val="0"/>
                <w:numId w:val="0"/>
              </w:numPr>
              <w:spacing w:after="0" w:line="360" w:lineRule="auto"/>
              <w:rPr>
                <w:sz w:val="24"/>
                <w:szCs w:val="24"/>
              </w:rPr>
            </w:pPr>
            <w:r>
              <w:rPr>
                <w:sz w:val="24"/>
                <w:szCs w:val="24"/>
              </w:rPr>
              <w:t>Определяет размер команды, равна 4</w:t>
            </w:r>
          </w:p>
        </w:tc>
      </w:tr>
      <w:tr w:rsidR="004E4636" w:rsidRPr="0097380F" w:rsidTr="003E224C">
        <w:tc>
          <w:tcPr>
            <w:tcW w:w="4161" w:type="dxa"/>
            <w:gridSpan w:val="2"/>
            <w:vAlign w:val="center"/>
          </w:tcPr>
          <w:p w:rsidR="004E4636" w:rsidRPr="0097380F" w:rsidRDefault="004E4636" w:rsidP="00FC057A">
            <w:pPr>
              <w:pStyle w:val="ListNum"/>
              <w:numPr>
                <w:ilvl w:val="0"/>
                <w:numId w:val="0"/>
              </w:numPr>
              <w:spacing w:after="0" w:line="360" w:lineRule="auto"/>
              <w:jc w:val="center"/>
              <w:rPr>
                <w:b/>
                <w:sz w:val="24"/>
                <w:szCs w:val="24"/>
              </w:rPr>
            </w:pPr>
            <w:r w:rsidRPr="0097380F">
              <w:rPr>
                <w:b/>
                <w:sz w:val="24"/>
                <w:szCs w:val="24"/>
              </w:rPr>
              <w:t>Метод</w:t>
            </w:r>
          </w:p>
        </w:tc>
        <w:tc>
          <w:tcPr>
            <w:tcW w:w="2207" w:type="dxa"/>
            <w:gridSpan w:val="2"/>
          </w:tcPr>
          <w:p w:rsidR="004E4636" w:rsidRPr="0097380F" w:rsidRDefault="004E4636" w:rsidP="00FC057A">
            <w:pPr>
              <w:pStyle w:val="ListNum"/>
              <w:numPr>
                <w:ilvl w:val="0"/>
                <w:numId w:val="0"/>
              </w:numPr>
              <w:spacing w:after="0" w:line="360" w:lineRule="auto"/>
              <w:jc w:val="center"/>
              <w:rPr>
                <w:b/>
                <w:sz w:val="24"/>
                <w:szCs w:val="24"/>
              </w:rPr>
            </w:pPr>
            <w:r>
              <w:rPr>
                <w:b/>
                <w:sz w:val="24"/>
                <w:szCs w:val="24"/>
              </w:rPr>
              <w:t>Квалификатор доступа</w:t>
            </w:r>
          </w:p>
        </w:tc>
        <w:tc>
          <w:tcPr>
            <w:tcW w:w="3583" w:type="dxa"/>
            <w:gridSpan w:val="2"/>
            <w:vAlign w:val="center"/>
          </w:tcPr>
          <w:p w:rsidR="004E4636" w:rsidRPr="0097380F" w:rsidRDefault="004E4636" w:rsidP="00FC057A">
            <w:pPr>
              <w:pStyle w:val="ListNum"/>
              <w:numPr>
                <w:ilvl w:val="0"/>
                <w:numId w:val="0"/>
              </w:numPr>
              <w:spacing w:after="0" w:line="360" w:lineRule="auto"/>
              <w:jc w:val="center"/>
              <w:rPr>
                <w:b/>
                <w:sz w:val="24"/>
                <w:szCs w:val="24"/>
              </w:rPr>
            </w:pPr>
            <w:r w:rsidRPr="0097380F">
              <w:rPr>
                <w:b/>
                <w:sz w:val="24"/>
                <w:szCs w:val="24"/>
              </w:rPr>
              <w:t>Назначение</w:t>
            </w:r>
          </w:p>
        </w:tc>
      </w:tr>
      <w:tr w:rsidR="004E4636" w:rsidRPr="00A71E00" w:rsidTr="003E224C">
        <w:trPr>
          <w:trHeight w:val="1425"/>
        </w:trPr>
        <w:tc>
          <w:tcPr>
            <w:tcW w:w="4161" w:type="dxa"/>
            <w:gridSpan w:val="2"/>
          </w:tcPr>
          <w:p w:rsidR="004E4636" w:rsidRPr="004E4636" w:rsidRDefault="004E4636" w:rsidP="00FC057A">
            <w:pPr>
              <w:rPr>
                <w:rFonts w:ascii="Times New Roman" w:eastAsia="Times New Roman" w:hAnsi="Times New Roman" w:cs="Times New Roman"/>
                <w:sz w:val="24"/>
                <w:szCs w:val="19"/>
                <w:lang w:val="en-US" w:eastAsia="ru-RU"/>
              </w:rPr>
            </w:pPr>
            <w:r w:rsidRPr="004E4636">
              <w:rPr>
                <w:rFonts w:ascii="Times New Roman" w:eastAsia="Times New Roman" w:hAnsi="Times New Roman" w:cs="Times New Roman"/>
                <w:sz w:val="24"/>
                <w:szCs w:val="19"/>
                <w:lang w:val="en-US" w:eastAsia="ru-RU"/>
              </w:rPr>
              <w:t>static void GetOs1Os2(Processor&amp; proc, address_t&amp; os1, address_t&amp; os2)</w:t>
            </w:r>
          </w:p>
        </w:tc>
        <w:tc>
          <w:tcPr>
            <w:tcW w:w="2207" w:type="dxa"/>
            <w:gridSpan w:val="2"/>
          </w:tcPr>
          <w:p w:rsidR="004E4636" w:rsidRPr="00A71E00" w:rsidRDefault="004E4636" w:rsidP="00FC057A">
            <w:pPr>
              <w:pStyle w:val="ListNum"/>
              <w:numPr>
                <w:ilvl w:val="0"/>
                <w:numId w:val="0"/>
              </w:numPr>
              <w:spacing w:after="0" w:line="360" w:lineRule="auto"/>
              <w:rPr>
                <w:sz w:val="24"/>
                <w:szCs w:val="24"/>
                <w:lang w:val="en-US"/>
              </w:rPr>
            </w:pPr>
            <w:r>
              <w:rPr>
                <w:sz w:val="24"/>
                <w:szCs w:val="24"/>
                <w:lang w:val="en-US"/>
              </w:rPr>
              <w:t>public</w:t>
            </w:r>
          </w:p>
        </w:tc>
        <w:tc>
          <w:tcPr>
            <w:tcW w:w="3583" w:type="dxa"/>
            <w:gridSpan w:val="2"/>
          </w:tcPr>
          <w:p w:rsidR="004E4636" w:rsidRPr="00A71E00" w:rsidRDefault="004E4636" w:rsidP="004E4636">
            <w:pPr>
              <w:pStyle w:val="ListNum"/>
              <w:numPr>
                <w:ilvl w:val="0"/>
                <w:numId w:val="0"/>
              </w:numPr>
              <w:spacing w:after="0" w:line="360" w:lineRule="auto"/>
              <w:rPr>
                <w:sz w:val="24"/>
                <w:szCs w:val="24"/>
              </w:rPr>
            </w:pPr>
            <w:r>
              <w:rPr>
                <w:sz w:val="24"/>
                <w:szCs w:val="24"/>
              </w:rPr>
              <w:t xml:space="preserve">Помещает в </w:t>
            </w:r>
            <w:r>
              <w:rPr>
                <w:sz w:val="24"/>
                <w:szCs w:val="24"/>
                <w:lang w:val="en-US"/>
              </w:rPr>
              <w:t>os</w:t>
            </w:r>
            <w:r w:rsidRPr="004E4636">
              <w:rPr>
                <w:sz w:val="24"/>
                <w:szCs w:val="24"/>
              </w:rPr>
              <w:t xml:space="preserve">1 </w:t>
            </w:r>
            <w:r>
              <w:rPr>
                <w:sz w:val="24"/>
                <w:szCs w:val="24"/>
              </w:rPr>
              <w:t xml:space="preserve">и </w:t>
            </w:r>
            <w:r>
              <w:rPr>
                <w:sz w:val="24"/>
                <w:szCs w:val="24"/>
                <w:lang w:val="en-US"/>
              </w:rPr>
              <w:t>os</w:t>
            </w:r>
            <w:r w:rsidRPr="004E4636">
              <w:rPr>
                <w:sz w:val="24"/>
                <w:szCs w:val="24"/>
              </w:rPr>
              <w:t xml:space="preserve">2 </w:t>
            </w:r>
            <w:r>
              <w:rPr>
                <w:sz w:val="24"/>
                <w:szCs w:val="24"/>
              </w:rPr>
              <w:t xml:space="preserve">значения операндов текущей команды процессора из памяти </w:t>
            </w:r>
          </w:p>
        </w:tc>
      </w:tr>
    </w:tbl>
    <w:p w:rsidR="003E224C" w:rsidRDefault="003E224C"/>
    <w:p w:rsidR="003E224C" w:rsidRDefault="003E224C"/>
    <w:p w:rsidR="003E224C" w:rsidRPr="003E224C" w:rsidRDefault="003E224C" w:rsidP="003E224C">
      <w:pPr>
        <w:spacing w:line="360" w:lineRule="auto"/>
        <w:rPr>
          <w:rFonts w:ascii="Times New Roman" w:hAnsi="Times New Roman" w:cs="Times New Roman"/>
          <w:sz w:val="24"/>
        </w:rPr>
      </w:pPr>
      <w:r w:rsidRPr="003E224C">
        <w:rPr>
          <w:rFonts w:ascii="Times New Roman" w:hAnsi="Times New Roman" w:cs="Times New Roman"/>
          <w:sz w:val="24"/>
        </w:rPr>
        <w:lastRenderedPageBreak/>
        <w:t>Продолжение таблицы 2.5</w:t>
      </w:r>
    </w:p>
    <w:tbl>
      <w:tblPr>
        <w:tblStyle w:val="affc"/>
        <w:tblW w:w="9923" w:type="dxa"/>
        <w:tblInd w:w="108" w:type="dxa"/>
        <w:tblLook w:val="01E0" w:firstRow="1" w:lastRow="1" w:firstColumn="1" w:lastColumn="1" w:noHBand="0" w:noVBand="0"/>
      </w:tblPr>
      <w:tblGrid>
        <w:gridCol w:w="4961"/>
        <w:gridCol w:w="4962"/>
      </w:tblGrid>
      <w:tr w:rsidR="008900ED" w:rsidRPr="008900ED" w:rsidTr="003E224C">
        <w:trPr>
          <w:trHeight w:val="236"/>
        </w:trPr>
        <w:tc>
          <w:tcPr>
            <w:tcW w:w="9923" w:type="dxa"/>
            <w:gridSpan w:val="2"/>
          </w:tcPr>
          <w:p w:rsidR="008900ED" w:rsidRPr="008900ED" w:rsidRDefault="008900ED" w:rsidP="008900ED">
            <w:pPr>
              <w:spacing w:line="360" w:lineRule="auto"/>
              <w:jc w:val="center"/>
              <w:rPr>
                <w:rFonts w:ascii="Times New Roman" w:eastAsia="Times New Roman" w:hAnsi="Times New Roman" w:cs="Times New Roman"/>
                <w:sz w:val="24"/>
                <w:szCs w:val="19"/>
                <w:lang w:eastAsia="ru-RU"/>
              </w:rPr>
            </w:pPr>
            <w:r>
              <w:rPr>
                <w:rFonts w:ascii="Times New Roman" w:hAnsi="Times New Roman" w:cs="Times New Roman"/>
                <w:b/>
                <w:sz w:val="24"/>
              </w:rPr>
              <w:t>Наследники</w:t>
            </w:r>
          </w:p>
        </w:tc>
      </w:tr>
      <w:tr w:rsidR="008900ED" w:rsidTr="003E224C">
        <w:trPr>
          <w:trHeight w:val="242"/>
        </w:trPr>
        <w:tc>
          <w:tcPr>
            <w:tcW w:w="4961" w:type="dxa"/>
          </w:tcPr>
          <w:p w:rsidR="008900ED" w:rsidRPr="008900ED" w:rsidRDefault="008900ED" w:rsidP="006A55C7">
            <w:pPr>
              <w:spacing w:line="360" w:lineRule="auto"/>
              <w:rPr>
                <w:rFonts w:ascii="Times New Roman" w:hAnsi="Times New Roman" w:cs="Times New Roman"/>
                <w:sz w:val="24"/>
                <w:lang w:val="en-US"/>
              </w:rPr>
            </w:pPr>
            <w:r w:rsidRPr="008900ED">
              <w:rPr>
                <w:rFonts w:ascii="Times New Roman" w:hAnsi="Times New Roman" w:cs="Times New Roman"/>
                <w:sz w:val="24"/>
                <w:lang w:val="en-US"/>
              </w:rPr>
              <w:t>Call</w:t>
            </w:r>
          </w:p>
        </w:tc>
        <w:tc>
          <w:tcPr>
            <w:tcW w:w="4962" w:type="dxa"/>
          </w:tcPr>
          <w:p w:rsidR="008900ED" w:rsidRPr="008900ED" w:rsidRDefault="008900ED" w:rsidP="006A55C7">
            <w:pPr>
              <w:spacing w:line="360" w:lineRule="auto"/>
              <w:rPr>
                <w:rFonts w:ascii="Times New Roman" w:hAnsi="Times New Roman" w:cs="Times New Roman"/>
                <w:sz w:val="24"/>
              </w:rPr>
            </w:pPr>
            <w:r w:rsidRPr="008900ED">
              <w:rPr>
                <w:rFonts w:ascii="Times New Roman" w:hAnsi="Times New Roman" w:cs="Times New Roman"/>
                <w:sz w:val="24"/>
              </w:rPr>
              <w:t>Вызов подпрограммы</w:t>
            </w:r>
          </w:p>
        </w:tc>
      </w:tr>
      <w:tr w:rsidR="008900ED" w:rsidTr="003E224C">
        <w:trPr>
          <w:trHeight w:val="337"/>
        </w:trPr>
        <w:tc>
          <w:tcPr>
            <w:tcW w:w="4961" w:type="dxa"/>
          </w:tcPr>
          <w:p w:rsidR="008900ED" w:rsidRPr="008900ED" w:rsidRDefault="008900ED" w:rsidP="006A55C7">
            <w:pPr>
              <w:spacing w:line="360" w:lineRule="auto"/>
              <w:rPr>
                <w:rFonts w:ascii="Times New Roman" w:hAnsi="Times New Roman" w:cs="Times New Roman"/>
                <w:sz w:val="24"/>
                <w:lang w:val="en-US"/>
              </w:rPr>
            </w:pPr>
            <w:r w:rsidRPr="008900ED">
              <w:rPr>
                <w:rFonts w:ascii="Times New Roman" w:hAnsi="Times New Roman" w:cs="Times New Roman"/>
                <w:sz w:val="24"/>
                <w:lang w:val="en-US"/>
              </w:rPr>
              <w:t>Ret</w:t>
            </w:r>
          </w:p>
        </w:tc>
        <w:tc>
          <w:tcPr>
            <w:tcW w:w="4962" w:type="dxa"/>
          </w:tcPr>
          <w:p w:rsidR="008900ED" w:rsidRPr="008900ED" w:rsidRDefault="008900ED" w:rsidP="006A55C7">
            <w:pPr>
              <w:spacing w:line="360" w:lineRule="auto"/>
              <w:rPr>
                <w:rFonts w:ascii="Times New Roman" w:hAnsi="Times New Roman" w:cs="Times New Roman"/>
                <w:sz w:val="24"/>
              </w:rPr>
            </w:pPr>
            <w:r w:rsidRPr="008900ED">
              <w:rPr>
                <w:rFonts w:ascii="Times New Roman" w:hAnsi="Times New Roman" w:cs="Times New Roman"/>
                <w:sz w:val="24"/>
              </w:rPr>
              <w:t>Возврат из подпрограммы</w:t>
            </w:r>
          </w:p>
        </w:tc>
      </w:tr>
      <w:tr w:rsidR="008900ED" w:rsidTr="003E224C">
        <w:trPr>
          <w:trHeight w:val="386"/>
        </w:trPr>
        <w:tc>
          <w:tcPr>
            <w:tcW w:w="4961" w:type="dxa"/>
          </w:tcPr>
          <w:p w:rsidR="008900ED" w:rsidRPr="008900ED" w:rsidRDefault="008900ED" w:rsidP="006A55C7">
            <w:pPr>
              <w:spacing w:line="360" w:lineRule="auto"/>
              <w:rPr>
                <w:rFonts w:ascii="Times New Roman" w:hAnsi="Times New Roman" w:cs="Times New Roman"/>
                <w:sz w:val="24"/>
                <w:lang w:val="en-US"/>
              </w:rPr>
            </w:pPr>
            <w:r w:rsidRPr="008900ED">
              <w:rPr>
                <w:rFonts w:ascii="Times New Roman" w:hAnsi="Times New Roman" w:cs="Times New Roman"/>
                <w:sz w:val="24"/>
                <w:lang w:val="en-US"/>
              </w:rPr>
              <w:t>IntMath</w:t>
            </w:r>
          </w:p>
        </w:tc>
        <w:tc>
          <w:tcPr>
            <w:tcW w:w="4962" w:type="dxa"/>
          </w:tcPr>
          <w:p w:rsidR="008900ED" w:rsidRPr="008900ED" w:rsidRDefault="008900ED" w:rsidP="008900ED">
            <w:pPr>
              <w:spacing w:line="360" w:lineRule="auto"/>
              <w:rPr>
                <w:rFonts w:ascii="Times New Roman" w:hAnsi="Times New Roman" w:cs="Times New Roman"/>
                <w:sz w:val="24"/>
              </w:rPr>
            </w:pPr>
            <w:r w:rsidRPr="008900ED">
              <w:rPr>
                <w:rFonts w:ascii="Times New Roman" w:hAnsi="Times New Roman" w:cs="Times New Roman"/>
                <w:sz w:val="24"/>
              </w:rPr>
              <w:t>Целочисленная арифметика</w:t>
            </w:r>
          </w:p>
        </w:tc>
      </w:tr>
      <w:tr w:rsidR="008900ED" w:rsidTr="003E224C">
        <w:trPr>
          <w:trHeight w:val="352"/>
        </w:trPr>
        <w:tc>
          <w:tcPr>
            <w:tcW w:w="4961" w:type="dxa"/>
          </w:tcPr>
          <w:p w:rsidR="008900ED" w:rsidRPr="008900ED" w:rsidRDefault="008900ED" w:rsidP="006A55C7">
            <w:pPr>
              <w:spacing w:line="360" w:lineRule="auto"/>
              <w:rPr>
                <w:rFonts w:ascii="Times New Roman" w:hAnsi="Times New Roman" w:cs="Times New Roman"/>
                <w:sz w:val="24"/>
                <w:lang w:val="en-US"/>
              </w:rPr>
            </w:pPr>
            <w:r w:rsidRPr="008900ED">
              <w:rPr>
                <w:rFonts w:ascii="Times New Roman" w:hAnsi="Times New Roman" w:cs="Times New Roman"/>
                <w:sz w:val="24"/>
                <w:lang w:val="en-US"/>
              </w:rPr>
              <w:t>RealMath</w:t>
            </w:r>
          </w:p>
        </w:tc>
        <w:tc>
          <w:tcPr>
            <w:tcW w:w="4962" w:type="dxa"/>
          </w:tcPr>
          <w:p w:rsidR="008900ED" w:rsidRPr="008900ED" w:rsidRDefault="008900ED" w:rsidP="006A55C7">
            <w:pPr>
              <w:spacing w:line="360" w:lineRule="auto"/>
              <w:rPr>
                <w:rFonts w:ascii="Times New Roman" w:hAnsi="Times New Roman" w:cs="Times New Roman"/>
                <w:sz w:val="24"/>
              </w:rPr>
            </w:pPr>
            <w:r w:rsidRPr="008900ED">
              <w:rPr>
                <w:rFonts w:ascii="Times New Roman" w:hAnsi="Times New Roman" w:cs="Times New Roman"/>
                <w:sz w:val="24"/>
              </w:rPr>
              <w:t>Дробная</w:t>
            </w:r>
          </w:p>
        </w:tc>
      </w:tr>
      <w:tr w:rsidR="008900ED" w:rsidTr="003E224C">
        <w:trPr>
          <w:trHeight w:val="374"/>
        </w:trPr>
        <w:tc>
          <w:tcPr>
            <w:tcW w:w="4961" w:type="dxa"/>
          </w:tcPr>
          <w:p w:rsidR="008900ED" w:rsidRPr="008900ED" w:rsidRDefault="008900ED" w:rsidP="006A55C7">
            <w:pPr>
              <w:spacing w:line="360" w:lineRule="auto"/>
              <w:rPr>
                <w:rFonts w:ascii="Times New Roman" w:hAnsi="Times New Roman" w:cs="Times New Roman"/>
                <w:sz w:val="24"/>
                <w:lang w:val="en-US"/>
              </w:rPr>
            </w:pPr>
            <w:r w:rsidRPr="008900ED">
              <w:rPr>
                <w:rFonts w:ascii="Times New Roman" w:hAnsi="Times New Roman" w:cs="Times New Roman"/>
                <w:sz w:val="24"/>
                <w:lang w:val="en-US"/>
              </w:rPr>
              <w:t>Move</w:t>
            </w:r>
          </w:p>
        </w:tc>
        <w:tc>
          <w:tcPr>
            <w:tcW w:w="4962" w:type="dxa"/>
          </w:tcPr>
          <w:p w:rsidR="008900ED" w:rsidRPr="008900ED" w:rsidRDefault="008900ED" w:rsidP="006A55C7">
            <w:pPr>
              <w:spacing w:line="360" w:lineRule="auto"/>
              <w:rPr>
                <w:rFonts w:ascii="Times New Roman" w:hAnsi="Times New Roman" w:cs="Times New Roman"/>
                <w:sz w:val="24"/>
              </w:rPr>
            </w:pPr>
            <w:r w:rsidRPr="008900ED">
              <w:rPr>
                <w:rFonts w:ascii="Times New Roman" w:hAnsi="Times New Roman" w:cs="Times New Roman"/>
                <w:sz w:val="24"/>
              </w:rPr>
              <w:t>Перемещение данных</w:t>
            </w:r>
          </w:p>
        </w:tc>
      </w:tr>
      <w:tr w:rsidR="008900ED" w:rsidTr="003E224C">
        <w:trPr>
          <w:trHeight w:val="440"/>
        </w:trPr>
        <w:tc>
          <w:tcPr>
            <w:tcW w:w="4961" w:type="dxa"/>
          </w:tcPr>
          <w:p w:rsidR="008900ED" w:rsidRPr="008900ED" w:rsidRDefault="008900ED" w:rsidP="006A55C7">
            <w:pPr>
              <w:spacing w:line="360" w:lineRule="auto"/>
              <w:rPr>
                <w:rFonts w:ascii="Times New Roman" w:hAnsi="Times New Roman" w:cs="Times New Roman"/>
                <w:sz w:val="24"/>
                <w:lang w:val="en-US"/>
              </w:rPr>
            </w:pPr>
            <w:r w:rsidRPr="008900ED">
              <w:rPr>
                <w:rFonts w:ascii="Times New Roman" w:hAnsi="Times New Roman" w:cs="Times New Roman"/>
                <w:sz w:val="24"/>
                <w:lang w:val="en-US"/>
              </w:rPr>
              <w:t>RegsMath</w:t>
            </w:r>
          </w:p>
        </w:tc>
        <w:tc>
          <w:tcPr>
            <w:tcW w:w="4962" w:type="dxa"/>
          </w:tcPr>
          <w:p w:rsidR="008900ED" w:rsidRPr="008900ED" w:rsidRDefault="008900ED" w:rsidP="006A55C7">
            <w:pPr>
              <w:spacing w:line="360" w:lineRule="auto"/>
              <w:rPr>
                <w:rFonts w:ascii="Times New Roman" w:hAnsi="Times New Roman" w:cs="Times New Roman"/>
                <w:sz w:val="24"/>
              </w:rPr>
            </w:pPr>
            <w:r w:rsidRPr="008900ED">
              <w:rPr>
                <w:rFonts w:ascii="Times New Roman" w:hAnsi="Times New Roman" w:cs="Times New Roman"/>
                <w:sz w:val="24"/>
              </w:rPr>
              <w:t>Регистровая арифметика</w:t>
            </w:r>
          </w:p>
        </w:tc>
      </w:tr>
    </w:tbl>
    <w:p w:rsidR="008900ED" w:rsidRDefault="008900ED" w:rsidP="008900ED">
      <w:pPr>
        <w:ind w:firstLine="708"/>
        <w:rPr>
          <w:rFonts w:ascii="Times New Roman" w:hAnsi="Times New Roman" w:cs="Times New Roman"/>
          <w:sz w:val="24"/>
        </w:rPr>
      </w:pPr>
      <w:r>
        <w:rPr>
          <w:rFonts w:ascii="Times New Roman" w:hAnsi="Times New Roman" w:cs="Times New Roman"/>
          <w:sz w:val="24"/>
        </w:rPr>
        <w:t>В таблице 2.6 приведено описание</w:t>
      </w:r>
      <w:r w:rsidRPr="00E105A7">
        <w:rPr>
          <w:rFonts w:ascii="Times New Roman" w:hAnsi="Times New Roman" w:cs="Times New Roman"/>
          <w:sz w:val="24"/>
        </w:rPr>
        <w:t xml:space="preserve"> </w:t>
      </w:r>
      <w:r>
        <w:rPr>
          <w:rFonts w:ascii="Times New Roman" w:hAnsi="Times New Roman" w:cs="Times New Roman"/>
          <w:sz w:val="24"/>
        </w:rPr>
        <w:t xml:space="preserve">класса </w:t>
      </w:r>
      <w:r>
        <w:rPr>
          <w:rFonts w:ascii="Times New Roman" w:hAnsi="Times New Roman" w:cs="Times New Roman"/>
          <w:sz w:val="24"/>
          <w:lang w:val="en-US"/>
        </w:rPr>
        <w:t>IntMath</w:t>
      </w:r>
    </w:p>
    <w:p w:rsidR="008900ED" w:rsidRPr="004E4636" w:rsidRDefault="008900ED" w:rsidP="008900ED">
      <w:pPr>
        <w:spacing w:before="120" w:line="360" w:lineRule="auto"/>
        <w:rPr>
          <w:rFonts w:ascii="Times New Roman" w:hAnsi="Times New Roman" w:cs="Times New Roman"/>
          <w:b/>
          <w:sz w:val="24"/>
        </w:rPr>
      </w:pPr>
      <w:r>
        <w:rPr>
          <w:rFonts w:ascii="Times New Roman" w:hAnsi="Times New Roman" w:cs="Times New Roman"/>
          <w:sz w:val="24"/>
        </w:rPr>
        <w:t xml:space="preserve">Таблица 2.6 – Описание класса </w:t>
      </w:r>
      <w:r>
        <w:rPr>
          <w:rFonts w:ascii="Times New Roman" w:hAnsi="Times New Roman" w:cs="Times New Roman"/>
          <w:sz w:val="24"/>
          <w:lang w:val="en-US"/>
        </w:rPr>
        <w:t>IntMath</w:t>
      </w:r>
    </w:p>
    <w:tbl>
      <w:tblPr>
        <w:tblStyle w:val="affc"/>
        <w:tblW w:w="9951" w:type="dxa"/>
        <w:tblInd w:w="108" w:type="dxa"/>
        <w:tblLayout w:type="fixed"/>
        <w:tblLook w:val="01E0" w:firstRow="1" w:lastRow="1" w:firstColumn="1" w:lastColumn="1" w:noHBand="0" w:noVBand="0"/>
      </w:tblPr>
      <w:tblGrid>
        <w:gridCol w:w="2492"/>
        <w:gridCol w:w="1655"/>
        <w:gridCol w:w="956"/>
        <w:gridCol w:w="1342"/>
        <w:gridCol w:w="643"/>
        <w:gridCol w:w="2863"/>
      </w:tblGrid>
      <w:tr w:rsidR="003E224C" w:rsidRPr="00BF7F20" w:rsidTr="003E224C">
        <w:trPr>
          <w:trHeight w:val="828"/>
        </w:trPr>
        <w:tc>
          <w:tcPr>
            <w:tcW w:w="2492" w:type="dxa"/>
            <w:vAlign w:val="center"/>
          </w:tcPr>
          <w:p w:rsidR="008900ED" w:rsidRPr="0097380F" w:rsidRDefault="008900ED" w:rsidP="006A55C7">
            <w:pPr>
              <w:pStyle w:val="ListNum"/>
              <w:numPr>
                <w:ilvl w:val="0"/>
                <w:numId w:val="0"/>
              </w:numPr>
              <w:spacing w:after="0" w:line="360" w:lineRule="auto"/>
              <w:jc w:val="center"/>
              <w:rPr>
                <w:b/>
                <w:sz w:val="24"/>
                <w:szCs w:val="24"/>
              </w:rPr>
            </w:pPr>
            <w:r w:rsidRPr="0097380F">
              <w:rPr>
                <w:b/>
                <w:sz w:val="24"/>
                <w:szCs w:val="24"/>
              </w:rPr>
              <w:t>Поле</w:t>
            </w:r>
          </w:p>
        </w:tc>
        <w:tc>
          <w:tcPr>
            <w:tcW w:w="2611" w:type="dxa"/>
            <w:gridSpan w:val="2"/>
            <w:vAlign w:val="center"/>
          </w:tcPr>
          <w:p w:rsidR="008900ED" w:rsidRPr="0097380F" w:rsidRDefault="008900ED" w:rsidP="006A55C7">
            <w:pPr>
              <w:pStyle w:val="ListNum"/>
              <w:numPr>
                <w:ilvl w:val="0"/>
                <w:numId w:val="0"/>
              </w:numPr>
              <w:spacing w:after="0" w:line="360" w:lineRule="auto"/>
              <w:jc w:val="center"/>
              <w:rPr>
                <w:b/>
                <w:sz w:val="24"/>
                <w:szCs w:val="24"/>
              </w:rPr>
            </w:pPr>
            <w:r w:rsidRPr="0097380F">
              <w:rPr>
                <w:b/>
                <w:sz w:val="24"/>
                <w:szCs w:val="24"/>
              </w:rPr>
              <w:t>Тип</w:t>
            </w:r>
          </w:p>
        </w:tc>
        <w:tc>
          <w:tcPr>
            <w:tcW w:w="1985" w:type="dxa"/>
            <w:gridSpan w:val="2"/>
          </w:tcPr>
          <w:p w:rsidR="008900ED" w:rsidRPr="0097380F" w:rsidRDefault="008900ED" w:rsidP="006A55C7">
            <w:pPr>
              <w:pStyle w:val="ListNum"/>
              <w:numPr>
                <w:ilvl w:val="0"/>
                <w:numId w:val="0"/>
              </w:numPr>
              <w:spacing w:after="0" w:line="360" w:lineRule="auto"/>
              <w:jc w:val="center"/>
              <w:rPr>
                <w:b/>
                <w:sz w:val="24"/>
                <w:szCs w:val="24"/>
              </w:rPr>
            </w:pPr>
            <w:r>
              <w:rPr>
                <w:b/>
                <w:sz w:val="24"/>
                <w:szCs w:val="24"/>
              </w:rPr>
              <w:t>Квалификатор доступа</w:t>
            </w:r>
          </w:p>
        </w:tc>
        <w:tc>
          <w:tcPr>
            <w:tcW w:w="2863" w:type="dxa"/>
          </w:tcPr>
          <w:p w:rsidR="008900ED" w:rsidRPr="0097380F" w:rsidRDefault="008900ED" w:rsidP="006A55C7">
            <w:pPr>
              <w:pStyle w:val="ListNum"/>
              <w:numPr>
                <w:ilvl w:val="0"/>
                <w:numId w:val="0"/>
              </w:numPr>
              <w:spacing w:after="0" w:line="360" w:lineRule="auto"/>
              <w:jc w:val="center"/>
              <w:rPr>
                <w:b/>
                <w:sz w:val="24"/>
                <w:szCs w:val="24"/>
              </w:rPr>
            </w:pPr>
            <w:r w:rsidRPr="0097380F">
              <w:rPr>
                <w:b/>
                <w:sz w:val="24"/>
                <w:szCs w:val="24"/>
              </w:rPr>
              <w:t>Назначение</w:t>
            </w:r>
          </w:p>
        </w:tc>
      </w:tr>
      <w:tr w:rsidR="003E224C" w:rsidRPr="00BF7F20" w:rsidTr="003E224C">
        <w:trPr>
          <w:trHeight w:val="1681"/>
        </w:trPr>
        <w:tc>
          <w:tcPr>
            <w:tcW w:w="2492" w:type="dxa"/>
          </w:tcPr>
          <w:p w:rsidR="008900ED" w:rsidRPr="004E4636" w:rsidRDefault="008900ED" w:rsidP="006A55C7">
            <w:pPr>
              <w:pStyle w:val="ListNum"/>
              <w:numPr>
                <w:ilvl w:val="0"/>
                <w:numId w:val="0"/>
              </w:numPr>
              <w:spacing w:after="0" w:line="360" w:lineRule="auto"/>
              <w:rPr>
                <w:sz w:val="24"/>
                <w:szCs w:val="24"/>
              </w:rPr>
            </w:pPr>
            <w:r>
              <w:rPr>
                <w:sz w:val="24"/>
                <w:szCs w:val="24"/>
                <w:lang w:val="en-US"/>
              </w:rPr>
              <w:t>exec</w:t>
            </w:r>
          </w:p>
        </w:tc>
        <w:tc>
          <w:tcPr>
            <w:tcW w:w="2611" w:type="dxa"/>
            <w:gridSpan w:val="2"/>
          </w:tcPr>
          <w:p w:rsidR="008900ED" w:rsidRPr="008900ED" w:rsidRDefault="008900ED" w:rsidP="006A55C7">
            <w:pPr>
              <w:pStyle w:val="ListNum"/>
              <w:numPr>
                <w:ilvl w:val="0"/>
                <w:numId w:val="0"/>
              </w:numPr>
              <w:spacing w:after="0" w:line="360" w:lineRule="auto"/>
              <w:rPr>
                <w:sz w:val="24"/>
                <w:szCs w:val="24"/>
                <w:lang w:val="en-US"/>
              </w:rPr>
            </w:pPr>
            <w:r w:rsidRPr="008900ED">
              <w:rPr>
                <w:sz w:val="24"/>
                <w:szCs w:val="19"/>
                <w:lang w:val="en-US"/>
              </w:rPr>
              <w:t>std::function&lt;int64_t(int64_t, int64_t)&gt;</w:t>
            </w:r>
          </w:p>
        </w:tc>
        <w:tc>
          <w:tcPr>
            <w:tcW w:w="1985" w:type="dxa"/>
            <w:gridSpan w:val="2"/>
          </w:tcPr>
          <w:p w:rsidR="008900ED" w:rsidRPr="004E4636" w:rsidRDefault="008900ED" w:rsidP="006A55C7">
            <w:pPr>
              <w:pStyle w:val="ListNum"/>
              <w:numPr>
                <w:ilvl w:val="0"/>
                <w:numId w:val="0"/>
              </w:numPr>
              <w:spacing w:after="0" w:line="360" w:lineRule="auto"/>
              <w:rPr>
                <w:sz w:val="24"/>
                <w:szCs w:val="24"/>
              </w:rPr>
            </w:pPr>
            <w:r>
              <w:rPr>
                <w:sz w:val="24"/>
                <w:szCs w:val="24"/>
                <w:lang w:val="en-US"/>
              </w:rPr>
              <w:t>private</w:t>
            </w:r>
          </w:p>
        </w:tc>
        <w:tc>
          <w:tcPr>
            <w:tcW w:w="2863" w:type="dxa"/>
          </w:tcPr>
          <w:p w:rsidR="008900ED" w:rsidRDefault="008900ED" w:rsidP="008900ED">
            <w:pPr>
              <w:pStyle w:val="ListNum"/>
              <w:numPr>
                <w:ilvl w:val="0"/>
                <w:numId w:val="0"/>
              </w:numPr>
              <w:spacing w:after="0" w:line="360" w:lineRule="auto"/>
              <w:rPr>
                <w:sz w:val="24"/>
                <w:szCs w:val="24"/>
              </w:rPr>
            </w:pPr>
            <w:r>
              <w:rPr>
                <w:sz w:val="24"/>
                <w:szCs w:val="24"/>
              </w:rPr>
              <w:t>Функциональный объект, выполняет переданною ему операцию</w:t>
            </w:r>
          </w:p>
        </w:tc>
      </w:tr>
      <w:tr w:rsidR="008900ED" w:rsidRPr="0097380F" w:rsidTr="003E224C">
        <w:trPr>
          <w:trHeight w:val="744"/>
        </w:trPr>
        <w:tc>
          <w:tcPr>
            <w:tcW w:w="4147" w:type="dxa"/>
            <w:gridSpan w:val="2"/>
            <w:vAlign w:val="center"/>
          </w:tcPr>
          <w:p w:rsidR="008900ED" w:rsidRPr="0097380F" w:rsidRDefault="008900ED" w:rsidP="006A55C7">
            <w:pPr>
              <w:pStyle w:val="ListNum"/>
              <w:numPr>
                <w:ilvl w:val="0"/>
                <w:numId w:val="0"/>
              </w:numPr>
              <w:spacing w:after="0" w:line="360" w:lineRule="auto"/>
              <w:jc w:val="center"/>
              <w:rPr>
                <w:b/>
                <w:sz w:val="24"/>
                <w:szCs w:val="24"/>
              </w:rPr>
            </w:pPr>
            <w:r w:rsidRPr="0097380F">
              <w:rPr>
                <w:b/>
                <w:sz w:val="24"/>
                <w:szCs w:val="24"/>
              </w:rPr>
              <w:t>Метод</w:t>
            </w:r>
          </w:p>
        </w:tc>
        <w:tc>
          <w:tcPr>
            <w:tcW w:w="2298" w:type="dxa"/>
            <w:gridSpan w:val="2"/>
          </w:tcPr>
          <w:p w:rsidR="008900ED" w:rsidRPr="0097380F" w:rsidRDefault="008900ED" w:rsidP="006A55C7">
            <w:pPr>
              <w:pStyle w:val="ListNum"/>
              <w:numPr>
                <w:ilvl w:val="0"/>
                <w:numId w:val="0"/>
              </w:numPr>
              <w:spacing w:after="0" w:line="360" w:lineRule="auto"/>
              <w:jc w:val="center"/>
              <w:rPr>
                <w:b/>
                <w:sz w:val="24"/>
                <w:szCs w:val="24"/>
              </w:rPr>
            </w:pPr>
            <w:r>
              <w:rPr>
                <w:b/>
                <w:sz w:val="24"/>
                <w:szCs w:val="24"/>
              </w:rPr>
              <w:t>Квалификатор доступа</w:t>
            </w:r>
          </w:p>
        </w:tc>
        <w:tc>
          <w:tcPr>
            <w:tcW w:w="3506" w:type="dxa"/>
            <w:gridSpan w:val="2"/>
            <w:vAlign w:val="center"/>
          </w:tcPr>
          <w:p w:rsidR="008900ED" w:rsidRPr="0097380F" w:rsidRDefault="008900ED" w:rsidP="006A55C7">
            <w:pPr>
              <w:pStyle w:val="ListNum"/>
              <w:numPr>
                <w:ilvl w:val="0"/>
                <w:numId w:val="0"/>
              </w:numPr>
              <w:spacing w:after="0" w:line="360" w:lineRule="auto"/>
              <w:jc w:val="center"/>
              <w:rPr>
                <w:b/>
                <w:sz w:val="24"/>
                <w:szCs w:val="24"/>
              </w:rPr>
            </w:pPr>
            <w:r w:rsidRPr="0097380F">
              <w:rPr>
                <w:b/>
                <w:sz w:val="24"/>
                <w:szCs w:val="24"/>
              </w:rPr>
              <w:t>Назначение</w:t>
            </w:r>
          </w:p>
        </w:tc>
      </w:tr>
      <w:tr w:rsidR="008900ED" w:rsidRPr="00A71E00" w:rsidTr="003E224C">
        <w:trPr>
          <w:trHeight w:val="786"/>
        </w:trPr>
        <w:tc>
          <w:tcPr>
            <w:tcW w:w="4147" w:type="dxa"/>
            <w:gridSpan w:val="2"/>
          </w:tcPr>
          <w:p w:rsidR="008900ED" w:rsidRPr="008900ED" w:rsidRDefault="008900ED" w:rsidP="006A55C7">
            <w:pPr>
              <w:rPr>
                <w:rFonts w:ascii="Times New Roman" w:eastAsia="Times New Roman" w:hAnsi="Times New Roman" w:cs="Times New Roman"/>
                <w:sz w:val="24"/>
                <w:szCs w:val="19"/>
                <w:lang w:val="en-US" w:eastAsia="ru-RU"/>
              </w:rPr>
            </w:pPr>
            <w:r w:rsidRPr="008900ED">
              <w:rPr>
                <w:rFonts w:ascii="Times New Roman" w:eastAsia="Times New Roman" w:hAnsi="Times New Roman" w:cs="Times New Roman"/>
                <w:sz w:val="24"/>
                <w:szCs w:val="19"/>
                <w:lang w:val="en-US" w:eastAsia="ru-RU"/>
              </w:rPr>
              <w:t>static void set_flags(Processor&amp; proc, int64_t num)</w:t>
            </w:r>
          </w:p>
        </w:tc>
        <w:tc>
          <w:tcPr>
            <w:tcW w:w="2298" w:type="dxa"/>
            <w:gridSpan w:val="2"/>
          </w:tcPr>
          <w:p w:rsidR="008900ED" w:rsidRPr="00A71E00" w:rsidRDefault="008900ED" w:rsidP="006A55C7">
            <w:pPr>
              <w:pStyle w:val="ListNum"/>
              <w:numPr>
                <w:ilvl w:val="0"/>
                <w:numId w:val="0"/>
              </w:numPr>
              <w:spacing w:after="0" w:line="360" w:lineRule="auto"/>
              <w:rPr>
                <w:sz w:val="24"/>
                <w:szCs w:val="24"/>
                <w:lang w:val="en-US"/>
              </w:rPr>
            </w:pPr>
            <w:r>
              <w:rPr>
                <w:sz w:val="24"/>
                <w:szCs w:val="24"/>
                <w:lang w:val="en-US"/>
              </w:rPr>
              <w:t>private</w:t>
            </w:r>
          </w:p>
        </w:tc>
        <w:tc>
          <w:tcPr>
            <w:tcW w:w="3506" w:type="dxa"/>
            <w:gridSpan w:val="2"/>
          </w:tcPr>
          <w:p w:rsidR="008900ED" w:rsidRPr="00A71E00" w:rsidRDefault="008900ED" w:rsidP="006A55C7">
            <w:pPr>
              <w:pStyle w:val="ListNum"/>
              <w:numPr>
                <w:ilvl w:val="0"/>
                <w:numId w:val="0"/>
              </w:numPr>
              <w:spacing w:after="0" w:line="360" w:lineRule="auto"/>
              <w:rPr>
                <w:sz w:val="24"/>
                <w:szCs w:val="24"/>
              </w:rPr>
            </w:pPr>
            <w:r>
              <w:rPr>
                <w:sz w:val="24"/>
                <w:szCs w:val="24"/>
              </w:rPr>
              <w:t xml:space="preserve">Установка флагов по результату операции </w:t>
            </w:r>
          </w:p>
        </w:tc>
      </w:tr>
      <w:tr w:rsidR="00806823" w:rsidRPr="00A71E00" w:rsidTr="003E224C">
        <w:trPr>
          <w:trHeight w:val="475"/>
        </w:trPr>
        <w:tc>
          <w:tcPr>
            <w:tcW w:w="4147" w:type="dxa"/>
            <w:gridSpan w:val="2"/>
          </w:tcPr>
          <w:p w:rsidR="00806823" w:rsidRPr="00806823" w:rsidRDefault="00806823" w:rsidP="006A55C7">
            <w:pPr>
              <w:rPr>
                <w:rFonts w:ascii="Times New Roman" w:eastAsia="Times New Roman" w:hAnsi="Times New Roman" w:cs="Times New Roman"/>
                <w:sz w:val="24"/>
                <w:szCs w:val="19"/>
                <w:lang w:val="en-US" w:eastAsia="ru-RU"/>
              </w:rPr>
            </w:pPr>
            <w:r w:rsidRPr="00806823">
              <w:rPr>
                <w:rFonts w:ascii="Times New Roman" w:eastAsia="Times New Roman" w:hAnsi="Times New Roman" w:cs="Times New Roman"/>
                <w:sz w:val="24"/>
                <w:szCs w:val="19"/>
                <w:lang w:eastAsia="ru-RU"/>
              </w:rPr>
              <w:t>void operator()(Processor&amp; proc)</w:t>
            </w:r>
          </w:p>
        </w:tc>
        <w:tc>
          <w:tcPr>
            <w:tcW w:w="2298" w:type="dxa"/>
            <w:gridSpan w:val="2"/>
          </w:tcPr>
          <w:p w:rsidR="00806823" w:rsidRDefault="00806823" w:rsidP="006A55C7">
            <w:pPr>
              <w:pStyle w:val="ListNum"/>
              <w:numPr>
                <w:ilvl w:val="0"/>
                <w:numId w:val="0"/>
              </w:numPr>
              <w:spacing w:after="0" w:line="360" w:lineRule="auto"/>
              <w:rPr>
                <w:sz w:val="24"/>
                <w:szCs w:val="24"/>
                <w:lang w:val="en-US"/>
              </w:rPr>
            </w:pPr>
            <w:r>
              <w:rPr>
                <w:sz w:val="24"/>
                <w:szCs w:val="24"/>
                <w:lang w:val="en-US"/>
              </w:rPr>
              <w:t>public</w:t>
            </w:r>
          </w:p>
        </w:tc>
        <w:tc>
          <w:tcPr>
            <w:tcW w:w="3506" w:type="dxa"/>
            <w:gridSpan w:val="2"/>
          </w:tcPr>
          <w:p w:rsidR="00806823" w:rsidRDefault="00806823" w:rsidP="006A55C7">
            <w:pPr>
              <w:pStyle w:val="ListNum"/>
              <w:numPr>
                <w:ilvl w:val="0"/>
                <w:numId w:val="0"/>
              </w:numPr>
              <w:spacing w:after="0" w:line="360" w:lineRule="auto"/>
              <w:rPr>
                <w:sz w:val="24"/>
                <w:szCs w:val="24"/>
              </w:rPr>
            </w:pPr>
            <w:r>
              <w:rPr>
                <w:sz w:val="24"/>
                <w:szCs w:val="24"/>
              </w:rPr>
              <w:t>Перегрузка оператора функции</w:t>
            </w:r>
          </w:p>
        </w:tc>
      </w:tr>
    </w:tbl>
    <w:p w:rsidR="00806823" w:rsidRDefault="00806823" w:rsidP="00806823">
      <w:pPr>
        <w:ind w:firstLine="708"/>
        <w:rPr>
          <w:rFonts w:ascii="Times New Roman" w:hAnsi="Times New Roman" w:cs="Times New Roman"/>
          <w:sz w:val="24"/>
        </w:rPr>
      </w:pPr>
      <w:r>
        <w:rPr>
          <w:rFonts w:ascii="Times New Roman" w:hAnsi="Times New Roman" w:cs="Times New Roman"/>
          <w:sz w:val="24"/>
        </w:rPr>
        <w:t>В таблице 2.7 приведено описание</w:t>
      </w:r>
      <w:r w:rsidRPr="00E105A7">
        <w:rPr>
          <w:rFonts w:ascii="Times New Roman" w:hAnsi="Times New Roman" w:cs="Times New Roman"/>
          <w:sz w:val="24"/>
        </w:rPr>
        <w:t xml:space="preserve"> </w:t>
      </w:r>
      <w:r>
        <w:rPr>
          <w:rFonts w:ascii="Times New Roman" w:hAnsi="Times New Roman" w:cs="Times New Roman"/>
          <w:sz w:val="24"/>
        </w:rPr>
        <w:t xml:space="preserve">класса </w:t>
      </w:r>
      <w:r>
        <w:rPr>
          <w:rFonts w:ascii="Times New Roman" w:hAnsi="Times New Roman" w:cs="Times New Roman"/>
          <w:sz w:val="24"/>
          <w:lang w:val="en-US"/>
        </w:rPr>
        <w:t>RealMath</w:t>
      </w:r>
    </w:p>
    <w:p w:rsidR="00806823" w:rsidRPr="004E4636" w:rsidRDefault="00806823" w:rsidP="00806823">
      <w:pPr>
        <w:spacing w:before="120" w:line="360" w:lineRule="auto"/>
        <w:rPr>
          <w:rFonts w:ascii="Times New Roman" w:hAnsi="Times New Roman" w:cs="Times New Roman"/>
          <w:b/>
          <w:sz w:val="24"/>
        </w:rPr>
      </w:pPr>
      <w:r>
        <w:rPr>
          <w:rFonts w:ascii="Times New Roman" w:hAnsi="Times New Roman" w:cs="Times New Roman"/>
          <w:sz w:val="24"/>
        </w:rPr>
        <w:t xml:space="preserve">Таблица 2.7 – Описание класса </w:t>
      </w:r>
      <w:r>
        <w:rPr>
          <w:rFonts w:ascii="Times New Roman" w:hAnsi="Times New Roman" w:cs="Times New Roman"/>
          <w:sz w:val="24"/>
          <w:lang w:val="en-US"/>
        </w:rPr>
        <w:t>RealMath</w:t>
      </w:r>
    </w:p>
    <w:tbl>
      <w:tblPr>
        <w:tblStyle w:val="affc"/>
        <w:tblW w:w="9951" w:type="dxa"/>
        <w:tblInd w:w="108" w:type="dxa"/>
        <w:tblLayout w:type="fixed"/>
        <w:tblLook w:val="01E0" w:firstRow="1" w:lastRow="1" w:firstColumn="1" w:lastColumn="1" w:noHBand="0" w:noVBand="0"/>
      </w:tblPr>
      <w:tblGrid>
        <w:gridCol w:w="2535"/>
        <w:gridCol w:w="1626"/>
        <w:gridCol w:w="942"/>
        <w:gridCol w:w="1331"/>
        <w:gridCol w:w="654"/>
        <w:gridCol w:w="2863"/>
      </w:tblGrid>
      <w:tr w:rsidR="00806823" w:rsidRPr="00BF7F20" w:rsidTr="003E224C">
        <w:trPr>
          <w:trHeight w:val="585"/>
        </w:trPr>
        <w:tc>
          <w:tcPr>
            <w:tcW w:w="2535" w:type="dxa"/>
            <w:vAlign w:val="center"/>
          </w:tcPr>
          <w:p w:rsidR="00806823" w:rsidRPr="0097380F" w:rsidRDefault="00806823" w:rsidP="006A55C7">
            <w:pPr>
              <w:pStyle w:val="ListNum"/>
              <w:numPr>
                <w:ilvl w:val="0"/>
                <w:numId w:val="0"/>
              </w:numPr>
              <w:spacing w:after="0" w:line="360" w:lineRule="auto"/>
              <w:jc w:val="center"/>
              <w:rPr>
                <w:b/>
                <w:sz w:val="24"/>
                <w:szCs w:val="24"/>
              </w:rPr>
            </w:pPr>
            <w:r w:rsidRPr="0097380F">
              <w:rPr>
                <w:b/>
                <w:sz w:val="24"/>
                <w:szCs w:val="24"/>
              </w:rPr>
              <w:t>Поле</w:t>
            </w:r>
          </w:p>
        </w:tc>
        <w:tc>
          <w:tcPr>
            <w:tcW w:w="2568" w:type="dxa"/>
            <w:gridSpan w:val="2"/>
            <w:vAlign w:val="center"/>
          </w:tcPr>
          <w:p w:rsidR="00806823" w:rsidRPr="0097380F" w:rsidRDefault="00806823" w:rsidP="006A55C7">
            <w:pPr>
              <w:pStyle w:val="ListNum"/>
              <w:numPr>
                <w:ilvl w:val="0"/>
                <w:numId w:val="0"/>
              </w:numPr>
              <w:spacing w:after="0" w:line="360" w:lineRule="auto"/>
              <w:jc w:val="center"/>
              <w:rPr>
                <w:b/>
                <w:sz w:val="24"/>
                <w:szCs w:val="24"/>
              </w:rPr>
            </w:pPr>
            <w:r w:rsidRPr="0097380F">
              <w:rPr>
                <w:b/>
                <w:sz w:val="24"/>
                <w:szCs w:val="24"/>
              </w:rPr>
              <w:t>Тип</w:t>
            </w:r>
          </w:p>
        </w:tc>
        <w:tc>
          <w:tcPr>
            <w:tcW w:w="1985" w:type="dxa"/>
            <w:gridSpan w:val="2"/>
          </w:tcPr>
          <w:p w:rsidR="00806823" w:rsidRPr="0097380F" w:rsidRDefault="00806823" w:rsidP="006A55C7">
            <w:pPr>
              <w:pStyle w:val="ListNum"/>
              <w:numPr>
                <w:ilvl w:val="0"/>
                <w:numId w:val="0"/>
              </w:numPr>
              <w:spacing w:after="0" w:line="360" w:lineRule="auto"/>
              <w:jc w:val="center"/>
              <w:rPr>
                <w:b/>
                <w:sz w:val="24"/>
                <w:szCs w:val="24"/>
              </w:rPr>
            </w:pPr>
            <w:r>
              <w:rPr>
                <w:b/>
                <w:sz w:val="24"/>
                <w:szCs w:val="24"/>
              </w:rPr>
              <w:t>Квалификатор доступа</w:t>
            </w:r>
          </w:p>
        </w:tc>
        <w:tc>
          <w:tcPr>
            <w:tcW w:w="2863" w:type="dxa"/>
          </w:tcPr>
          <w:p w:rsidR="00806823" w:rsidRPr="0097380F" w:rsidRDefault="00806823" w:rsidP="006A55C7">
            <w:pPr>
              <w:pStyle w:val="ListNum"/>
              <w:numPr>
                <w:ilvl w:val="0"/>
                <w:numId w:val="0"/>
              </w:numPr>
              <w:spacing w:after="0" w:line="360" w:lineRule="auto"/>
              <w:jc w:val="center"/>
              <w:rPr>
                <w:b/>
                <w:sz w:val="24"/>
                <w:szCs w:val="24"/>
              </w:rPr>
            </w:pPr>
            <w:r w:rsidRPr="0097380F">
              <w:rPr>
                <w:b/>
                <w:sz w:val="24"/>
                <w:szCs w:val="24"/>
              </w:rPr>
              <w:t>Назначение</w:t>
            </w:r>
          </w:p>
        </w:tc>
      </w:tr>
      <w:tr w:rsidR="00806823" w:rsidRPr="00BF7F20" w:rsidTr="003E224C">
        <w:trPr>
          <w:trHeight w:val="1429"/>
        </w:trPr>
        <w:tc>
          <w:tcPr>
            <w:tcW w:w="2535" w:type="dxa"/>
          </w:tcPr>
          <w:p w:rsidR="00806823" w:rsidRPr="004E4636" w:rsidRDefault="00806823" w:rsidP="006A55C7">
            <w:pPr>
              <w:pStyle w:val="ListNum"/>
              <w:numPr>
                <w:ilvl w:val="0"/>
                <w:numId w:val="0"/>
              </w:numPr>
              <w:spacing w:after="0" w:line="360" w:lineRule="auto"/>
              <w:rPr>
                <w:sz w:val="24"/>
                <w:szCs w:val="24"/>
              </w:rPr>
            </w:pPr>
            <w:r>
              <w:rPr>
                <w:sz w:val="24"/>
                <w:szCs w:val="24"/>
                <w:lang w:val="en-US"/>
              </w:rPr>
              <w:t>exec</w:t>
            </w:r>
          </w:p>
        </w:tc>
        <w:tc>
          <w:tcPr>
            <w:tcW w:w="2568" w:type="dxa"/>
            <w:gridSpan w:val="2"/>
          </w:tcPr>
          <w:p w:rsidR="00806823" w:rsidRPr="008900ED" w:rsidRDefault="00806823" w:rsidP="00806823">
            <w:pPr>
              <w:pStyle w:val="ListNum"/>
              <w:numPr>
                <w:ilvl w:val="0"/>
                <w:numId w:val="0"/>
              </w:numPr>
              <w:spacing w:after="0" w:line="360" w:lineRule="auto"/>
              <w:rPr>
                <w:sz w:val="24"/>
                <w:szCs w:val="24"/>
                <w:lang w:val="en-US"/>
              </w:rPr>
            </w:pPr>
            <w:r w:rsidRPr="008900ED">
              <w:rPr>
                <w:sz w:val="24"/>
                <w:szCs w:val="19"/>
                <w:lang w:val="en-US"/>
              </w:rPr>
              <w:t>std::function&lt;</w:t>
            </w:r>
            <w:r>
              <w:rPr>
                <w:sz w:val="24"/>
                <w:szCs w:val="19"/>
                <w:lang w:val="en-US"/>
              </w:rPr>
              <w:t>double</w:t>
            </w:r>
            <w:r w:rsidRPr="008900ED">
              <w:rPr>
                <w:sz w:val="24"/>
                <w:szCs w:val="19"/>
                <w:lang w:val="en-US"/>
              </w:rPr>
              <w:t>(</w:t>
            </w:r>
            <w:r>
              <w:rPr>
                <w:sz w:val="24"/>
                <w:szCs w:val="19"/>
                <w:lang w:val="en-US"/>
              </w:rPr>
              <w:t>double</w:t>
            </w:r>
            <w:r w:rsidRPr="008900ED">
              <w:rPr>
                <w:sz w:val="24"/>
                <w:szCs w:val="19"/>
                <w:lang w:val="en-US"/>
              </w:rPr>
              <w:t xml:space="preserve">, </w:t>
            </w:r>
            <w:r>
              <w:rPr>
                <w:sz w:val="24"/>
                <w:szCs w:val="19"/>
                <w:lang w:val="en-US"/>
              </w:rPr>
              <w:t>double</w:t>
            </w:r>
            <w:r w:rsidRPr="008900ED">
              <w:rPr>
                <w:sz w:val="24"/>
                <w:szCs w:val="19"/>
                <w:lang w:val="en-US"/>
              </w:rPr>
              <w:t>)&gt;</w:t>
            </w:r>
          </w:p>
        </w:tc>
        <w:tc>
          <w:tcPr>
            <w:tcW w:w="1985" w:type="dxa"/>
            <w:gridSpan w:val="2"/>
          </w:tcPr>
          <w:p w:rsidR="00806823" w:rsidRPr="004E4636" w:rsidRDefault="00806823" w:rsidP="006A55C7">
            <w:pPr>
              <w:pStyle w:val="ListNum"/>
              <w:numPr>
                <w:ilvl w:val="0"/>
                <w:numId w:val="0"/>
              </w:numPr>
              <w:spacing w:after="0" w:line="360" w:lineRule="auto"/>
              <w:rPr>
                <w:sz w:val="24"/>
                <w:szCs w:val="24"/>
              </w:rPr>
            </w:pPr>
            <w:r>
              <w:rPr>
                <w:sz w:val="24"/>
                <w:szCs w:val="24"/>
                <w:lang w:val="en-US"/>
              </w:rPr>
              <w:t>private</w:t>
            </w:r>
          </w:p>
        </w:tc>
        <w:tc>
          <w:tcPr>
            <w:tcW w:w="2863" w:type="dxa"/>
          </w:tcPr>
          <w:p w:rsidR="00806823" w:rsidRDefault="00806823" w:rsidP="006A55C7">
            <w:pPr>
              <w:pStyle w:val="ListNum"/>
              <w:numPr>
                <w:ilvl w:val="0"/>
                <w:numId w:val="0"/>
              </w:numPr>
              <w:spacing w:after="0" w:line="360" w:lineRule="auto"/>
              <w:rPr>
                <w:sz w:val="24"/>
                <w:szCs w:val="24"/>
              </w:rPr>
            </w:pPr>
            <w:r>
              <w:rPr>
                <w:sz w:val="24"/>
                <w:szCs w:val="24"/>
              </w:rPr>
              <w:t>Функциональный объект, выполняет переданною ему операцию</w:t>
            </w:r>
          </w:p>
        </w:tc>
      </w:tr>
      <w:tr w:rsidR="00806823" w:rsidRPr="0097380F" w:rsidTr="003E224C">
        <w:trPr>
          <w:trHeight w:val="407"/>
        </w:trPr>
        <w:tc>
          <w:tcPr>
            <w:tcW w:w="4161" w:type="dxa"/>
            <w:gridSpan w:val="2"/>
            <w:vAlign w:val="center"/>
          </w:tcPr>
          <w:p w:rsidR="00806823" w:rsidRPr="0097380F" w:rsidRDefault="00806823" w:rsidP="006A55C7">
            <w:pPr>
              <w:pStyle w:val="ListNum"/>
              <w:numPr>
                <w:ilvl w:val="0"/>
                <w:numId w:val="0"/>
              </w:numPr>
              <w:spacing w:after="0" w:line="360" w:lineRule="auto"/>
              <w:jc w:val="center"/>
              <w:rPr>
                <w:b/>
                <w:sz w:val="24"/>
                <w:szCs w:val="24"/>
              </w:rPr>
            </w:pPr>
            <w:r w:rsidRPr="0097380F">
              <w:rPr>
                <w:b/>
                <w:sz w:val="24"/>
                <w:szCs w:val="24"/>
              </w:rPr>
              <w:t>Метод</w:t>
            </w:r>
          </w:p>
        </w:tc>
        <w:tc>
          <w:tcPr>
            <w:tcW w:w="2273" w:type="dxa"/>
            <w:gridSpan w:val="2"/>
          </w:tcPr>
          <w:p w:rsidR="00806823" w:rsidRPr="0097380F" w:rsidRDefault="00806823" w:rsidP="006A55C7">
            <w:pPr>
              <w:pStyle w:val="ListNum"/>
              <w:numPr>
                <w:ilvl w:val="0"/>
                <w:numId w:val="0"/>
              </w:numPr>
              <w:spacing w:after="0" w:line="360" w:lineRule="auto"/>
              <w:jc w:val="center"/>
              <w:rPr>
                <w:b/>
                <w:sz w:val="24"/>
                <w:szCs w:val="24"/>
              </w:rPr>
            </w:pPr>
            <w:r>
              <w:rPr>
                <w:b/>
                <w:sz w:val="24"/>
                <w:szCs w:val="24"/>
              </w:rPr>
              <w:t>Квалификатор доступа</w:t>
            </w:r>
          </w:p>
        </w:tc>
        <w:tc>
          <w:tcPr>
            <w:tcW w:w="3517" w:type="dxa"/>
            <w:gridSpan w:val="2"/>
            <w:vAlign w:val="center"/>
          </w:tcPr>
          <w:p w:rsidR="00806823" w:rsidRPr="0097380F" w:rsidRDefault="00806823" w:rsidP="006A55C7">
            <w:pPr>
              <w:pStyle w:val="ListNum"/>
              <w:numPr>
                <w:ilvl w:val="0"/>
                <w:numId w:val="0"/>
              </w:numPr>
              <w:spacing w:after="0" w:line="360" w:lineRule="auto"/>
              <w:jc w:val="center"/>
              <w:rPr>
                <w:b/>
                <w:sz w:val="24"/>
                <w:szCs w:val="24"/>
              </w:rPr>
            </w:pPr>
            <w:r w:rsidRPr="0097380F">
              <w:rPr>
                <w:b/>
                <w:sz w:val="24"/>
                <w:szCs w:val="24"/>
              </w:rPr>
              <w:t>Назначение</w:t>
            </w:r>
          </w:p>
        </w:tc>
      </w:tr>
      <w:tr w:rsidR="00806823" w:rsidRPr="00A71E00" w:rsidTr="003E224C">
        <w:trPr>
          <w:trHeight w:val="656"/>
        </w:trPr>
        <w:tc>
          <w:tcPr>
            <w:tcW w:w="4161" w:type="dxa"/>
            <w:gridSpan w:val="2"/>
          </w:tcPr>
          <w:p w:rsidR="00806823" w:rsidRPr="008900ED" w:rsidRDefault="00806823" w:rsidP="00806823">
            <w:pPr>
              <w:rPr>
                <w:rFonts w:ascii="Times New Roman" w:eastAsia="Times New Roman" w:hAnsi="Times New Roman" w:cs="Times New Roman"/>
                <w:sz w:val="24"/>
                <w:szCs w:val="19"/>
                <w:lang w:val="en-US" w:eastAsia="ru-RU"/>
              </w:rPr>
            </w:pPr>
            <w:r w:rsidRPr="008900ED">
              <w:rPr>
                <w:rFonts w:ascii="Times New Roman" w:eastAsia="Times New Roman" w:hAnsi="Times New Roman" w:cs="Times New Roman"/>
                <w:sz w:val="24"/>
                <w:szCs w:val="19"/>
                <w:lang w:val="en-US" w:eastAsia="ru-RU"/>
              </w:rPr>
              <w:t xml:space="preserve">static void set_flags(Processor&amp; proc, </w:t>
            </w:r>
            <w:r>
              <w:rPr>
                <w:rFonts w:ascii="Times New Roman" w:eastAsia="Times New Roman" w:hAnsi="Times New Roman" w:cs="Times New Roman"/>
                <w:sz w:val="24"/>
                <w:szCs w:val="19"/>
                <w:lang w:val="en-US" w:eastAsia="ru-RU"/>
              </w:rPr>
              <w:t>double</w:t>
            </w:r>
            <w:r w:rsidRPr="008900ED">
              <w:rPr>
                <w:rFonts w:ascii="Times New Roman" w:eastAsia="Times New Roman" w:hAnsi="Times New Roman" w:cs="Times New Roman"/>
                <w:sz w:val="24"/>
                <w:szCs w:val="19"/>
                <w:lang w:val="en-US" w:eastAsia="ru-RU"/>
              </w:rPr>
              <w:t xml:space="preserve"> num)</w:t>
            </w:r>
          </w:p>
        </w:tc>
        <w:tc>
          <w:tcPr>
            <w:tcW w:w="2273" w:type="dxa"/>
            <w:gridSpan w:val="2"/>
          </w:tcPr>
          <w:p w:rsidR="00806823" w:rsidRPr="00A71E00" w:rsidRDefault="00806823" w:rsidP="006A55C7">
            <w:pPr>
              <w:pStyle w:val="ListNum"/>
              <w:numPr>
                <w:ilvl w:val="0"/>
                <w:numId w:val="0"/>
              </w:numPr>
              <w:spacing w:after="0" w:line="360" w:lineRule="auto"/>
              <w:rPr>
                <w:sz w:val="24"/>
                <w:szCs w:val="24"/>
                <w:lang w:val="en-US"/>
              </w:rPr>
            </w:pPr>
            <w:r>
              <w:rPr>
                <w:sz w:val="24"/>
                <w:szCs w:val="24"/>
                <w:lang w:val="en-US"/>
              </w:rPr>
              <w:t>private</w:t>
            </w:r>
          </w:p>
        </w:tc>
        <w:tc>
          <w:tcPr>
            <w:tcW w:w="3517" w:type="dxa"/>
            <w:gridSpan w:val="2"/>
          </w:tcPr>
          <w:p w:rsidR="00806823" w:rsidRPr="00A71E00" w:rsidRDefault="00806823" w:rsidP="006A55C7">
            <w:pPr>
              <w:pStyle w:val="ListNum"/>
              <w:numPr>
                <w:ilvl w:val="0"/>
                <w:numId w:val="0"/>
              </w:numPr>
              <w:spacing w:after="0" w:line="360" w:lineRule="auto"/>
              <w:rPr>
                <w:sz w:val="24"/>
                <w:szCs w:val="24"/>
              </w:rPr>
            </w:pPr>
            <w:r>
              <w:rPr>
                <w:sz w:val="24"/>
                <w:szCs w:val="24"/>
              </w:rPr>
              <w:t xml:space="preserve">Установка флагов по результату операции </w:t>
            </w:r>
          </w:p>
        </w:tc>
      </w:tr>
      <w:tr w:rsidR="00806823" w:rsidRPr="00A71E00" w:rsidTr="003E224C">
        <w:trPr>
          <w:trHeight w:val="372"/>
        </w:trPr>
        <w:tc>
          <w:tcPr>
            <w:tcW w:w="4161" w:type="dxa"/>
            <w:gridSpan w:val="2"/>
          </w:tcPr>
          <w:p w:rsidR="00806823" w:rsidRPr="00806823" w:rsidRDefault="00806823" w:rsidP="00806823">
            <w:pPr>
              <w:rPr>
                <w:rFonts w:ascii="Times New Roman" w:eastAsia="Times New Roman" w:hAnsi="Times New Roman" w:cs="Times New Roman"/>
                <w:sz w:val="24"/>
                <w:szCs w:val="19"/>
                <w:lang w:val="en-US" w:eastAsia="ru-RU"/>
              </w:rPr>
            </w:pPr>
            <w:r w:rsidRPr="00806823">
              <w:rPr>
                <w:rFonts w:ascii="Times New Roman" w:eastAsia="Times New Roman" w:hAnsi="Times New Roman" w:cs="Times New Roman"/>
                <w:sz w:val="24"/>
                <w:szCs w:val="19"/>
                <w:lang w:eastAsia="ru-RU"/>
              </w:rPr>
              <w:t>void operator()(Processor&amp; proc)</w:t>
            </w:r>
          </w:p>
        </w:tc>
        <w:tc>
          <w:tcPr>
            <w:tcW w:w="2273" w:type="dxa"/>
            <w:gridSpan w:val="2"/>
          </w:tcPr>
          <w:p w:rsidR="00806823" w:rsidRDefault="00806823" w:rsidP="00806823">
            <w:pPr>
              <w:pStyle w:val="ListNum"/>
              <w:numPr>
                <w:ilvl w:val="0"/>
                <w:numId w:val="0"/>
              </w:numPr>
              <w:spacing w:after="0" w:line="360" w:lineRule="auto"/>
              <w:rPr>
                <w:sz w:val="24"/>
                <w:szCs w:val="24"/>
                <w:lang w:val="en-US"/>
              </w:rPr>
            </w:pPr>
            <w:r>
              <w:rPr>
                <w:sz w:val="24"/>
                <w:szCs w:val="24"/>
                <w:lang w:val="en-US"/>
              </w:rPr>
              <w:t>public</w:t>
            </w:r>
          </w:p>
        </w:tc>
        <w:tc>
          <w:tcPr>
            <w:tcW w:w="3517" w:type="dxa"/>
            <w:gridSpan w:val="2"/>
          </w:tcPr>
          <w:p w:rsidR="00806823" w:rsidRDefault="00806823" w:rsidP="00806823">
            <w:pPr>
              <w:pStyle w:val="ListNum"/>
              <w:numPr>
                <w:ilvl w:val="0"/>
                <w:numId w:val="0"/>
              </w:numPr>
              <w:spacing w:after="0" w:line="360" w:lineRule="auto"/>
              <w:rPr>
                <w:sz w:val="24"/>
                <w:szCs w:val="24"/>
              </w:rPr>
            </w:pPr>
            <w:r>
              <w:rPr>
                <w:sz w:val="24"/>
                <w:szCs w:val="24"/>
              </w:rPr>
              <w:t>Перегрузка оператора функции</w:t>
            </w:r>
          </w:p>
        </w:tc>
      </w:tr>
    </w:tbl>
    <w:p w:rsidR="00806823" w:rsidRDefault="00806823" w:rsidP="00806823">
      <w:pPr>
        <w:ind w:firstLine="708"/>
        <w:rPr>
          <w:rFonts w:ascii="Times New Roman" w:hAnsi="Times New Roman" w:cs="Times New Roman"/>
          <w:sz w:val="24"/>
        </w:rPr>
      </w:pPr>
      <w:r>
        <w:rPr>
          <w:rFonts w:ascii="Times New Roman" w:hAnsi="Times New Roman" w:cs="Times New Roman"/>
          <w:sz w:val="24"/>
        </w:rPr>
        <w:lastRenderedPageBreak/>
        <w:t>В таблице 2.8 приведено описание</w:t>
      </w:r>
      <w:r w:rsidRPr="00E105A7">
        <w:rPr>
          <w:rFonts w:ascii="Times New Roman" w:hAnsi="Times New Roman" w:cs="Times New Roman"/>
          <w:sz w:val="24"/>
        </w:rPr>
        <w:t xml:space="preserve"> </w:t>
      </w:r>
      <w:r>
        <w:rPr>
          <w:rFonts w:ascii="Times New Roman" w:hAnsi="Times New Roman" w:cs="Times New Roman"/>
          <w:sz w:val="24"/>
        </w:rPr>
        <w:t xml:space="preserve">класса </w:t>
      </w:r>
      <w:r>
        <w:rPr>
          <w:rFonts w:ascii="Times New Roman" w:hAnsi="Times New Roman" w:cs="Times New Roman"/>
          <w:sz w:val="24"/>
          <w:lang w:val="en-US"/>
        </w:rPr>
        <w:t>RegsMath</w:t>
      </w:r>
    </w:p>
    <w:p w:rsidR="00806823" w:rsidRPr="004E4636" w:rsidRDefault="00806823" w:rsidP="00806823">
      <w:pPr>
        <w:spacing w:before="120" w:line="360" w:lineRule="auto"/>
        <w:rPr>
          <w:rFonts w:ascii="Times New Roman" w:hAnsi="Times New Roman" w:cs="Times New Roman"/>
          <w:b/>
          <w:sz w:val="24"/>
        </w:rPr>
      </w:pPr>
      <w:r>
        <w:rPr>
          <w:rFonts w:ascii="Times New Roman" w:hAnsi="Times New Roman" w:cs="Times New Roman"/>
          <w:sz w:val="24"/>
        </w:rPr>
        <w:t xml:space="preserve">Таблица 2.8 – Описание класса </w:t>
      </w:r>
      <w:r>
        <w:rPr>
          <w:rFonts w:ascii="Times New Roman" w:hAnsi="Times New Roman" w:cs="Times New Roman"/>
          <w:sz w:val="24"/>
          <w:lang w:val="en-US"/>
        </w:rPr>
        <w:t>RegsMath</w:t>
      </w:r>
    </w:p>
    <w:tbl>
      <w:tblPr>
        <w:tblStyle w:val="affc"/>
        <w:tblW w:w="9951" w:type="dxa"/>
        <w:tblInd w:w="108" w:type="dxa"/>
        <w:tblLayout w:type="fixed"/>
        <w:tblLook w:val="01E0" w:firstRow="1" w:lastRow="1" w:firstColumn="1" w:lastColumn="1" w:noHBand="0" w:noVBand="0"/>
      </w:tblPr>
      <w:tblGrid>
        <w:gridCol w:w="2145"/>
        <w:gridCol w:w="1976"/>
        <w:gridCol w:w="982"/>
        <w:gridCol w:w="1448"/>
        <w:gridCol w:w="537"/>
        <w:gridCol w:w="2863"/>
      </w:tblGrid>
      <w:tr w:rsidR="003E224C" w:rsidRPr="00BF7F20" w:rsidTr="003E224C">
        <w:tc>
          <w:tcPr>
            <w:tcW w:w="2145" w:type="dxa"/>
            <w:vAlign w:val="center"/>
          </w:tcPr>
          <w:p w:rsidR="00806823" w:rsidRPr="0097380F" w:rsidRDefault="00806823" w:rsidP="006A55C7">
            <w:pPr>
              <w:pStyle w:val="ListNum"/>
              <w:numPr>
                <w:ilvl w:val="0"/>
                <w:numId w:val="0"/>
              </w:numPr>
              <w:spacing w:after="0" w:line="360" w:lineRule="auto"/>
              <w:jc w:val="center"/>
              <w:rPr>
                <w:b/>
                <w:sz w:val="24"/>
                <w:szCs w:val="24"/>
              </w:rPr>
            </w:pPr>
            <w:r w:rsidRPr="0097380F">
              <w:rPr>
                <w:b/>
                <w:sz w:val="24"/>
                <w:szCs w:val="24"/>
              </w:rPr>
              <w:t>Поле</w:t>
            </w:r>
          </w:p>
        </w:tc>
        <w:tc>
          <w:tcPr>
            <w:tcW w:w="2958" w:type="dxa"/>
            <w:gridSpan w:val="2"/>
            <w:vAlign w:val="center"/>
          </w:tcPr>
          <w:p w:rsidR="00806823" w:rsidRPr="0097380F" w:rsidRDefault="00806823" w:rsidP="006A55C7">
            <w:pPr>
              <w:pStyle w:val="ListNum"/>
              <w:numPr>
                <w:ilvl w:val="0"/>
                <w:numId w:val="0"/>
              </w:numPr>
              <w:spacing w:after="0" w:line="360" w:lineRule="auto"/>
              <w:jc w:val="center"/>
              <w:rPr>
                <w:b/>
                <w:sz w:val="24"/>
                <w:szCs w:val="24"/>
              </w:rPr>
            </w:pPr>
            <w:r w:rsidRPr="0097380F">
              <w:rPr>
                <w:b/>
                <w:sz w:val="24"/>
                <w:szCs w:val="24"/>
              </w:rPr>
              <w:t>Тип</w:t>
            </w:r>
          </w:p>
        </w:tc>
        <w:tc>
          <w:tcPr>
            <w:tcW w:w="1985" w:type="dxa"/>
            <w:gridSpan w:val="2"/>
          </w:tcPr>
          <w:p w:rsidR="00806823" w:rsidRPr="0097380F" w:rsidRDefault="00806823" w:rsidP="006A55C7">
            <w:pPr>
              <w:pStyle w:val="ListNum"/>
              <w:numPr>
                <w:ilvl w:val="0"/>
                <w:numId w:val="0"/>
              </w:numPr>
              <w:spacing w:after="0" w:line="360" w:lineRule="auto"/>
              <w:jc w:val="center"/>
              <w:rPr>
                <w:b/>
                <w:sz w:val="24"/>
                <w:szCs w:val="24"/>
              </w:rPr>
            </w:pPr>
            <w:r>
              <w:rPr>
                <w:b/>
                <w:sz w:val="24"/>
                <w:szCs w:val="24"/>
              </w:rPr>
              <w:t>Квалификатор доступа</w:t>
            </w:r>
          </w:p>
        </w:tc>
        <w:tc>
          <w:tcPr>
            <w:tcW w:w="2863" w:type="dxa"/>
          </w:tcPr>
          <w:p w:rsidR="00806823" w:rsidRPr="0097380F" w:rsidRDefault="00806823" w:rsidP="006A55C7">
            <w:pPr>
              <w:pStyle w:val="ListNum"/>
              <w:numPr>
                <w:ilvl w:val="0"/>
                <w:numId w:val="0"/>
              </w:numPr>
              <w:spacing w:after="0" w:line="360" w:lineRule="auto"/>
              <w:jc w:val="center"/>
              <w:rPr>
                <w:b/>
                <w:sz w:val="24"/>
                <w:szCs w:val="24"/>
              </w:rPr>
            </w:pPr>
            <w:r w:rsidRPr="0097380F">
              <w:rPr>
                <w:b/>
                <w:sz w:val="24"/>
                <w:szCs w:val="24"/>
              </w:rPr>
              <w:t>Назначение</w:t>
            </w:r>
          </w:p>
        </w:tc>
      </w:tr>
      <w:tr w:rsidR="003E224C" w:rsidRPr="00BF7F20" w:rsidTr="003E224C">
        <w:tc>
          <w:tcPr>
            <w:tcW w:w="2145" w:type="dxa"/>
          </w:tcPr>
          <w:p w:rsidR="00806823" w:rsidRPr="004E4636" w:rsidRDefault="00806823" w:rsidP="006A55C7">
            <w:pPr>
              <w:pStyle w:val="ListNum"/>
              <w:numPr>
                <w:ilvl w:val="0"/>
                <w:numId w:val="0"/>
              </w:numPr>
              <w:spacing w:after="0" w:line="360" w:lineRule="auto"/>
              <w:rPr>
                <w:sz w:val="24"/>
                <w:szCs w:val="24"/>
              </w:rPr>
            </w:pPr>
            <w:r>
              <w:rPr>
                <w:sz w:val="24"/>
                <w:szCs w:val="24"/>
                <w:lang w:val="en-US"/>
              </w:rPr>
              <w:t>exec</w:t>
            </w:r>
          </w:p>
        </w:tc>
        <w:tc>
          <w:tcPr>
            <w:tcW w:w="2958" w:type="dxa"/>
            <w:gridSpan w:val="2"/>
          </w:tcPr>
          <w:p w:rsidR="00806823" w:rsidRPr="008900ED" w:rsidRDefault="00806823" w:rsidP="00806823">
            <w:pPr>
              <w:pStyle w:val="ListNum"/>
              <w:numPr>
                <w:ilvl w:val="0"/>
                <w:numId w:val="0"/>
              </w:numPr>
              <w:spacing w:after="0" w:line="360" w:lineRule="auto"/>
              <w:rPr>
                <w:sz w:val="24"/>
                <w:szCs w:val="24"/>
                <w:lang w:val="en-US"/>
              </w:rPr>
            </w:pPr>
            <w:r w:rsidRPr="008900ED">
              <w:rPr>
                <w:sz w:val="24"/>
                <w:szCs w:val="19"/>
                <w:lang w:val="en-US"/>
              </w:rPr>
              <w:t>std::function&lt;</w:t>
            </w:r>
            <w:r>
              <w:rPr>
                <w:sz w:val="24"/>
                <w:szCs w:val="19"/>
                <w:lang w:val="en-US"/>
              </w:rPr>
              <w:t>address_t</w:t>
            </w:r>
            <w:r w:rsidRPr="008900ED">
              <w:rPr>
                <w:sz w:val="24"/>
                <w:szCs w:val="19"/>
                <w:lang w:val="en-US"/>
              </w:rPr>
              <w:t>(</w:t>
            </w:r>
            <w:r>
              <w:rPr>
                <w:sz w:val="24"/>
                <w:szCs w:val="19"/>
                <w:lang w:val="en-US"/>
              </w:rPr>
              <w:t>address_t</w:t>
            </w:r>
            <w:r w:rsidRPr="008900ED">
              <w:rPr>
                <w:sz w:val="24"/>
                <w:szCs w:val="19"/>
                <w:lang w:val="en-US"/>
              </w:rPr>
              <w:t xml:space="preserve">, </w:t>
            </w:r>
            <w:r>
              <w:rPr>
                <w:sz w:val="24"/>
                <w:szCs w:val="19"/>
                <w:lang w:val="en-US"/>
              </w:rPr>
              <w:t>address_t</w:t>
            </w:r>
            <w:r w:rsidRPr="008900ED">
              <w:rPr>
                <w:sz w:val="24"/>
                <w:szCs w:val="19"/>
                <w:lang w:val="en-US"/>
              </w:rPr>
              <w:t>)&gt;</w:t>
            </w:r>
          </w:p>
        </w:tc>
        <w:tc>
          <w:tcPr>
            <w:tcW w:w="1985" w:type="dxa"/>
            <w:gridSpan w:val="2"/>
          </w:tcPr>
          <w:p w:rsidR="00806823" w:rsidRPr="004E4636" w:rsidRDefault="00806823" w:rsidP="006A55C7">
            <w:pPr>
              <w:pStyle w:val="ListNum"/>
              <w:numPr>
                <w:ilvl w:val="0"/>
                <w:numId w:val="0"/>
              </w:numPr>
              <w:spacing w:after="0" w:line="360" w:lineRule="auto"/>
              <w:rPr>
                <w:sz w:val="24"/>
                <w:szCs w:val="24"/>
              </w:rPr>
            </w:pPr>
            <w:r>
              <w:rPr>
                <w:sz w:val="24"/>
                <w:szCs w:val="24"/>
                <w:lang w:val="en-US"/>
              </w:rPr>
              <w:t>private</w:t>
            </w:r>
          </w:p>
        </w:tc>
        <w:tc>
          <w:tcPr>
            <w:tcW w:w="2863" w:type="dxa"/>
          </w:tcPr>
          <w:p w:rsidR="00806823" w:rsidRDefault="00806823" w:rsidP="006A55C7">
            <w:pPr>
              <w:pStyle w:val="ListNum"/>
              <w:numPr>
                <w:ilvl w:val="0"/>
                <w:numId w:val="0"/>
              </w:numPr>
              <w:spacing w:after="0" w:line="360" w:lineRule="auto"/>
              <w:rPr>
                <w:sz w:val="24"/>
                <w:szCs w:val="24"/>
              </w:rPr>
            </w:pPr>
            <w:r>
              <w:rPr>
                <w:sz w:val="24"/>
                <w:szCs w:val="24"/>
              </w:rPr>
              <w:t>Функциональный объект, выполняет переданною ему операцию</w:t>
            </w:r>
          </w:p>
        </w:tc>
      </w:tr>
      <w:tr w:rsidR="00806823" w:rsidRPr="0097380F" w:rsidTr="003E224C">
        <w:tc>
          <w:tcPr>
            <w:tcW w:w="4121" w:type="dxa"/>
            <w:gridSpan w:val="2"/>
            <w:vAlign w:val="center"/>
          </w:tcPr>
          <w:p w:rsidR="00806823" w:rsidRPr="0097380F" w:rsidRDefault="00806823" w:rsidP="006A55C7">
            <w:pPr>
              <w:pStyle w:val="ListNum"/>
              <w:numPr>
                <w:ilvl w:val="0"/>
                <w:numId w:val="0"/>
              </w:numPr>
              <w:spacing w:after="0" w:line="360" w:lineRule="auto"/>
              <w:jc w:val="center"/>
              <w:rPr>
                <w:b/>
                <w:sz w:val="24"/>
                <w:szCs w:val="24"/>
              </w:rPr>
            </w:pPr>
            <w:r w:rsidRPr="0097380F">
              <w:rPr>
                <w:b/>
                <w:sz w:val="24"/>
                <w:szCs w:val="24"/>
              </w:rPr>
              <w:t>Метод</w:t>
            </w:r>
          </w:p>
        </w:tc>
        <w:tc>
          <w:tcPr>
            <w:tcW w:w="2430" w:type="dxa"/>
            <w:gridSpan w:val="2"/>
          </w:tcPr>
          <w:p w:rsidR="00806823" w:rsidRPr="0097380F" w:rsidRDefault="00806823" w:rsidP="006A55C7">
            <w:pPr>
              <w:pStyle w:val="ListNum"/>
              <w:numPr>
                <w:ilvl w:val="0"/>
                <w:numId w:val="0"/>
              </w:numPr>
              <w:spacing w:after="0" w:line="360" w:lineRule="auto"/>
              <w:jc w:val="center"/>
              <w:rPr>
                <w:b/>
                <w:sz w:val="24"/>
                <w:szCs w:val="24"/>
              </w:rPr>
            </w:pPr>
            <w:r>
              <w:rPr>
                <w:b/>
                <w:sz w:val="24"/>
                <w:szCs w:val="24"/>
              </w:rPr>
              <w:t>Квалификатор доступа</w:t>
            </w:r>
          </w:p>
        </w:tc>
        <w:tc>
          <w:tcPr>
            <w:tcW w:w="3400" w:type="dxa"/>
            <w:gridSpan w:val="2"/>
            <w:vAlign w:val="center"/>
          </w:tcPr>
          <w:p w:rsidR="00806823" w:rsidRPr="0097380F" w:rsidRDefault="00806823" w:rsidP="006A55C7">
            <w:pPr>
              <w:pStyle w:val="ListNum"/>
              <w:numPr>
                <w:ilvl w:val="0"/>
                <w:numId w:val="0"/>
              </w:numPr>
              <w:spacing w:after="0" w:line="360" w:lineRule="auto"/>
              <w:jc w:val="center"/>
              <w:rPr>
                <w:b/>
                <w:sz w:val="24"/>
                <w:szCs w:val="24"/>
              </w:rPr>
            </w:pPr>
            <w:r w:rsidRPr="0097380F">
              <w:rPr>
                <w:b/>
                <w:sz w:val="24"/>
                <w:szCs w:val="24"/>
              </w:rPr>
              <w:t>Назначение</w:t>
            </w:r>
          </w:p>
        </w:tc>
      </w:tr>
      <w:tr w:rsidR="00806823" w:rsidRPr="00A71E00" w:rsidTr="003E224C">
        <w:tc>
          <w:tcPr>
            <w:tcW w:w="4121" w:type="dxa"/>
            <w:gridSpan w:val="2"/>
          </w:tcPr>
          <w:p w:rsidR="00806823" w:rsidRPr="00806823" w:rsidRDefault="00806823" w:rsidP="006A55C7">
            <w:pPr>
              <w:rPr>
                <w:rFonts w:ascii="Times New Roman" w:eastAsia="Times New Roman" w:hAnsi="Times New Roman" w:cs="Times New Roman"/>
                <w:sz w:val="24"/>
                <w:szCs w:val="19"/>
                <w:lang w:val="en-US" w:eastAsia="ru-RU"/>
              </w:rPr>
            </w:pPr>
            <w:r w:rsidRPr="00806823">
              <w:rPr>
                <w:rFonts w:ascii="Times New Roman" w:eastAsia="Times New Roman" w:hAnsi="Times New Roman" w:cs="Times New Roman"/>
                <w:sz w:val="24"/>
                <w:szCs w:val="19"/>
                <w:lang w:eastAsia="ru-RU"/>
              </w:rPr>
              <w:t>void operator()(Processor&amp; proc)</w:t>
            </w:r>
          </w:p>
        </w:tc>
        <w:tc>
          <w:tcPr>
            <w:tcW w:w="2430" w:type="dxa"/>
            <w:gridSpan w:val="2"/>
          </w:tcPr>
          <w:p w:rsidR="00806823" w:rsidRDefault="00806823" w:rsidP="006A55C7">
            <w:pPr>
              <w:pStyle w:val="ListNum"/>
              <w:numPr>
                <w:ilvl w:val="0"/>
                <w:numId w:val="0"/>
              </w:numPr>
              <w:spacing w:after="0" w:line="360" w:lineRule="auto"/>
              <w:rPr>
                <w:sz w:val="24"/>
                <w:szCs w:val="24"/>
                <w:lang w:val="en-US"/>
              </w:rPr>
            </w:pPr>
            <w:r>
              <w:rPr>
                <w:sz w:val="24"/>
                <w:szCs w:val="24"/>
                <w:lang w:val="en-US"/>
              </w:rPr>
              <w:t>public</w:t>
            </w:r>
          </w:p>
        </w:tc>
        <w:tc>
          <w:tcPr>
            <w:tcW w:w="3400" w:type="dxa"/>
            <w:gridSpan w:val="2"/>
          </w:tcPr>
          <w:p w:rsidR="00806823" w:rsidRDefault="00806823" w:rsidP="006A55C7">
            <w:pPr>
              <w:pStyle w:val="ListNum"/>
              <w:numPr>
                <w:ilvl w:val="0"/>
                <w:numId w:val="0"/>
              </w:numPr>
              <w:spacing w:after="0" w:line="360" w:lineRule="auto"/>
              <w:rPr>
                <w:sz w:val="24"/>
                <w:szCs w:val="24"/>
              </w:rPr>
            </w:pPr>
            <w:r>
              <w:rPr>
                <w:sz w:val="24"/>
                <w:szCs w:val="24"/>
              </w:rPr>
              <w:t>Перегрузка оператора функции</w:t>
            </w:r>
          </w:p>
        </w:tc>
      </w:tr>
    </w:tbl>
    <w:p w:rsidR="003E224C" w:rsidRDefault="003E224C" w:rsidP="003E224C">
      <w:pPr>
        <w:ind w:firstLine="708"/>
        <w:rPr>
          <w:rFonts w:ascii="Times New Roman" w:hAnsi="Times New Roman" w:cs="Times New Roman"/>
          <w:sz w:val="24"/>
        </w:rPr>
      </w:pPr>
      <w:r>
        <w:rPr>
          <w:rFonts w:ascii="Times New Roman" w:hAnsi="Times New Roman" w:cs="Times New Roman"/>
          <w:sz w:val="24"/>
        </w:rPr>
        <w:t>В таблице 2.9 приведено описание</w:t>
      </w:r>
      <w:r w:rsidRPr="00E105A7">
        <w:rPr>
          <w:rFonts w:ascii="Times New Roman" w:hAnsi="Times New Roman" w:cs="Times New Roman"/>
          <w:sz w:val="24"/>
        </w:rPr>
        <w:t xml:space="preserve"> </w:t>
      </w:r>
      <w:r>
        <w:rPr>
          <w:rFonts w:ascii="Times New Roman" w:hAnsi="Times New Roman" w:cs="Times New Roman"/>
          <w:sz w:val="24"/>
        </w:rPr>
        <w:t xml:space="preserve">класса </w:t>
      </w:r>
      <w:r>
        <w:rPr>
          <w:rFonts w:ascii="Times New Roman" w:hAnsi="Times New Roman" w:cs="Times New Roman"/>
          <w:sz w:val="24"/>
          <w:lang w:val="en-US"/>
        </w:rPr>
        <w:t>Jump</w:t>
      </w:r>
    </w:p>
    <w:p w:rsidR="003E224C" w:rsidRPr="004E4636" w:rsidRDefault="003E224C" w:rsidP="003E224C">
      <w:pPr>
        <w:spacing w:before="120" w:line="360" w:lineRule="auto"/>
        <w:rPr>
          <w:rFonts w:ascii="Times New Roman" w:hAnsi="Times New Roman" w:cs="Times New Roman"/>
          <w:b/>
          <w:sz w:val="24"/>
        </w:rPr>
      </w:pPr>
      <w:r>
        <w:rPr>
          <w:rFonts w:ascii="Times New Roman" w:hAnsi="Times New Roman" w:cs="Times New Roman"/>
          <w:sz w:val="24"/>
        </w:rPr>
        <w:t xml:space="preserve">Таблица 2.9 – Описание класса </w:t>
      </w:r>
      <w:r>
        <w:rPr>
          <w:rFonts w:ascii="Times New Roman" w:hAnsi="Times New Roman" w:cs="Times New Roman"/>
          <w:sz w:val="24"/>
          <w:lang w:val="en-US"/>
        </w:rPr>
        <w:t>Jump</w:t>
      </w:r>
    </w:p>
    <w:tbl>
      <w:tblPr>
        <w:tblStyle w:val="affc"/>
        <w:tblW w:w="9951" w:type="dxa"/>
        <w:tblInd w:w="108" w:type="dxa"/>
        <w:tblLayout w:type="fixed"/>
        <w:tblLook w:val="01E0" w:firstRow="1" w:lastRow="1" w:firstColumn="1" w:lastColumn="1" w:noHBand="0" w:noVBand="0"/>
      </w:tblPr>
      <w:tblGrid>
        <w:gridCol w:w="2145"/>
        <w:gridCol w:w="1976"/>
        <w:gridCol w:w="982"/>
        <w:gridCol w:w="1448"/>
        <w:gridCol w:w="537"/>
        <w:gridCol w:w="2863"/>
      </w:tblGrid>
      <w:tr w:rsidR="003E224C" w:rsidRPr="00BF7F20" w:rsidTr="003E224C">
        <w:trPr>
          <w:trHeight w:val="646"/>
        </w:trPr>
        <w:tc>
          <w:tcPr>
            <w:tcW w:w="2145" w:type="dxa"/>
            <w:vAlign w:val="center"/>
          </w:tcPr>
          <w:p w:rsidR="003E224C" w:rsidRPr="0097380F" w:rsidRDefault="003E224C" w:rsidP="006A55C7">
            <w:pPr>
              <w:pStyle w:val="ListNum"/>
              <w:numPr>
                <w:ilvl w:val="0"/>
                <w:numId w:val="0"/>
              </w:numPr>
              <w:spacing w:after="0" w:line="360" w:lineRule="auto"/>
              <w:jc w:val="center"/>
              <w:rPr>
                <w:b/>
                <w:sz w:val="24"/>
                <w:szCs w:val="24"/>
              </w:rPr>
            </w:pPr>
            <w:r w:rsidRPr="0097380F">
              <w:rPr>
                <w:b/>
                <w:sz w:val="24"/>
                <w:szCs w:val="24"/>
              </w:rPr>
              <w:t>Поле</w:t>
            </w:r>
          </w:p>
        </w:tc>
        <w:tc>
          <w:tcPr>
            <w:tcW w:w="2958" w:type="dxa"/>
            <w:gridSpan w:val="2"/>
            <w:vAlign w:val="center"/>
          </w:tcPr>
          <w:p w:rsidR="003E224C" w:rsidRPr="0097380F" w:rsidRDefault="003E224C" w:rsidP="006A55C7">
            <w:pPr>
              <w:pStyle w:val="ListNum"/>
              <w:numPr>
                <w:ilvl w:val="0"/>
                <w:numId w:val="0"/>
              </w:numPr>
              <w:spacing w:after="0" w:line="360" w:lineRule="auto"/>
              <w:jc w:val="center"/>
              <w:rPr>
                <w:b/>
                <w:sz w:val="24"/>
                <w:szCs w:val="24"/>
              </w:rPr>
            </w:pPr>
            <w:r w:rsidRPr="0097380F">
              <w:rPr>
                <w:b/>
                <w:sz w:val="24"/>
                <w:szCs w:val="24"/>
              </w:rPr>
              <w:t>Тип</w:t>
            </w:r>
          </w:p>
        </w:tc>
        <w:tc>
          <w:tcPr>
            <w:tcW w:w="1985" w:type="dxa"/>
            <w:gridSpan w:val="2"/>
          </w:tcPr>
          <w:p w:rsidR="003E224C" w:rsidRPr="0097380F" w:rsidRDefault="003E224C" w:rsidP="006A55C7">
            <w:pPr>
              <w:pStyle w:val="ListNum"/>
              <w:numPr>
                <w:ilvl w:val="0"/>
                <w:numId w:val="0"/>
              </w:numPr>
              <w:spacing w:after="0" w:line="360" w:lineRule="auto"/>
              <w:jc w:val="center"/>
              <w:rPr>
                <w:b/>
                <w:sz w:val="24"/>
                <w:szCs w:val="24"/>
              </w:rPr>
            </w:pPr>
            <w:r>
              <w:rPr>
                <w:b/>
                <w:sz w:val="24"/>
                <w:szCs w:val="24"/>
              </w:rPr>
              <w:t>Квалификатор доступа</w:t>
            </w:r>
          </w:p>
        </w:tc>
        <w:tc>
          <w:tcPr>
            <w:tcW w:w="2863" w:type="dxa"/>
          </w:tcPr>
          <w:p w:rsidR="003E224C" w:rsidRPr="0097380F" w:rsidRDefault="003E224C" w:rsidP="006A55C7">
            <w:pPr>
              <w:pStyle w:val="ListNum"/>
              <w:numPr>
                <w:ilvl w:val="0"/>
                <w:numId w:val="0"/>
              </w:numPr>
              <w:spacing w:after="0" w:line="360" w:lineRule="auto"/>
              <w:jc w:val="center"/>
              <w:rPr>
                <w:b/>
                <w:sz w:val="24"/>
                <w:szCs w:val="24"/>
              </w:rPr>
            </w:pPr>
            <w:r w:rsidRPr="0097380F">
              <w:rPr>
                <w:b/>
                <w:sz w:val="24"/>
                <w:szCs w:val="24"/>
              </w:rPr>
              <w:t>Назначение</w:t>
            </w:r>
          </w:p>
        </w:tc>
      </w:tr>
      <w:tr w:rsidR="003E224C" w:rsidRPr="00BF7F20" w:rsidTr="003E224C">
        <w:trPr>
          <w:trHeight w:val="1084"/>
        </w:trPr>
        <w:tc>
          <w:tcPr>
            <w:tcW w:w="2145" w:type="dxa"/>
          </w:tcPr>
          <w:p w:rsidR="003E224C" w:rsidRPr="004E4636" w:rsidRDefault="003E224C" w:rsidP="006A55C7">
            <w:pPr>
              <w:pStyle w:val="ListNum"/>
              <w:numPr>
                <w:ilvl w:val="0"/>
                <w:numId w:val="0"/>
              </w:numPr>
              <w:spacing w:after="0" w:line="360" w:lineRule="auto"/>
              <w:rPr>
                <w:sz w:val="24"/>
                <w:szCs w:val="24"/>
              </w:rPr>
            </w:pPr>
            <w:r>
              <w:rPr>
                <w:sz w:val="24"/>
                <w:szCs w:val="24"/>
                <w:lang w:val="en-US"/>
              </w:rPr>
              <w:t>exec</w:t>
            </w:r>
          </w:p>
        </w:tc>
        <w:tc>
          <w:tcPr>
            <w:tcW w:w="2958" w:type="dxa"/>
            <w:gridSpan w:val="2"/>
          </w:tcPr>
          <w:p w:rsidR="003E224C" w:rsidRPr="008900ED" w:rsidRDefault="003E224C" w:rsidP="006A55C7">
            <w:pPr>
              <w:pStyle w:val="ListNum"/>
              <w:numPr>
                <w:ilvl w:val="0"/>
                <w:numId w:val="0"/>
              </w:numPr>
              <w:spacing w:after="0" w:line="360" w:lineRule="auto"/>
              <w:rPr>
                <w:sz w:val="24"/>
                <w:szCs w:val="24"/>
                <w:lang w:val="en-US"/>
              </w:rPr>
            </w:pPr>
            <w:r w:rsidRPr="008900ED">
              <w:rPr>
                <w:sz w:val="24"/>
                <w:szCs w:val="19"/>
                <w:lang w:val="en-US"/>
              </w:rPr>
              <w:t>std::function&lt;</w:t>
            </w:r>
            <w:r>
              <w:rPr>
                <w:sz w:val="24"/>
                <w:szCs w:val="19"/>
                <w:lang w:val="en-US"/>
              </w:rPr>
              <w:t>address_t</w:t>
            </w:r>
            <w:r w:rsidRPr="008900ED">
              <w:rPr>
                <w:sz w:val="24"/>
                <w:szCs w:val="19"/>
                <w:lang w:val="en-US"/>
              </w:rPr>
              <w:t>(</w:t>
            </w:r>
            <w:r>
              <w:rPr>
                <w:sz w:val="24"/>
                <w:szCs w:val="19"/>
                <w:lang w:val="en-US"/>
              </w:rPr>
              <w:t>address_t</w:t>
            </w:r>
            <w:r w:rsidRPr="008900ED">
              <w:rPr>
                <w:sz w:val="24"/>
                <w:szCs w:val="19"/>
                <w:lang w:val="en-US"/>
              </w:rPr>
              <w:t xml:space="preserve">, </w:t>
            </w:r>
            <w:r>
              <w:rPr>
                <w:sz w:val="24"/>
                <w:szCs w:val="19"/>
                <w:lang w:val="en-US"/>
              </w:rPr>
              <w:t>address_t</w:t>
            </w:r>
            <w:r w:rsidRPr="008900ED">
              <w:rPr>
                <w:sz w:val="24"/>
                <w:szCs w:val="19"/>
                <w:lang w:val="en-US"/>
              </w:rPr>
              <w:t>)&gt;</w:t>
            </w:r>
          </w:p>
        </w:tc>
        <w:tc>
          <w:tcPr>
            <w:tcW w:w="1985" w:type="dxa"/>
            <w:gridSpan w:val="2"/>
          </w:tcPr>
          <w:p w:rsidR="003E224C" w:rsidRPr="004E4636" w:rsidRDefault="003E224C" w:rsidP="006A55C7">
            <w:pPr>
              <w:pStyle w:val="ListNum"/>
              <w:numPr>
                <w:ilvl w:val="0"/>
                <w:numId w:val="0"/>
              </w:numPr>
              <w:spacing w:after="0" w:line="360" w:lineRule="auto"/>
              <w:rPr>
                <w:sz w:val="24"/>
                <w:szCs w:val="24"/>
              </w:rPr>
            </w:pPr>
            <w:r>
              <w:rPr>
                <w:sz w:val="24"/>
                <w:szCs w:val="24"/>
                <w:lang w:val="en-US"/>
              </w:rPr>
              <w:t>private</w:t>
            </w:r>
          </w:p>
        </w:tc>
        <w:tc>
          <w:tcPr>
            <w:tcW w:w="2863" w:type="dxa"/>
          </w:tcPr>
          <w:p w:rsidR="003E224C" w:rsidRDefault="003E224C" w:rsidP="006A55C7">
            <w:pPr>
              <w:pStyle w:val="ListNum"/>
              <w:numPr>
                <w:ilvl w:val="0"/>
                <w:numId w:val="0"/>
              </w:numPr>
              <w:spacing w:after="0" w:line="360" w:lineRule="auto"/>
              <w:rPr>
                <w:sz w:val="24"/>
                <w:szCs w:val="24"/>
              </w:rPr>
            </w:pPr>
            <w:r>
              <w:rPr>
                <w:sz w:val="24"/>
                <w:szCs w:val="24"/>
              </w:rPr>
              <w:t>Функциональный объект, выполняет переданною ему операцию</w:t>
            </w:r>
          </w:p>
        </w:tc>
      </w:tr>
      <w:tr w:rsidR="003E224C" w:rsidRPr="0097380F" w:rsidTr="006A55C7">
        <w:tc>
          <w:tcPr>
            <w:tcW w:w="4121" w:type="dxa"/>
            <w:gridSpan w:val="2"/>
            <w:vAlign w:val="center"/>
          </w:tcPr>
          <w:p w:rsidR="003E224C" w:rsidRPr="0097380F" w:rsidRDefault="003E224C" w:rsidP="006A55C7">
            <w:pPr>
              <w:pStyle w:val="ListNum"/>
              <w:numPr>
                <w:ilvl w:val="0"/>
                <w:numId w:val="0"/>
              </w:numPr>
              <w:spacing w:after="0" w:line="360" w:lineRule="auto"/>
              <w:jc w:val="center"/>
              <w:rPr>
                <w:b/>
                <w:sz w:val="24"/>
                <w:szCs w:val="24"/>
              </w:rPr>
            </w:pPr>
            <w:r w:rsidRPr="0097380F">
              <w:rPr>
                <w:b/>
                <w:sz w:val="24"/>
                <w:szCs w:val="24"/>
              </w:rPr>
              <w:t>Метод</w:t>
            </w:r>
          </w:p>
        </w:tc>
        <w:tc>
          <w:tcPr>
            <w:tcW w:w="2430" w:type="dxa"/>
            <w:gridSpan w:val="2"/>
          </w:tcPr>
          <w:p w:rsidR="003E224C" w:rsidRPr="0097380F" w:rsidRDefault="003E224C" w:rsidP="006A55C7">
            <w:pPr>
              <w:pStyle w:val="ListNum"/>
              <w:numPr>
                <w:ilvl w:val="0"/>
                <w:numId w:val="0"/>
              </w:numPr>
              <w:spacing w:after="0" w:line="360" w:lineRule="auto"/>
              <w:jc w:val="center"/>
              <w:rPr>
                <w:b/>
                <w:sz w:val="24"/>
                <w:szCs w:val="24"/>
              </w:rPr>
            </w:pPr>
            <w:r>
              <w:rPr>
                <w:b/>
                <w:sz w:val="24"/>
                <w:szCs w:val="24"/>
              </w:rPr>
              <w:t>Квалификатор доступа</w:t>
            </w:r>
          </w:p>
        </w:tc>
        <w:tc>
          <w:tcPr>
            <w:tcW w:w="3400" w:type="dxa"/>
            <w:gridSpan w:val="2"/>
            <w:vAlign w:val="center"/>
          </w:tcPr>
          <w:p w:rsidR="003E224C" w:rsidRPr="0097380F" w:rsidRDefault="003E224C" w:rsidP="006A55C7">
            <w:pPr>
              <w:pStyle w:val="ListNum"/>
              <w:numPr>
                <w:ilvl w:val="0"/>
                <w:numId w:val="0"/>
              </w:numPr>
              <w:spacing w:after="0" w:line="360" w:lineRule="auto"/>
              <w:jc w:val="center"/>
              <w:rPr>
                <w:b/>
                <w:sz w:val="24"/>
                <w:szCs w:val="24"/>
              </w:rPr>
            </w:pPr>
            <w:r w:rsidRPr="0097380F">
              <w:rPr>
                <w:b/>
                <w:sz w:val="24"/>
                <w:szCs w:val="24"/>
              </w:rPr>
              <w:t>Назначение</w:t>
            </w:r>
          </w:p>
        </w:tc>
      </w:tr>
      <w:tr w:rsidR="003E224C" w:rsidRPr="00A71E00" w:rsidTr="006A55C7">
        <w:tc>
          <w:tcPr>
            <w:tcW w:w="4121" w:type="dxa"/>
            <w:gridSpan w:val="2"/>
          </w:tcPr>
          <w:p w:rsidR="003E224C" w:rsidRPr="00806823" w:rsidRDefault="003E224C" w:rsidP="006A55C7">
            <w:pPr>
              <w:rPr>
                <w:rFonts w:ascii="Times New Roman" w:eastAsia="Times New Roman" w:hAnsi="Times New Roman" w:cs="Times New Roman"/>
                <w:sz w:val="24"/>
                <w:szCs w:val="19"/>
                <w:lang w:val="en-US" w:eastAsia="ru-RU"/>
              </w:rPr>
            </w:pPr>
            <w:r w:rsidRPr="00806823">
              <w:rPr>
                <w:rFonts w:ascii="Times New Roman" w:eastAsia="Times New Roman" w:hAnsi="Times New Roman" w:cs="Times New Roman"/>
                <w:sz w:val="24"/>
                <w:szCs w:val="19"/>
                <w:lang w:eastAsia="ru-RU"/>
              </w:rPr>
              <w:t>void operator()(Processor&amp; proc)</w:t>
            </w:r>
          </w:p>
        </w:tc>
        <w:tc>
          <w:tcPr>
            <w:tcW w:w="2430" w:type="dxa"/>
            <w:gridSpan w:val="2"/>
          </w:tcPr>
          <w:p w:rsidR="003E224C" w:rsidRDefault="003E224C" w:rsidP="006A55C7">
            <w:pPr>
              <w:pStyle w:val="ListNum"/>
              <w:numPr>
                <w:ilvl w:val="0"/>
                <w:numId w:val="0"/>
              </w:numPr>
              <w:spacing w:after="0" w:line="360" w:lineRule="auto"/>
              <w:rPr>
                <w:sz w:val="24"/>
                <w:szCs w:val="24"/>
                <w:lang w:val="en-US"/>
              </w:rPr>
            </w:pPr>
            <w:r>
              <w:rPr>
                <w:sz w:val="24"/>
                <w:szCs w:val="24"/>
                <w:lang w:val="en-US"/>
              </w:rPr>
              <w:t>public</w:t>
            </w:r>
          </w:p>
        </w:tc>
        <w:tc>
          <w:tcPr>
            <w:tcW w:w="3400" w:type="dxa"/>
            <w:gridSpan w:val="2"/>
          </w:tcPr>
          <w:p w:rsidR="003E224C" w:rsidRDefault="003E224C" w:rsidP="006A55C7">
            <w:pPr>
              <w:pStyle w:val="ListNum"/>
              <w:numPr>
                <w:ilvl w:val="0"/>
                <w:numId w:val="0"/>
              </w:numPr>
              <w:spacing w:after="0" w:line="360" w:lineRule="auto"/>
              <w:rPr>
                <w:sz w:val="24"/>
                <w:szCs w:val="24"/>
              </w:rPr>
            </w:pPr>
            <w:r>
              <w:rPr>
                <w:sz w:val="24"/>
                <w:szCs w:val="24"/>
              </w:rPr>
              <w:t>Перегрузка оператора функции</w:t>
            </w:r>
          </w:p>
        </w:tc>
      </w:tr>
      <w:tr w:rsidR="003E224C" w:rsidRPr="003E224C" w:rsidTr="006A55C7">
        <w:tc>
          <w:tcPr>
            <w:tcW w:w="4121" w:type="dxa"/>
            <w:gridSpan w:val="2"/>
          </w:tcPr>
          <w:p w:rsidR="003E224C" w:rsidRPr="003E224C" w:rsidRDefault="003E224C" w:rsidP="006A55C7">
            <w:pPr>
              <w:rPr>
                <w:rFonts w:ascii="Times New Roman" w:eastAsia="Times New Roman" w:hAnsi="Times New Roman" w:cs="Times New Roman"/>
                <w:sz w:val="24"/>
                <w:szCs w:val="19"/>
                <w:lang w:val="en-US" w:eastAsia="ru-RU"/>
              </w:rPr>
            </w:pPr>
            <w:r w:rsidRPr="003E224C">
              <w:rPr>
                <w:rFonts w:ascii="Times New Roman" w:eastAsia="Times New Roman" w:hAnsi="Times New Roman" w:cs="Times New Roman"/>
                <w:sz w:val="24"/>
                <w:szCs w:val="19"/>
                <w:lang w:val="en-US" w:eastAsia="ru-RU"/>
              </w:rPr>
              <w:t>void go_to(Processor&amp; proc)</w:t>
            </w:r>
          </w:p>
        </w:tc>
        <w:tc>
          <w:tcPr>
            <w:tcW w:w="2430" w:type="dxa"/>
            <w:gridSpan w:val="2"/>
          </w:tcPr>
          <w:p w:rsidR="003E224C" w:rsidRDefault="003E224C" w:rsidP="006A55C7">
            <w:pPr>
              <w:pStyle w:val="ListNum"/>
              <w:numPr>
                <w:ilvl w:val="0"/>
                <w:numId w:val="0"/>
              </w:numPr>
              <w:spacing w:after="0" w:line="360" w:lineRule="auto"/>
              <w:rPr>
                <w:sz w:val="24"/>
                <w:szCs w:val="24"/>
                <w:lang w:val="en-US"/>
              </w:rPr>
            </w:pPr>
            <w:r>
              <w:rPr>
                <w:sz w:val="24"/>
                <w:szCs w:val="24"/>
                <w:lang w:val="en-US"/>
              </w:rPr>
              <w:t>public</w:t>
            </w:r>
          </w:p>
        </w:tc>
        <w:tc>
          <w:tcPr>
            <w:tcW w:w="3400" w:type="dxa"/>
            <w:gridSpan w:val="2"/>
          </w:tcPr>
          <w:p w:rsidR="003E224C" w:rsidRPr="003E224C" w:rsidRDefault="003E224C" w:rsidP="006A55C7">
            <w:pPr>
              <w:pStyle w:val="ListNum"/>
              <w:numPr>
                <w:ilvl w:val="0"/>
                <w:numId w:val="0"/>
              </w:numPr>
              <w:spacing w:after="0" w:line="360" w:lineRule="auto"/>
              <w:rPr>
                <w:sz w:val="24"/>
                <w:szCs w:val="24"/>
              </w:rPr>
            </w:pPr>
            <w:r>
              <w:rPr>
                <w:sz w:val="24"/>
                <w:szCs w:val="24"/>
              </w:rPr>
              <w:t>Безусловный переход</w:t>
            </w:r>
          </w:p>
        </w:tc>
      </w:tr>
    </w:tbl>
    <w:p w:rsidR="00161CC8" w:rsidRPr="00161CC8" w:rsidRDefault="00161CC8" w:rsidP="00161CC8">
      <w:pPr>
        <w:ind w:firstLine="708"/>
        <w:rPr>
          <w:rFonts w:ascii="Times New Roman" w:hAnsi="Times New Roman" w:cs="Times New Roman"/>
          <w:sz w:val="24"/>
        </w:rPr>
      </w:pPr>
      <w:r>
        <w:rPr>
          <w:rFonts w:ascii="Times New Roman" w:hAnsi="Times New Roman" w:cs="Times New Roman"/>
          <w:sz w:val="24"/>
        </w:rPr>
        <w:t>В таблице 2.</w:t>
      </w:r>
      <w:r w:rsidR="003E224C">
        <w:rPr>
          <w:rFonts w:ascii="Times New Roman" w:hAnsi="Times New Roman" w:cs="Times New Roman"/>
          <w:sz w:val="24"/>
        </w:rPr>
        <w:t>10</w:t>
      </w:r>
      <w:r>
        <w:rPr>
          <w:rFonts w:ascii="Times New Roman" w:hAnsi="Times New Roman" w:cs="Times New Roman"/>
          <w:sz w:val="24"/>
        </w:rPr>
        <w:t xml:space="preserve"> приведено описание</w:t>
      </w:r>
      <w:r w:rsidRPr="00E105A7">
        <w:rPr>
          <w:rFonts w:ascii="Times New Roman" w:hAnsi="Times New Roman" w:cs="Times New Roman"/>
          <w:sz w:val="24"/>
        </w:rPr>
        <w:t xml:space="preserve"> </w:t>
      </w:r>
      <w:r>
        <w:rPr>
          <w:rFonts w:ascii="Times New Roman" w:hAnsi="Times New Roman" w:cs="Times New Roman"/>
          <w:sz w:val="24"/>
        </w:rPr>
        <w:t xml:space="preserve">структуры </w:t>
      </w:r>
      <w:r>
        <w:rPr>
          <w:rFonts w:ascii="Times New Roman" w:hAnsi="Times New Roman" w:cs="Times New Roman"/>
          <w:sz w:val="24"/>
          <w:lang w:val="en-US"/>
        </w:rPr>
        <w:t>PSW</w:t>
      </w:r>
    </w:p>
    <w:p w:rsidR="00161CC8" w:rsidRPr="004E4636" w:rsidRDefault="00161CC8" w:rsidP="00161CC8">
      <w:pPr>
        <w:spacing w:before="120" w:line="360" w:lineRule="auto"/>
        <w:rPr>
          <w:rFonts w:ascii="Times New Roman" w:hAnsi="Times New Roman" w:cs="Times New Roman"/>
          <w:b/>
          <w:sz w:val="24"/>
        </w:rPr>
      </w:pPr>
      <w:r>
        <w:rPr>
          <w:rFonts w:ascii="Times New Roman" w:hAnsi="Times New Roman" w:cs="Times New Roman"/>
          <w:sz w:val="24"/>
        </w:rPr>
        <w:t>Таблица 2.</w:t>
      </w:r>
      <w:r w:rsidR="003E224C">
        <w:rPr>
          <w:rFonts w:ascii="Times New Roman" w:hAnsi="Times New Roman" w:cs="Times New Roman"/>
          <w:sz w:val="24"/>
        </w:rPr>
        <w:t>10</w:t>
      </w:r>
      <w:r>
        <w:rPr>
          <w:rFonts w:ascii="Times New Roman" w:hAnsi="Times New Roman" w:cs="Times New Roman"/>
          <w:sz w:val="24"/>
        </w:rPr>
        <w:t xml:space="preserve"> – Описание структуры </w:t>
      </w:r>
      <w:r>
        <w:rPr>
          <w:rFonts w:ascii="Times New Roman" w:hAnsi="Times New Roman" w:cs="Times New Roman"/>
          <w:sz w:val="24"/>
          <w:lang w:val="en-US"/>
        </w:rPr>
        <w:t>PSW</w:t>
      </w:r>
    </w:p>
    <w:tbl>
      <w:tblPr>
        <w:tblStyle w:val="affc"/>
        <w:tblW w:w="9923" w:type="dxa"/>
        <w:tblInd w:w="108" w:type="dxa"/>
        <w:tblLook w:val="01E0" w:firstRow="1" w:lastRow="1" w:firstColumn="1" w:lastColumn="1" w:noHBand="0" w:noVBand="0"/>
      </w:tblPr>
      <w:tblGrid>
        <w:gridCol w:w="2753"/>
        <w:gridCol w:w="2727"/>
        <w:gridCol w:w="4443"/>
      </w:tblGrid>
      <w:tr w:rsidR="003E224C" w:rsidRPr="00BF7F20" w:rsidTr="003E224C">
        <w:trPr>
          <w:trHeight w:val="732"/>
        </w:trPr>
        <w:tc>
          <w:tcPr>
            <w:tcW w:w="2753" w:type="dxa"/>
            <w:vAlign w:val="center"/>
          </w:tcPr>
          <w:p w:rsidR="003E224C" w:rsidRPr="0097380F" w:rsidRDefault="003E224C" w:rsidP="00FC057A">
            <w:pPr>
              <w:pStyle w:val="ListNum"/>
              <w:numPr>
                <w:ilvl w:val="0"/>
                <w:numId w:val="0"/>
              </w:numPr>
              <w:spacing w:after="0" w:line="360" w:lineRule="auto"/>
              <w:jc w:val="center"/>
              <w:rPr>
                <w:b/>
                <w:sz w:val="24"/>
                <w:szCs w:val="24"/>
              </w:rPr>
            </w:pPr>
            <w:r w:rsidRPr="0097380F">
              <w:rPr>
                <w:b/>
                <w:sz w:val="24"/>
                <w:szCs w:val="24"/>
              </w:rPr>
              <w:t>Поле</w:t>
            </w:r>
          </w:p>
        </w:tc>
        <w:tc>
          <w:tcPr>
            <w:tcW w:w="2727" w:type="dxa"/>
            <w:vAlign w:val="center"/>
          </w:tcPr>
          <w:p w:rsidR="003E224C" w:rsidRPr="0097380F" w:rsidRDefault="003E224C" w:rsidP="00FC057A">
            <w:pPr>
              <w:pStyle w:val="ListNum"/>
              <w:numPr>
                <w:ilvl w:val="0"/>
                <w:numId w:val="0"/>
              </w:numPr>
              <w:spacing w:after="0" w:line="360" w:lineRule="auto"/>
              <w:jc w:val="center"/>
              <w:rPr>
                <w:b/>
                <w:sz w:val="24"/>
                <w:szCs w:val="24"/>
              </w:rPr>
            </w:pPr>
            <w:r w:rsidRPr="0097380F">
              <w:rPr>
                <w:b/>
                <w:sz w:val="24"/>
                <w:szCs w:val="24"/>
              </w:rPr>
              <w:t>Тип</w:t>
            </w:r>
          </w:p>
        </w:tc>
        <w:tc>
          <w:tcPr>
            <w:tcW w:w="4443" w:type="dxa"/>
          </w:tcPr>
          <w:p w:rsidR="003E224C" w:rsidRPr="0097380F" w:rsidRDefault="003E224C" w:rsidP="00FC057A">
            <w:pPr>
              <w:pStyle w:val="ListNum"/>
              <w:numPr>
                <w:ilvl w:val="0"/>
                <w:numId w:val="0"/>
              </w:numPr>
              <w:spacing w:after="0" w:line="360" w:lineRule="auto"/>
              <w:jc w:val="center"/>
              <w:rPr>
                <w:b/>
                <w:sz w:val="24"/>
                <w:szCs w:val="24"/>
              </w:rPr>
            </w:pPr>
            <w:r w:rsidRPr="0097380F">
              <w:rPr>
                <w:b/>
                <w:sz w:val="24"/>
                <w:szCs w:val="24"/>
              </w:rPr>
              <w:t>Назначение</w:t>
            </w:r>
          </w:p>
        </w:tc>
      </w:tr>
      <w:tr w:rsidR="003E224C" w:rsidRPr="00BF7F20" w:rsidTr="003E224C">
        <w:trPr>
          <w:trHeight w:val="459"/>
        </w:trPr>
        <w:tc>
          <w:tcPr>
            <w:tcW w:w="2753" w:type="dxa"/>
          </w:tcPr>
          <w:p w:rsidR="003E224C" w:rsidRPr="003E224C" w:rsidRDefault="003E224C" w:rsidP="00FC057A">
            <w:pPr>
              <w:pStyle w:val="ListNum"/>
              <w:numPr>
                <w:ilvl w:val="0"/>
                <w:numId w:val="0"/>
              </w:numPr>
              <w:spacing w:after="0" w:line="360" w:lineRule="auto"/>
              <w:rPr>
                <w:sz w:val="24"/>
                <w:szCs w:val="24"/>
                <w:lang w:val="en-US"/>
              </w:rPr>
            </w:pPr>
            <w:r>
              <w:rPr>
                <w:sz w:val="24"/>
                <w:szCs w:val="24"/>
                <w:lang w:val="en-US"/>
              </w:rPr>
              <w:t>NF</w:t>
            </w:r>
            <w:r>
              <w:rPr>
                <w:sz w:val="24"/>
                <w:szCs w:val="24"/>
              </w:rPr>
              <w:t xml:space="preserve"> </w:t>
            </w:r>
            <w:r>
              <w:rPr>
                <w:sz w:val="24"/>
                <w:szCs w:val="24"/>
                <w:lang w:val="en-US"/>
              </w:rPr>
              <w:t>: 1</w:t>
            </w:r>
          </w:p>
        </w:tc>
        <w:tc>
          <w:tcPr>
            <w:tcW w:w="2727" w:type="dxa"/>
          </w:tcPr>
          <w:p w:rsidR="003E224C" w:rsidRPr="00161CC8" w:rsidRDefault="003E224C" w:rsidP="00FC057A">
            <w:pPr>
              <w:pStyle w:val="ListNum"/>
              <w:numPr>
                <w:ilvl w:val="0"/>
                <w:numId w:val="0"/>
              </w:numPr>
              <w:spacing w:after="0" w:line="360" w:lineRule="auto"/>
              <w:rPr>
                <w:sz w:val="24"/>
                <w:szCs w:val="24"/>
                <w:lang w:val="en-US"/>
              </w:rPr>
            </w:pPr>
            <w:r>
              <w:rPr>
                <w:sz w:val="24"/>
                <w:szCs w:val="24"/>
                <w:lang w:val="en-US"/>
              </w:rPr>
              <w:t>byte_t</w:t>
            </w:r>
          </w:p>
        </w:tc>
        <w:tc>
          <w:tcPr>
            <w:tcW w:w="4443" w:type="dxa"/>
          </w:tcPr>
          <w:p w:rsidR="003E224C" w:rsidRDefault="003E224C" w:rsidP="00FC057A">
            <w:pPr>
              <w:pStyle w:val="ListNum"/>
              <w:numPr>
                <w:ilvl w:val="0"/>
                <w:numId w:val="0"/>
              </w:numPr>
              <w:spacing w:after="0" w:line="360" w:lineRule="auto"/>
              <w:rPr>
                <w:sz w:val="24"/>
                <w:szCs w:val="24"/>
              </w:rPr>
            </w:pPr>
            <w:r>
              <w:rPr>
                <w:sz w:val="24"/>
                <w:szCs w:val="24"/>
              </w:rPr>
              <w:t>Флаг отрицания</w:t>
            </w:r>
          </w:p>
        </w:tc>
      </w:tr>
      <w:tr w:rsidR="003E224C" w:rsidRPr="00BF7F20" w:rsidTr="003E224C">
        <w:trPr>
          <w:trHeight w:val="514"/>
        </w:trPr>
        <w:tc>
          <w:tcPr>
            <w:tcW w:w="2753" w:type="dxa"/>
          </w:tcPr>
          <w:p w:rsidR="003E224C" w:rsidRDefault="003E224C" w:rsidP="00161CC8">
            <w:pPr>
              <w:pStyle w:val="ListNum"/>
              <w:numPr>
                <w:ilvl w:val="0"/>
                <w:numId w:val="0"/>
              </w:numPr>
              <w:spacing w:after="0" w:line="360" w:lineRule="auto"/>
              <w:rPr>
                <w:sz w:val="24"/>
                <w:szCs w:val="24"/>
                <w:lang w:val="en-US"/>
              </w:rPr>
            </w:pPr>
            <w:r>
              <w:rPr>
                <w:sz w:val="24"/>
                <w:szCs w:val="24"/>
                <w:lang w:val="en-US"/>
              </w:rPr>
              <w:t>ZF : 1</w:t>
            </w:r>
          </w:p>
        </w:tc>
        <w:tc>
          <w:tcPr>
            <w:tcW w:w="2727" w:type="dxa"/>
          </w:tcPr>
          <w:p w:rsidR="003E224C" w:rsidRPr="00161CC8" w:rsidRDefault="003E224C" w:rsidP="00161CC8">
            <w:pPr>
              <w:pStyle w:val="ListNum"/>
              <w:numPr>
                <w:ilvl w:val="0"/>
                <w:numId w:val="0"/>
              </w:numPr>
              <w:spacing w:after="0" w:line="360" w:lineRule="auto"/>
              <w:rPr>
                <w:sz w:val="24"/>
                <w:szCs w:val="24"/>
                <w:lang w:val="en-US"/>
              </w:rPr>
            </w:pPr>
            <w:r>
              <w:rPr>
                <w:sz w:val="24"/>
                <w:szCs w:val="24"/>
                <w:lang w:val="en-US"/>
              </w:rPr>
              <w:t>byte_t</w:t>
            </w:r>
          </w:p>
        </w:tc>
        <w:tc>
          <w:tcPr>
            <w:tcW w:w="4443" w:type="dxa"/>
          </w:tcPr>
          <w:p w:rsidR="003E224C" w:rsidRDefault="003E224C" w:rsidP="00161CC8">
            <w:pPr>
              <w:pStyle w:val="ListNum"/>
              <w:numPr>
                <w:ilvl w:val="0"/>
                <w:numId w:val="0"/>
              </w:numPr>
              <w:spacing w:after="0" w:line="360" w:lineRule="auto"/>
              <w:rPr>
                <w:sz w:val="24"/>
                <w:szCs w:val="24"/>
              </w:rPr>
            </w:pPr>
            <w:r>
              <w:rPr>
                <w:sz w:val="24"/>
                <w:szCs w:val="24"/>
              </w:rPr>
              <w:t>Флаг отрицания</w:t>
            </w:r>
          </w:p>
        </w:tc>
      </w:tr>
      <w:tr w:rsidR="003E224C" w:rsidRPr="00BF7F20" w:rsidTr="003E224C">
        <w:trPr>
          <w:trHeight w:val="474"/>
        </w:trPr>
        <w:tc>
          <w:tcPr>
            <w:tcW w:w="2753" w:type="dxa"/>
          </w:tcPr>
          <w:p w:rsidR="003E224C" w:rsidRDefault="003E224C" w:rsidP="00161CC8">
            <w:pPr>
              <w:pStyle w:val="ListNum"/>
              <w:numPr>
                <w:ilvl w:val="0"/>
                <w:numId w:val="0"/>
              </w:numPr>
              <w:spacing w:after="0" w:line="360" w:lineRule="auto"/>
              <w:rPr>
                <w:sz w:val="24"/>
                <w:szCs w:val="24"/>
                <w:lang w:val="en-US"/>
              </w:rPr>
            </w:pPr>
            <w:r>
              <w:rPr>
                <w:sz w:val="24"/>
                <w:szCs w:val="24"/>
                <w:lang w:val="en-US"/>
              </w:rPr>
              <w:t>OF : 1</w:t>
            </w:r>
          </w:p>
        </w:tc>
        <w:tc>
          <w:tcPr>
            <w:tcW w:w="2727" w:type="dxa"/>
          </w:tcPr>
          <w:p w:rsidR="003E224C" w:rsidRPr="00161CC8" w:rsidRDefault="003E224C" w:rsidP="00161CC8">
            <w:pPr>
              <w:pStyle w:val="ListNum"/>
              <w:numPr>
                <w:ilvl w:val="0"/>
                <w:numId w:val="0"/>
              </w:numPr>
              <w:spacing w:after="0" w:line="360" w:lineRule="auto"/>
              <w:rPr>
                <w:sz w:val="24"/>
                <w:szCs w:val="24"/>
                <w:lang w:val="en-US"/>
              </w:rPr>
            </w:pPr>
            <w:r>
              <w:rPr>
                <w:sz w:val="24"/>
                <w:szCs w:val="24"/>
                <w:lang w:val="en-US"/>
              </w:rPr>
              <w:t>byte_t</w:t>
            </w:r>
          </w:p>
        </w:tc>
        <w:tc>
          <w:tcPr>
            <w:tcW w:w="4443" w:type="dxa"/>
          </w:tcPr>
          <w:p w:rsidR="003E224C" w:rsidRDefault="003E224C" w:rsidP="00161CC8">
            <w:pPr>
              <w:pStyle w:val="ListNum"/>
              <w:numPr>
                <w:ilvl w:val="0"/>
                <w:numId w:val="0"/>
              </w:numPr>
              <w:spacing w:after="0" w:line="360" w:lineRule="auto"/>
              <w:rPr>
                <w:sz w:val="24"/>
                <w:szCs w:val="24"/>
              </w:rPr>
            </w:pPr>
            <w:r>
              <w:rPr>
                <w:sz w:val="24"/>
                <w:szCs w:val="24"/>
              </w:rPr>
              <w:t>Флаг отрицания</w:t>
            </w:r>
          </w:p>
        </w:tc>
      </w:tr>
      <w:tr w:rsidR="003E224C" w:rsidRPr="00BF7F20" w:rsidTr="003E224C">
        <w:trPr>
          <w:trHeight w:val="553"/>
        </w:trPr>
        <w:tc>
          <w:tcPr>
            <w:tcW w:w="2753" w:type="dxa"/>
          </w:tcPr>
          <w:p w:rsidR="003E224C" w:rsidRDefault="003E224C" w:rsidP="00FC057A">
            <w:pPr>
              <w:pStyle w:val="ListNum"/>
              <w:numPr>
                <w:ilvl w:val="0"/>
                <w:numId w:val="0"/>
              </w:numPr>
              <w:spacing w:after="0" w:line="360" w:lineRule="auto"/>
              <w:rPr>
                <w:sz w:val="24"/>
                <w:szCs w:val="24"/>
                <w:lang w:val="en-US"/>
              </w:rPr>
            </w:pPr>
            <w:r>
              <w:rPr>
                <w:sz w:val="24"/>
                <w:szCs w:val="24"/>
                <w:lang w:val="en-US"/>
              </w:rPr>
              <w:t>reserved : 12</w:t>
            </w:r>
          </w:p>
        </w:tc>
        <w:tc>
          <w:tcPr>
            <w:tcW w:w="2727" w:type="dxa"/>
          </w:tcPr>
          <w:p w:rsidR="003E224C" w:rsidRDefault="003E224C" w:rsidP="00FC057A">
            <w:pPr>
              <w:pStyle w:val="ListNum"/>
              <w:numPr>
                <w:ilvl w:val="0"/>
                <w:numId w:val="0"/>
              </w:numPr>
              <w:spacing w:after="0" w:line="360" w:lineRule="auto"/>
              <w:rPr>
                <w:sz w:val="24"/>
                <w:szCs w:val="24"/>
                <w:lang w:val="en-US"/>
              </w:rPr>
            </w:pPr>
            <w:r>
              <w:rPr>
                <w:sz w:val="24"/>
                <w:szCs w:val="24"/>
                <w:lang w:val="en-US"/>
              </w:rPr>
              <w:t>address_t</w:t>
            </w:r>
          </w:p>
        </w:tc>
        <w:tc>
          <w:tcPr>
            <w:tcW w:w="4443" w:type="dxa"/>
          </w:tcPr>
          <w:p w:rsidR="003E224C" w:rsidRDefault="003E224C" w:rsidP="00FC057A">
            <w:pPr>
              <w:pStyle w:val="ListNum"/>
              <w:numPr>
                <w:ilvl w:val="0"/>
                <w:numId w:val="0"/>
              </w:numPr>
              <w:spacing w:after="0" w:line="360" w:lineRule="auto"/>
              <w:rPr>
                <w:sz w:val="24"/>
                <w:szCs w:val="24"/>
              </w:rPr>
            </w:pPr>
            <w:r>
              <w:rPr>
                <w:sz w:val="24"/>
                <w:szCs w:val="24"/>
              </w:rPr>
              <w:t>Зарезервированная часть</w:t>
            </w:r>
          </w:p>
        </w:tc>
      </w:tr>
      <w:tr w:rsidR="003E224C" w:rsidRPr="00BF7F20" w:rsidTr="003E224C">
        <w:trPr>
          <w:trHeight w:val="656"/>
        </w:trPr>
        <w:tc>
          <w:tcPr>
            <w:tcW w:w="2753" w:type="dxa"/>
          </w:tcPr>
          <w:p w:rsidR="003E224C" w:rsidRDefault="003E224C" w:rsidP="00FC057A">
            <w:pPr>
              <w:pStyle w:val="ListNum"/>
              <w:numPr>
                <w:ilvl w:val="0"/>
                <w:numId w:val="0"/>
              </w:numPr>
              <w:spacing w:after="0" w:line="360" w:lineRule="auto"/>
              <w:rPr>
                <w:sz w:val="24"/>
                <w:szCs w:val="24"/>
                <w:lang w:val="en-US"/>
              </w:rPr>
            </w:pPr>
            <w:r>
              <w:rPr>
                <w:sz w:val="24"/>
                <w:szCs w:val="24"/>
                <w:lang w:val="en-US"/>
              </w:rPr>
              <w:t>IP</w:t>
            </w:r>
          </w:p>
        </w:tc>
        <w:tc>
          <w:tcPr>
            <w:tcW w:w="2727" w:type="dxa"/>
          </w:tcPr>
          <w:p w:rsidR="003E224C" w:rsidRDefault="003E224C" w:rsidP="00FC057A">
            <w:pPr>
              <w:pStyle w:val="ListNum"/>
              <w:numPr>
                <w:ilvl w:val="0"/>
                <w:numId w:val="0"/>
              </w:numPr>
              <w:spacing w:after="0" w:line="360" w:lineRule="auto"/>
              <w:rPr>
                <w:sz w:val="24"/>
                <w:szCs w:val="24"/>
                <w:lang w:val="en-US"/>
              </w:rPr>
            </w:pPr>
            <w:r>
              <w:rPr>
                <w:sz w:val="24"/>
                <w:szCs w:val="24"/>
                <w:lang w:val="en-US"/>
              </w:rPr>
              <w:t>address</w:t>
            </w:r>
          </w:p>
        </w:tc>
        <w:tc>
          <w:tcPr>
            <w:tcW w:w="4443" w:type="dxa"/>
          </w:tcPr>
          <w:p w:rsidR="003E224C" w:rsidRDefault="003E224C" w:rsidP="00FC057A">
            <w:pPr>
              <w:pStyle w:val="ListNum"/>
              <w:numPr>
                <w:ilvl w:val="0"/>
                <w:numId w:val="0"/>
              </w:numPr>
              <w:spacing w:after="0" w:line="360" w:lineRule="auto"/>
              <w:rPr>
                <w:sz w:val="24"/>
                <w:szCs w:val="24"/>
              </w:rPr>
            </w:pPr>
            <w:r>
              <w:rPr>
                <w:sz w:val="24"/>
                <w:szCs w:val="24"/>
              </w:rPr>
              <w:t>Указатель на текущую команду</w:t>
            </w:r>
          </w:p>
        </w:tc>
      </w:tr>
    </w:tbl>
    <w:p w:rsidR="003E224C" w:rsidRDefault="003E224C"/>
    <w:p w:rsidR="003E224C" w:rsidRPr="003E224C" w:rsidRDefault="003E224C" w:rsidP="003E224C">
      <w:pPr>
        <w:spacing w:line="360" w:lineRule="auto"/>
        <w:rPr>
          <w:rFonts w:ascii="Times New Roman" w:hAnsi="Times New Roman" w:cs="Times New Roman"/>
          <w:sz w:val="24"/>
          <w:lang w:val="en-US"/>
        </w:rPr>
      </w:pPr>
      <w:r w:rsidRPr="003E224C">
        <w:rPr>
          <w:rFonts w:ascii="Times New Roman" w:hAnsi="Times New Roman" w:cs="Times New Roman"/>
          <w:sz w:val="24"/>
        </w:rPr>
        <w:lastRenderedPageBreak/>
        <w:t>Продолжение</w:t>
      </w:r>
      <w:r w:rsidRPr="003E224C">
        <w:rPr>
          <w:rFonts w:ascii="Times New Roman" w:hAnsi="Times New Roman" w:cs="Times New Roman"/>
          <w:sz w:val="24"/>
          <w:lang w:val="en-US"/>
        </w:rPr>
        <w:t xml:space="preserve"> </w:t>
      </w:r>
      <w:r w:rsidRPr="003E224C">
        <w:rPr>
          <w:rFonts w:ascii="Times New Roman" w:hAnsi="Times New Roman" w:cs="Times New Roman"/>
          <w:sz w:val="24"/>
        </w:rPr>
        <w:t>таблицы</w:t>
      </w:r>
      <w:r w:rsidRPr="003E224C">
        <w:rPr>
          <w:rFonts w:ascii="Times New Roman" w:hAnsi="Times New Roman" w:cs="Times New Roman"/>
          <w:sz w:val="24"/>
          <w:lang w:val="en-US"/>
        </w:rPr>
        <w:t xml:space="preserve"> 2.10</w:t>
      </w:r>
    </w:p>
    <w:tbl>
      <w:tblPr>
        <w:tblStyle w:val="affc"/>
        <w:tblW w:w="9951" w:type="dxa"/>
        <w:tblInd w:w="108" w:type="dxa"/>
        <w:tblLook w:val="01E0" w:firstRow="1" w:lastRow="1" w:firstColumn="1" w:lastColumn="1" w:noHBand="0" w:noVBand="0"/>
      </w:tblPr>
      <w:tblGrid>
        <w:gridCol w:w="4161"/>
        <w:gridCol w:w="2207"/>
        <w:gridCol w:w="3583"/>
      </w:tblGrid>
      <w:tr w:rsidR="00CB2C58" w:rsidRPr="0097380F" w:rsidTr="00DD3557">
        <w:tc>
          <w:tcPr>
            <w:tcW w:w="4161" w:type="dxa"/>
            <w:vAlign w:val="center"/>
          </w:tcPr>
          <w:p w:rsidR="00CB2C58" w:rsidRPr="0097380F" w:rsidRDefault="00CB2C58" w:rsidP="00DD3557">
            <w:pPr>
              <w:pStyle w:val="ListNum"/>
              <w:numPr>
                <w:ilvl w:val="0"/>
                <w:numId w:val="0"/>
              </w:numPr>
              <w:spacing w:after="0" w:line="360" w:lineRule="auto"/>
              <w:jc w:val="center"/>
              <w:rPr>
                <w:b/>
                <w:sz w:val="24"/>
                <w:szCs w:val="24"/>
              </w:rPr>
            </w:pPr>
            <w:r w:rsidRPr="0097380F">
              <w:rPr>
                <w:b/>
                <w:sz w:val="24"/>
                <w:szCs w:val="24"/>
              </w:rPr>
              <w:t>Метод</w:t>
            </w:r>
          </w:p>
        </w:tc>
        <w:tc>
          <w:tcPr>
            <w:tcW w:w="2207" w:type="dxa"/>
          </w:tcPr>
          <w:p w:rsidR="00CB2C58" w:rsidRPr="0097380F" w:rsidRDefault="00CB2C58" w:rsidP="00DD3557">
            <w:pPr>
              <w:pStyle w:val="ListNum"/>
              <w:numPr>
                <w:ilvl w:val="0"/>
                <w:numId w:val="0"/>
              </w:numPr>
              <w:spacing w:after="0" w:line="360" w:lineRule="auto"/>
              <w:jc w:val="center"/>
              <w:rPr>
                <w:b/>
                <w:sz w:val="24"/>
                <w:szCs w:val="24"/>
              </w:rPr>
            </w:pPr>
            <w:r>
              <w:rPr>
                <w:b/>
                <w:sz w:val="24"/>
                <w:szCs w:val="24"/>
              </w:rPr>
              <w:t>Квалификатор доступа</w:t>
            </w:r>
          </w:p>
        </w:tc>
        <w:tc>
          <w:tcPr>
            <w:tcW w:w="3583" w:type="dxa"/>
            <w:vAlign w:val="center"/>
          </w:tcPr>
          <w:p w:rsidR="00CB2C58" w:rsidRPr="0097380F" w:rsidRDefault="00CB2C58" w:rsidP="00DD3557">
            <w:pPr>
              <w:pStyle w:val="ListNum"/>
              <w:numPr>
                <w:ilvl w:val="0"/>
                <w:numId w:val="0"/>
              </w:numPr>
              <w:spacing w:after="0" w:line="360" w:lineRule="auto"/>
              <w:jc w:val="center"/>
              <w:rPr>
                <w:b/>
                <w:sz w:val="24"/>
                <w:szCs w:val="24"/>
              </w:rPr>
            </w:pPr>
            <w:r w:rsidRPr="0097380F">
              <w:rPr>
                <w:b/>
                <w:sz w:val="24"/>
                <w:szCs w:val="24"/>
              </w:rPr>
              <w:t>Назначение</w:t>
            </w:r>
          </w:p>
        </w:tc>
      </w:tr>
      <w:tr w:rsidR="00CB2C58" w:rsidRPr="00FC057A" w:rsidTr="00DD3557">
        <w:tc>
          <w:tcPr>
            <w:tcW w:w="4161" w:type="dxa"/>
          </w:tcPr>
          <w:p w:rsidR="00CB2C58" w:rsidRPr="00161CC8" w:rsidRDefault="00CB2C58" w:rsidP="00DD3557">
            <w:pPr>
              <w:rPr>
                <w:rFonts w:ascii="Times New Roman" w:eastAsia="Times New Roman" w:hAnsi="Times New Roman" w:cs="Times New Roman"/>
                <w:sz w:val="24"/>
                <w:szCs w:val="19"/>
                <w:lang w:val="en-US" w:eastAsia="ru-RU"/>
              </w:rPr>
            </w:pPr>
            <w:r w:rsidRPr="00161CC8">
              <w:rPr>
                <w:rFonts w:ascii="Times New Roman" w:eastAsia="Times New Roman" w:hAnsi="Times New Roman" w:cs="Times New Roman"/>
                <w:sz w:val="24"/>
                <w:szCs w:val="19"/>
                <w:lang w:eastAsia="ru-RU"/>
              </w:rPr>
              <w:t>PSW()</w:t>
            </w:r>
          </w:p>
        </w:tc>
        <w:tc>
          <w:tcPr>
            <w:tcW w:w="2207" w:type="dxa"/>
          </w:tcPr>
          <w:p w:rsidR="00CB2C58" w:rsidRPr="00A71E00" w:rsidRDefault="00CB2C58" w:rsidP="00DD3557">
            <w:pPr>
              <w:pStyle w:val="ListNum"/>
              <w:numPr>
                <w:ilvl w:val="0"/>
                <w:numId w:val="0"/>
              </w:numPr>
              <w:spacing w:after="0" w:line="360" w:lineRule="auto"/>
              <w:rPr>
                <w:sz w:val="24"/>
                <w:szCs w:val="24"/>
                <w:lang w:val="en-US"/>
              </w:rPr>
            </w:pPr>
            <w:r>
              <w:rPr>
                <w:sz w:val="24"/>
                <w:szCs w:val="24"/>
                <w:lang w:val="en-US"/>
              </w:rPr>
              <w:t>public</w:t>
            </w:r>
          </w:p>
        </w:tc>
        <w:tc>
          <w:tcPr>
            <w:tcW w:w="3583" w:type="dxa"/>
          </w:tcPr>
          <w:p w:rsidR="00CB2C58" w:rsidRPr="00FC057A" w:rsidRDefault="00CB2C58" w:rsidP="00DD3557">
            <w:pPr>
              <w:pStyle w:val="ListNum"/>
              <w:numPr>
                <w:ilvl w:val="0"/>
                <w:numId w:val="0"/>
              </w:numPr>
              <w:spacing w:after="0" w:line="360" w:lineRule="auto"/>
              <w:rPr>
                <w:sz w:val="24"/>
                <w:szCs w:val="24"/>
              </w:rPr>
            </w:pPr>
            <w:r w:rsidRPr="00FC057A">
              <w:rPr>
                <w:sz w:val="24"/>
                <w:szCs w:val="24"/>
              </w:rPr>
              <w:t xml:space="preserve">Устанавливает все флаги в 0 </w:t>
            </w:r>
          </w:p>
        </w:tc>
      </w:tr>
      <w:tr w:rsidR="00CB2C58" w:rsidRPr="00FC057A" w:rsidTr="00DD3557">
        <w:tc>
          <w:tcPr>
            <w:tcW w:w="4161" w:type="dxa"/>
          </w:tcPr>
          <w:p w:rsidR="00CB2C58" w:rsidRPr="00161CC8" w:rsidRDefault="00CB2C58" w:rsidP="00DD3557">
            <w:pPr>
              <w:rPr>
                <w:rFonts w:ascii="Times New Roman" w:eastAsia="Times New Roman" w:hAnsi="Times New Roman" w:cs="Times New Roman"/>
                <w:sz w:val="24"/>
                <w:szCs w:val="19"/>
                <w:lang w:val="en-US" w:eastAsia="ru-RU"/>
              </w:rPr>
            </w:pPr>
            <w:r w:rsidRPr="00161CC8">
              <w:rPr>
                <w:rFonts w:ascii="Times New Roman" w:eastAsia="Times New Roman" w:hAnsi="Times New Roman" w:cs="Times New Roman"/>
                <w:sz w:val="24"/>
                <w:szCs w:val="19"/>
                <w:lang w:val="en-US" w:eastAsia="ru-RU"/>
              </w:rPr>
              <w:t>void set_ZF(double num)</w:t>
            </w:r>
          </w:p>
        </w:tc>
        <w:tc>
          <w:tcPr>
            <w:tcW w:w="2207" w:type="dxa"/>
          </w:tcPr>
          <w:p w:rsidR="00CB2C58" w:rsidRPr="00161CC8" w:rsidRDefault="00CB2C58" w:rsidP="00DD3557">
            <w:pPr>
              <w:rPr>
                <w:rFonts w:ascii="Times New Roman" w:hAnsi="Times New Roman" w:cs="Times New Roman"/>
              </w:rPr>
            </w:pPr>
            <w:r w:rsidRPr="00161CC8">
              <w:rPr>
                <w:rFonts w:ascii="Times New Roman" w:hAnsi="Times New Roman" w:cs="Times New Roman"/>
                <w:sz w:val="24"/>
                <w:lang w:val="en-US"/>
              </w:rPr>
              <w:t>public</w:t>
            </w:r>
          </w:p>
        </w:tc>
        <w:tc>
          <w:tcPr>
            <w:tcW w:w="3583" w:type="dxa"/>
          </w:tcPr>
          <w:p w:rsidR="00CB2C58" w:rsidRPr="00FC057A" w:rsidRDefault="00CB2C58" w:rsidP="00DD3557">
            <w:pPr>
              <w:pStyle w:val="ListNum"/>
              <w:numPr>
                <w:ilvl w:val="0"/>
                <w:numId w:val="0"/>
              </w:numPr>
              <w:spacing w:after="0" w:line="360" w:lineRule="auto"/>
              <w:rPr>
                <w:sz w:val="24"/>
                <w:szCs w:val="24"/>
              </w:rPr>
            </w:pPr>
            <w:r w:rsidRPr="00FC057A">
              <w:rPr>
                <w:sz w:val="24"/>
                <w:szCs w:val="24"/>
              </w:rPr>
              <w:t xml:space="preserve">Устанавливает флаг </w:t>
            </w:r>
            <w:r w:rsidRPr="00FC057A">
              <w:rPr>
                <w:sz w:val="24"/>
                <w:szCs w:val="24"/>
                <w:lang w:val="en-US"/>
              </w:rPr>
              <w:t>ZF</w:t>
            </w:r>
            <w:r w:rsidRPr="00FC057A">
              <w:rPr>
                <w:sz w:val="24"/>
                <w:szCs w:val="24"/>
              </w:rPr>
              <w:t xml:space="preserve">, если </w:t>
            </w:r>
            <w:r w:rsidRPr="00FC057A">
              <w:rPr>
                <w:sz w:val="24"/>
                <w:szCs w:val="24"/>
                <w:lang w:val="en-US"/>
              </w:rPr>
              <w:t>num</w:t>
            </w:r>
            <w:r w:rsidRPr="00FC057A">
              <w:rPr>
                <w:sz w:val="24"/>
                <w:szCs w:val="24"/>
              </w:rPr>
              <w:t xml:space="preserve"> = 0</w:t>
            </w:r>
          </w:p>
        </w:tc>
      </w:tr>
      <w:tr w:rsidR="00CB2C58" w:rsidRPr="00FC057A" w:rsidTr="00DD3557">
        <w:tc>
          <w:tcPr>
            <w:tcW w:w="4161" w:type="dxa"/>
          </w:tcPr>
          <w:p w:rsidR="00CB2C58" w:rsidRPr="00161CC8" w:rsidRDefault="00CB2C58" w:rsidP="00DD3557">
            <w:pPr>
              <w:rPr>
                <w:rFonts w:ascii="Times New Roman" w:eastAsia="Times New Roman" w:hAnsi="Times New Roman" w:cs="Times New Roman"/>
                <w:sz w:val="24"/>
                <w:szCs w:val="19"/>
                <w:lang w:val="en-US" w:eastAsia="ru-RU"/>
              </w:rPr>
            </w:pPr>
            <w:r w:rsidRPr="00161CC8">
              <w:rPr>
                <w:rFonts w:ascii="Times New Roman" w:eastAsia="Times New Roman" w:hAnsi="Times New Roman" w:cs="Times New Roman"/>
                <w:sz w:val="24"/>
                <w:szCs w:val="19"/>
                <w:lang w:val="en-US" w:eastAsia="ru-RU"/>
              </w:rPr>
              <w:t>void set_NF(double num)</w:t>
            </w:r>
          </w:p>
        </w:tc>
        <w:tc>
          <w:tcPr>
            <w:tcW w:w="2207" w:type="dxa"/>
          </w:tcPr>
          <w:p w:rsidR="00CB2C58" w:rsidRPr="00161CC8" w:rsidRDefault="00CB2C58" w:rsidP="00DD3557">
            <w:pPr>
              <w:rPr>
                <w:rFonts w:ascii="Times New Roman" w:hAnsi="Times New Roman" w:cs="Times New Roman"/>
              </w:rPr>
            </w:pPr>
            <w:r w:rsidRPr="00161CC8">
              <w:rPr>
                <w:rFonts w:ascii="Times New Roman" w:hAnsi="Times New Roman" w:cs="Times New Roman"/>
                <w:sz w:val="24"/>
                <w:lang w:val="en-US"/>
              </w:rPr>
              <w:t>public</w:t>
            </w:r>
          </w:p>
        </w:tc>
        <w:tc>
          <w:tcPr>
            <w:tcW w:w="3583" w:type="dxa"/>
          </w:tcPr>
          <w:p w:rsidR="00CB2C58" w:rsidRPr="00FC057A" w:rsidRDefault="00CB2C58" w:rsidP="00DD3557">
            <w:pPr>
              <w:spacing w:line="360" w:lineRule="auto"/>
              <w:rPr>
                <w:rFonts w:ascii="Times New Roman" w:hAnsi="Times New Roman" w:cs="Times New Roman"/>
              </w:rPr>
            </w:pPr>
            <w:r w:rsidRPr="00FC057A">
              <w:rPr>
                <w:rFonts w:ascii="Times New Roman" w:hAnsi="Times New Roman" w:cs="Times New Roman"/>
                <w:sz w:val="24"/>
              </w:rPr>
              <w:t xml:space="preserve">Устанавливает флаг </w:t>
            </w:r>
            <w:r w:rsidRPr="00FC057A">
              <w:rPr>
                <w:rFonts w:ascii="Times New Roman" w:hAnsi="Times New Roman" w:cs="Times New Roman"/>
                <w:sz w:val="24"/>
                <w:lang w:val="en-US"/>
              </w:rPr>
              <w:t>NF</w:t>
            </w:r>
            <w:r w:rsidRPr="00FC057A">
              <w:rPr>
                <w:rFonts w:ascii="Times New Roman" w:hAnsi="Times New Roman" w:cs="Times New Roman"/>
                <w:sz w:val="24"/>
              </w:rPr>
              <w:t xml:space="preserve">, если </w:t>
            </w:r>
            <w:r w:rsidRPr="00FC057A">
              <w:rPr>
                <w:rFonts w:ascii="Times New Roman" w:hAnsi="Times New Roman" w:cs="Times New Roman"/>
                <w:sz w:val="24"/>
                <w:lang w:val="en-US"/>
              </w:rPr>
              <w:t>num</w:t>
            </w:r>
            <w:r w:rsidRPr="00FC057A">
              <w:rPr>
                <w:rFonts w:ascii="Times New Roman" w:hAnsi="Times New Roman" w:cs="Times New Roman"/>
                <w:sz w:val="24"/>
              </w:rPr>
              <w:t xml:space="preserve"> &lt; 0</w:t>
            </w:r>
          </w:p>
        </w:tc>
      </w:tr>
      <w:tr w:rsidR="00CB2C58" w:rsidRPr="00FC057A" w:rsidTr="00DD3557">
        <w:tc>
          <w:tcPr>
            <w:tcW w:w="4161" w:type="dxa"/>
          </w:tcPr>
          <w:p w:rsidR="00CB2C58" w:rsidRPr="00161CC8" w:rsidRDefault="00CB2C58" w:rsidP="00DD3557">
            <w:pPr>
              <w:rPr>
                <w:rFonts w:ascii="Times New Roman" w:eastAsia="Times New Roman" w:hAnsi="Times New Roman" w:cs="Times New Roman"/>
                <w:sz w:val="24"/>
                <w:szCs w:val="19"/>
                <w:lang w:val="en-US" w:eastAsia="ru-RU"/>
              </w:rPr>
            </w:pPr>
            <w:r w:rsidRPr="00161CC8">
              <w:rPr>
                <w:rFonts w:ascii="Times New Roman" w:eastAsia="Times New Roman" w:hAnsi="Times New Roman" w:cs="Times New Roman"/>
                <w:sz w:val="24"/>
                <w:szCs w:val="19"/>
                <w:lang w:val="en-US" w:eastAsia="ru-RU"/>
              </w:rPr>
              <w:t>void set_ZF(int64_t num)</w:t>
            </w:r>
          </w:p>
        </w:tc>
        <w:tc>
          <w:tcPr>
            <w:tcW w:w="2207" w:type="dxa"/>
          </w:tcPr>
          <w:p w:rsidR="00CB2C58" w:rsidRPr="00161CC8" w:rsidRDefault="00CB2C58" w:rsidP="00DD3557">
            <w:pPr>
              <w:rPr>
                <w:rFonts w:ascii="Times New Roman" w:hAnsi="Times New Roman" w:cs="Times New Roman"/>
              </w:rPr>
            </w:pPr>
            <w:r w:rsidRPr="00161CC8">
              <w:rPr>
                <w:rFonts w:ascii="Times New Roman" w:hAnsi="Times New Roman" w:cs="Times New Roman"/>
                <w:sz w:val="24"/>
                <w:lang w:val="en-US"/>
              </w:rPr>
              <w:t>public</w:t>
            </w:r>
          </w:p>
        </w:tc>
        <w:tc>
          <w:tcPr>
            <w:tcW w:w="3583" w:type="dxa"/>
          </w:tcPr>
          <w:p w:rsidR="00CB2C58" w:rsidRPr="00FC057A" w:rsidRDefault="00CB2C58" w:rsidP="00DD3557">
            <w:pPr>
              <w:spacing w:line="360" w:lineRule="auto"/>
              <w:rPr>
                <w:rFonts w:ascii="Times New Roman" w:hAnsi="Times New Roman" w:cs="Times New Roman"/>
              </w:rPr>
            </w:pPr>
            <w:r w:rsidRPr="00FC057A">
              <w:rPr>
                <w:rFonts w:ascii="Times New Roman" w:hAnsi="Times New Roman" w:cs="Times New Roman"/>
                <w:sz w:val="24"/>
              </w:rPr>
              <w:t xml:space="preserve">Устанавливает флаг </w:t>
            </w:r>
            <w:r w:rsidRPr="00FC057A">
              <w:rPr>
                <w:rFonts w:ascii="Times New Roman" w:hAnsi="Times New Roman" w:cs="Times New Roman"/>
                <w:sz w:val="24"/>
                <w:lang w:val="en-US"/>
              </w:rPr>
              <w:t>ZF</w:t>
            </w:r>
            <w:r w:rsidRPr="00FC057A">
              <w:rPr>
                <w:rFonts w:ascii="Times New Roman" w:hAnsi="Times New Roman" w:cs="Times New Roman"/>
                <w:sz w:val="24"/>
              </w:rPr>
              <w:t xml:space="preserve">, если </w:t>
            </w:r>
            <w:r w:rsidRPr="00FC057A">
              <w:rPr>
                <w:rFonts w:ascii="Times New Roman" w:hAnsi="Times New Roman" w:cs="Times New Roman"/>
                <w:sz w:val="24"/>
                <w:lang w:val="en-US"/>
              </w:rPr>
              <w:t>num</w:t>
            </w:r>
            <w:r w:rsidRPr="00FC057A">
              <w:rPr>
                <w:rFonts w:ascii="Times New Roman" w:hAnsi="Times New Roman" w:cs="Times New Roman"/>
                <w:sz w:val="24"/>
              </w:rPr>
              <w:t xml:space="preserve"> = 0</w:t>
            </w:r>
          </w:p>
        </w:tc>
      </w:tr>
      <w:tr w:rsidR="00CB2C58" w:rsidRPr="00FC057A" w:rsidTr="00DD3557">
        <w:tc>
          <w:tcPr>
            <w:tcW w:w="4161" w:type="dxa"/>
          </w:tcPr>
          <w:p w:rsidR="00CB2C58" w:rsidRPr="00161CC8" w:rsidRDefault="00CB2C58" w:rsidP="00DD3557">
            <w:pPr>
              <w:rPr>
                <w:rFonts w:ascii="Times New Roman" w:eastAsia="Times New Roman" w:hAnsi="Times New Roman" w:cs="Times New Roman"/>
                <w:sz w:val="24"/>
                <w:szCs w:val="19"/>
                <w:lang w:val="en-US" w:eastAsia="ru-RU"/>
              </w:rPr>
            </w:pPr>
            <w:r w:rsidRPr="00161CC8">
              <w:rPr>
                <w:rFonts w:ascii="Times New Roman" w:eastAsia="Times New Roman" w:hAnsi="Times New Roman" w:cs="Times New Roman"/>
                <w:sz w:val="24"/>
                <w:szCs w:val="19"/>
                <w:lang w:val="en-US" w:eastAsia="ru-RU"/>
              </w:rPr>
              <w:t>void set_NF(int64_t num)</w:t>
            </w:r>
          </w:p>
        </w:tc>
        <w:tc>
          <w:tcPr>
            <w:tcW w:w="2207" w:type="dxa"/>
          </w:tcPr>
          <w:p w:rsidR="00CB2C58" w:rsidRPr="00161CC8" w:rsidRDefault="00CB2C58" w:rsidP="00DD3557">
            <w:pPr>
              <w:rPr>
                <w:rFonts w:ascii="Times New Roman" w:hAnsi="Times New Roman" w:cs="Times New Roman"/>
              </w:rPr>
            </w:pPr>
            <w:r w:rsidRPr="00161CC8">
              <w:rPr>
                <w:rFonts w:ascii="Times New Roman" w:hAnsi="Times New Roman" w:cs="Times New Roman"/>
                <w:sz w:val="24"/>
                <w:lang w:val="en-US"/>
              </w:rPr>
              <w:t>public</w:t>
            </w:r>
          </w:p>
        </w:tc>
        <w:tc>
          <w:tcPr>
            <w:tcW w:w="3583" w:type="dxa"/>
          </w:tcPr>
          <w:p w:rsidR="00CB2C58" w:rsidRPr="00FC057A" w:rsidRDefault="00CB2C58" w:rsidP="00DD3557">
            <w:pPr>
              <w:spacing w:line="360" w:lineRule="auto"/>
              <w:rPr>
                <w:rFonts w:ascii="Times New Roman" w:hAnsi="Times New Roman" w:cs="Times New Roman"/>
              </w:rPr>
            </w:pPr>
            <w:r w:rsidRPr="00FC057A">
              <w:rPr>
                <w:rFonts w:ascii="Times New Roman" w:hAnsi="Times New Roman" w:cs="Times New Roman"/>
                <w:sz w:val="24"/>
              </w:rPr>
              <w:t xml:space="preserve">Устанавливает флаг </w:t>
            </w:r>
            <w:r w:rsidRPr="00FC057A">
              <w:rPr>
                <w:rFonts w:ascii="Times New Roman" w:hAnsi="Times New Roman" w:cs="Times New Roman"/>
                <w:sz w:val="24"/>
                <w:lang w:val="en-US"/>
              </w:rPr>
              <w:t>NF</w:t>
            </w:r>
            <w:r w:rsidRPr="00FC057A">
              <w:rPr>
                <w:rFonts w:ascii="Times New Roman" w:hAnsi="Times New Roman" w:cs="Times New Roman"/>
                <w:sz w:val="24"/>
              </w:rPr>
              <w:t xml:space="preserve">, если </w:t>
            </w:r>
            <w:r w:rsidRPr="00FC057A">
              <w:rPr>
                <w:rFonts w:ascii="Times New Roman" w:hAnsi="Times New Roman" w:cs="Times New Roman"/>
                <w:sz w:val="24"/>
                <w:lang w:val="en-US"/>
              </w:rPr>
              <w:t>num</w:t>
            </w:r>
            <w:r w:rsidRPr="00FC057A">
              <w:rPr>
                <w:rFonts w:ascii="Times New Roman" w:hAnsi="Times New Roman" w:cs="Times New Roman"/>
                <w:sz w:val="24"/>
              </w:rPr>
              <w:t xml:space="preserve"> &lt; 0</w:t>
            </w:r>
          </w:p>
        </w:tc>
      </w:tr>
      <w:tr w:rsidR="00CB2C58" w:rsidRPr="00FC057A" w:rsidTr="00DD3557">
        <w:tc>
          <w:tcPr>
            <w:tcW w:w="4161" w:type="dxa"/>
          </w:tcPr>
          <w:p w:rsidR="00CB2C58" w:rsidRPr="00161CC8" w:rsidRDefault="00CB2C58" w:rsidP="00DD3557">
            <w:pPr>
              <w:rPr>
                <w:rFonts w:ascii="Times New Roman" w:eastAsia="Times New Roman" w:hAnsi="Times New Roman" w:cs="Times New Roman"/>
                <w:sz w:val="24"/>
                <w:szCs w:val="19"/>
                <w:lang w:val="en-US" w:eastAsia="ru-RU"/>
              </w:rPr>
            </w:pPr>
            <w:r w:rsidRPr="00161CC8">
              <w:rPr>
                <w:rFonts w:ascii="Times New Roman" w:eastAsia="Times New Roman" w:hAnsi="Times New Roman" w:cs="Times New Roman"/>
                <w:sz w:val="24"/>
                <w:szCs w:val="19"/>
                <w:lang w:val="en-US" w:eastAsia="ru-RU"/>
              </w:rPr>
              <w:t>void set_OF(int64_t num)</w:t>
            </w:r>
          </w:p>
        </w:tc>
        <w:tc>
          <w:tcPr>
            <w:tcW w:w="2207" w:type="dxa"/>
          </w:tcPr>
          <w:p w:rsidR="00CB2C58" w:rsidRPr="00161CC8" w:rsidRDefault="00CB2C58" w:rsidP="00DD3557">
            <w:pPr>
              <w:rPr>
                <w:rFonts w:ascii="Times New Roman" w:hAnsi="Times New Roman" w:cs="Times New Roman"/>
              </w:rPr>
            </w:pPr>
            <w:r w:rsidRPr="00161CC8">
              <w:rPr>
                <w:rFonts w:ascii="Times New Roman" w:hAnsi="Times New Roman" w:cs="Times New Roman"/>
                <w:sz w:val="24"/>
                <w:lang w:val="en-US"/>
              </w:rPr>
              <w:t>public</w:t>
            </w:r>
          </w:p>
        </w:tc>
        <w:tc>
          <w:tcPr>
            <w:tcW w:w="3583" w:type="dxa"/>
          </w:tcPr>
          <w:p w:rsidR="00CB2C58" w:rsidRPr="00FC057A" w:rsidRDefault="00CB2C58" w:rsidP="00DD3557">
            <w:pPr>
              <w:spacing w:line="360" w:lineRule="auto"/>
              <w:rPr>
                <w:rFonts w:ascii="Times New Roman" w:hAnsi="Times New Roman" w:cs="Times New Roman"/>
              </w:rPr>
            </w:pPr>
            <w:r w:rsidRPr="00FC057A">
              <w:rPr>
                <w:rFonts w:ascii="Times New Roman" w:hAnsi="Times New Roman" w:cs="Times New Roman"/>
                <w:sz w:val="24"/>
              </w:rPr>
              <w:t xml:space="preserve">Устанавливает флаг </w:t>
            </w:r>
            <w:r w:rsidRPr="00FC057A">
              <w:rPr>
                <w:rFonts w:ascii="Times New Roman" w:hAnsi="Times New Roman" w:cs="Times New Roman"/>
                <w:sz w:val="24"/>
                <w:lang w:val="en-US"/>
              </w:rPr>
              <w:t>OF</w:t>
            </w:r>
            <w:r w:rsidRPr="00FC057A">
              <w:rPr>
                <w:rFonts w:ascii="Times New Roman" w:hAnsi="Times New Roman" w:cs="Times New Roman"/>
                <w:sz w:val="24"/>
              </w:rPr>
              <w:t xml:space="preserve">, если </w:t>
            </w:r>
            <w:r w:rsidRPr="00FC057A">
              <w:rPr>
                <w:rFonts w:ascii="Times New Roman" w:hAnsi="Times New Roman" w:cs="Times New Roman"/>
                <w:sz w:val="24"/>
                <w:lang w:val="en-US"/>
              </w:rPr>
              <w:t>num</w:t>
            </w:r>
            <w:r w:rsidRPr="00FC057A">
              <w:rPr>
                <w:rFonts w:ascii="Times New Roman" w:hAnsi="Times New Roman" w:cs="Times New Roman"/>
                <w:sz w:val="24"/>
              </w:rPr>
              <w:t xml:space="preserve"> &lt; минимального значения </w:t>
            </w:r>
            <w:r w:rsidRPr="00FC057A">
              <w:rPr>
                <w:rFonts w:ascii="Times New Roman" w:hAnsi="Times New Roman" w:cs="Times New Roman"/>
                <w:sz w:val="24"/>
                <w:lang w:val="en-US"/>
              </w:rPr>
              <w:t>int</w:t>
            </w:r>
            <w:r w:rsidRPr="00FC057A">
              <w:rPr>
                <w:rFonts w:ascii="Times New Roman" w:hAnsi="Times New Roman" w:cs="Times New Roman"/>
                <w:sz w:val="24"/>
              </w:rPr>
              <w:t>32_</w:t>
            </w:r>
            <w:r w:rsidRPr="00FC057A">
              <w:rPr>
                <w:rFonts w:ascii="Times New Roman" w:hAnsi="Times New Roman" w:cs="Times New Roman"/>
                <w:sz w:val="24"/>
                <w:lang w:val="en-US"/>
              </w:rPr>
              <w:t>t</w:t>
            </w:r>
            <w:r w:rsidRPr="00FC057A">
              <w:rPr>
                <w:rFonts w:ascii="Times New Roman" w:hAnsi="Times New Roman" w:cs="Times New Roman"/>
                <w:sz w:val="24"/>
              </w:rPr>
              <w:t xml:space="preserve"> или </w:t>
            </w:r>
            <w:r w:rsidRPr="00FC057A">
              <w:rPr>
                <w:rFonts w:ascii="Times New Roman" w:hAnsi="Times New Roman" w:cs="Times New Roman"/>
                <w:sz w:val="24"/>
                <w:lang w:val="en-US"/>
              </w:rPr>
              <w:t>num</w:t>
            </w:r>
            <w:r w:rsidRPr="00FC057A">
              <w:rPr>
                <w:rFonts w:ascii="Times New Roman" w:hAnsi="Times New Roman" w:cs="Times New Roman"/>
                <w:sz w:val="24"/>
              </w:rPr>
              <w:t xml:space="preserve"> &gt; максимального значения </w:t>
            </w:r>
            <w:r w:rsidRPr="00FC057A">
              <w:rPr>
                <w:rFonts w:ascii="Times New Roman" w:hAnsi="Times New Roman" w:cs="Times New Roman"/>
                <w:sz w:val="24"/>
                <w:lang w:val="en-US"/>
              </w:rPr>
              <w:t>int</w:t>
            </w:r>
            <w:r w:rsidRPr="00FC057A">
              <w:rPr>
                <w:rFonts w:ascii="Times New Roman" w:hAnsi="Times New Roman" w:cs="Times New Roman"/>
                <w:sz w:val="24"/>
              </w:rPr>
              <w:t>32_</w:t>
            </w:r>
            <w:r w:rsidRPr="00FC057A">
              <w:rPr>
                <w:rFonts w:ascii="Times New Roman" w:hAnsi="Times New Roman" w:cs="Times New Roman"/>
                <w:sz w:val="24"/>
                <w:lang w:val="en-US"/>
              </w:rPr>
              <w:t>t</w:t>
            </w:r>
          </w:p>
        </w:tc>
      </w:tr>
      <w:tr w:rsidR="00CB2C58" w:rsidRPr="00FC057A" w:rsidTr="00DD3557">
        <w:tc>
          <w:tcPr>
            <w:tcW w:w="4161" w:type="dxa"/>
          </w:tcPr>
          <w:p w:rsidR="00CB2C58" w:rsidRPr="00161CC8" w:rsidRDefault="00CB2C58" w:rsidP="00DD3557">
            <w:pPr>
              <w:rPr>
                <w:rFonts w:ascii="Times New Roman" w:eastAsia="Times New Roman" w:hAnsi="Times New Roman" w:cs="Times New Roman"/>
                <w:sz w:val="24"/>
                <w:szCs w:val="19"/>
                <w:lang w:val="en-US" w:eastAsia="ru-RU"/>
              </w:rPr>
            </w:pPr>
            <w:r w:rsidRPr="00161CC8">
              <w:rPr>
                <w:rFonts w:ascii="Times New Roman" w:eastAsia="Times New Roman" w:hAnsi="Times New Roman" w:cs="Times New Roman"/>
                <w:sz w:val="24"/>
                <w:szCs w:val="19"/>
                <w:lang w:val="en-US" w:eastAsia="ru-RU"/>
              </w:rPr>
              <w:t>void set_OF(double num)</w:t>
            </w:r>
          </w:p>
        </w:tc>
        <w:tc>
          <w:tcPr>
            <w:tcW w:w="2207" w:type="dxa"/>
          </w:tcPr>
          <w:p w:rsidR="00CB2C58" w:rsidRPr="00161CC8" w:rsidRDefault="00CB2C58" w:rsidP="00DD3557">
            <w:pPr>
              <w:rPr>
                <w:rFonts w:ascii="Times New Roman" w:hAnsi="Times New Roman" w:cs="Times New Roman"/>
              </w:rPr>
            </w:pPr>
            <w:r w:rsidRPr="00161CC8">
              <w:rPr>
                <w:rFonts w:ascii="Times New Roman" w:hAnsi="Times New Roman" w:cs="Times New Roman"/>
                <w:sz w:val="24"/>
                <w:lang w:val="en-US"/>
              </w:rPr>
              <w:t>public</w:t>
            </w:r>
          </w:p>
        </w:tc>
        <w:tc>
          <w:tcPr>
            <w:tcW w:w="3583" w:type="dxa"/>
          </w:tcPr>
          <w:p w:rsidR="00CB2C58" w:rsidRPr="00FC057A" w:rsidRDefault="00CB2C58" w:rsidP="00DD3557">
            <w:pPr>
              <w:spacing w:line="360" w:lineRule="auto"/>
              <w:rPr>
                <w:rFonts w:ascii="Times New Roman" w:hAnsi="Times New Roman" w:cs="Times New Roman"/>
              </w:rPr>
            </w:pPr>
            <w:r w:rsidRPr="00FC057A">
              <w:rPr>
                <w:rFonts w:ascii="Times New Roman" w:hAnsi="Times New Roman" w:cs="Times New Roman"/>
                <w:sz w:val="24"/>
              </w:rPr>
              <w:t xml:space="preserve">Устанавливает флаг </w:t>
            </w:r>
            <w:r w:rsidRPr="00FC057A">
              <w:rPr>
                <w:rFonts w:ascii="Times New Roman" w:hAnsi="Times New Roman" w:cs="Times New Roman"/>
                <w:sz w:val="24"/>
                <w:lang w:val="en-US"/>
              </w:rPr>
              <w:t>OF</w:t>
            </w:r>
            <w:r w:rsidRPr="00FC057A">
              <w:rPr>
                <w:rFonts w:ascii="Times New Roman" w:hAnsi="Times New Roman" w:cs="Times New Roman"/>
                <w:sz w:val="24"/>
              </w:rPr>
              <w:t xml:space="preserve">, если </w:t>
            </w:r>
            <w:r w:rsidRPr="00FC057A">
              <w:rPr>
                <w:rFonts w:ascii="Times New Roman" w:hAnsi="Times New Roman" w:cs="Times New Roman"/>
                <w:sz w:val="24"/>
                <w:lang w:val="en-US"/>
              </w:rPr>
              <w:t>num</w:t>
            </w:r>
            <w:r w:rsidRPr="00FC057A">
              <w:rPr>
                <w:rFonts w:ascii="Times New Roman" w:hAnsi="Times New Roman" w:cs="Times New Roman"/>
                <w:sz w:val="24"/>
              </w:rPr>
              <w:t xml:space="preserve"> &lt; минимального значения </w:t>
            </w:r>
            <w:r w:rsidRPr="00FC057A">
              <w:rPr>
                <w:rFonts w:ascii="Times New Roman" w:hAnsi="Times New Roman" w:cs="Times New Roman"/>
                <w:sz w:val="24"/>
                <w:lang w:val="en-US"/>
              </w:rPr>
              <w:t>float</w:t>
            </w:r>
            <w:r w:rsidRPr="00FC057A">
              <w:rPr>
                <w:rFonts w:ascii="Times New Roman" w:hAnsi="Times New Roman" w:cs="Times New Roman"/>
                <w:sz w:val="24"/>
              </w:rPr>
              <w:t xml:space="preserve"> или </w:t>
            </w:r>
            <w:r w:rsidRPr="00FC057A">
              <w:rPr>
                <w:rFonts w:ascii="Times New Roman" w:hAnsi="Times New Roman" w:cs="Times New Roman"/>
                <w:sz w:val="24"/>
                <w:lang w:val="en-US"/>
              </w:rPr>
              <w:t>num</w:t>
            </w:r>
            <w:r w:rsidRPr="00FC057A">
              <w:rPr>
                <w:rFonts w:ascii="Times New Roman" w:hAnsi="Times New Roman" w:cs="Times New Roman"/>
                <w:sz w:val="24"/>
              </w:rPr>
              <w:t xml:space="preserve"> &gt; максимального значения </w:t>
            </w:r>
            <w:r w:rsidRPr="00FC057A">
              <w:rPr>
                <w:rFonts w:ascii="Times New Roman" w:hAnsi="Times New Roman" w:cs="Times New Roman"/>
                <w:sz w:val="24"/>
                <w:lang w:val="en-US"/>
              </w:rPr>
              <w:t>float</w:t>
            </w:r>
          </w:p>
        </w:tc>
      </w:tr>
      <w:tr w:rsidR="00CB2C58" w:rsidRPr="00FC057A" w:rsidTr="007C5B7D">
        <w:trPr>
          <w:trHeight w:val="376"/>
        </w:trPr>
        <w:tc>
          <w:tcPr>
            <w:tcW w:w="4161" w:type="dxa"/>
          </w:tcPr>
          <w:p w:rsidR="00CB2C58" w:rsidRPr="00161CC8" w:rsidRDefault="00CB2C58" w:rsidP="00DD3557">
            <w:pPr>
              <w:rPr>
                <w:rFonts w:ascii="Times New Roman" w:eastAsia="Times New Roman" w:hAnsi="Times New Roman" w:cs="Times New Roman"/>
                <w:sz w:val="24"/>
                <w:szCs w:val="19"/>
                <w:lang w:val="en-US" w:eastAsia="ru-RU"/>
              </w:rPr>
            </w:pPr>
            <w:r w:rsidRPr="00161CC8">
              <w:rPr>
                <w:rFonts w:ascii="Times New Roman" w:eastAsia="Times New Roman" w:hAnsi="Times New Roman" w:cs="Times New Roman"/>
                <w:sz w:val="24"/>
                <w:szCs w:val="19"/>
                <w:lang w:eastAsia="ru-RU"/>
              </w:rPr>
              <w:t>void reset_flags()</w:t>
            </w:r>
          </w:p>
        </w:tc>
        <w:tc>
          <w:tcPr>
            <w:tcW w:w="2207" w:type="dxa"/>
          </w:tcPr>
          <w:p w:rsidR="00CB2C58" w:rsidRPr="00161CC8" w:rsidRDefault="00CB2C58" w:rsidP="00DD3557">
            <w:pPr>
              <w:rPr>
                <w:rFonts w:ascii="Times New Roman" w:hAnsi="Times New Roman" w:cs="Times New Roman"/>
              </w:rPr>
            </w:pPr>
            <w:r w:rsidRPr="00161CC8">
              <w:rPr>
                <w:rFonts w:ascii="Times New Roman" w:hAnsi="Times New Roman" w:cs="Times New Roman"/>
                <w:sz w:val="24"/>
                <w:lang w:val="en-US"/>
              </w:rPr>
              <w:t>public</w:t>
            </w:r>
          </w:p>
        </w:tc>
        <w:tc>
          <w:tcPr>
            <w:tcW w:w="3583" w:type="dxa"/>
          </w:tcPr>
          <w:p w:rsidR="00CB2C58" w:rsidRPr="00FC057A" w:rsidRDefault="00CB2C58" w:rsidP="00DD3557">
            <w:pPr>
              <w:spacing w:line="360" w:lineRule="auto"/>
              <w:rPr>
                <w:rFonts w:ascii="Times New Roman" w:hAnsi="Times New Roman" w:cs="Times New Roman"/>
              </w:rPr>
            </w:pPr>
            <w:r w:rsidRPr="00FC057A">
              <w:rPr>
                <w:rFonts w:ascii="Times New Roman" w:hAnsi="Times New Roman" w:cs="Times New Roman"/>
                <w:sz w:val="24"/>
              </w:rPr>
              <w:t>Устанавливает все флаги в 0</w:t>
            </w:r>
          </w:p>
        </w:tc>
      </w:tr>
    </w:tbl>
    <w:p w:rsidR="00CB6831" w:rsidRPr="00CB6831" w:rsidRDefault="00CB6831" w:rsidP="00CB6831">
      <w:pPr>
        <w:ind w:firstLine="708"/>
        <w:rPr>
          <w:rFonts w:ascii="Times New Roman" w:hAnsi="Times New Roman" w:cs="Times New Roman"/>
          <w:sz w:val="6"/>
          <w:szCs w:val="6"/>
        </w:rPr>
      </w:pPr>
    </w:p>
    <w:p w:rsidR="00CB6831" w:rsidRPr="00CB6831" w:rsidRDefault="00CB6831" w:rsidP="00CB6831">
      <w:pPr>
        <w:ind w:firstLine="708"/>
        <w:rPr>
          <w:rFonts w:ascii="Times New Roman" w:hAnsi="Times New Roman" w:cs="Times New Roman"/>
          <w:sz w:val="24"/>
        </w:rPr>
      </w:pPr>
      <w:r>
        <w:rPr>
          <w:rFonts w:ascii="Times New Roman" w:hAnsi="Times New Roman" w:cs="Times New Roman"/>
          <w:sz w:val="24"/>
        </w:rPr>
        <w:t>В таблице 2.</w:t>
      </w:r>
      <w:r w:rsidR="007C5B7D">
        <w:rPr>
          <w:rFonts w:ascii="Times New Roman" w:hAnsi="Times New Roman" w:cs="Times New Roman"/>
          <w:sz w:val="24"/>
        </w:rPr>
        <w:t>11</w:t>
      </w:r>
      <w:r>
        <w:rPr>
          <w:rFonts w:ascii="Times New Roman" w:hAnsi="Times New Roman" w:cs="Times New Roman"/>
          <w:sz w:val="24"/>
        </w:rPr>
        <w:t xml:space="preserve"> приведено описание</w:t>
      </w:r>
      <w:r w:rsidRPr="00E105A7">
        <w:rPr>
          <w:rFonts w:ascii="Times New Roman" w:hAnsi="Times New Roman" w:cs="Times New Roman"/>
          <w:sz w:val="24"/>
        </w:rPr>
        <w:t xml:space="preserve"> </w:t>
      </w:r>
      <w:r>
        <w:rPr>
          <w:rFonts w:ascii="Times New Roman" w:hAnsi="Times New Roman" w:cs="Times New Roman"/>
          <w:sz w:val="24"/>
        </w:rPr>
        <w:t xml:space="preserve">структуры </w:t>
      </w:r>
      <w:r>
        <w:rPr>
          <w:rFonts w:ascii="Times New Roman" w:hAnsi="Times New Roman" w:cs="Times New Roman"/>
          <w:sz w:val="24"/>
          <w:lang w:val="en-US"/>
        </w:rPr>
        <w:t>cmd</w:t>
      </w:r>
      <w:r w:rsidRPr="00CB6831">
        <w:rPr>
          <w:rFonts w:ascii="Times New Roman" w:hAnsi="Times New Roman" w:cs="Times New Roman"/>
          <w:sz w:val="24"/>
        </w:rPr>
        <w:t>24</w:t>
      </w:r>
    </w:p>
    <w:p w:rsidR="00CB6831" w:rsidRPr="004E4636" w:rsidRDefault="00CB6831" w:rsidP="00CB6831">
      <w:pPr>
        <w:spacing w:before="120" w:line="360" w:lineRule="auto"/>
        <w:rPr>
          <w:rFonts w:ascii="Times New Roman" w:hAnsi="Times New Roman" w:cs="Times New Roman"/>
          <w:b/>
          <w:sz w:val="24"/>
        </w:rPr>
      </w:pPr>
      <w:r>
        <w:rPr>
          <w:rFonts w:ascii="Times New Roman" w:hAnsi="Times New Roman" w:cs="Times New Roman"/>
          <w:sz w:val="24"/>
        </w:rPr>
        <w:t>Таблица 2.</w:t>
      </w:r>
      <w:r w:rsidR="007C5B7D">
        <w:rPr>
          <w:rFonts w:ascii="Times New Roman" w:hAnsi="Times New Roman" w:cs="Times New Roman"/>
          <w:sz w:val="24"/>
        </w:rPr>
        <w:t>11</w:t>
      </w:r>
      <w:r>
        <w:rPr>
          <w:rFonts w:ascii="Times New Roman" w:hAnsi="Times New Roman" w:cs="Times New Roman"/>
          <w:sz w:val="24"/>
        </w:rPr>
        <w:t xml:space="preserve"> – Описание структуры </w:t>
      </w:r>
      <w:r>
        <w:rPr>
          <w:rFonts w:ascii="Times New Roman" w:hAnsi="Times New Roman" w:cs="Times New Roman"/>
          <w:sz w:val="24"/>
          <w:lang w:val="en-US"/>
        </w:rPr>
        <w:t>cmd</w:t>
      </w:r>
      <w:r w:rsidRPr="00CB6831">
        <w:rPr>
          <w:rFonts w:ascii="Times New Roman" w:hAnsi="Times New Roman" w:cs="Times New Roman"/>
          <w:sz w:val="24"/>
        </w:rPr>
        <w:t>24</w:t>
      </w:r>
    </w:p>
    <w:tbl>
      <w:tblPr>
        <w:tblStyle w:val="affc"/>
        <w:tblW w:w="9923" w:type="dxa"/>
        <w:tblInd w:w="108" w:type="dxa"/>
        <w:tblLook w:val="01E0" w:firstRow="1" w:lastRow="1" w:firstColumn="1" w:lastColumn="1" w:noHBand="0" w:noVBand="0"/>
      </w:tblPr>
      <w:tblGrid>
        <w:gridCol w:w="4111"/>
        <w:gridCol w:w="2268"/>
        <w:gridCol w:w="3544"/>
      </w:tblGrid>
      <w:tr w:rsidR="00CB6831" w:rsidRPr="00BF7F20" w:rsidTr="00CB6831">
        <w:tc>
          <w:tcPr>
            <w:tcW w:w="4111" w:type="dxa"/>
            <w:vAlign w:val="center"/>
          </w:tcPr>
          <w:p w:rsidR="00CB6831" w:rsidRPr="0097380F" w:rsidRDefault="00CB6831" w:rsidP="006A55C7">
            <w:pPr>
              <w:pStyle w:val="ListNum"/>
              <w:numPr>
                <w:ilvl w:val="0"/>
                <w:numId w:val="0"/>
              </w:numPr>
              <w:spacing w:after="0" w:line="360" w:lineRule="auto"/>
              <w:jc w:val="center"/>
              <w:rPr>
                <w:b/>
                <w:sz w:val="24"/>
                <w:szCs w:val="24"/>
              </w:rPr>
            </w:pPr>
            <w:r w:rsidRPr="0097380F">
              <w:rPr>
                <w:b/>
                <w:sz w:val="24"/>
                <w:szCs w:val="24"/>
              </w:rPr>
              <w:t>Поле</w:t>
            </w:r>
          </w:p>
        </w:tc>
        <w:tc>
          <w:tcPr>
            <w:tcW w:w="2268" w:type="dxa"/>
            <w:vAlign w:val="center"/>
          </w:tcPr>
          <w:p w:rsidR="00CB6831" w:rsidRPr="0097380F" w:rsidRDefault="00CB6831" w:rsidP="006A55C7">
            <w:pPr>
              <w:pStyle w:val="ListNum"/>
              <w:numPr>
                <w:ilvl w:val="0"/>
                <w:numId w:val="0"/>
              </w:numPr>
              <w:spacing w:after="0" w:line="360" w:lineRule="auto"/>
              <w:jc w:val="center"/>
              <w:rPr>
                <w:b/>
                <w:sz w:val="24"/>
                <w:szCs w:val="24"/>
              </w:rPr>
            </w:pPr>
            <w:r w:rsidRPr="0097380F">
              <w:rPr>
                <w:b/>
                <w:sz w:val="24"/>
                <w:szCs w:val="24"/>
              </w:rPr>
              <w:t>Тип</w:t>
            </w:r>
          </w:p>
        </w:tc>
        <w:tc>
          <w:tcPr>
            <w:tcW w:w="3544" w:type="dxa"/>
          </w:tcPr>
          <w:p w:rsidR="00CB6831" w:rsidRPr="0097380F" w:rsidRDefault="00CB6831" w:rsidP="006A55C7">
            <w:pPr>
              <w:pStyle w:val="ListNum"/>
              <w:numPr>
                <w:ilvl w:val="0"/>
                <w:numId w:val="0"/>
              </w:numPr>
              <w:spacing w:after="0" w:line="360" w:lineRule="auto"/>
              <w:jc w:val="center"/>
              <w:rPr>
                <w:b/>
                <w:sz w:val="24"/>
                <w:szCs w:val="24"/>
              </w:rPr>
            </w:pPr>
            <w:r w:rsidRPr="0097380F">
              <w:rPr>
                <w:b/>
                <w:sz w:val="24"/>
                <w:szCs w:val="24"/>
              </w:rPr>
              <w:t>Назначение</w:t>
            </w:r>
          </w:p>
        </w:tc>
      </w:tr>
      <w:tr w:rsidR="00CB6831" w:rsidRPr="00BF7F20" w:rsidTr="007C5B7D">
        <w:trPr>
          <w:trHeight w:val="305"/>
        </w:trPr>
        <w:tc>
          <w:tcPr>
            <w:tcW w:w="4111" w:type="dxa"/>
          </w:tcPr>
          <w:p w:rsidR="00CB6831" w:rsidRPr="004E4636" w:rsidRDefault="00CB6831" w:rsidP="006A55C7">
            <w:pPr>
              <w:pStyle w:val="ListNum"/>
              <w:numPr>
                <w:ilvl w:val="0"/>
                <w:numId w:val="0"/>
              </w:numPr>
              <w:spacing w:after="0" w:line="360" w:lineRule="auto"/>
              <w:rPr>
                <w:sz w:val="24"/>
                <w:szCs w:val="24"/>
              </w:rPr>
            </w:pPr>
            <w:r>
              <w:rPr>
                <w:sz w:val="24"/>
                <w:szCs w:val="24"/>
                <w:lang w:val="en-US"/>
              </w:rPr>
              <w:t>code</w:t>
            </w:r>
          </w:p>
        </w:tc>
        <w:tc>
          <w:tcPr>
            <w:tcW w:w="2268" w:type="dxa"/>
          </w:tcPr>
          <w:p w:rsidR="00CB6831" w:rsidRPr="00161CC8" w:rsidRDefault="00CB6831" w:rsidP="00CB6831">
            <w:pPr>
              <w:pStyle w:val="ListNum"/>
              <w:numPr>
                <w:ilvl w:val="0"/>
                <w:numId w:val="0"/>
              </w:numPr>
              <w:spacing w:after="0" w:line="360" w:lineRule="auto"/>
              <w:rPr>
                <w:sz w:val="24"/>
                <w:szCs w:val="24"/>
                <w:lang w:val="en-US"/>
              </w:rPr>
            </w:pPr>
            <w:r>
              <w:rPr>
                <w:sz w:val="24"/>
                <w:szCs w:val="24"/>
                <w:lang w:val="en-US"/>
              </w:rPr>
              <w:t xml:space="preserve">byte_t </w:t>
            </w:r>
          </w:p>
        </w:tc>
        <w:tc>
          <w:tcPr>
            <w:tcW w:w="3544" w:type="dxa"/>
          </w:tcPr>
          <w:p w:rsidR="00CB6831" w:rsidRDefault="00CB6831" w:rsidP="006A55C7">
            <w:pPr>
              <w:pStyle w:val="ListNum"/>
              <w:numPr>
                <w:ilvl w:val="0"/>
                <w:numId w:val="0"/>
              </w:numPr>
              <w:spacing w:after="0" w:line="360" w:lineRule="auto"/>
              <w:rPr>
                <w:sz w:val="24"/>
                <w:szCs w:val="24"/>
              </w:rPr>
            </w:pPr>
            <w:r>
              <w:rPr>
                <w:sz w:val="24"/>
                <w:szCs w:val="24"/>
              </w:rPr>
              <w:t>Код операции</w:t>
            </w:r>
          </w:p>
        </w:tc>
      </w:tr>
      <w:tr w:rsidR="00CB6831" w:rsidRPr="00BF7F20" w:rsidTr="007C5B7D">
        <w:trPr>
          <w:trHeight w:val="269"/>
        </w:trPr>
        <w:tc>
          <w:tcPr>
            <w:tcW w:w="4111" w:type="dxa"/>
          </w:tcPr>
          <w:p w:rsidR="00CB6831" w:rsidRDefault="00CB6831" w:rsidP="006A55C7">
            <w:pPr>
              <w:pStyle w:val="ListNum"/>
              <w:numPr>
                <w:ilvl w:val="0"/>
                <w:numId w:val="0"/>
              </w:numPr>
              <w:spacing w:after="0" w:line="360" w:lineRule="auto"/>
              <w:rPr>
                <w:sz w:val="24"/>
                <w:szCs w:val="24"/>
                <w:lang w:val="en-US"/>
              </w:rPr>
            </w:pPr>
            <w:r>
              <w:rPr>
                <w:sz w:val="24"/>
                <w:szCs w:val="24"/>
                <w:lang w:val="en-US"/>
              </w:rPr>
              <w:t>bb</w:t>
            </w:r>
          </w:p>
        </w:tc>
        <w:tc>
          <w:tcPr>
            <w:tcW w:w="2268" w:type="dxa"/>
          </w:tcPr>
          <w:p w:rsidR="00CB6831" w:rsidRPr="00161CC8" w:rsidRDefault="00CB6831" w:rsidP="00CB6831">
            <w:pPr>
              <w:pStyle w:val="ListNum"/>
              <w:numPr>
                <w:ilvl w:val="0"/>
                <w:numId w:val="0"/>
              </w:numPr>
              <w:spacing w:after="0" w:line="360" w:lineRule="auto"/>
              <w:rPr>
                <w:sz w:val="24"/>
                <w:szCs w:val="24"/>
                <w:lang w:val="en-US"/>
              </w:rPr>
            </w:pPr>
            <w:r>
              <w:rPr>
                <w:sz w:val="24"/>
                <w:szCs w:val="24"/>
                <w:lang w:val="en-US"/>
              </w:rPr>
              <w:t xml:space="preserve">byte_t </w:t>
            </w:r>
          </w:p>
        </w:tc>
        <w:tc>
          <w:tcPr>
            <w:tcW w:w="3544" w:type="dxa"/>
          </w:tcPr>
          <w:p w:rsidR="00CB6831" w:rsidRDefault="00CB6831" w:rsidP="006A55C7">
            <w:pPr>
              <w:pStyle w:val="ListNum"/>
              <w:numPr>
                <w:ilvl w:val="0"/>
                <w:numId w:val="0"/>
              </w:numPr>
              <w:spacing w:after="0" w:line="360" w:lineRule="auto"/>
              <w:rPr>
                <w:sz w:val="24"/>
                <w:szCs w:val="24"/>
              </w:rPr>
            </w:pPr>
            <w:r>
              <w:rPr>
                <w:sz w:val="24"/>
                <w:szCs w:val="24"/>
              </w:rPr>
              <w:t>Формат команды</w:t>
            </w:r>
          </w:p>
        </w:tc>
      </w:tr>
      <w:tr w:rsidR="00CB6831" w:rsidRPr="00BF7F20" w:rsidTr="007C5B7D">
        <w:trPr>
          <w:trHeight w:val="304"/>
        </w:trPr>
        <w:tc>
          <w:tcPr>
            <w:tcW w:w="4111" w:type="dxa"/>
          </w:tcPr>
          <w:p w:rsidR="00CB6831" w:rsidRDefault="00CB6831" w:rsidP="006A55C7">
            <w:pPr>
              <w:pStyle w:val="ListNum"/>
              <w:numPr>
                <w:ilvl w:val="0"/>
                <w:numId w:val="0"/>
              </w:numPr>
              <w:spacing w:after="0" w:line="360" w:lineRule="auto"/>
              <w:rPr>
                <w:sz w:val="24"/>
                <w:szCs w:val="24"/>
                <w:lang w:val="en-US"/>
              </w:rPr>
            </w:pPr>
            <w:r>
              <w:rPr>
                <w:sz w:val="24"/>
                <w:szCs w:val="24"/>
                <w:lang w:val="en-US"/>
              </w:rPr>
              <w:t>address</w:t>
            </w:r>
          </w:p>
        </w:tc>
        <w:tc>
          <w:tcPr>
            <w:tcW w:w="2268" w:type="dxa"/>
          </w:tcPr>
          <w:p w:rsidR="00CB6831" w:rsidRPr="00161CC8" w:rsidRDefault="00CB6831" w:rsidP="006A55C7">
            <w:pPr>
              <w:pStyle w:val="ListNum"/>
              <w:numPr>
                <w:ilvl w:val="0"/>
                <w:numId w:val="0"/>
              </w:numPr>
              <w:spacing w:after="0" w:line="360" w:lineRule="auto"/>
              <w:rPr>
                <w:sz w:val="24"/>
                <w:szCs w:val="24"/>
                <w:lang w:val="en-US"/>
              </w:rPr>
            </w:pPr>
            <w:r>
              <w:rPr>
                <w:sz w:val="24"/>
                <w:szCs w:val="24"/>
                <w:lang w:val="en-US"/>
              </w:rPr>
              <w:t>address_t</w:t>
            </w:r>
          </w:p>
        </w:tc>
        <w:tc>
          <w:tcPr>
            <w:tcW w:w="3544" w:type="dxa"/>
          </w:tcPr>
          <w:p w:rsidR="00CB6831" w:rsidRDefault="00CB6831" w:rsidP="006A55C7">
            <w:pPr>
              <w:pStyle w:val="ListNum"/>
              <w:numPr>
                <w:ilvl w:val="0"/>
                <w:numId w:val="0"/>
              </w:numPr>
              <w:spacing w:after="0" w:line="360" w:lineRule="auto"/>
              <w:rPr>
                <w:sz w:val="24"/>
                <w:szCs w:val="24"/>
              </w:rPr>
            </w:pPr>
            <w:r>
              <w:rPr>
                <w:sz w:val="24"/>
                <w:szCs w:val="24"/>
              </w:rPr>
              <w:t xml:space="preserve">Адрес </w:t>
            </w:r>
          </w:p>
        </w:tc>
      </w:tr>
    </w:tbl>
    <w:p w:rsidR="00CB6831" w:rsidRPr="00CB6831" w:rsidRDefault="00CB6831" w:rsidP="00CB6831">
      <w:pPr>
        <w:ind w:firstLine="708"/>
        <w:rPr>
          <w:rFonts w:ascii="Times New Roman" w:hAnsi="Times New Roman" w:cs="Times New Roman"/>
          <w:sz w:val="6"/>
          <w:szCs w:val="6"/>
        </w:rPr>
      </w:pPr>
    </w:p>
    <w:p w:rsidR="00CB6831" w:rsidRPr="00CB6831" w:rsidRDefault="00CB6831" w:rsidP="00CB6831">
      <w:pPr>
        <w:ind w:firstLine="708"/>
        <w:rPr>
          <w:rFonts w:ascii="Times New Roman" w:hAnsi="Times New Roman" w:cs="Times New Roman"/>
          <w:sz w:val="24"/>
        </w:rPr>
      </w:pPr>
      <w:r>
        <w:rPr>
          <w:rFonts w:ascii="Times New Roman" w:hAnsi="Times New Roman" w:cs="Times New Roman"/>
          <w:sz w:val="24"/>
        </w:rPr>
        <w:t>В таблице 2.</w:t>
      </w:r>
      <w:r w:rsidR="007C5B7D">
        <w:rPr>
          <w:rFonts w:ascii="Times New Roman" w:hAnsi="Times New Roman" w:cs="Times New Roman"/>
          <w:sz w:val="24"/>
        </w:rPr>
        <w:t>12</w:t>
      </w:r>
      <w:r>
        <w:rPr>
          <w:rFonts w:ascii="Times New Roman" w:hAnsi="Times New Roman" w:cs="Times New Roman"/>
          <w:sz w:val="24"/>
        </w:rPr>
        <w:t xml:space="preserve"> приведено описание</w:t>
      </w:r>
      <w:r w:rsidRPr="00E105A7">
        <w:rPr>
          <w:rFonts w:ascii="Times New Roman" w:hAnsi="Times New Roman" w:cs="Times New Roman"/>
          <w:sz w:val="24"/>
        </w:rPr>
        <w:t xml:space="preserve"> </w:t>
      </w:r>
      <w:r>
        <w:rPr>
          <w:rFonts w:ascii="Times New Roman" w:hAnsi="Times New Roman" w:cs="Times New Roman"/>
          <w:sz w:val="24"/>
        </w:rPr>
        <w:t xml:space="preserve">структуры </w:t>
      </w:r>
      <w:r>
        <w:rPr>
          <w:rFonts w:ascii="Times New Roman" w:hAnsi="Times New Roman" w:cs="Times New Roman"/>
          <w:sz w:val="24"/>
          <w:lang w:val="en-US"/>
        </w:rPr>
        <w:t>cmd</w:t>
      </w:r>
      <w:r>
        <w:rPr>
          <w:rFonts w:ascii="Times New Roman" w:hAnsi="Times New Roman" w:cs="Times New Roman"/>
          <w:sz w:val="24"/>
        </w:rPr>
        <w:t>32</w:t>
      </w:r>
    </w:p>
    <w:p w:rsidR="00CB6831" w:rsidRPr="004E4636" w:rsidRDefault="00CB6831" w:rsidP="00CB6831">
      <w:pPr>
        <w:spacing w:before="120" w:line="360" w:lineRule="auto"/>
        <w:rPr>
          <w:rFonts w:ascii="Times New Roman" w:hAnsi="Times New Roman" w:cs="Times New Roman"/>
          <w:b/>
          <w:sz w:val="24"/>
        </w:rPr>
      </w:pPr>
      <w:r>
        <w:rPr>
          <w:rFonts w:ascii="Times New Roman" w:hAnsi="Times New Roman" w:cs="Times New Roman"/>
          <w:sz w:val="24"/>
        </w:rPr>
        <w:t>Таблица 2.</w:t>
      </w:r>
      <w:r w:rsidR="007C5B7D">
        <w:rPr>
          <w:rFonts w:ascii="Times New Roman" w:hAnsi="Times New Roman" w:cs="Times New Roman"/>
          <w:sz w:val="24"/>
        </w:rPr>
        <w:t>12</w:t>
      </w:r>
      <w:r>
        <w:rPr>
          <w:rFonts w:ascii="Times New Roman" w:hAnsi="Times New Roman" w:cs="Times New Roman"/>
          <w:sz w:val="24"/>
        </w:rPr>
        <w:t xml:space="preserve"> – Описание структуры </w:t>
      </w:r>
      <w:r>
        <w:rPr>
          <w:rFonts w:ascii="Times New Roman" w:hAnsi="Times New Roman" w:cs="Times New Roman"/>
          <w:sz w:val="24"/>
          <w:lang w:val="en-US"/>
        </w:rPr>
        <w:t>cmd</w:t>
      </w:r>
      <w:r>
        <w:rPr>
          <w:rFonts w:ascii="Times New Roman" w:hAnsi="Times New Roman" w:cs="Times New Roman"/>
          <w:sz w:val="24"/>
        </w:rPr>
        <w:t>32</w:t>
      </w:r>
    </w:p>
    <w:tbl>
      <w:tblPr>
        <w:tblStyle w:val="affc"/>
        <w:tblW w:w="9923" w:type="dxa"/>
        <w:tblInd w:w="108" w:type="dxa"/>
        <w:tblLook w:val="01E0" w:firstRow="1" w:lastRow="1" w:firstColumn="1" w:lastColumn="1" w:noHBand="0" w:noVBand="0"/>
      </w:tblPr>
      <w:tblGrid>
        <w:gridCol w:w="4111"/>
        <w:gridCol w:w="2268"/>
        <w:gridCol w:w="3544"/>
      </w:tblGrid>
      <w:tr w:rsidR="00CB6831" w:rsidRPr="00BF7F20" w:rsidTr="007C5B7D">
        <w:trPr>
          <w:trHeight w:val="305"/>
        </w:trPr>
        <w:tc>
          <w:tcPr>
            <w:tcW w:w="4111" w:type="dxa"/>
            <w:vAlign w:val="center"/>
          </w:tcPr>
          <w:p w:rsidR="00CB6831" w:rsidRPr="0097380F" w:rsidRDefault="00CB6831" w:rsidP="006A55C7">
            <w:pPr>
              <w:pStyle w:val="ListNum"/>
              <w:numPr>
                <w:ilvl w:val="0"/>
                <w:numId w:val="0"/>
              </w:numPr>
              <w:spacing w:after="0" w:line="360" w:lineRule="auto"/>
              <w:jc w:val="center"/>
              <w:rPr>
                <w:b/>
                <w:sz w:val="24"/>
                <w:szCs w:val="24"/>
              </w:rPr>
            </w:pPr>
            <w:r w:rsidRPr="0097380F">
              <w:rPr>
                <w:b/>
                <w:sz w:val="24"/>
                <w:szCs w:val="24"/>
              </w:rPr>
              <w:t>Поле</w:t>
            </w:r>
          </w:p>
        </w:tc>
        <w:tc>
          <w:tcPr>
            <w:tcW w:w="2268" w:type="dxa"/>
            <w:vAlign w:val="center"/>
          </w:tcPr>
          <w:p w:rsidR="00CB6831" w:rsidRPr="0097380F" w:rsidRDefault="00CB6831" w:rsidP="006A55C7">
            <w:pPr>
              <w:pStyle w:val="ListNum"/>
              <w:numPr>
                <w:ilvl w:val="0"/>
                <w:numId w:val="0"/>
              </w:numPr>
              <w:spacing w:after="0" w:line="360" w:lineRule="auto"/>
              <w:jc w:val="center"/>
              <w:rPr>
                <w:b/>
                <w:sz w:val="24"/>
                <w:szCs w:val="24"/>
              </w:rPr>
            </w:pPr>
            <w:r w:rsidRPr="0097380F">
              <w:rPr>
                <w:b/>
                <w:sz w:val="24"/>
                <w:szCs w:val="24"/>
              </w:rPr>
              <w:t>Тип</w:t>
            </w:r>
          </w:p>
        </w:tc>
        <w:tc>
          <w:tcPr>
            <w:tcW w:w="3544" w:type="dxa"/>
          </w:tcPr>
          <w:p w:rsidR="00CB6831" w:rsidRPr="0097380F" w:rsidRDefault="00CB6831" w:rsidP="006A55C7">
            <w:pPr>
              <w:pStyle w:val="ListNum"/>
              <w:numPr>
                <w:ilvl w:val="0"/>
                <w:numId w:val="0"/>
              </w:numPr>
              <w:spacing w:after="0" w:line="360" w:lineRule="auto"/>
              <w:jc w:val="center"/>
              <w:rPr>
                <w:b/>
                <w:sz w:val="24"/>
                <w:szCs w:val="24"/>
              </w:rPr>
            </w:pPr>
            <w:r w:rsidRPr="0097380F">
              <w:rPr>
                <w:b/>
                <w:sz w:val="24"/>
                <w:szCs w:val="24"/>
              </w:rPr>
              <w:t>Назначение</w:t>
            </w:r>
          </w:p>
        </w:tc>
      </w:tr>
      <w:tr w:rsidR="00CB6831" w:rsidRPr="00BF7F20" w:rsidTr="007C5B7D">
        <w:trPr>
          <w:trHeight w:val="311"/>
        </w:trPr>
        <w:tc>
          <w:tcPr>
            <w:tcW w:w="4111" w:type="dxa"/>
          </w:tcPr>
          <w:p w:rsidR="00CB6831" w:rsidRPr="004E4636" w:rsidRDefault="00CB6831" w:rsidP="006A55C7">
            <w:pPr>
              <w:pStyle w:val="ListNum"/>
              <w:numPr>
                <w:ilvl w:val="0"/>
                <w:numId w:val="0"/>
              </w:numPr>
              <w:spacing w:after="0" w:line="360" w:lineRule="auto"/>
              <w:rPr>
                <w:sz w:val="24"/>
                <w:szCs w:val="24"/>
              </w:rPr>
            </w:pPr>
            <w:r>
              <w:rPr>
                <w:sz w:val="24"/>
                <w:szCs w:val="24"/>
                <w:lang w:val="en-US"/>
              </w:rPr>
              <w:t>code</w:t>
            </w:r>
          </w:p>
        </w:tc>
        <w:tc>
          <w:tcPr>
            <w:tcW w:w="2268" w:type="dxa"/>
          </w:tcPr>
          <w:p w:rsidR="00CB6831" w:rsidRPr="00161CC8" w:rsidRDefault="00CB6831" w:rsidP="006A55C7">
            <w:pPr>
              <w:pStyle w:val="ListNum"/>
              <w:numPr>
                <w:ilvl w:val="0"/>
                <w:numId w:val="0"/>
              </w:numPr>
              <w:spacing w:after="0" w:line="360" w:lineRule="auto"/>
              <w:rPr>
                <w:sz w:val="24"/>
                <w:szCs w:val="24"/>
                <w:lang w:val="en-US"/>
              </w:rPr>
            </w:pPr>
            <w:r>
              <w:rPr>
                <w:sz w:val="24"/>
                <w:szCs w:val="24"/>
                <w:lang w:val="en-US"/>
              </w:rPr>
              <w:t xml:space="preserve">byte_t </w:t>
            </w:r>
          </w:p>
        </w:tc>
        <w:tc>
          <w:tcPr>
            <w:tcW w:w="3544" w:type="dxa"/>
          </w:tcPr>
          <w:p w:rsidR="00CB6831" w:rsidRDefault="00CB6831" w:rsidP="006A55C7">
            <w:pPr>
              <w:pStyle w:val="ListNum"/>
              <w:numPr>
                <w:ilvl w:val="0"/>
                <w:numId w:val="0"/>
              </w:numPr>
              <w:spacing w:after="0" w:line="360" w:lineRule="auto"/>
              <w:rPr>
                <w:sz w:val="24"/>
                <w:szCs w:val="24"/>
              </w:rPr>
            </w:pPr>
            <w:r>
              <w:rPr>
                <w:sz w:val="24"/>
                <w:szCs w:val="24"/>
              </w:rPr>
              <w:t>Код операции</w:t>
            </w:r>
          </w:p>
        </w:tc>
      </w:tr>
      <w:tr w:rsidR="00CB6831" w:rsidRPr="00BF7F20" w:rsidTr="007C5B7D">
        <w:trPr>
          <w:trHeight w:val="403"/>
        </w:trPr>
        <w:tc>
          <w:tcPr>
            <w:tcW w:w="4111" w:type="dxa"/>
          </w:tcPr>
          <w:p w:rsidR="00CB6831" w:rsidRDefault="00CB6831" w:rsidP="006A55C7">
            <w:pPr>
              <w:pStyle w:val="ListNum"/>
              <w:numPr>
                <w:ilvl w:val="0"/>
                <w:numId w:val="0"/>
              </w:numPr>
              <w:spacing w:after="0" w:line="360" w:lineRule="auto"/>
              <w:rPr>
                <w:sz w:val="24"/>
                <w:szCs w:val="24"/>
                <w:lang w:val="en-US"/>
              </w:rPr>
            </w:pPr>
            <w:r>
              <w:rPr>
                <w:sz w:val="24"/>
                <w:szCs w:val="24"/>
                <w:lang w:val="en-US"/>
              </w:rPr>
              <w:t>bb</w:t>
            </w:r>
          </w:p>
        </w:tc>
        <w:tc>
          <w:tcPr>
            <w:tcW w:w="2268" w:type="dxa"/>
          </w:tcPr>
          <w:p w:rsidR="00CB6831" w:rsidRPr="00161CC8" w:rsidRDefault="00CB6831" w:rsidP="006A55C7">
            <w:pPr>
              <w:pStyle w:val="ListNum"/>
              <w:numPr>
                <w:ilvl w:val="0"/>
                <w:numId w:val="0"/>
              </w:numPr>
              <w:spacing w:after="0" w:line="360" w:lineRule="auto"/>
              <w:rPr>
                <w:sz w:val="24"/>
                <w:szCs w:val="24"/>
                <w:lang w:val="en-US"/>
              </w:rPr>
            </w:pPr>
            <w:r>
              <w:rPr>
                <w:sz w:val="24"/>
                <w:szCs w:val="24"/>
                <w:lang w:val="en-US"/>
              </w:rPr>
              <w:t xml:space="preserve">byte_t </w:t>
            </w:r>
          </w:p>
        </w:tc>
        <w:tc>
          <w:tcPr>
            <w:tcW w:w="3544" w:type="dxa"/>
          </w:tcPr>
          <w:p w:rsidR="00CB6831" w:rsidRDefault="00CB6831" w:rsidP="006A55C7">
            <w:pPr>
              <w:pStyle w:val="ListNum"/>
              <w:numPr>
                <w:ilvl w:val="0"/>
                <w:numId w:val="0"/>
              </w:numPr>
              <w:spacing w:after="0" w:line="360" w:lineRule="auto"/>
              <w:rPr>
                <w:sz w:val="24"/>
                <w:szCs w:val="24"/>
              </w:rPr>
            </w:pPr>
            <w:r>
              <w:rPr>
                <w:sz w:val="24"/>
                <w:szCs w:val="24"/>
              </w:rPr>
              <w:t>Формат команды</w:t>
            </w:r>
          </w:p>
        </w:tc>
      </w:tr>
      <w:tr w:rsidR="00CB6831" w:rsidRPr="00BF7F20" w:rsidTr="00CB6831">
        <w:trPr>
          <w:trHeight w:val="433"/>
        </w:trPr>
        <w:tc>
          <w:tcPr>
            <w:tcW w:w="4111" w:type="dxa"/>
          </w:tcPr>
          <w:p w:rsidR="00CB6831" w:rsidRPr="00CB6831" w:rsidRDefault="00CB6831" w:rsidP="006A55C7">
            <w:pPr>
              <w:pStyle w:val="ListNum"/>
              <w:numPr>
                <w:ilvl w:val="0"/>
                <w:numId w:val="0"/>
              </w:numPr>
              <w:spacing w:after="0" w:line="360" w:lineRule="auto"/>
              <w:rPr>
                <w:sz w:val="24"/>
                <w:szCs w:val="24"/>
                <w:lang w:val="en-US"/>
              </w:rPr>
            </w:pPr>
            <w:r>
              <w:rPr>
                <w:sz w:val="24"/>
                <w:szCs w:val="24"/>
              </w:rPr>
              <w:t>os1</w:t>
            </w:r>
          </w:p>
        </w:tc>
        <w:tc>
          <w:tcPr>
            <w:tcW w:w="2268" w:type="dxa"/>
          </w:tcPr>
          <w:p w:rsidR="00CB6831" w:rsidRPr="00161CC8" w:rsidRDefault="00CB6831" w:rsidP="006A55C7">
            <w:pPr>
              <w:pStyle w:val="ListNum"/>
              <w:numPr>
                <w:ilvl w:val="0"/>
                <w:numId w:val="0"/>
              </w:numPr>
              <w:spacing w:after="0" w:line="360" w:lineRule="auto"/>
              <w:rPr>
                <w:sz w:val="24"/>
                <w:szCs w:val="24"/>
                <w:lang w:val="en-US"/>
              </w:rPr>
            </w:pPr>
            <w:r>
              <w:rPr>
                <w:sz w:val="24"/>
                <w:szCs w:val="24"/>
                <w:lang w:val="en-US"/>
              </w:rPr>
              <w:t>address_t : 12</w:t>
            </w:r>
          </w:p>
        </w:tc>
        <w:tc>
          <w:tcPr>
            <w:tcW w:w="3544" w:type="dxa"/>
          </w:tcPr>
          <w:p w:rsidR="00CB6831" w:rsidRDefault="00CB6831" w:rsidP="006A55C7">
            <w:pPr>
              <w:pStyle w:val="ListNum"/>
              <w:numPr>
                <w:ilvl w:val="0"/>
                <w:numId w:val="0"/>
              </w:numPr>
              <w:spacing w:after="0" w:line="360" w:lineRule="auto"/>
              <w:rPr>
                <w:sz w:val="24"/>
                <w:szCs w:val="24"/>
              </w:rPr>
            </w:pPr>
            <w:r>
              <w:rPr>
                <w:sz w:val="24"/>
                <w:szCs w:val="24"/>
              </w:rPr>
              <w:t xml:space="preserve">Первое смещение </w:t>
            </w:r>
          </w:p>
        </w:tc>
      </w:tr>
    </w:tbl>
    <w:p w:rsidR="007C5B7D" w:rsidRDefault="007C5B7D"/>
    <w:p w:rsidR="007C5B7D" w:rsidRPr="007C5B7D" w:rsidRDefault="007C5B7D" w:rsidP="007C5B7D">
      <w:pPr>
        <w:spacing w:line="360" w:lineRule="auto"/>
        <w:rPr>
          <w:rFonts w:ascii="Times New Roman" w:hAnsi="Times New Roman" w:cs="Times New Roman"/>
          <w:sz w:val="24"/>
        </w:rPr>
      </w:pPr>
      <w:r w:rsidRPr="003E224C">
        <w:rPr>
          <w:rFonts w:ascii="Times New Roman" w:hAnsi="Times New Roman" w:cs="Times New Roman"/>
          <w:sz w:val="24"/>
        </w:rPr>
        <w:lastRenderedPageBreak/>
        <w:t>Продолжение</w:t>
      </w:r>
      <w:r w:rsidRPr="003E224C">
        <w:rPr>
          <w:rFonts w:ascii="Times New Roman" w:hAnsi="Times New Roman" w:cs="Times New Roman"/>
          <w:sz w:val="24"/>
          <w:lang w:val="en-US"/>
        </w:rPr>
        <w:t xml:space="preserve"> </w:t>
      </w:r>
      <w:r w:rsidRPr="003E224C">
        <w:rPr>
          <w:rFonts w:ascii="Times New Roman" w:hAnsi="Times New Roman" w:cs="Times New Roman"/>
          <w:sz w:val="24"/>
        </w:rPr>
        <w:t>таблицы</w:t>
      </w:r>
      <w:r w:rsidRPr="003E224C">
        <w:rPr>
          <w:rFonts w:ascii="Times New Roman" w:hAnsi="Times New Roman" w:cs="Times New Roman"/>
          <w:sz w:val="24"/>
          <w:lang w:val="en-US"/>
        </w:rPr>
        <w:t xml:space="preserve"> 2.1</w:t>
      </w:r>
      <w:r>
        <w:rPr>
          <w:rFonts w:ascii="Times New Roman" w:hAnsi="Times New Roman" w:cs="Times New Roman"/>
          <w:sz w:val="24"/>
        </w:rPr>
        <w:t>2</w:t>
      </w:r>
    </w:p>
    <w:tbl>
      <w:tblPr>
        <w:tblStyle w:val="affc"/>
        <w:tblW w:w="9923" w:type="dxa"/>
        <w:tblInd w:w="108" w:type="dxa"/>
        <w:tblLook w:val="01E0" w:firstRow="1" w:lastRow="1" w:firstColumn="1" w:lastColumn="1" w:noHBand="0" w:noVBand="0"/>
      </w:tblPr>
      <w:tblGrid>
        <w:gridCol w:w="4111"/>
        <w:gridCol w:w="2268"/>
        <w:gridCol w:w="3544"/>
      </w:tblGrid>
      <w:tr w:rsidR="007C5B7D" w:rsidRPr="00BF7F20" w:rsidTr="006A55C7">
        <w:trPr>
          <w:trHeight w:val="231"/>
        </w:trPr>
        <w:tc>
          <w:tcPr>
            <w:tcW w:w="4111" w:type="dxa"/>
            <w:vAlign w:val="center"/>
          </w:tcPr>
          <w:p w:rsidR="007C5B7D" w:rsidRPr="0097380F" w:rsidRDefault="007C5B7D" w:rsidP="007C5B7D">
            <w:pPr>
              <w:pStyle w:val="ListNum"/>
              <w:numPr>
                <w:ilvl w:val="0"/>
                <w:numId w:val="0"/>
              </w:numPr>
              <w:spacing w:after="0" w:line="360" w:lineRule="auto"/>
              <w:jc w:val="center"/>
              <w:rPr>
                <w:b/>
                <w:sz w:val="24"/>
                <w:szCs w:val="24"/>
              </w:rPr>
            </w:pPr>
            <w:r w:rsidRPr="0097380F">
              <w:rPr>
                <w:b/>
                <w:sz w:val="24"/>
                <w:szCs w:val="24"/>
              </w:rPr>
              <w:t>Поле</w:t>
            </w:r>
          </w:p>
        </w:tc>
        <w:tc>
          <w:tcPr>
            <w:tcW w:w="2268" w:type="dxa"/>
            <w:vAlign w:val="center"/>
          </w:tcPr>
          <w:p w:rsidR="007C5B7D" w:rsidRPr="0097380F" w:rsidRDefault="007C5B7D" w:rsidP="007C5B7D">
            <w:pPr>
              <w:pStyle w:val="ListNum"/>
              <w:numPr>
                <w:ilvl w:val="0"/>
                <w:numId w:val="0"/>
              </w:numPr>
              <w:spacing w:after="0" w:line="360" w:lineRule="auto"/>
              <w:jc w:val="center"/>
              <w:rPr>
                <w:b/>
                <w:sz w:val="24"/>
                <w:szCs w:val="24"/>
              </w:rPr>
            </w:pPr>
            <w:r w:rsidRPr="0097380F">
              <w:rPr>
                <w:b/>
                <w:sz w:val="24"/>
                <w:szCs w:val="24"/>
              </w:rPr>
              <w:t>Тип</w:t>
            </w:r>
          </w:p>
        </w:tc>
        <w:tc>
          <w:tcPr>
            <w:tcW w:w="3544" w:type="dxa"/>
          </w:tcPr>
          <w:p w:rsidR="007C5B7D" w:rsidRPr="0097380F" w:rsidRDefault="007C5B7D" w:rsidP="007C5B7D">
            <w:pPr>
              <w:pStyle w:val="ListNum"/>
              <w:numPr>
                <w:ilvl w:val="0"/>
                <w:numId w:val="0"/>
              </w:numPr>
              <w:spacing w:after="0" w:line="360" w:lineRule="auto"/>
              <w:jc w:val="center"/>
              <w:rPr>
                <w:b/>
                <w:sz w:val="24"/>
                <w:szCs w:val="24"/>
              </w:rPr>
            </w:pPr>
            <w:r w:rsidRPr="0097380F">
              <w:rPr>
                <w:b/>
                <w:sz w:val="24"/>
                <w:szCs w:val="24"/>
              </w:rPr>
              <w:t>Назначение</w:t>
            </w:r>
          </w:p>
        </w:tc>
      </w:tr>
      <w:tr w:rsidR="00CB6831" w:rsidRPr="00BF7F20" w:rsidTr="007C5B7D">
        <w:trPr>
          <w:trHeight w:val="231"/>
        </w:trPr>
        <w:tc>
          <w:tcPr>
            <w:tcW w:w="4111" w:type="dxa"/>
          </w:tcPr>
          <w:p w:rsidR="00CB6831" w:rsidRPr="00CB6831" w:rsidRDefault="00CB6831" w:rsidP="00CB6831">
            <w:pPr>
              <w:pStyle w:val="ListNum"/>
              <w:numPr>
                <w:ilvl w:val="0"/>
                <w:numId w:val="0"/>
              </w:numPr>
              <w:spacing w:after="0" w:line="360" w:lineRule="auto"/>
              <w:rPr>
                <w:sz w:val="24"/>
                <w:szCs w:val="24"/>
                <w:lang w:val="en-US"/>
              </w:rPr>
            </w:pPr>
            <w:r>
              <w:rPr>
                <w:sz w:val="24"/>
                <w:szCs w:val="24"/>
              </w:rPr>
              <w:t>os2</w:t>
            </w:r>
          </w:p>
        </w:tc>
        <w:tc>
          <w:tcPr>
            <w:tcW w:w="2268" w:type="dxa"/>
          </w:tcPr>
          <w:p w:rsidR="00CB6831" w:rsidRPr="00161CC8" w:rsidRDefault="00CB6831" w:rsidP="00CB6831">
            <w:pPr>
              <w:pStyle w:val="ListNum"/>
              <w:numPr>
                <w:ilvl w:val="0"/>
                <w:numId w:val="0"/>
              </w:numPr>
              <w:spacing w:after="0" w:line="360" w:lineRule="auto"/>
              <w:rPr>
                <w:sz w:val="24"/>
                <w:szCs w:val="24"/>
                <w:lang w:val="en-US"/>
              </w:rPr>
            </w:pPr>
            <w:r>
              <w:rPr>
                <w:sz w:val="24"/>
                <w:szCs w:val="24"/>
                <w:lang w:val="en-US"/>
              </w:rPr>
              <w:t>address_t : 12</w:t>
            </w:r>
          </w:p>
        </w:tc>
        <w:tc>
          <w:tcPr>
            <w:tcW w:w="3544" w:type="dxa"/>
          </w:tcPr>
          <w:p w:rsidR="00CB6831" w:rsidRDefault="00CB6831" w:rsidP="00CB6831">
            <w:pPr>
              <w:pStyle w:val="ListNum"/>
              <w:numPr>
                <w:ilvl w:val="0"/>
                <w:numId w:val="0"/>
              </w:numPr>
              <w:spacing w:after="0" w:line="360" w:lineRule="auto"/>
              <w:rPr>
                <w:sz w:val="24"/>
                <w:szCs w:val="24"/>
              </w:rPr>
            </w:pPr>
            <w:r>
              <w:rPr>
                <w:sz w:val="24"/>
                <w:szCs w:val="24"/>
              </w:rPr>
              <w:t xml:space="preserve">Второе смещение </w:t>
            </w:r>
          </w:p>
        </w:tc>
      </w:tr>
    </w:tbl>
    <w:p w:rsidR="00CB6831" w:rsidRPr="00CB6831" w:rsidRDefault="00CB6831" w:rsidP="00FC057A">
      <w:pPr>
        <w:spacing w:line="360" w:lineRule="auto"/>
        <w:ind w:firstLine="708"/>
        <w:rPr>
          <w:rFonts w:ascii="Times New Roman" w:hAnsi="Times New Roman" w:cs="Times New Roman"/>
          <w:sz w:val="6"/>
          <w:szCs w:val="6"/>
        </w:rPr>
      </w:pPr>
    </w:p>
    <w:p w:rsidR="00FC057A" w:rsidRPr="00161CC8" w:rsidRDefault="00FC057A" w:rsidP="00FC057A">
      <w:pPr>
        <w:spacing w:line="360" w:lineRule="auto"/>
        <w:ind w:firstLine="708"/>
        <w:rPr>
          <w:rFonts w:ascii="Times New Roman" w:hAnsi="Times New Roman" w:cs="Times New Roman"/>
          <w:sz w:val="24"/>
        </w:rPr>
      </w:pPr>
      <w:r>
        <w:rPr>
          <w:rFonts w:ascii="Times New Roman" w:hAnsi="Times New Roman" w:cs="Times New Roman"/>
          <w:sz w:val="24"/>
        </w:rPr>
        <w:t>В таблице 2.</w:t>
      </w:r>
      <w:r w:rsidR="007C5B7D">
        <w:rPr>
          <w:rFonts w:ascii="Times New Roman" w:hAnsi="Times New Roman" w:cs="Times New Roman"/>
          <w:sz w:val="24"/>
        </w:rPr>
        <w:t>13</w:t>
      </w:r>
      <w:r>
        <w:rPr>
          <w:rFonts w:ascii="Times New Roman" w:hAnsi="Times New Roman" w:cs="Times New Roman"/>
          <w:sz w:val="24"/>
        </w:rPr>
        <w:t xml:space="preserve"> приведено описание</w:t>
      </w:r>
      <w:r w:rsidRPr="00E105A7">
        <w:rPr>
          <w:rFonts w:ascii="Times New Roman" w:hAnsi="Times New Roman" w:cs="Times New Roman"/>
          <w:sz w:val="24"/>
        </w:rPr>
        <w:t xml:space="preserve"> </w:t>
      </w:r>
      <w:r>
        <w:rPr>
          <w:rFonts w:ascii="Times New Roman" w:hAnsi="Times New Roman" w:cs="Times New Roman"/>
          <w:sz w:val="24"/>
        </w:rPr>
        <w:t xml:space="preserve">класса </w:t>
      </w:r>
      <w:r>
        <w:rPr>
          <w:rFonts w:ascii="Times New Roman" w:hAnsi="Times New Roman" w:cs="Times New Roman"/>
          <w:sz w:val="24"/>
          <w:lang w:val="en-US"/>
        </w:rPr>
        <w:t>Processor</w:t>
      </w:r>
    </w:p>
    <w:p w:rsidR="00FC057A" w:rsidRPr="004E4636" w:rsidRDefault="00FC057A" w:rsidP="00FC057A">
      <w:pPr>
        <w:spacing w:before="120" w:line="360" w:lineRule="auto"/>
        <w:rPr>
          <w:rFonts w:ascii="Times New Roman" w:hAnsi="Times New Roman" w:cs="Times New Roman"/>
          <w:b/>
          <w:sz w:val="24"/>
        </w:rPr>
      </w:pPr>
      <w:r>
        <w:rPr>
          <w:rFonts w:ascii="Times New Roman" w:hAnsi="Times New Roman" w:cs="Times New Roman"/>
          <w:sz w:val="24"/>
        </w:rPr>
        <w:t>Таблица 2.</w:t>
      </w:r>
      <w:r w:rsidR="007C5B7D">
        <w:rPr>
          <w:rFonts w:ascii="Times New Roman" w:hAnsi="Times New Roman" w:cs="Times New Roman"/>
          <w:sz w:val="24"/>
        </w:rPr>
        <w:t>13</w:t>
      </w:r>
      <w:r>
        <w:rPr>
          <w:rFonts w:ascii="Times New Roman" w:hAnsi="Times New Roman" w:cs="Times New Roman"/>
          <w:sz w:val="24"/>
        </w:rPr>
        <w:t xml:space="preserve"> – Описание </w:t>
      </w:r>
      <w:r w:rsidR="00FF7308">
        <w:rPr>
          <w:rFonts w:ascii="Times New Roman" w:hAnsi="Times New Roman" w:cs="Times New Roman"/>
          <w:sz w:val="24"/>
        </w:rPr>
        <w:t>класса</w:t>
      </w:r>
      <w:r>
        <w:rPr>
          <w:rFonts w:ascii="Times New Roman" w:hAnsi="Times New Roman" w:cs="Times New Roman"/>
          <w:sz w:val="24"/>
        </w:rPr>
        <w:t xml:space="preserve"> </w:t>
      </w:r>
      <w:r>
        <w:rPr>
          <w:rFonts w:ascii="Times New Roman" w:hAnsi="Times New Roman" w:cs="Times New Roman"/>
          <w:sz w:val="24"/>
          <w:lang w:val="en-US"/>
        </w:rPr>
        <w:t>Processor</w:t>
      </w:r>
    </w:p>
    <w:tbl>
      <w:tblPr>
        <w:tblStyle w:val="affc"/>
        <w:tblW w:w="9951" w:type="dxa"/>
        <w:tblInd w:w="108" w:type="dxa"/>
        <w:tblLook w:val="01E0" w:firstRow="1" w:lastRow="1" w:firstColumn="1" w:lastColumn="1" w:noHBand="0" w:noVBand="0"/>
      </w:tblPr>
      <w:tblGrid>
        <w:gridCol w:w="2753"/>
        <w:gridCol w:w="2727"/>
        <w:gridCol w:w="2034"/>
        <w:gridCol w:w="2437"/>
      </w:tblGrid>
      <w:tr w:rsidR="00FC057A" w:rsidRPr="00BF7F20" w:rsidTr="00CB6831">
        <w:trPr>
          <w:trHeight w:val="720"/>
        </w:trPr>
        <w:tc>
          <w:tcPr>
            <w:tcW w:w="2753" w:type="dxa"/>
            <w:vAlign w:val="center"/>
          </w:tcPr>
          <w:p w:rsidR="00FC057A" w:rsidRPr="0097380F" w:rsidRDefault="00FC057A" w:rsidP="00FC057A">
            <w:pPr>
              <w:pStyle w:val="ListNum"/>
              <w:numPr>
                <w:ilvl w:val="0"/>
                <w:numId w:val="0"/>
              </w:numPr>
              <w:spacing w:after="0" w:line="360" w:lineRule="auto"/>
              <w:jc w:val="center"/>
              <w:rPr>
                <w:b/>
                <w:sz w:val="24"/>
                <w:szCs w:val="24"/>
              </w:rPr>
            </w:pPr>
            <w:r w:rsidRPr="0097380F">
              <w:rPr>
                <w:b/>
                <w:sz w:val="24"/>
                <w:szCs w:val="24"/>
              </w:rPr>
              <w:t>Поле</w:t>
            </w:r>
          </w:p>
        </w:tc>
        <w:tc>
          <w:tcPr>
            <w:tcW w:w="2727" w:type="dxa"/>
            <w:vAlign w:val="center"/>
          </w:tcPr>
          <w:p w:rsidR="00FC057A" w:rsidRPr="0097380F" w:rsidRDefault="00FC057A" w:rsidP="00FC057A">
            <w:pPr>
              <w:pStyle w:val="ListNum"/>
              <w:numPr>
                <w:ilvl w:val="0"/>
                <w:numId w:val="0"/>
              </w:numPr>
              <w:spacing w:after="0" w:line="360" w:lineRule="auto"/>
              <w:jc w:val="center"/>
              <w:rPr>
                <w:b/>
                <w:sz w:val="24"/>
                <w:szCs w:val="24"/>
              </w:rPr>
            </w:pPr>
            <w:r w:rsidRPr="0097380F">
              <w:rPr>
                <w:b/>
                <w:sz w:val="24"/>
                <w:szCs w:val="24"/>
              </w:rPr>
              <w:t>Тип</w:t>
            </w:r>
          </w:p>
        </w:tc>
        <w:tc>
          <w:tcPr>
            <w:tcW w:w="2034" w:type="dxa"/>
          </w:tcPr>
          <w:p w:rsidR="00FC057A" w:rsidRPr="0097380F" w:rsidRDefault="00FC057A" w:rsidP="00FC057A">
            <w:pPr>
              <w:pStyle w:val="ListNum"/>
              <w:numPr>
                <w:ilvl w:val="0"/>
                <w:numId w:val="0"/>
              </w:numPr>
              <w:spacing w:after="0" w:line="360" w:lineRule="auto"/>
              <w:jc w:val="center"/>
              <w:rPr>
                <w:b/>
                <w:sz w:val="24"/>
                <w:szCs w:val="24"/>
              </w:rPr>
            </w:pPr>
            <w:r>
              <w:rPr>
                <w:b/>
                <w:sz w:val="24"/>
                <w:szCs w:val="24"/>
              </w:rPr>
              <w:t>Квалификатор доступа</w:t>
            </w:r>
          </w:p>
        </w:tc>
        <w:tc>
          <w:tcPr>
            <w:tcW w:w="2437" w:type="dxa"/>
          </w:tcPr>
          <w:p w:rsidR="00FC057A" w:rsidRPr="0097380F" w:rsidRDefault="00FC057A" w:rsidP="00FC057A">
            <w:pPr>
              <w:pStyle w:val="ListNum"/>
              <w:numPr>
                <w:ilvl w:val="0"/>
                <w:numId w:val="0"/>
              </w:numPr>
              <w:spacing w:after="0" w:line="360" w:lineRule="auto"/>
              <w:jc w:val="center"/>
              <w:rPr>
                <w:b/>
                <w:sz w:val="24"/>
                <w:szCs w:val="24"/>
              </w:rPr>
            </w:pPr>
            <w:r w:rsidRPr="0097380F">
              <w:rPr>
                <w:b/>
                <w:sz w:val="24"/>
                <w:szCs w:val="24"/>
              </w:rPr>
              <w:t>Назначение</w:t>
            </w:r>
          </w:p>
        </w:tc>
      </w:tr>
      <w:tr w:rsidR="00FC057A" w:rsidRPr="00BF7F20" w:rsidTr="00CB6831">
        <w:trPr>
          <w:trHeight w:val="591"/>
        </w:trPr>
        <w:tc>
          <w:tcPr>
            <w:tcW w:w="2753" w:type="dxa"/>
          </w:tcPr>
          <w:p w:rsidR="00FC057A" w:rsidRPr="004E4636" w:rsidRDefault="00FC057A" w:rsidP="00FC057A">
            <w:pPr>
              <w:pStyle w:val="ListNum"/>
              <w:numPr>
                <w:ilvl w:val="0"/>
                <w:numId w:val="0"/>
              </w:numPr>
              <w:spacing w:after="0" w:line="360" w:lineRule="auto"/>
              <w:rPr>
                <w:sz w:val="24"/>
                <w:szCs w:val="24"/>
              </w:rPr>
            </w:pPr>
            <w:r>
              <w:rPr>
                <w:sz w:val="24"/>
                <w:szCs w:val="24"/>
                <w:lang w:val="en-US"/>
              </w:rPr>
              <w:t>psw</w:t>
            </w:r>
          </w:p>
        </w:tc>
        <w:tc>
          <w:tcPr>
            <w:tcW w:w="2727" w:type="dxa"/>
          </w:tcPr>
          <w:p w:rsidR="00FC057A" w:rsidRPr="00161CC8" w:rsidRDefault="00FC057A" w:rsidP="00FC057A">
            <w:pPr>
              <w:pStyle w:val="ListNum"/>
              <w:numPr>
                <w:ilvl w:val="0"/>
                <w:numId w:val="0"/>
              </w:numPr>
              <w:spacing w:after="0" w:line="360" w:lineRule="auto"/>
              <w:rPr>
                <w:sz w:val="24"/>
                <w:szCs w:val="24"/>
                <w:lang w:val="en-US"/>
              </w:rPr>
            </w:pPr>
            <w:r>
              <w:rPr>
                <w:sz w:val="24"/>
                <w:szCs w:val="24"/>
                <w:lang w:val="en-US"/>
              </w:rPr>
              <w:t>PSW</w:t>
            </w:r>
          </w:p>
        </w:tc>
        <w:tc>
          <w:tcPr>
            <w:tcW w:w="2034" w:type="dxa"/>
          </w:tcPr>
          <w:p w:rsidR="00FC057A" w:rsidRPr="004E4636" w:rsidRDefault="00FC057A" w:rsidP="00FC057A">
            <w:pPr>
              <w:pStyle w:val="ListNum"/>
              <w:numPr>
                <w:ilvl w:val="0"/>
                <w:numId w:val="0"/>
              </w:numPr>
              <w:spacing w:after="0" w:line="360" w:lineRule="auto"/>
              <w:rPr>
                <w:sz w:val="24"/>
                <w:szCs w:val="24"/>
              </w:rPr>
            </w:pPr>
            <w:r>
              <w:rPr>
                <w:sz w:val="24"/>
                <w:szCs w:val="24"/>
                <w:lang w:val="en-US"/>
              </w:rPr>
              <w:t>private</w:t>
            </w:r>
          </w:p>
        </w:tc>
        <w:tc>
          <w:tcPr>
            <w:tcW w:w="2437" w:type="dxa"/>
          </w:tcPr>
          <w:p w:rsidR="00FC057A" w:rsidRDefault="00FC057A" w:rsidP="00FC057A">
            <w:pPr>
              <w:pStyle w:val="ListNum"/>
              <w:numPr>
                <w:ilvl w:val="0"/>
                <w:numId w:val="0"/>
              </w:numPr>
              <w:spacing w:after="0" w:line="360" w:lineRule="auto"/>
              <w:rPr>
                <w:sz w:val="24"/>
                <w:szCs w:val="24"/>
              </w:rPr>
            </w:pPr>
            <w:r>
              <w:rPr>
                <w:sz w:val="24"/>
                <w:szCs w:val="24"/>
              </w:rPr>
              <w:t>Регистр флагов</w:t>
            </w:r>
          </w:p>
        </w:tc>
      </w:tr>
      <w:tr w:rsidR="00FC057A" w:rsidRPr="00BF7F20" w:rsidTr="00CB2C58">
        <w:trPr>
          <w:trHeight w:val="840"/>
        </w:trPr>
        <w:tc>
          <w:tcPr>
            <w:tcW w:w="2753" w:type="dxa"/>
          </w:tcPr>
          <w:p w:rsidR="00FC057A" w:rsidRDefault="00FC057A" w:rsidP="00FC057A">
            <w:pPr>
              <w:pStyle w:val="ListNum"/>
              <w:numPr>
                <w:ilvl w:val="0"/>
                <w:numId w:val="0"/>
              </w:numPr>
              <w:spacing w:after="0" w:line="360" w:lineRule="auto"/>
              <w:rPr>
                <w:sz w:val="24"/>
                <w:szCs w:val="24"/>
                <w:lang w:val="en-US"/>
              </w:rPr>
            </w:pPr>
            <w:r>
              <w:rPr>
                <w:sz w:val="24"/>
                <w:szCs w:val="24"/>
                <w:lang w:val="en-US"/>
              </w:rPr>
              <w:t>startIp</w:t>
            </w:r>
          </w:p>
        </w:tc>
        <w:tc>
          <w:tcPr>
            <w:tcW w:w="2727" w:type="dxa"/>
          </w:tcPr>
          <w:p w:rsidR="00FC057A" w:rsidRPr="00161CC8" w:rsidRDefault="00FC057A" w:rsidP="00FC057A">
            <w:pPr>
              <w:pStyle w:val="ListNum"/>
              <w:numPr>
                <w:ilvl w:val="0"/>
                <w:numId w:val="0"/>
              </w:numPr>
              <w:spacing w:after="0" w:line="360" w:lineRule="auto"/>
              <w:rPr>
                <w:sz w:val="24"/>
                <w:szCs w:val="24"/>
                <w:lang w:val="en-US"/>
              </w:rPr>
            </w:pPr>
            <w:r>
              <w:rPr>
                <w:sz w:val="24"/>
                <w:szCs w:val="24"/>
                <w:lang w:val="en-US"/>
              </w:rPr>
              <w:t>address_t</w:t>
            </w:r>
          </w:p>
        </w:tc>
        <w:tc>
          <w:tcPr>
            <w:tcW w:w="2034" w:type="dxa"/>
          </w:tcPr>
          <w:p w:rsidR="00FC057A" w:rsidRPr="00FC057A" w:rsidRDefault="00FC057A" w:rsidP="00FC057A">
            <w:pPr>
              <w:rPr>
                <w:rFonts w:ascii="Times New Roman" w:hAnsi="Times New Roman" w:cs="Times New Roman"/>
              </w:rPr>
            </w:pPr>
            <w:r w:rsidRPr="00FC057A">
              <w:rPr>
                <w:rFonts w:ascii="Times New Roman" w:hAnsi="Times New Roman" w:cs="Times New Roman"/>
                <w:sz w:val="24"/>
                <w:lang w:val="en-US"/>
              </w:rPr>
              <w:t>private</w:t>
            </w:r>
          </w:p>
        </w:tc>
        <w:tc>
          <w:tcPr>
            <w:tcW w:w="2437" w:type="dxa"/>
          </w:tcPr>
          <w:p w:rsidR="00FC057A" w:rsidRPr="00FC057A" w:rsidRDefault="00FC057A" w:rsidP="00FC057A">
            <w:pPr>
              <w:pStyle w:val="ListNum"/>
              <w:numPr>
                <w:ilvl w:val="0"/>
                <w:numId w:val="0"/>
              </w:numPr>
              <w:spacing w:after="0" w:line="360" w:lineRule="auto"/>
              <w:rPr>
                <w:sz w:val="24"/>
                <w:szCs w:val="24"/>
              </w:rPr>
            </w:pPr>
            <w:r>
              <w:rPr>
                <w:sz w:val="24"/>
                <w:szCs w:val="24"/>
              </w:rPr>
              <w:t xml:space="preserve">Начальный </w:t>
            </w:r>
            <w:r>
              <w:rPr>
                <w:sz w:val="24"/>
                <w:szCs w:val="24"/>
                <w:lang w:val="en-US"/>
              </w:rPr>
              <w:t>IP</w:t>
            </w:r>
            <w:r w:rsidRPr="00FC057A">
              <w:rPr>
                <w:sz w:val="24"/>
                <w:szCs w:val="24"/>
              </w:rPr>
              <w:t xml:space="preserve">, </w:t>
            </w:r>
            <w:r>
              <w:rPr>
                <w:sz w:val="24"/>
                <w:szCs w:val="24"/>
              </w:rPr>
              <w:t>задаваемый тегом а</w:t>
            </w:r>
          </w:p>
        </w:tc>
      </w:tr>
      <w:tr w:rsidR="00FC057A" w:rsidRPr="00BF7F20" w:rsidTr="00CB2C58">
        <w:trPr>
          <w:trHeight w:val="750"/>
        </w:trPr>
        <w:tc>
          <w:tcPr>
            <w:tcW w:w="2753" w:type="dxa"/>
          </w:tcPr>
          <w:p w:rsidR="00FC057A" w:rsidRDefault="00FC057A" w:rsidP="00FC057A">
            <w:pPr>
              <w:pStyle w:val="ListNum"/>
              <w:numPr>
                <w:ilvl w:val="0"/>
                <w:numId w:val="0"/>
              </w:numPr>
              <w:spacing w:after="0" w:line="360" w:lineRule="auto"/>
              <w:rPr>
                <w:sz w:val="24"/>
                <w:szCs w:val="24"/>
                <w:lang w:val="en-US"/>
              </w:rPr>
            </w:pPr>
            <w:r>
              <w:rPr>
                <w:sz w:val="24"/>
                <w:szCs w:val="24"/>
                <w:lang w:val="en-US"/>
              </w:rPr>
              <w:t>cmd</w:t>
            </w:r>
          </w:p>
        </w:tc>
        <w:tc>
          <w:tcPr>
            <w:tcW w:w="2727" w:type="dxa"/>
          </w:tcPr>
          <w:p w:rsidR="00FC057A" w:rsidRPr="00161CC8" w:rsidRDefault="00FC057A" w:rsidP="00FC057A">
            <w:pPr>
              <w:pStyle w:val="ListNum"/>
              <w:numPr>
                <w:ilvl w:val="0"/>
                <w:numId w:val="0"/>
              </w:numPr>
              <w:spacing w:after="0" w:line="360" w:lineRule="auto"/>
              <w:rPr>
                <w:sz w:val="24"/>
                <w:szCs w:val="24"/>
                <w:lang w:val="en-US"/>
              </w:rPr>
            </w:pPr>
            <w:r>
              <w:rPr>
                <w:sz w:val="24"/>
                <w:szCs w:val="24"/>
                <w:lang w:val="en-US"/>
              </w:rPr>
              <w:t>cmd_t</w:t>
            </w:r>
          </w:p>
        </w:tc>
        <w:tc>
          <w:tcPr>
            <w:tcW w:w="2034" w:type="dxa"/>
          </w:tcPr>
          <w:p w:rsidR="00FC057A" w:rsidRPr="00FC057A" w:rsidRDefault="00FC057A" w:rsidP="00FC057A">
            <w:pPr>
              <w:rPr>
                <w:rFonts w:ascii="Times New Roman" w:hAnsi="Times New Roman" w:cs="Times New Roman"/>
              </w:rPr>
            </w:pPr>
            <w:r w:rsidRPr="00FC057A">
              <w:rPr>
                <w:rFonts w:ascii="Times New Roman" w:hAnsi="Times New Roman" w:cs="Times New Roman"/>
                <w:sz w:val="24"/>
                <w:lang w:val="en-US"/>
              </w:rPr>
              <w:t>private</w:t>
            </w:r>
          </w:p>
        </w:tc>
        <w:tc>
          <w:tcPr>
            <w:tcW w:w="2437" w:type="dxa"/>
          </w:tcPr>
          <w:p w:rsidR="00FC057A" w:rsidRDefault="00FC057A" w:rsidP="00FC057A">
            <w:pPr>
              <w:pStyle w:val="ListNum"/>
              <w:numPr>
                <w:ilvl w:val="0"/>
                <w:numId w:val="0"/>
              </w:numPr>
              <w:spacing w:after="0" w:line="360" w:lineRule="auto"/>
              <w:rPr>
                <w:sz w:val="24"/>
                <w:szCs w:val="24"/>
              </w:rPr>
            </w:pPr>
            <w:r>
              <w:rPr>
                <w:sz w:val="24"/>
                <w:szCs w:val="24"/>
              </w:rPr>
              <w:t>Текущая выполняемая команда</w:t>
            </w:r>
          </w:p>
        </w:tc>
      </w:tr>
      <w:tr w:rsidR="00CB2C58" w:rsidRPr="00FC057A" w:rsidTr="00CB2C58">
        <w:tblPrEx>
          <w:tblLook w:val="04A0" w:firstRow="1" w:lastRow="0" w:firstColumn="1" w:lastColumn="0" w:noHBand="0" w:noVBand="1"/>
        </w:tblPrEx>
        <w:trPr>
          <w:trHeight w:val="1030"/>
        </w:trPr>
        <w:tc>
          <w:tcPr>
            <w:tcW w:w="2753" w:type="dxa"/>
          </w:tcPr>
          <w:p w:rsidR="00CB2C58" w:rsidRPr="00FC057A" w:rsidRDefault="00CB2C58" w:rsidP="00DD3557">
            <w:pPr>
              <w:pStyle w:val="ListNum"/>
              <w:numPr>
                <w:ilvl w:val="0"/>
                <w:numId w:val="0"/>
              </w:numPr>
              <w:spacing w:after="0" w:line="360" w:lineRule="auto"/>
              <w:rPr>
                <w:sz w:val="24"/>
                <w:szCs w:val="24"/>
                <w:lang w:val="en-US"/>
              </w:rPr>
            </w:pPr>
            <w:r>
              <w:rPr>
                <w:sz w:val="24"/>
                <w:szCs w:val="24"/>
                <w:lang w:val="en-US"/>
              </w:rPr>
              <w:t>commands</w:t>
            </w:r>
          </w:p>
        </w:tc>
        <w:tc>
          <w:tcPr>
            <w:tcW w:w="2727" w:type="dxa"/>
          </w:tcPr>
          <w:p w:rsidR="00CB2C58" w:rsidRDefault="00CB2C58" w:rsidP="00DD3557">
            <w:pPr>
              <w:pStyle w:val="ListNum"/>
              <w:numPr>
                <w:ilvl w:val="0"/>
                <w:numId w:val="0"/>
              </w:numPr>
              <w:spacing w:after="0" w:line="360" w:lineRule="auto"/>
              <w:rPr>
                <w:sz w:val="24"/>
                <w:szCs w:val="24"/>
                <w:lang w:val="en-US"/>
              </w:rPr>
            </w:pPr>
            <w:r>
              <w:rPr>
                <w:sz w:val="24"/>
                <w:szCs w:val="24"/>
                <w:lang w:val="en-US"/>
              </w:rPr>
              <w:t>class Command*[41]</w:t>
            </w:r>
          </w:p>
        </w:tc>
        <w:tc>
          <w:tcPr>
            <w:tcW w:w="2034" w:type="dxa"/>
          </w:tcPr>
          <w:p w:rsidR="00CB2C58" w:rsidRPr="00FC057A" w:rsidRDefault="00CB2C58" w:rsidP="00DD3557">
            <w:pPr>
              <w:rPr>
                <w:rFonts w:ascii="Times New Roman" w:hAnsi="Times New Roman" w:cs="Times New Roman"/>
              </w:rPr>
            </w:pPr>
            <w:r w:rsidRPr="00FC057A">
              <w:rPr>
                <w:rFonts w:ascii="Times New Roman" w:hAnsi="Times New Roman" w:cs="Times New Roman"/>
                <w:sz w:val="24"/>
                <w:lang w:val="en-US"/>
              </w:rPr>
              <w:t>private</w:t>
            </w:r>
          </w:p>
        </w:tc>
        <w:tc>
          <w:tcPr>
            <w:tcW w:w="2437" w:type="dxa"/>
          </w:tcPr>
          <w:p w:rsidR="00CB2C58" w:rsidRPr="00FC057A" w:rsidRDefault="00CB2C58" w:rsidP="00DD3557">
            <w:pPr>
              <w:pStyle w:val="ListNum"/>
              <w:numPr>
                <w:ilvl w:val="0"/>
                <w:numId w:val="0"/>
              </w:numPr>
              <w:spacing w:after="0" w:line="360" w:lineRule="auto"/>
              <w:rPr>
                <w:sz w:val="24"/>
                <w:szCs w:val="24"/>
              </w:rPr>
            </w:pPr>
            <w:r>
              <w:rPr>
                <w:sz w:val="24"/>
                <w:szCs w:val="24"/>
              </w:rPr>
              <w:t xml:space="preserve">массив указателей на абстрактный класс </w:t>
            </w:r>
            <w:r>
              <w:rPr>
                <w:sz w:val="24"/>
                <w:szCs w:val="24"/>
                <w:lang w:val="en-US"/>
              </w:rPr>
              <w:t>Command</w:t>
            </w:r>
          </w:p>
        </w:tc>
      </w:tr>
      <w:tr w:rsidR="00CB2C58" w:rsidTr="00CB2C58">
        <w:tblPrEx>
          <w:tblLook w:val="04A0" w:firstRow="1" w:lastRow="0" w:firstColumn="1" w:lastColumn="0" w:noHBand="0" w:noVBand="1"/>
        </w:tblPrEx>
        <w:trPr>
          <w:trHeight w:val="957"/>
        </w:trPr>
        <w:tc>
          <w:tcPr>
            <w:tcW w:w="2753" w:type="dxa"/>
          </w:tcPr>
          <w:p w:rsidR="00CB2C58" w:rsidRDefault="00CB2C58" w:rsidP="00DD3557">
            <w:pPr>
              <w:pStyle w:val="ListNum"/>
              <w:numPr>
                <w:ilvl w:val="0"/>
                <w:numId w:val="0"/>
              </w:numPr>
              <w:spacing w:after="0" w:line="360" w:lineRule="auto"/>
              <w:rPr>
                <w:sz w:val="24"/>
                <w:szCs w:val="24"/>
                <w:lang w:val="en-US"/>
              </w:rPr>
            </w:pPr>
            <w:r>
              <w:rPr>
                <w:sz w:val="24"/>
                <w:szCs w:val="24"/>
                <w:lang w:val="en-US"/>
              </w:rPr>
              <w:t>IP</w:t>
            </w:r>
          </w:p>
        </w:tc>
        <w:tc>
          <w:tcPr>
            <w:tcW w:w="2727" w:type="dxa"/>
          </w:tcPr>
          <w:p w:rsidR="00CB2C58" w:rsidRDefault="00CB2C58" w:rsidP="00DD3557">
            <w:pPr>
              <w:pStyle w:val="ListNum"/>
              <w:numPr>
                <w:ilvl w:val="0"/>
                <w:numId w:val="0"/>
              </w:numPr>
              <w:spacing w:after="0" w:line="360" w:lineRule="auto"/>
              <w:rPr>
                <w:sz w:val="24"/>
                <w:szCs w:val="24"/>
                <w:lang w:val="en-US"/>
              </w:rPr>
            </w:pPr>
            <w:r>
              <w:rPr>
                <w:sz w:val="24"/>
                <w:szCs w:val="24"/>
                <w:lang w:val="en-US"/>
              </w:rPr>
              <w:t>address</w:t>
            </w:r>
          </w:p>
        </w:tc>
        <w:tc>
          <w:tcPr>
            <w:tcW w:w="2034" w:type="dxa"/>
          </w:tcPr>
          <w:p w:rsidR="00CB2C58" w:rsidRPr="00FC057A" w:rsidRDefault="00CB2C58" w:rsidP="00DD3557">
            <w:pPr>
              <w:rPr>
                <w:rFonts w:ascii="Times New Roman" w:hAnsi="Times New Roman" w:cs="Times New Roman"/>
              </w:rPr>
            </w:pPr>
            <w:r w:rsidRPr="00FC057A">
              <w:rPr>
                <w:rFonts w:ascii="Times New Roman" w:hAnsi="Times New Roman" w:cs="Times New Roman"/>
                <w:sz w:val="24"/>
                <w:lang w:val="en-US"/>
              </w:rPr>
              <w:t>private</w:t>
            </w:r>
          </w:p>
        </w:tc>
        <w:tc>
          <w:tcPr>
            <w:tcW w:w="2437" w:type="dxa"/>
          </w:tcPr>
          <w:p w:rsidR="00CB2C58" w:rsidRDefault="00CB2C58" w:rsidP="00DD3557">
            <w:pPr>
              <w:pStyle w:val="ListNum"/>
              <w:numPr>
                <w:ilvl w:val="0"/>
                <w:numId w:val="0"/>
              </w:numPr>
              <w:spacing w:after="0" w:line="360" w:lineRule="auto"/>
              <w:rPr>
                <w:sz w:val="24"/>
                <w:szCs w:val="24"/>
              </w:rPr>
            </w:pPr>
            <w:r>
              <w:rPr>
                <w:sz w:val="24"/>
                <w:szCs w:val="24"/>
              </w:rPr>
              <w:t>Указатель на текущую команду</w:t>
            </w:r>
          </w:p>
        </w:tc>
      </w:tr>
      <w:tr w:rsidR="00CB2C58" w:rsidTr="00CB2C58">
        <w:tblPrEx>
          <w:tblLook w:val="04A0" w:firstRow="1" w:lastRow="0" w:firstColumn="1" w:lastColumn="0" w:noHBand="0" w:noVBand="1"/>
        </w:tblPrEx>
        <w:trPr>
          <w:trHeight w:val="957"/>
        </w:trPr>
        <w:tc>
          <w:tcPr>
            <w:tcW w:w="2753" w:type="dxa"/>
          </w:tcPr>
          <w:p w:rsidR="00CB2C58" w:rsidRDefault="00CB2C58" w:rsidP="00DD3557">
            <w:pPr>
              <w:pStyle w:val="ListNum"/>
              <w:numPr>
                <w:ilvl w:val="0"/>
                <w:numId w:val="0"/>
              </w:numPr>
              <w:spacing w:after="0" w:line="360" w:lineRule="auto"/>
              <w:rPr>
                <w:sz w:val="24"/>
                <w:szCs w:val="24"/>
                <w:lang w:val="en-US"/>
              </w:rPr>
            </w:pPr>
            <w:r>
              <w:rPr>
                <w:sz w:val="24"/>
                <w:szCs w:val="24"/>
                <w:lang w:val="en-US"/>
              </w:rPr>
              <w:t>Operations</w:t>
            </w:r>
          </w:p>
        </w:tc>
        <w:tc>
          <w:tcPr>
            <w:tcW w:w="2727" w:type="dxa"/>
          </w:tcPr>
          <w:p w:rsidR="00CB2C58" w:rsidRDefault="00CB2C58" w:rsidP="00DD3557">
            <w:pPr>
              <w:pStyle w:val="ListNum"/>
              <w:numPr>
                <w:ilvl w:val="0"/>
                <w:numId w:val="0"/>
              </w:numPr>
              <w:spacing w:after="0" w:line="360" w:lineRule="auto"/>
              <w:rPr>
                <w:sz w:val="24"/>
                <w:szCs w:val="24"/>
                <w:lang w:val="en-US"/>
              </w:rPr>
            </w:pPr>
            <w:r>
              <w:rPr>
                <w:sz w:val="24"/>
                <w:szCs w:val="24"/>
                <w:lang w:val="en-US"/>
              </w:rPr>
              <w:t>enum</w:t>
            </w:r>
          </w:p>
        </w:tc>
        <w:tc>
          <w:tcPr>
            <w:tcW w:w="2034" w:type="dxa"/>
          </w:tcPr>
          <w:p w:rsidR="00CB2C58" w:rsidRPr="00FC057A" w:rsidRDefault="00CB2C58" w:rsidP="00DD3557">
            <w:pPr>
              <w:rPr>
                <w:rFonts w:ascii="Times New Roman" w:hAnsi="Times New Roman" w:cs="Times New Roman"/>
                <w:sz w:val="24"/>
                <w:lang w:val="en-US"/>
              </w:rPr>
            </w:pPr>
            <w:r>
              <w:rPr>
                <w:rFonts w:ascii="Times New Roman" w:hAnsi="Times New Roman" w:cs="Times New Roman"/>
                <w:sz w:val="24"/>
                <w:lang w:val="en-US"/>
              </w:rPr>
              <w:t>private</w:t>
            </w:r>
          </w:p>
        </w:tc>
        <w:tc>
          <w:tcPr>
            <w:tcW w:w="2437" w:type="dxa"/>
          </w:tcPr>
          <w:p w:rsidR="00CB2C58" w:rsidRDefault="00CB2C58" w:rsidP="00DD3557">
            <w:pPr>
              <w:pStyle w:val="ListNum"/>
              <w:numPr>
                <w:ilvl w:val="0"/>
                <w:numId w:val="0"/>
              </w:numPr>
              <w:spacing w:after="0" w:line="360" w:lineRule="auto"/>
              <w:rPr>
                <w:sz w:val="24"/>
                <w:szCs w:val="24"/>
              </w:rPr>
            </w:pPr>
            <w:r>
              <w:rPr>
                <w:sz w:val="24"/>
                <w:szCs w:val="24"/>
              </w:rPr>
              <w:t>Перечисление всех команд с их кодами</w:t>
            </w:r>
          </w:p>
        </w:tc>
      </w:tr>
      <w:tr w:rsidR="00CB2C58" w:rsidTr="00CB2C58">
        <w:tblPrEx>
          <w:tblLook w:val="04A0" w:firstRow="1" w:lastRow="0" w:firstColumn="1" w:lastColumn="0" w:noHBand="0" w:noVBand="1"/>
        </w:tblPrEx>
        <w:trPr>
          <w:trHeight w:val="476"/>
        </w:trPr>
        <w:tc>
          <w:tcPr>
            <w:tcW w:w="2753" w:type="dxa"/>
          </w:tcPr>
          <w:p w:rsidR="00CB2C58" w:rsidRPr="00FF7308" w:rsidRDefault="00CB2C58" w:rsidP="00DD3557">
            <w:pPr>
              <w:pStyle w:val="ListNum"/>
              <w:numPr>
                <w:ilvl w:val="0"/>
                <w:numId w:val="0"/>
              </w:numPr>
              <w:spacing w:after="0" w:line="360" w:lineRule="auto"/>
              <w:rPr>
                <w:sz w:val="24"/>
                <w:szCs w:val="24"/>
                <w:lang w:val="en-US"/>
              </w:rPr>
            </w:pPr>
            <w:r>
              <w:rPr>
                <w:sz w:val="24"/>
                <w:szCs w:val="24"/>
                <w:lang w:val="en-US"/>
              </w:rPr>
              <w:t>memory</w:t>
            </w:r>
          </w:p>
        </w:tc>
        <w:tc>
          <w:tcPr>
            <w:tcW w:w="2727" w:type="dxa"/>
          </w:tcPr>
          <w:p w:rsidR="00CB2C58" w:rsidRDefault="00CB2C58" w:rsidP="00DD3557">
            <w:pPr>
              <w:pStyle w:val="ListNum"/>
              <w:numPr>
                <w:ilvl w:val="0"/>
                <w:numId w:val="0"/>
              </w:numPr>
              <w:spacing w:after="0" w:line="360" w:lineRule="auto"/>
              <w:rPr>
                <w:sz w:val="24"/>
                <w:szCs w:val="24"/>
                <w:lang w:val="en-US"/>
              </w:rPr>
            </w:pPr>
            <w:r>
              <w:rPr>
                <w:sz w:val="24"/>
                <w:szCs w:val="24"/>
                <w:lang w:val="en-US"/>
              </w:rPr>
              <w:t>Memory</w:t>
            </w:r>
          </w:p>
        </w:tc>
        <w:tc>
          <w:tcPr>
            <w:tcW w:w="2034" w:type="dxa"/>
          </w:tcPr>
          <w:p w:rsidR="00CB2C58" w:rsidRDefault="00CB2C58" w:rsidP="00DD3557">
            <w:pPr>
              <w:rPr>
                <w:rFonts w:ascii="Times New Roman" w:hAnsi="Times New Roman" w:cs="Times New Roman"/>
                <w:sz w:val="24"/>
                <w:lang w:val="en-US"/>
              </w:rPr>
            </w:pPr>
            <w:r>
              <w:rPr>
                <w:rFonts w:ascii="Times New Roman" w:hAnsi="Times New Roman" w:cs="Times New Roman"/>
                <w:sz w:val="24"/>
                <w:lang w:val="en-US"/>
              </w:rPr>
              <w:t>public</w:t>
            </w:r>
          </w:p>
        </w:tc>
        <w:tc>
          <w:tcPr>
            <w:tcW w:w="2437" w:type="dxa"/>
          </w:tcPr>
          <w:p w:rsidR="00CB2C58" w:rsidRDefault="00CB2C58" w:rsidP="00DD3557">
            <w:pPr>
              <w:pStyle w:val="ListNum"/>
              <w:numPr>
                <w:ilvl w:val="0"/>
                <w:numId w:val="0"/>
              </w:numPr>
              <w:spacing w:after="0" w:line="360" w:lineRule="auto"/>
              <w:rPr>
                <w:sz w:val="24"/>
                <w:szCs w:val="24"/>
              </w:rPr>
            </w:pPr>
            <w:r>
              <w:rPr>
                <w:sz w:val="24"/>
                <w:szCs w:val="24"/>
              </w:rPr>
              <w:t>Память</w:t>
            </w:r>
          </w:p>
        </w:tc>
      </w:tr>
      <w:tr w:rsidR="00CB2C58" w:rsidTr="00CB2C58">
        <w:tblPrEx>
          <w:tblLook w:val="04A0" w:firstRow="1" w:lastRow="0" w:firstColumn="1" w:lastColumn="0" w:noHBand="0" w:noVBand="1"/>
        </w:tblPrEx>
        <w:trPr>
          <w:trHeight w:val="491"/>
        </w:trPr>
        <w:tc>
          <w:tcPr>
            <w:tcW w:w="2753" w:type="dxa"/>
          </w:tcPr>
          <w:p w:rsidR="00CB2C58" w:rsidRDefault="00CB2C58" w:rsidP="00DD3557">
            <w:pPr>
              <w:pStyle w:val="ListNum"/>
              <w:numPr>
                <w:ilvl w:val="0"/>
                <w:numId w:val="0"/>
              </w:numPr>
              <w:spacing w:after="0" w:line="360" w:lineRule="auto"/>
              <w:rPr>
                <w:sz w:val="24"/>
                <w:szCs w:val="24"/>
                <w:lang w:val="en-US"/>
              </w:rPr>
            </w:pPr>
            <w:r>
              <w:rPr>
                <w:sz w:val="24"/>
                <w:szCs w:val="24"/>
                <w:lang w:val="en-US"/>
              </w:rPr>
              <w:t>regs</w:t>
            </w:r>
          </w:p>
        </w:tc>
        <w:tc>
          <w:tcPr>
            <w:tcW w:w="2727" w:type="dxa"/>
          </w:tcPr>
          <w:p w:rsidR="00CB2C58" w:rsidRDefault="00CB2C58" w:rsidP="00DD3557">
            <w:pPr>
              <w:pStyle w:val="ListNum"/>
              <w:numPr>
                <w:ilvl w:val="0"/>
                <w:numId w:val="0"/>
              </w:numPr>
              <w:spacing w:after="0" w:line="360" w:lineRule="auto"/>
              <w:rPr>
                <w:sz w:val="24"/>
                <w:szCs w:val="24"/>
                <w:lang w:val="en-US"/>
              </w:rPr>
            </w:pPr>
            <w:r>
              <w:rPr>
                <w:sz w:val="24"/>
                <w:szCs w:val="24"/>
                <w:lang w:val="en-US"/>
              </w:rPr>
              <w:t>address_t [2]</w:t>
            </w:r>
          </w:p>
        </w:tc>
        <w:tc>
          <w:tcPr>
            <w:tcW w:w="2034" w:type="dxa"/>
          </w:tcPr>
          <w:p w:rsidR="00CB2C58" w:rsidRDefault="00CB2C58" w:rsidP="00DD3557">
            <w:pPr>
              <w:rPr>
                <w:rFonts w:ascii="Times New Roman" w:hAnsi="Times New Roman" w:cs="Times New Roman"/>
                <w:sz w:val="24"/>
                <w:lang w:val="en-US"/>
              </w:rPr>
            </w:pPr>
            <w:r>
              <w:rPr>
                <w:rFonts w:ascii="Times New Roman" w:hAnsi="Times New Roman" w:cs="Times New Roman"/>
                <w:sz w:val="24"/>
                <w:lang w:val="en-US"/>
              </w:rPr>
              <w:t>public</w:t>
            </w:r>
          </w:p>
        </w:tc>
        <w:tc>
          <w:tcPr>
            <w:tcW w:w="2437" w:type="dxa"/>
          </w:tcPr>
          <w:p w:rsidR="00CB2C58" w:rsidRDefault="00CB2C58" w:rsidP="00DD3557">
            <w:pPr>
              <w:pStyle w:val="ListNum"/>
              <w:numPr>
                <w:ilvl w:val="0"/>
                <w:numId w:val="0"/>
              </w:numPr>
              <w:spacing w:after="0" w:line="360" w:lineRule="auto"/>
              <w:rPr>
                <w:sz w:val="24"/>
                <w:szCs w:val="24"/>
              </w:rPr>
            </w:pPr>
            <w:r>
              <w:rPr>
                <w:sz w:val="24"/>
                <w:szCs w:val="24"/>
              </w:rPr>
              <w:t>Регистры</w:t>
            </w:r>
          </w:p>
        </w:tc>
      </w:tr>
    </w:tbl>
    <w:p w:rsidR="00FC057A" w:rsidRPr="00CB2C58" w:rsidRDefault="00FC057A">
      <w:pPr>
        <w:rPr>
          <w:sz w:val="2"/>
          <w:szCs w:val="2"/>
        </w:rPr>
      </w:pPr>
    </w:p>
    <w:tbl>
      <w:tblPr>
        <w:tblStyle w:val="affc"/>
        <w:tblW w:w="9951" w:type="dxa"/>
        <w:tblInd w:w="108" w:type="dxa"/>
        <w:tblLook w:val="01E0" w:firstRow="1" w:lastRow="1" w:firstColumn="1" w:lastColumn="1" w:noHBand="0" w:noVBand="0"/>
      </w:tblPr>
      <w:tblGrid>
        <w:gridCol w:w="4161"/>
        <w:gridCol w:w="2207"/>
        <w:gridCol w:w="3583"/>
      </w:tblGrid>
      <w:tr w:rsidR="00FC057A" w:rsidRPr="0097380F" w:rsidTr="00FC057A">
        <w:tc>
          <w:tcPr>
            <w:tcW w:w="4161" w:type="dxa"/>
            <w:vAlign w:val="center"/>
          </w:tcPr>
          <w:p w:rsidR="00FC057A" w:rsidRPr="0097380F" w:rsidRDefault="00FC057A" w:rsidP="00FC057A">
            <w:pPr>
              <w:pStyle w:val="ListNum"/>
              <w:numPr>
                <w:ilvl w:val="0"/>
                <w:numId w:val="0"/>
              </w:numPr>
              <w:spacing w:after="0" w:line="360" w:lineRule="auto"/>
              <w:jc w:val="center"/>
              <w:rPr>
                <w:b/>
                <w:sz w:val="24"/>
                <w:szCs w:val="24"/>
              </w:rPr>
            </w:pPr>
            <w:r w:rsidRPr="0097380F">
              <w:rPr>
                <w:b/>
                <w:sz w:val="24"/>
                <w:szCs w:val="24"/>
              </w:rPr>
              <w:t>Метод</w:t>
            </w:r>
          </w:p>
        </w:tc>
        <w:tc>
          <w:tcPr>
            <w:tcW w:w="2207" w:type="dxa"/>
          </w:tcPr>
          <w:p w:rsidR="00FC057A" w:rsidRPr="0097380F" w:rsidRDefault="00FC057A" w:rsidP="00FC057A">
            <w:pPr>
              <w:pStyle w:val="ListNum"/>
              <w:numPr>
                <w:ilvl w:val="0"/>
                <w:numId w:val="0"/>
              </w:numPr>
              <w:spacing w:after="0" w:line="360" w:lineRule="auto"/>
              <w:jc w:val="center"/>
              <w:rPr>
                <w:b/>
                <w:sz w:val="24"/>
                <w:szCs w:val="24"/>
              </w:rPr>
            </w:pPr>
            <w:r>
              <w:rPr>
                <w:b/>
                <w:sz w:val="24"/>
                <w:szCs w:val="24"/>
              </w:rPr>
              <w:t>Квалификатор доступа</w:t>
            </w:r>
          </w:p>
        </w:tc>
        <w:tc>
          <w:tcPr>
            <w:tcW w:w="3583" w:type="dxa"/>
            <w:vAlign w:val="center"/>
          </w:tcPr>
          <w:p w:rsidR="00FC057A" w:rsidRPr="0097380F" w:rsidRDefault="00FC057A" w:rsidP="00FC057A">
            <w:pPr>
              <w:pStyle w:val="ListNum"/>
              <w:numPr>
                <w:ilvl w:val="0"/>
                <w:numId w:val="0"/>
              </w:numPr>
              <w:spacing w:after="0" w:line="360" w:lineRule="auto"/>
              <w:jc w:val="center"/>
              <w:rPr>
                <w:b/>
                <w:sz w:val="24"/>
                <w:szCs w:val="24"/>
              </w:rPr>
            </w:pPr>
            <w:r w:rsidRPr="0097380F">
              <w:rPr>
                <w:b/>
                <w:sz w:val="24"/>
                <w:szCs w:val="24"/>
              </w:rPr>
              <w:t>Назначение</w:t>
            </w:r>
          </w:p>
        </w:tc>
      </w:tr>
      <w:tr w:rsidR="00FC057A" w:rsidRPr="00FC057A" w:rsidTr="00FC057A">
        <w:tc>
          <w:tcPr>
            <w:tcW w:w="4161" w:type="dxa"/>
          </w:tcPr>
          <w:p w:rsidR="00FC057A" w:rsidRPr="00FF7308" w:rsidRDefault="00FF7308" w:rsidP="00FC057A">
            <w:pPr>
              <w:rPr>
                <w:rFonts w:ascii="Times New Roman" w:eastAsia="Times New Roman" w:hAnsi="Times New Roman" w:cs="Times New Roman"/>
                <w:sz w:val="24"/>
                <w:szCs w:val="19"/>
                <w:lang w:val="en-US" w:eastAsia="ru-RU"/>
              </w:rPr>
            </w:pPr>
            <w:r w:rsidRPr="00FF7308">
              <w:rPr>
                <w:rFonts w:ascii="Times New Roman" w:eastAsia="Times New Roman" w:hAnsi="Times New Roman" w:cs="Times New Roman"/>
                <w:sz w:val="24"/>
                <w:szCs w:val="19"/>
                <w:lang w:eastAsia="ru-RU"/>
              </w:rPr>
              <w:t>Processor()</w:t>
            </w:r>
          </w:p>
        </w:tc>
        <w:tc>
          <w:tcPr>
            <w:tcW w:w="2207" w:type="dxa"/>
          </w:tcPr>
          <w:p w:rsidR="00FC057A" w:rsidRPr="00A71E00" w:rsidRDefault="00FC057A" w:rsidP="00FC057A">
            <w:pPr>
              <w:pStyle w:val="ListNum"/>
              <w:numPr>
                <w:ilvl w:val="0"/>
                <w:numId w:val="0"/>
              </w:numPr>
              <w:spacing w:after="0" w:line="360" w:lineRule="auto"/>
              <w:rPr>
                <w:sz w:val="24"/>
                <w:szCs w:val="24"/>
                <w:lang w:val="en-US"/>
              </w:rPr>
            </w:pPr>
            <w:r>
              <w:rPr>
                <w:sz w:val="24"/>
                <w:szCs w:val="24"/>
                <w:lang w:val="en-US"/>
              </w:rPr>
              <w:t>public</w:t>
            </w:r>
          </w:p>
        </w:tc>
        <w:tc>
          <w:tcPr>
            <w:tcW w:w="3583" w:type="dxa"/>
          </w:tcPr>
          <w:p w:rsidR="00FC057A" w:rsidRPr="00FC057A" w:rsidRDefault="00FF7308" w:rsidP="00FC057A">
            <w:pPr>
              <w:pStyle w:val="ListNum"/>
              <w:numPr>
                <w:ilvl w:val="0"/>
                <w:numId w:val="0"/>
              </w:numPr>
              <w:spacing w:after="0" w:line="360" w:lineRule="auto"/>
              <w:rPr>
                <w:sz w:val="24"/>
                <w:szCs w:val="24"/>
              </w:rPr>
            </w:pPr>
            <w:r>
              <w:rPr>
                <w:sz w:val="24"/>
                <w:szCs w:val="24"/>
              </w:rPr>
              <w:t xml:space="preserve">Инициализирует массив </w:t>
            </w:r>
            <w:r>
              <w:rPr>
                <w:sz w:val="24"/>
                <w:szCs w:val="24"/>
                <w:lang w:val="en-US"/>
              </w:rPr>
              <w:t>commands</w:t>
            </w:r>
            <w:r w:rsidR="00FC057A" w:rsidRPr="00FC057A">
              <w:rPr>
                <w:sz w:val="24"/>
                <w:szCs w:val="24"/>
              </w:rPr>
              <w:t xml:space="preserve"> </w:t>
            </w:r>
          </w:p>
        </w:tc>
      </w:tr>
      <w:tr w:rsidR="00FC057A" w:rsidRPr="00FC057A" w:rsidTr="00FC057A">
        <w:tc>
          <w:tcPr>
            <w:tcW w:w="4161" w:type="dxa"/>
          </w:tcPr>
          <w:p w:rsidR="00FC057A" w:rsidRPr="00FF7308" w:rsidRDefault="00FF7308" w:rsidP="00FC057A">
            <w:pPr>
              <w:rPr>
                <w:rFonts w:ascii="Times New Roman" w:eastAsia="Times New Roman" w:hAnsi="Times New Roman" w:cs="Times New Roman"/>
                <w:sz w:val="24"/>
                <w:szCs w:val="19"/>
                <w:lang w:val="en-US" w:eastAsia="ru-RU"/>
              </w:rPr>
            </w:pPr>
            <w:r w:rsidRPr="00FF7308">
              <w:rPr>
                <w:rFonts w:ascii="Times New Roman" w:eastAsia="Times New Roman" w:hAnsi="Times New Roman" w:cs="Times New Roman"/>
                <w:sz w:val="24"/>
                <w:szCs w:val="19"/>
                <w:lang w:eastAsia="ru-RU"/>
              </w:rPr>
              <w:t>cmd_t GetCurrentCmd()</w:t>
            </w:r>
          </w:p>
        </w:tc>
        <w:tc>
          <w:tcPr>
            <w:tcW w:w="2207" w:type="dxa"/>
          </w:tcPr>
          <w:p w:rsidR="00FC057A" w:rsidRPr="00161CC8" w:rsidRDefault="00FC057A" w:rsidP="00FC057A">
            <w:pPr>
              <w:rPr>
                <w:rFonts w:ascii="Times New Roman" w:hAnsi="Times New Roman" w:cs="Times New Roman"/>
              </w:rPr>
            </w:pPr>
            <w:r w:rsidRPr="00161CC8">
              <w:rPr>
                <w:rFonts w:ascii="Times New Roman" w:hAnsi="Times New Roman" w:cs="Times New Roman"/>
                <w:sz w:val="24"/>
                <w:lang w:val="en-US"/>
              </w:rPr>
              <w:t>public</w:t>
            </w:r>
          </w:p>
        </w:tc>
        <w:tc>
          <w:tcPr>
            <w:tcW w:w="3583" w:type="dxa"/>
          </w:tcPr>
          <w:p w:rsidR="00FC057A" w:rsidRPr="00FF7308" w:rsidRDefault="00FF7308" w:rsidP="00FC057A">
            <w:pPr>
              <w:pStyle w:val="ListNum"/>
              <w:numPr>
                <w:ilvl w:val="0"/>
                <w:numId w:val="0"/>
              </w:numPr>
              <w:spacing w:after="0" w:line="360" w:lineRule="auto"/>
              <w:rPr>
                <w:sz w:val="24"/>
                <w:szCs w:val="24"/>
                <w:lang w:val="en-US"/>
              </w:rPr>
            </w:pPr>
            <w:r>
              <w:rPr>
                <w:sz w:val="24"/>
                <w:szCs w:val="24"/>
              </w:rPr>
              <w:t xml:space="preserve">Возвращает </w:t>
            </w:r>
            <w:r>
              <w:rPr>
                <w:sz w:val="24"/>
                <w:szCs w:val="24"/>
                <w:lang w:val="en-US"/>
              </w:rPr>
              <w:t>cmd</w:t>
            </w:r>
          </w:p>
        </w:tc>
      </w:tr>
      <w:tr w:rsidR="00FC057A" w:rsidRPr="00FC057A" w:rsidTr="00FC057A">
        <w:tc>
          <w:tcPr>
            <w:tcW w:w="4161" w:type="dxa"/>
          </w:tcPr>
          <w:p w:rsidR="00FC057A" w:rsidRPr="00FF7308" w:rsidRDefault="00FF7308" w:rsidP="00FC057A">
            <w:pPr>
              <w:rPr>
                <w:rFonts w:ascii="Times New Roman" w:eastAsia="Times New Roman" w:hAnsi="Times New Roman" w:cs="Times New Roman"/>
                <w:sz w:val="24"/>
                <w:szCs w:val="19"/>
                <w:lang w:val="en-US" w:eastAsia="ru-RU"/>
              </w:rPr>
            </w:pPr>
            <w:r w:rsidRPr="00FF7308">
              <w:rPr>
                <w:rFonts w:ascii="Times New Roman" w:eastAsia="Times New Roman" w:hAnsi="Times New Roman" w:cs="Times New Roman"/>
                <w:sz w:val="24"/>
                <w:szCs w:val="19"/>
                <w:lang w:val="en-US" w:eastAsia="ru-RU"/>
              </w:rPr>
              <w:t>void SetIP(address_t IP)</w:t>
            </w:r>
          </w:p>
        </w:tc>
        <w:tc>
          <w:tcPr>
            <w:tcW w:w="2207" w:type="dxa"/>
          </w:tcPr>
          <w:p w:rsidR="00FC057A" w:rsidRPr="00161CC8" w:rsidRDefault="00FC057A" w:rsidP="00FC057A">
            <w:pPr>
              <w:rPr>
                <w:rFonts w:ascii="Times New Roman" w:hAnsi="Times New Roman" w:cs="Times New Roman"/>
              </w:rPr>
            </w:pPr>
            <w:r w:rsidRPr="00161CC8">
              <w:rPr>
                <w:rFonts w:ascii="Times New Roman" w:hAnsi="Times New Roman" w:cs="Times New Roman"/>
                <w:sz w:val="24"/>
                <w:lang w:val="en-US"/>
              </w:rPr>
              <w:t>public</w:t>
            </w:r>
          </w:p>
        </w:tc>
        <w:tc>
          <w:tcPr>
            <w:tcW w:w="3583" w:type="dxa"/>
          </w:tcPr>
          <w:p w:rsidR="00FC057A" w:rsidRPr="00FF7308" w:rsidRDefault="00FF7308" w:rsidP="00FC057A">
            <w:pPr>
              <w:spacing w:line="360" w:lineRule="auto"/>
              <w:rPr>
                <w:rFonts w:ascii="Times New Roman" w:hAnsi="Times New Roman" w:cs="Times New Roman"/>
              </w:rPr>
            </w:pPr>
            <w:r>
              <w:rPr>
                <w:rFonts w:ascii="Times New Roman" w:hAnsi="Times New Roman" w:cs="Times New Roman"/>
                <w:sz w:val="24"/>
              </w:rPr>
              <w:t xml:space="preserve">Присваивает </w:t>
            </w:r>
            <w:r>
              <w:rPr>
                <w:rFonts w:ascii="Times New Roman" w:hAnsi="Times New Roman" w:cs="Times New Roman"/>
                <w:sz w:val="24"/>
                <w:lang w:val="en-US"/>
              </w:rPr>
              <w:t>psw</w:t>
            </w:r>
            <w:r w:rsidRPr="00FF7308">
              <w:rPr>
                <w:rFonts w:ascii="Times New Roman" w:hAnsi="Times New Roman" w:cs="Times New Roman"/>
                <w:sz w:val="24"/>
              </w:rPr>
              <w:t>.</w:t>
            </w:r>
            <w:r>
              <w:rPr>
                <w:rFonts w:ascii="Times New Roman" w:hAnsi="Times New Roman" w:cs="Times New Roman"/>
                <w:sz w:val="24"/>
                <w:lang w:val="en-US"/>
              </w:rPr>
              <w:t>IP</w:t>
            </w:r>
            <w:r w:rsidRPr="00FF7308">
              <w:rPr>
                <w:rFonts w:ascii="Times New Roman" w:hAnsi="Times New Roman" w:cs="Times New Roman"/>
                <w:sz w:val="24"/>
              </w:rPr>
              <w:t xml:space="preserve"> </w:t>
            </w:r>
            <w:r>
              <w:rPr>
                <w:rFonts w:ascii="Times New Roman" w:hAnsi="Times New Roman" w:cs="Times New Roman"/>
                <w:sz w:val="24"/>
              </w:rPr>
              <w:t xml:space="preserve">значение </w:t>
            </w:r>
            <w:r>
              <w:rPr>
                <w:rFonts w:ascii="Times New Roman" w:hAnsi="Times New Roman" w:cs="Times New Roman"/>
                <w:sz w:val="24"/>
                <w:lang w:val="en-US"/>
              </w:rPr>
              <w:t>IP</w:t>
            </w:r>
          </w:p>
        </w:tc>
      </w:tr>
      <w:tr w:rsidR="00FC057A" w:rsidRPr="00FC057A" w:rsidTr="00FC057A">
        <w:tc>
          <w:tcPr>
            <w:tcW w:w="4161" w:type="dxa"/>
          </w:tcPr>
          <w:p w:rsidR="00FC057A" w:rsidRPr="00FF7308" w:rsidRDefault="00FF7308" w:rsidP="00FC057A">
            <w:pPr>
              <w:rPr>
                <w:rFonts w:ascii="Times New Roman" w:eastAsia="Times New Roman" w:hAnsi="Times New Roman" w:cs="Times New Roman"/>
                <w:sz w:val="24"/>
                <w:szCs w:val="19"/>
                <w:lang w:val="en-US" w:eastAsia="ru-RU"/>
              </w:rPr>
            </w:pPr>
            <w:r w:rsidRPr="00FF7308">
              <w:rPr>
                <w:rFonts w:ascii="Times New Roman" w:eastAsia="Times New Roman" w:hAnsi="Times New Roman" w:cs="Times New Roman"/>
                <w:sz w:val="24"/>
                <w:szCs w:val="19"/>
                <w:lang w:eastAsia="ru-RU"/>
              </w:rPr>
              <w:t>PSW GetPSW()</w:t>
            </w:r>
          </w:p>
        </w:tc>
        <w:tc>
          <w:tcPr>
            <w:tcW w:w="2207" w:type="dxa"/>
          </w:tcPr>
          <w:p w:rsidR="00FC057A" w:rsidRPr="00161CC8" w:rsidRDefault="00FC057A" w:rsidP="00FC057A">
            <w:pPr>
              <w:rPr>
                <w:rFonts w:ascii="Times New Roman" w:hAnsi="Times New Roman" w:cs="Times New Roman"/>
              </w:rPr>
            </w:pPr>
            <w:r w:rsidRPr="00161CC8">
              <w:rPr>
                <w:rFonts w:ascii="Times New Roman" w:hAnsi="Times New Roman" w:cs="Times New Roman"/>
                <w:sz w:val="24"/>
                <w:lang w:val="en-US"/>
              </w:rPr>
              <w:t>public</w:t>
            </w:r>
          </w:p>
        </w:tc>
        <w:tc>
          <w:tcPr>
            <w:tcW w:w="3583" w:type="dxa"/>
          </w:tcPr>
          <w:p w:rsidR="00FC057A" w:rsidRPr="00FF7308" w:rsidRDefault="00FF7308" w:rsidP="00FC057A">
            <w:pPr>
              <w:spacing w:line="360" w:lineRule="auto"/>
              <w:rPr>
                <w:rFonts w:ascii="Times New Roman" w:hAnsi="Times New Roman" w:cs="Times New Roman"/>
                <w:lang w:val="en-US"/>
              </w:rPr>
            </w:pPr>
            <w:r>
              <w:rPr>
                <w:rFonts w:ascii="Times New Roman" w:hAnsi="Times New Roman" w:cs="Times New Roman"/>
                <w:sz w:val="24"/>
              </w:rPr>
              <w:t xml:space="preserve">Возвращает </w:t>
            </w:r>
            <w:r>
              <w:rPr>
                <w:rFonts w:ascii="Times New Roman" w:hAnsi="Times New Roman" w:cs="Times New Roman"/>
                <w:sz w:val="24"/>
                <w:lang w:val="en-US"/>
              </w:rPr>
              <w:t>psw</w:t>
            </w:r>
          </w:p>
        </w:tc>
      </w:tr>
      <w:tr w:rsidR="00FC057A" w:rsidRPr="00FC057A" w:rsidTr="00FC057A">
        <w:tc>
          <w:tcPr>
            <w:tcW w:w="4161" w:type="dxa"/>
          </w:tcPr>
          <w:p w:rsidR="00FC057A" w:rsidRPr="00FF7308" w:rsidRDefault="00FF7308" w:rsidP="00FC057A">
            <w:pPr>
              <w:rPr>
                <w:rFonts w:ascii="Times New Roman" w:eastAsia="Times New Roman" w:hAnsi="Times New Roman" w:cs="Times New Roman"/>
                <w:sz w:val="24"/>
                <w:szCs w:val="19"/>
                <w:lang w:val="en-US" w:eastAsia="ru-RU"/>
              </w:rPr>
            </w:pPr>
            <w:r w:rsidRPr="00FF7308">
              <w:rPr>
                <w:rFonts w:ascii="Times New Roman" w:eastAsia="Times New Roman" w:hAnsi="Times New Roman" w:cs="Times New Roman"/>
                <w:sz w:val="24"/>
                <w:szCs w:val="19"/>
                <w:lang w:eastAsia="ru-RU"/>
              </w:rPr>
              <w:t>void reset()</w:t>
            </w:r>
          </w:p>
        </w:tc>
        <w:tc>
          <w:tcPr>
            <w:tcW w:w="2207" w:type="dxa"/>
          </w:tcPr>
          <w:p w:rsidR="00FC057A" w:rsidRPr="00161CC8" w:rsidRDefault="00FC057A" w:rsidP="00FC057A">
            <w:pPr>
              <w:rPr>
                <w:rFonts w:ascii="Times New Roman" w:hAnsi="Times New Roman" w:cs="Times New Roman"/>
              </w:rPr>
            </w:pPr>
            <w:r w:rsidRPr="00161CC8">
              <w:rPr>
                <w:rFonts w:ascii="Times New Roman" w:hAnsi="Times New Roman" w:cs="Times New Roman"/>
                <w:sz w:val="24"/>
                <w:lang w:val="en-US"/>
              </w:rPr>
              <w:t>public</w:t>
            </w:r>
          </w:p>
        </w:tc>
        <w:tc>
          <w:tcPr>
            <w:tcW w:w="3583" w:type="dxa"/>
          </w:tcPr>
          <w:p w:rsidR="00FC057A" w:rsidRPr="00FF7308" w:rsidRDefault="00FC057A" w:rsidP="00FF7308">
            <w:pPr>
              <w:spacing w:line="360" w:lineRule="auto"/>
              <w:rPr>
                <w:rFonts w:ascii="Times New Roman" w:hAnsi="Times New Roman" w:cs="Times New Roman"/>
              </w:rPr>
            </w:pPr>
            <w:r w:rsidRPr="00FC057A">
              <w:rPr>
                <w:rFonts w:ascii="Times New Roman" w:hAnsi="Times New Roman" w:cs="Times New Roman"/>
                <w:sz w:val="24"/>
              </w:rPr>
              <w:t>Устанавливает флаг</w:t>
            </w:r>
            <w:r w:rsidR="00FF7308">
              <w:rPr>
                <w:rFonts w:ascii="Times New Roman" w:hAnsi="Times New Roman" w:cs="Times New Roman"/>
                <w:sz w:val="24"/>
              </w:rPr>
              <w:t xml:space="preserve">и в 0, присваивает </w:t>
            </w:r>
            <w:r w:rsidR="00FF7308">
              <w:rPr>
                <w:rFonts w:ascii="Times New Roman" w:hAnsi="Times New Roman" w:cs="Times New Roman"/>
                <w:sz w:val="24"/>
                <w:lang w:val="en-US"/>
              </w:rPr>
              <w:t>psw</w:t>
            </w:r>
            <w:r w:rsidR="00FF7308" w:rsidRPr="00FF7308">
              <w:rPr>
                <w:rFonts w:ascii="Times New Roman" w:hAnsi="Times New Roman" w:cs="Times New Roman"/>
                <w:sz w:val="24"/>
              </w:rPr>
              <w:t>.</w:t>
            </w:r>
            <w:r w:rsidR="00FF7308">
              <w:rPr>
                <w:rFonts w:ascii="Times New Roman" w:hAnsi="Times New Roman" w:cs="Times New Roman"/>
                <w:sz w:val="24"/>
                <w:lang w:val="en-US"/>
              </w:rPr>
              <w:t>IP</w:t>
            </w:r>
            <w:r w:rsidR="00FF7308" w:rsidRPr="00FF7308">
              <w:rPr>
                <w:rFonts w:ascii="Times New Roman" w:hAnsi="Times New Roman" w:cs="Times New Roman"/>
                <w:sz w:val="24"/>
              </w:rPr>
              <w:t xml:space="preserve"> </w:t>
            </w:r>
            <w:r w:rsidR="00FF7308">
              <w:rPr>
                <w:rFonts w:ascii="Times New Roman" w:hAnsi="Times New Roman" w:cs="Times New Roman"/>
                <w:sz w:val="24"/>
                <w:lang w:val="en-US"/>
              </w:rPr>
              <w:t>startIP</w:t>
            </w:r>
          </w:p>
        </w:tc>
      </w:tr>
    </w:tbl>
    <w:p w:rsidR="007C5B7D" w:rsidRDefault="007C5B7D"/>
    <w:p w:rsidR="007C5B7D" w:rsidRPr="007C5B7D" w:rsidRDefault="007C5B7D" w:rsidP="007C5B7D">
      <w:pPr>
        <w:spacing w:line="360" w:lineRule="auto"/>
        <w:rPr>
          <w:rFonts w:ascii="Times New Roman" w:hAnsi="Times New Roman" w:cs="Times New Roman"/>
          <w:sz w:val="24"/>
        </w:rPr>
      </w:pPr>
      <w:r w:rsidRPr="003E224C">
        <w:rPr>
          <w:rFonts w:ascii="Times New Roman" w:hAnsi="Times New Roman" w:cs="Times New Roman"/>
          <w:sz w:val="24"/>
        </w:rPr>
        <w:lastRenderedPageBreak/>
        <w:t>Продолжение</w:t>
      </w:r>
      <w:r w:rsidRPr="003E224C">
        <w:rPr>
          <w:rFonts w:ascii="Times New Roman" w:hAnsi="Times New Roman" w:cs="Times New Roman"/>
          <w:sz w:val="24"/>
          <w:lang w:val="en-US"/>
        </w:rPr>
        <w:t xml:space="preserve"> </w:t>
      </w:r>
      <w:r w:rsidRPr="003E224C">
        <w:rPr>
          <w:rFonts w:ascii="Times New Roman" w:hAnsi="Times New Roman" w:cs="Times New Roman"/>
          <w:sz w:val="24"/>
        </w:rPr>
        <w:t>таблицы</w:t>
      </w:r>
      <w:r w:rsidRPr="003E224C">
        <w:rPr>
          <w:rFonts w:ascii="Times New Roman" w:hAnsi="Times New Roman" w:cs="Times New Roman"/>
          <w:sz w:val="24"/>
          <w:lang w:val="en-US"/>
        </w:rPr>
        <w:t xml:space="preserve"> 2.1</w:t>
      </w:r>
      <w:r>
        <w:rPr>
          <w:rFonts w:ascii="Times New Roman" w:hAnsi="Times New Roman" w:cs="Times New Roman"/>
          <w:sz w:val="24"/>
        </w:rPr>
        <w:t>3</w:t>
      </w:r>
    </w:p>
    <w:tbl>
      <w:tblPr>
        <w:tblStyle w:val="affc"/>
        <w:tblW w:w="9951" w:type="dxa"/>
        <w:tblInd w:w="108" w:type="dxa"/>
        <w:tblLook w:val="01E0" w:firstRow="1" w:lastRow="1" w:firstColumn="1" w:lastColumn="1" w:noHBand="0" w:noVBand="0"/>
      </w:tblPr>
      <w:tblGrid>
        <w:gridCol w:w="4161"/>
        <w:gridCol w:w="2207"/>
        <w:gridCol w:w="3583"/>
      </w:tblGrid>
      <w:tr w:rsidR="007C5B7D" w:rsidRPr="00FC057A" w:rsidTr="006A55C7">
        <w:tc>
          <w:tcPr>
            <w:tcW w:w="4161" w:type="dxa"/>
            <w:vAlign w:val="center"/>
          </w:tcPr>
          <w:p w:rsidR="007C5B7D" w:rsidRPr="0097380F" w:rsidRDefault="007C5B7D" w:rsidP="007C5B7D">
            <w:pPr>
              <w:pStyle w:val="ListNum"/>
              <w:numPr>
                <w:ilvl w:val="0"/>
                <w:numId w:val="0"/>
              </w:numPr>
              <w:spacing w:after="0" w:line="360" w:lineRule="auto"/>
              <w:jc w:val="center"/>
              <w:rPr>
                <w:b/>
                <w:sz w:val="24"/>
                <w:szCs w:val="24"/>
              </w:rPr>
            </w:pPr>
            <w:r w:rsidRPr="0097380F">
              <w:rPr>
                <w:b/>
                <w:sz w:val="24"/>
                <w:szCs w:val="24"/>
              </w:rPr>
              <w:t>Метод</w:t>
            </w:r>
          </w:p>
        </w:tc>
        <w:tc>
          <w:tcPr>
            <w:tcW w:w="2207" w:type="dxa"/>
          </w:tcPr>
          <w:p w:rsidR="007C5B7D" w:rsidRPr="0097380F" w:rsidRDefault="007C5B7D" w:rsidP="007C5B7D">
            <w:pPr>
              <w:pStyle w:val="ListNum"/>
              <w:numPr>
                <w:ilvl w:val="0"/>
                <w:numId w:val="0"/>
              </w:numPr>
              <w:spacing w:after="0" w:line="360" w:lineRule="auto"/>
              <w:jc w:val="center"/>
              <w:rPr>
                <w:b/>
                <w:sz w:val="24"/>
                <w:szCs w:val="24"/>
              </w:rPr>
            </w:pPr>
            <w:r>
              <w:rPr>
                <w:b/>
                <w:sz w:val="24"/>
                <w:szCs w:val="24"/>
              </w:rPr>
              <w:t>Квалификатор доступа</w:t>
            </w:r>
          </w:p>
        </w:tc>
        <w:tc>
          <w:tcPr>
            <w:tcW w:w="3583" w:type="dxa"/>
            <w:vAlign w:val="center"/>
          </w:tcPr>
          <w:p w:rsidR="007C5B7D" w:rsidRPr="0097380F" w:rsidRDefault="007C5B7D" w:rsidP="007C5B7D">
            <w:pPr>
              <w:pStyle w:val="ListNum"/>
              <w:numPr>
                <w:ilvl w:val="0"/>
                <w:numId w:val="0"/>
              </w:numPr>
              <w:spacing w:after="0" w:line="360" w:lineRule="auto"/>
              <w:jc w:val="center"/>
              <w:rPr>
                <w:b/>
                <w:sz w:val="24"/>
                <w:szCs w:val="24"/>
              </w:rPr>
            </w:pPr>
            <w:r w:rsidRPr="0097380F">
              <w:rPr>
                <w:b/>
                <w:sz w:val="24"/>
                <w:szCs w:val="24"/>
              </w:rPr>
              <w:t>Назначение</w:t>
            </w:r>
          </w:p>
        </w:tc>
      </w:tr>
      <w:tr w:rsidR="00FC057A" w:rsidRPr="00FC057A" w:rsidTr="00FC057A">
        <w:tc>
          <w:tcPr>
            <w:tcW w:w="4161" w:type="dxa"/>
          </w:tcPr>
          <w:p w:rsidR="00FC057A" w:rsidRPr="00FF7308" w:rsidRDefault="00FF7308" w:rsidP="00FC057A">
            <w:pPr>
              <w:rPr>
                <w:rFonts w:ascii="Times New Roman" w:eastAsia="Times New Roman" w:hAnsi="Times New Roman" w:cs="Times New Roman"/>
                <w:sz w:val="24"/>
                <w:szCs w:val="19"/>
                <w:lang w:val="en-US" w:eastAsia="ru-RU"/>
              </w:rPr>
            </w:pPr>
            <w:r w:rsidRPr="00FF7308">
              <w:rPr>
                <w:rFonts w:ascii="Times New Roman" w:eastAsia="Times New Roman" w:hAnsi="Times New Roman" w:cs="Times New Roman"/>
                <w:sz w:val="24"/>
                <w:szCs w:val="19"/>
                <w:lang w:eastAsia="ru-RU"/>
              </w:rPr>
              <w:t>void run()</w:t>
            </w:r>
          </w:p>
        </w:tc>
        <w:tc>
          <w:tcPr>
            <w:tcW w:w="2207" w:type="dxa"/>
          </w:tcPr>
          <w:p w:rsidR="00FC057A" w:rsidRPr="00161CC8" w:rsidRDefault="00FC057A" w:rsidP="00FC057A">
            <w:pPr>
              <w:rPr>
                <w:rFonts w:ascii="Times New Roman" w:hAnsi="Times New Roman" w:cs="Times New Roman"/>
              </w:rPr>
            </w:pPr>
            <w:r w:rsidRPr="00161CC8">
              <w:rPr>
                <w:rFonts w:ascii="Times New Roman" w:hAnsi="Times New Roman" w:cs="Times New Roman"/>
                <w:sz w:val="24"/>
                <w:lang w:val="en-US"/>
              </w:rPr>
              <w:t>public</w:t>
            </w:r>
          </w:p>
        </w:tc>
        <w:tc>
          <w:tcPr>
            <w:tcW w:w="3583" w:type="dxa"/>
          </w:tcPr>
          <w:p w:rsidR="00FC057A" w:rsidRPr="00FF7308" w:rsidRDefault="00FF7308" w:rsidP="00CB2C58">
            <w:pPr>
              <w:spacing w:line="360" w:lineRule="auto"/>
              <w:rPr>
                <w:rFonts w:ascii="Times New Roman" w:hAnsi="Times New Roman" w:cs="Times New Roman"/>
              </w:rPr>
            </w:pPr>
            <w:r>
              <w:rPr>
                <w:rFonts w:ascii="Times New Roman" w:hAnsi="Times New Roman" w:cs="Times New Roman"/>
                <w:sz w:val="24"/>
              </w:rPr>
              <w:t>Запускает процессор</w:t>
            </w:r>
          </w:p>
        </w:tc>
      </w:tr>
    </w:tbl>
    <w:p w:rsidR="00641129" w:rsidRPr="00336A33" w:rsidRDefault="00641129" w:rsidP="00336A33">
      <w:pPr>
        <w:pStyle w:val="2"/>
        <w:numPr>
          <w:ilvl w:val="1"/>
          <w:numId w:val="2"/>
        </w:numPr>
        <w:ind w:firstLine="284"/>
        <w:jc w:val="left"/>
        <w:rPr>
          <w:rFonts w:ascii="Times New Roman" w:hAnsi="Times New Roman" w:cs="Times New Roman"/>
          <w:i w:val="0"/>
          <w:sz w:val="24"/>
          <w:szCs w:val="24"/>
        </w:rPr>
      </w:pPr>
      <w:r>
        <w:rPr>
          <w:rFonts w:ascii="Times New Roman" w:hAnsi="Times New Roman" w:cs="Times New Roman"/>
          <w:i w:val="0"/>
          <w:sz w:val="24"/>
          <w:szCs w:val="24"/>
        </w:rPr>
        <w:t>2.5 Разработанные меню и интерфейсы</w:t>
      </w:r>
    </w:p>
    <w:p w:rsidR="00641129" w:rsidRDefault="003F30AA" w:rsidP="00641129">
      <w:pPr>
        <w:spacing w:line="360" w:lineRule="auto"/>
        <w:ind w:firstLine="709"/>
        <w:rPr>
          <w:rFonts w:ascii="Times New Roman" w:hAnsi="Times New Roman" w:cs="Times New Roman"/>
          <w:sz w:val="24"/>
        </w:rPr>
      </w:pPr>
      <w:r>
        <w:rPr>
          <w:rFonts w:ascii="Times New Roman" w:hAnsi="Times New Roman" w:cs="Times New Roman"/>
          <w:sz w:val="24"/>
        </w:rPr>
        <w:t xml:space="preserve">При запуске программы через командную строку и передачи </w:t>
      </w:r>
      <w:r>
        <w:rPr>
          <w:rFonts w:ascii="Times New Roman" w:hAnsi="Times New Roman" w:cs="Times New Roman"/>
          <w:sz w:val="24"/>
          <w:lang w:val="en-US"/>
        </w:rPr>
        <w:t>IMath</w:t>
      </w:r>
      <w:r w:rsidRPr="003F30AA">
        <w:rPr>
          <w:rFonts w:ascii="Times New Roman" w:hAnsi="Times New Roman" w:cs="Times New Roman"/>
          <w:sz w:val="24"/>
        </w:rPr>
        <w:t>.</w:t>
      </w:r>
      <w:r>
        <w:rPr>
          <w:rFonts w:ascii="Times New Roman" w:hAnsi="Times New Roman" w:cs="Times New Roman"/>
          <w:sz w:val="24"/>
          <w:lang w:val="en-US"/>
        </w:rPr>
        <w:t>txt</w:t>
      </w:r>
      <w:r w:rsidR="006835C6">
        <w:rPr>
          <w:rFonts w:ascii="Times New Roman" w:hAnsi="Times New Roman" w:cs="Times New Roman"/>
          <w:sz w:val="24"/>
        </w:rPr>
        <w:t xml:space="preserve"> – имени текстового файла, содержащего код тестовой программы</w:t>
      </w:r>
      <w:r>
        <w:rPr>
          <w:rFonts w:ascii="Times New Roman" w:hAnsi="Times New Roman" w:cs="Times New Roman"/>
          <w:sz w:val="24"/>
        </w:rPr>
        <w:t xml:space="preserve"> (см. приложение 1)</w:t>
      </w:r>
      <w:r w:rsidRPr="003F30AA">
        <w:rPr>
          <w:rFonts w:ascii="Times New Roman" w:hAnsi="Times New Roman" w:cs="Times New Roman"/>
          <w:sz w:val="24"/>
        </w:rPr>
        <w:t xml:space="preserve">, </w:t>
      </w:r>
      <w:r>
        <w:rPr>
          <w:rFonts w:ascii="Times New Roman" w:hAnsi="Times New Roman" w:cs="Times New Roman"/>
          <w:sz w:val="24"/>
        </w:rPr>
        <w:t>как параметра командной строки</w:t>
      </w:r>
      <w:r w:rsidR="00641129">
        <w:rPr>
          <w:rFonts w:ascii="Times New Roman" w:hAnsi="Times New Roman" w:cs="Times New Roman"/>
          <w:sz w:val="24"/>
        </w:rPr>
        <w:t xml:space="preserve"> (рис.2.</w:t>
      </w:r>
      <w:r>
        <w:rPr>
          <w:rFonts w:ascii="Times New Roman" w:hAnsi="Times New Roman" w:cs="Times New Roman"/>
          <w:sz w:val="24"/>
        </w:rPr>
        <w:t>1</w:t>
      </w:r>
      <w:r w:rsidR="00641129">
        <w:rPr>
          <w:rFonts w:ascii="Times New Roman" w:hAnsi="Times New Roman" w:cs="Times New Roman"/>
          <w:sz w:val="24"/>
        </w:rPr>
        <w:t>).</w:t>
      </w:r>
    </w:p>
    <w:p w:rsidR="00641129" w:rsidRPr="003F30AA" w:rsidRDefault="004F6A25" w:rsidP="00641129">
      <w:pPr>
        <w:spacing w:before="120" w:after="120" w:line="360" w:lineRule="auto"/>
        <w:jc w:val="center"/>
        <w:rPr>
          <w:rFonts w:ascii="Times New Roman" w:hAnsi="Times New Roman" w:cs="Times New Roman"/>
          <w:sz w:val="24"/>
        </w:rPr>
      </w:pPr>
      <w:r>
        <w:rPr>
          <w:rFonts w:ascii="Times New Roman" w:hAnsi="Times New Roman" w:cs="Times New Roman"/>
          <w:noProof/>
          <w:sz w:val="24"/>
          <w:lang w:eastAsia="ru-RU"/>
        </w:rPr>
        <w:drawing>
          <wp:inline distT="0" distB="0" distL="0" distR="0">
            <wp:extent cx="3900120" cy="822960"/>
            <wp:effectExtent l="0" t="0" r="571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запуск IMath.txt.png"/>
                    <pic:cNvPicPr/>
                  </pic:nvPicPr>
                  <pic:blipFill>
                    <a:blip r:embed="rId19">
                      <a:extLst>
                        <a:ext uri="{28A0092B-C50C-407E-A947-70E740481C1C}">
                          <a14:useLocalDpi xmlns:a14="http://schemas.microsoft.com/office/drawing/2010/main" val="0"/>
                        </a:ext>
                      </a:extLst>
                    </a:blip>
                    <a:stretch>
                      <a:fillRect/>
                    </a:stretch>
                  </pic:blipFill>
                  <pic:spPr>
                    <a:xfrm>
                      <a:off x="0" y="0"/>
                      <a:ext cx="3977142" cy="839212"/>
                    </a:xfrm>
                    <a:prstGeom prst="rect">
                      <a:avLst/>
                    </a:prstGeom>
                  </pic:spPr>
                </pic:pic>
              </a:graphicData>
            </a:graphic>
          </wp:inline>
        </w:drawing>
      </w:r>
    </w:p>
    <w:p w:rsidR="00641129" w:rsidRPr="004F6A25" w:rsidRDefault="00641129" w:rsidP="00641129">
      <w:pPr>
        <w:spacing w:before="120" w:after="120" w:line="360" w:lineRule="auto"/>
        <w:jc w:val="center"/>
        <w:rPr>
          <w:rFonts w:ascii="Times New Roman" w:hAnsi="Times New Roman" w:cs="Times New Roman"/>
          <w:sz w:val="24"/>
        </w:rPr>
      </w:pPr>
      <w:r>
        <w:rPr>
          <w:rFonts w:ascii="Times New Roman" w:hAnsi="Times New Roman" w:cs="Times New Roman"/>
          <w:sz w:val="24"/>
        </w:rPr>
        <w:t>Рисунок 2.</w:t>
      </w:r>
      <w:r w:rsidR="003F30AA">
        <w:rPr>
          <w:rFonts w:ascii="Times New Roman" w:hAnsi="Times New Roman" w:cs="Times New Roman"/>
          <w:sz w:val="24"/>
        </w:rPr>
        <w:t>1</w:t>
      </w:r>
      <w:r>
        <w:rPr>
          <w:rFonts w:ascii="Times New Roman" w:hAnsi="Times New Roman" w:cs="Times New Roman"/>
          <w:sz w:val="24"/>
        </w:rPr>
        <w:t xml:space="preserve"> – </w:t>
      </w:r>
      <w:r w:rsidR="003F30AA">
        <w:rPr>
          <w:rFonts w:ascii="Times New Roman" w:hAnsi="Times New Roman" w:cs="Times New Roman"/>
          <w:sz w:val="24"/>
        </w:rPr>
        <w:t>Запущенная программа</w:t>
      </w:r>
      <w:r w:rsidR="003F30AA" w:rsidRPr="003F30AA">
        <w:rPr>
          <w:rFonts w:ascii="Times New Roman" w:hAnsi="Times New Roman" w:cs="Times New Roman"/>
          <w:sz w:val="24"/>
        </w:rPr>
        <w:t xml:space="preserve"> </w:t>
      </w:r>
      <w:r w:rsidR="003F30AA">
        <w:rPr>
          <w:rFonts w:ascii="Times New Roman" w:hAnsi="Times New Roman" w:cs="Times New Roman"/>
          <w:sz w:val="24"/>
        </w:rPr>
        <w:t xml:space="preserve">с кодом из </w:t>
      </w:r>
      <w:r w:rsidR="003F30AA">
        <w:rPr>
          <w:rFonts w:ascii="Times New Roman" w:hAnsi="Times New Roman" w:cs="Times New Roman"/>
          <w:sz w:val="24"/>
          <w:lang w:val="en-US"/>
        </w:rPr>
        <w:t>IMath</w:t>
      </w:r>
      <w:r w:rsidR="003F30AA" w:rsidRPr="003F30AA">
        <w:rPr>
          <w:rFonts w:ascii="Times New Roman" w:hAnsi="Times New Roman" w:cs="Times New Roman"/>
          <w:sz w:val="24"/>
        </w:rPr>
        <w:t>.</w:t>
      </w:r>
      <w:r w:rsidR="003F30AA">
        <w:rPr>
          <w:rFonts w:ascii="Times New Roman" w:hAnsi="Times New Roman" w:cs="Times New Roman"/>
          <w:sz w:val="24"/>
          <w:lang w:val="en-US"/>
        </w:rPr>
        <w:t>txt</w:t>
      </w:r>
    </w:p>
    <w:p w:rsidR="003F30AA" w:rsidRPr="003F30AA" w:rsidRDefault="003F30AA" w:rsidP="003F30AA">
      <w:pPr>
        <w:spacing w:line="360" w:lineRule="auto"/>
        <w:ind w:firstLine="709"/>
        <w:rPr>
          <w:rFonts w:ascii="Times New Roman" w:hAnsi="Times New Roman" w:cs="Times New Roman"/>
          <w:sz w:val="24"/>
        </w:rPr>
      </w:pPr>
      <w:r>
        <w:rPr>
          <w:rFonts w:ascii="Times New Roman" w:hAnsi="Times New Roman" w:cs="Times New Roman"/>
          <w:sz w:val="24"/>
        </w:rPr>
        <w:t xml:space="preserve">Программа из </w:t>
      </w:r>
      <w:r>
        <w:rPr>
          <w:rFonts w:ascii="Times New Roman" w:hAnsi="Times New Roman" w:cs="Times New Roman"/>
          <w:sz w:val="24"/>
          <w:lang w:val="en-US"/>
        </w:rPr>
        <w:t>IMath</w:t>
      </w:r>
      <w:r w:rsidRPr="003F30AA">
        <w:rPr>
          <w:rFonts w:ascii="Times New Roman" w:hAnsi="Times New Roman" w:cs="Times New Roman"/>
          <w:sz w:val="24"/>
        </w:rPr>
        <w:t>.</w:t>
      </w:r>
      <w:r>
        <w:rPr>
          <w:rFonts w:ascii="Times New Roman" w:hAnsi="Times New Roman" w:cs="Times New Roman"/>
          <w:sz w:val="24"/>
          <w:lang w:val="en-US"/>
        </w:rPr>
        <w:t>txt</w:t>
      </w:r>
      <w:r w:rsidRPr="003F30AA">
        <w:rPr>
          <w:rFonts w:ascii="Times New Roman" w:hAnsi="Times New Roman" w:cs="Times New Roman"/>
          <w:sz w:val="24"/>
        </w:rPr>
        <w:t xml:space="preserve"> </w:t>
      </w:r>
      <w:r>
        <w:rPr>
          <w:rFonts w:ascii="Times New Roman" w:hAnsi="Times New Roman" w:cs="Times New Roman"/>
          <w:sz w:val="24"/>
        </w:rPr>
        <w:t>запрашивает у пользователя операнды или операнды и выводит результат операции (операции из целочисленной арифметики)</w:t>
      </w:r>
    </w:p>
    <w:p w:rsidR="003F30AA" w:rsidRDefault="003F30AA" w:rsidP="003F30AA">
      <w:pPr>
        <w:spacing w:line="360" w:lineRule="auto"/>
        <w:ind w:firstLine="709"/>
        <w:rPr>
          <w:rFonts w:ascii="Times New Roman" w:hAnsi="Times New Roman" w:cs="Times New Roman"/>
          <w:sz w:val="24"/>
        </w:rPr>
      </w:pPr>
      <w:r>
        <w:rPr>
          <w:rFonts w:ascii="Times New Roman" w:hAnsi="Times New Roman" w:cs="Times New Roman"/>
          <w:sz w:val="24"/>
        </w:rPr>
        <w:t>При вводе 100 и 200, как двух операндов, выводится результат операции сложения этих чисел (рис.2.2).</w:t>
      </w:r>
    </w:p>
    <w:p w:rsidR="003F30AA" w:rsidRPr="003F30AA" w:rsidRDefault="003F30AA" w:rsidP="003F30AA">
      <w:pPr>
        <w:spacing w:before="120" w:after="120" w:line="360" w:lineRule="auto"/>
        <w:jc w:val="center"/>
        <w:rPr>
          <w:rFonts w:ascii="Times New Roman" w:hAnsi="Times New Roman" w:cs="Times New Roman"/>
          <w:sz w:val="24"/>
        </w:rPr>
      </w:pPr>
      <w:r>
        <w:rPr>
          <w:rFonts w:ascii="Times New Roman" w:hAnsi="Times New Roman" w:cs="Times New Roman"/>
          <w:noProof/>
          <w:sz w:val="24"/>
          <w:lang w:eastAsia="ru-RU"/>
        </w:rPr>
        <w:drawing>
          <wp:inline distT="0" distB="0" distL="0" distR="0">
            <wp:extent cx="3429000" cy="1295399"/>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th (1 операция).png"/>
                    <pic:cNvPicPr/>
                  </pic:nvPicPr>
                  <pic:blipFill>
                    <a:blip r:embed="rId20">
                      <a:extLst>
                        <a:ext uri="{28A0092B-C50C-407E-A947-70E740481C1C}">
                          <a14:useLocalDpi xmlns:a14="http://schemas.microsoft.com/office/drawing/2010/main" val="0"/>
                        </a:ext>
                      </a:extLst>
                    </a:blip>
                    <a:stretch>
                      <a:fillRect/>
                    </a:stretch>
                  </pic:blipFill>
                  <pic:spPr>
                    <a:xfrm>
                      <a:off x="0" y="0"/>
                      <a:ext cx="3577832" cy="1351625"/>
                    </a:xfrm>
                    <a:prstGeom prst="rect">
                      <a:avLst/>
                    </a:prstGeom>
                  </pic:spPr>
                </pic:pic>
              </a:graphicData>
            </a:graphic>
          </wp:inline>
        </w:drawing>
      </w:r>
    </w:p>
    <w:p w:rsidR="003F30AA" w:rsidRPr="003F30AA" w:rsidRDefault="003F30AA" w:rsidP="003F30AA">
      <w:pPr>
        <w:spacing w:before="120" w:after="120" w:line="360" w:lineRule="auto"/>
        <w:jc w:val="center"/>
        <w:rPr>
          <w:rFonts w:ascii="Times New Roman" w:hAnsi="Times New Roman" w:cs="Times New Roman"/>
          <w:sz w:val="24"/>
        </w:rPr>
      </w:pPr>
      <w:r>
        <w:rPr>
          <w:rFonts w:ascii="Times New Roman" w:hAnsi="Times New Roman" w:cs="Times New Roman"/>
          <w:sz w:val="24"/>
        </w:rPr>
        <w:t>Рисунок 2.2 – Вывод результата сложения</w:t>
      </w:r>
    </w:p>
    <w:p w:rsidR="003F30AA" w:rsidRDefault="003F30AA" w:rsidP="003F30AA">
      <w:pPr>
        <w:spacing w:line="360" w:lineRule="auto"/>
        <w:ind w:firstLine="709"/>
        <w:rPr>
          <w:rFonts w:ascii="Times New Roman" w:hAnsi="Times New Roman" w:cs="Times New Roman"/>
          <w:sz w:val="24"/>
        </w:rPr>
      </w:pPr>
      <w:r>
        <w:rPr>
          <w:rFonts w:ascii="Times New Roman" w:hAnsi="Times New Roman" w:cs="Times New Roman"/>
          <w:sz w:val="24"/>
        </w:rPr>
        <w:t>При вводе 100 и 150, как двух операндов для следующей операции, выводится результат операции вычитания этих чисел (рис.2.3).</w:t>
      </w:r>
    </w:p>
    <w:p w:rsidR="003F30AA" w:rsidRPr="003F30AA" w:rsidRDefault="003F30AA" w:rsidP="003F30AA">
      <w:pPr>
        <w:spacing w:before="120" w:after="120" w:line="360" w:lineRule="auto"/>
        <w:jc w:val="center"/>
        <w:rPr>
          <w:rFonts w:ascii="Times New Roman" w:hAnsi="Times New Roman" w:cs="Times New Roman"/>
          <w:sz w:val="24"/>
        </w:rPr>
      </w:pPr>
      <w:r>
        <w:rPr>
          <w:rFonts w:ascii="Times New Roman" w:hAnsi="Times New Roman" w:cs="Times New Roman"/>
          <w:noProof/>
          <w:sz w:val="24"/>
          <w:lang w:eastAsia="ru-RU"/>
        </w:rPr>
        <w:drawing>
          <wp:inline distT="0" distB="0" distL="0" distR="0">
            <wp:extent cx="2430780" cy="1484952"/>
            <wp:effectExtent l="0" t="0" r="762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th (2 операция).png"/>
                    <pic:cNvPicPr/>
                  </pic:nvPicPr>
                  <pic:blipFill>
                    <a:blip r:embed="rId21">
                      <a:extLst>
                        <a:ext uri="{28A0092B-C50C-407E-A947-70E740481C1C}">
                          <a14:useLocalDpi xmlns:a14="http://schemas.microsoft.com/office/drawing/2010/main" val="0"/>
                        </a:ext>
                      </a:extLst>
                    </a:blip>
                    <a:stretch>
                      <a:fillRect/>
                    </a:stretch>
                  </pic:blipFill>
                  <pic:spPr>
                    <a:xfrm>
                      <a:off x="0" y="0"/>
                      <a:ext cx="2461779" cy="1503889"/>
                    </a:xfrm>
                    <a:prstGeom prst="rect">
                      <a:avLst/>
                    </a:prstGeom>
                  </pic:spPr>
                </pic:pic>
              </a:graphicData>
            </a:graphic>
          </wp:inline>
        </w:drawing>
      </w:r>
    </w:p>
    <w:p w:rsidR="003F30AA" w:rsidRPr="003F30AA" w:rsidRDefault="003F30AA" w:rsidP="003F30AA">
      <w:pPr>
        <w:spacing w:before="120" w:after="120" w:line="360" w:lineRule="auto"/>
        <w:jc w:val="center"/>
        <w:rPr>
          <w:rFonts w:ascii="Times New Roman" w:hAnsi="Times New Roman" w:cs="Times New Roman"/>
          <w:sz w:val="24"/>
        </w:rPr>
      </w:pPr>
      <w:r>
        <w:rPr>
          <w:rFonts w:ascii="Times New Roman" w:hAnsi="Times New Roman" w:cs="Times New Roman"/>
          <w:sz w:val="24"/>
        </w:rPr>
        <w:t>Рисунок 2.3 – Вывод результата сложения</w:t>
      </w:r>
    </w:p>
    <w:p w:rsidR="003F30AA" w:rsidRDefault="003F30AA" w:rsidP="003F30AA">
      <w:pPr>
        <w:spacing w:line="360" w:lineRule="auto"/>
        <w:ind w:firstLine="709"/>
        <w:rPr>
          <w:rFonts w:ascii="Times New Roman" w:hAnsi="Times New Roman" w:cs="Times New Roman"/>
          <w:sz w:val="24"/>
        </w:rPr>
      </w:pPr>
      <w:r>
        <w:rPr>
          <w:rFonts w:ascii="Times New Roman" w:hAnsi="Times New Roman" w:cs="Times New Roman"/>
          <w:sz w:val="24"/>
        </w:rPr>
        <w:lastRenderedPageBreak/>
        <w:t>При вводе 5 и 5, как двух операндов для следующей операции, выводится результат операции умножения этих чисел (рис.2.4).</w:t>
      </w:r>
    </w:p>
    <w:p w:rsidR="003F30AA" w:rsidRPr="003F30AA" w:rsidRDefault="003F30AA" w:rsidP="003F30AA">
      <w:pPr>
        <w:spacing w:before="120" w:after="120" w:line="360" w:lineRule="auto"/>
        <w:jc w:val="center"/>
        <w:rPr>
          <w:rFonts w:ascii="Times New Roman" w:hAnsi="Times New Roman" w:cs="Times New Roman"/>
          <w:sz w:val="24"/>
        </w:rPr>
      </w:pPr>
      <w:r>
        <w:rPr>
          <w:rFonts w:ascii="Times New Roman" w:hAnsi="Times New Roman" w:cs="Times New Roman"/>
          <w:noProof/>
          <w:sz w:val="24"/>
          <w:lang w:eastAsia="ru-RU"/>
        </w:rPr>
        <w:drawing>
          <wp:inline distT="0" distB="0" distL="0" distR="0">
            <wp:extent cx="2682240" cy="979231"/>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th (3 операция).png"/>
                    <pic:cNvPicPr/>
                  </pic:nvPicPr>
                  <pic:blipFill>
                    <a:blip r:embed="rId22">
                      <a:extLst>
                        <a:ext uri="{28A0092B-C50C-407E-A947-70E740481C1C}">
                          <a14:useLocalDpi xmlns:a14="http://schemas.microsoft.com/office/drawing/2010/main" val="0"/>
                        </a:ext>
                      </a:extLst>
                    </a:blip>
                    <a:stretch>
                      <a:fillRect/>
                    </a:stretch>
                  </pic:blipFill>
                  <pic:spPr>
                    <a:xfrm>
                      <a:off x="0" y="0"/>
                      <a:ext cx="2700558" cy="985918"/>
                    </a:xfrm>
                    <a:prstGeom prst="rect">
                      <a:avLst/>
                    </a:prstGeom>
                  </pic:spPr>
                </pic:pic>
              </a:graphicData>
            </a:graphic>
          </wp:inline>
        </w:drawing>
      </w:r>
    </w:p>
    <w:p w:rsidR="003F30AA" w:rsidRPr="003F30AA" w:rsidRDefault="003F30AA" w:rsidP="003F30AA">
      <w:pPr>
        <w:spacing w:before="120" w:after="120" w:line="360" w:lineRule="auto"/>
        <w:jc w:val="center"/>
        <w:rPr>
          <w:rFonts w:ascii="Times New Roman" w:hAnsi="Times New Roman" w:cs="Times New Roman"/>
          <w:sz w:val="24"/>
        </w:rPr>
      </w:pPr>
      <w:r>
        <w:rPr>
          <w:rFonts w:ascii="Times New Roman" w:hAnsi="Times New Roman" w:cs="Times New Roman"/>
          <w:sz w:val="24"/>
        </w:rPr>
        <w:t>Рисунок 2.4 – Вывод результата умножения</w:t>
      </w:r>
    </w:p>
    <w:p w:rsidR="003F30AA" w:rsidRDefault="003F30AA" w:rsidP="003F30AA">
      <w:pPr>
        <w:spacing w:line="360" w:lineRule="auto"/>
        <w:ind w:firstLine="709"/>
        <w:rPr>
          <w:rFonts w:ascii="Times New Roman" w:hAnsi="Times New Roman" w:cs="Times New Roman"/>
          <w:sz w:val="24"/>
        </w:rPr>
      </w:pPr>
      <w:r>
        <w:rPr>
          <w:rFonts w:ascii="Times New Roman" w:hAnsi="Times New Roman" w:cs="Times New Roman"/>
          <w:sz w:val="24"/>
        </w:rPr>
        <w:t xml:space="preserve">При вводе </w:t>
      </w:r>
      <w:r w:rsidR="00BC6EAA">
        <w:rPr>
          <w:rFonts w:ascii="Times New Roman" w:hAnsi="Times New Roman" w:cs="Times New Roman"/>
          <w:sz w:val="24"/>
        </w:rPr>
        <w:t>15</w:t>
      </w:r>
      <w:r>
        <w:rPr>
          <w:rFonts w:ascii="Times New Roman" w:hAnsi="Times New Roman" w:cs="Times New Roman"/>
          <w:sz w:val="24"/>
        </w:rPr>
        <w:t xml:space="preserve"> и 5, как двух операндов для следующей операции, выводится результат операции </w:t>
      </w:r>
      <w:r w:rsidR="00BC6EAA">
        <w:rPr>
          <w:rFonts w:ascii="Times New Roman" w:hAnsi="Times New Roman" w:cs="Times New Roman"/>
          <w:sz w:val="24"/>
        </w:rPr>
        <w:t>деления</w:t>
      </w:r>
      <w:r>
        <w:rPr>
          <w:rFonts w:ascii="Times New Roman" w:hAnsi="Times New Roman" w:cs="Times New Roman"/>
          <w:sz w:val="24"/>
        </w:rPr>
        <w:t xml:space="preserve"> этих чисел (рис.2.</w:t>
      </w:r>
      <w:r w:rsidR="00BC6EAA">
        <w:rPr>
          <w:rFonts w:ascii="Times New Roman" w:hAnsi="Times New Roman" w:cs="Times New Roman"/>
          <w:sz w:val="24"/>
        </w:rPr>
        <w:t>5</w:t>
      </w:r>
      <w:r>
        <w:rPr>
          <w:rFonts w:ascii="Times New Roman" w:hAnsi="Times New Roman" w:cs="Times New Roman"/>
          <w:sz w:val="24"/>
        </w:rPr>
        <w:t>).</w:t>
      </w:r>
    </w:p>
    <w:p w:rsidR="003F30AA" w:rsidRPr="003F30AA" w:rsidRDefault="00BC6EAA" w:rsidP="003F30AA">
      <w:pPr>
        <w:spacing w:before="120" w:after="120" w:line="360" w:lineRule="auto"/>
        <w:jc w:val="center"/>
        <w:rPr>
          <w:rFonts w:ascii="Times New Roman" w:hAnsi="Times New Roman" w:cs="Times New Roman"/>
          <w:sz w:val="24"/>
        </w:rPr>
      </w:pPr>
      <w:r>
        <w:rPr>
          <w:rFonts w:ascii="Times New Roman" w:hAnsi="Times New Roman" w:cs="Times New Roman"/>
          <w:noProof/>
          <w:sz w:val="24"/>
          <w:lang w:eastAsia="ru-RU"/>
        </w:rPr>
        <w:drawing>
          <wp:inline distT="0" distB="0" distL="0" distR="0">
            <wp:extent cx="2552700" cy="118561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th (4 операция).png"/>
                    <pic:cNvPicPr/>
                  </pic:nvPicPr>
                  <pic:blipFill>
                    <a:blip r:embed="rId23">
                      <a:extLst>
                        <a:ext uri="{28A0092B-C50C-407E-A947-70E740481C1C}">
                          <a14:useLocalDpi xmlns:a14="http://schemas.microsoft.com/office/drawing/2010/main" val="0"/>
                        </a:ext>
                      </a:extLst>
                    </a:blip>
                    <a:stretch>
                      <a:fillRect/>
                    </a:stretch>
                  </pic:blipFill>
                  <pic:spPr>
                    <a:xfrm>
                      <a:off x="0" y="0"/>
                      <a:ext cx="2579077" cy="1197866"/>
                    </a:xfrm>
                    <a:prstGeom prst="rect">
                      <a:avLst/>
                    </a:prstGeom>
                  </pic:spPr>
                </pic:pic>
              </a:graphicData>
            </a:graphic>
          </wp:inline>
        </w:drawing>
      </w:r>
    </w:p>
    <w:p w:rsidR="003F30AA" w:rsidRPr="00BC6EAA" w:rsidRDefault="003F30AA" w:rsidP="003F30AA">
      <w:pPr>
        <w:spacing w:before="120" w:after="120" w:line="360" w:lineRule="auto"/>
        <w:jc w:val="center"/>
        <w:rPr>
          <w:rFonts w:ascii="Times New Roman" w:hAnsi="Times New Roman" w:cs="Times New Roman"/>
          <w:sz w:val="24"/>
        </w:rPr>
      </w:pPr>
      <w:r>
        <w:rPr>
          <w:rFonts w:ascii="Times New Roman" w:hAnsi="Times New Roman" w:cs="Times New Roman"/>
          <w:sz w:val="24"/>
        </w:rPr>
        <w:t>Рисунок 2.</w:t>
      </w:r>
      <w:r w:rsidR="00BC6EAA">
        <w:rPr>
          <w:rFonts w:ascii="Times New Roman" w:hAnsi="Times New Roman" w:cs="Times New Roman"/>
          <w:sz w:val="24"/>
        </w:rPr>
        <w:t>5</w:t>
      </w:r>
      <w:r>
        <w:rPr>
          <w:rFonts w:ascii="Times New Roman" w:hAnsi="Times New Roman" w:cs="Times New Roman"/>
          <w:sz w:val="24"/>
        </w:rPr>
        <w:t xml:space="preserve"> – Вывод результата </w:t>
      </w:r>
      <w:r w:rsidR="00BC6EAA">
        <w:rPr>
          <w:rFonts w:ascii="Times New Roman" w:hAnsi="Times New Roman" w:cs="Times New Roman"/>
          <w:sz w:val="24"/>
        </w:rPr>
        <w:t>деления</w:t>
      </w:r>
    </w:p>
    <w:p w:rsidR="00BC6EAA" w:rsidRDefault="00BC6EAA" w:rsidP="00BC6EAA">
      <w:pPr>
        <w:spacing w:line="360" w:lineRule="auto"/>
        <w:ind w:firstLine="709"/>
        <w:rPr>
          <w:rFonts w:ascii="Times New Roman" w:hAnsi="Times New Roman" w:cs="Times New Roman"/>
          <w:sz w:val="24"/>
        </w:rPr>
      </w:pPr>
      <w:r>
        <w:rPr>
          <w:rFonts w:ascii="Times New Roman" w:hAnsi="Times New Roman" w:cs="Times New Roman"/>
          <w:sz w:val="24"/>
        </w:rPr>
        <w:t xml:space="preserve">При вводе </w:t>
      </w:r>
      <w:r w:rsidRPr="00BC6EAA">
        <w:rPr>
          <w:rFonts w:ascii="Times New Roman" w:hAnsi="Times New Roman" w:cs="Times New Roman"/>
          <w:sz w:val="24"/>
        </w:rPr>
        <w:t>7</w:t>
      </w:r>
      <w:r>
        <w:rPr>
          <w:rFonts w:ascii="Times New Roman" w:hAnsi="Times New Roman" w:cs="Times New Roman"/>
          <w:sz w:val="24"/>
        </w:rPr>
        <w:t xml:space="preserve"> и 5, как двух операндов для следующей операции, выводится результат операции деления этих чисел (рис.2.</w:t>
      </w:r>
      <w:r w:rsidRPr="00BC6EAA">
        <w:rPr>
          <w:rFonts w:ascii="Times New Roman" w:hAnsi="Times New Roman" w:cs="Times New Roman"/>
          <w:sz w:val="24"/>
        </w:rPr>
        <w:t>6</w:t>
      </w:r>
      <w:r>
        <w:rPr>
          <w:rFonts w:ascii="Times New Roman" w:hAnsi="Times New Roman" w:cs="Times New Roman"/>
          <w:sz w:val="24"/>
        </w:rPr>
        <w:t>).</w:t>
      </w:r>
    </w:p>
    <w:p w:rsidR="00BC6EAA" w:rsidRPr="00BC6EAA" w:rsidRDefault="00BC6EAA" w:rsidP="00BC6EAA">
      <w:pPr>
        <w:spacing w:before="120" w:after="120" w:line="360" w:lineRule="auto"/>
        <w:jc w:val="center"/>
        <w:rPr>
          <w:rFonts w:ascii="Times New Roman" w:hAnsi="Times New Roman" w:cs="Times New Roman"/>
          <w:sz w:val="24"/>
          <w:lang w:val="en-US"/>
        </w:rPr>
      </w:pPr>
      <w:r>
        <w:rPr>
          <w:rFonts w:ascii="Times New Roman" w:hAnsi="Times New Roman" w:cs="Times New Roman"/>
          <w:noProof/>
          <w:sz w:val="24"/>
          <w:lang w:eastAsia="ru-RU"/>
        </w:rPr>
        <w:drawing>
          <wp:inline distT="0" distB="0" distL="0" distR="0">
            <wp:extent cx="2385854" cy="101346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th (5 операция).png"/>
                    <pic:cNvPicPr/>
                  </pic:nvPicPr>
                  <pic:blipFill>
                    <a:blip r:embed="rId24">
                      <a:extLst>
                        <a:ext uri="{28A0092B-C50C-407E-A947-70E740481C1C}">
                          <a14:useLocalDpi xmlns:a14="http://schemas.microsoft.com/office/drawing/2010/main" val="0"/>
                        </a:ext>
                      </a:extLst>
                    </a:blip>
                    <a:stretch>
                      <a:fillRect/>
                    </a:stretch>
                  </pic:blipFill>
                  <pic:spPr>
                    <a:xfrm>
                      <a:off x="0" y="0"/>
                      <a:ext cx="2400933" cy="1019865"/>
                    </a:xfrm>
                    <a:prstGeom prst="rect">
                      <a:avLst/>
                    </a:prstGeom>
                  </pic:spPr>
                </pic:pic>
              </a:graphicData>
            </a:graphic>
          </wp:inline>
        </w:drawing>
      </w:r>
    </w:p>
    <w:p w:rsidR="00BC6EAA" w:rsidRPr="00BC6EAA" w:rsidRDefault="00BC6EAA" w:rsidP="00BC6EAA">
      <w:pPr>
        <w:spacing w:before="120" w:after="120" w:line="360" w:lineRule="auto"/>
        <w:jc w:val="center"/>
        <w:rPr>
          <w:rFonts w:ascii="Times New Roman" w:hAnsi="Times New Roman" w:cs="Times New Roman"/>
          <w:sz w:val="24"/>
        </w:rPr>
      </w:pPr>
      <w:r>
        <w:rPr>
          <w:rFonts w:ascii="Times New Roman" w:hAnsi="Times New Roman" w:cs="Times New Roman"/>
          <w:sz w:val="24"/>
        </w:rPr>
        <w:t>Рисунок 2.</w:t>
      </w:r>
      <w:r w:rsidRPr="00BC6EAA">
        <w:rPr>
          <w:rFonts w:ascii="Times New Roman" w:hAnsi="Times New Roman" w:cs="Times New Roman"/>
          <w:sz w:val="24"/>
        </w:rPr>
        <w:t>6</w:t>
      </w:r>
      <w:r>
        <w:rPr>
          <w:rFonts w:ascii="Times New Roman" w:hAnsi="Times New Roman" w:cs="Times New Roman"/>
          <w:sz w:val="24"/>
        </w:rPr>
        <w:t xml:space="preserve"> – Вывод результата остатка от деления</w:t>
      </w:r>
    </w:p>
    <w:p w:rsidR="00BC6EAA" w:rsidRDefault="00BC6EAA" w:rsidP="00BC6EAA">
      <w:pPr>
        <w:spacing w:line="360" w:lineRule="auto"/>
        <w:ind w:firstLine="709"/>
        <w:rPr>
          <w:rFonts w:ascii="Times New Roman" w:hAnsi="Times New Roman" w:cs="Times New Roman"/>
          <w:sz w:val="24"/>
        </w:rPr>
      </w:pPr>
      <w:r>
        <w:rPr>
          <w:rFonts w:ascii="Times New Roman" w:hAnsi="Times New Roman" w:cs="Times New Roman"/>
          <w:sz w:val="24"/>
        </w:rPr>
        <w:t xml:space="preserve">При вводе </w:t>
      </w:r>
      <w:r w:rsidRPr="00BC6EAA">
        <w:rPr>
          <w:rFonts w:ascii="Times New Roman" w:hAnsi="Times New Roman" w:cs="Times New Roman"/>
          <w:sz w:val="24"/>
        </w:rPr>
        <w:t>1</w:t>
      </w:r>
      <w:r>
        <w:rPr>
          <w:rFonts w:ascii="Times New Roman" w:hAnsi="Times New Roman" w:cs="Times New Roman"/>
          <w:sz w:val="24"/>
        </w:rPr>
        <w:t>, как операнда для следующей операции, выводится результат операции инкремента этого числа (рис.2.7).</w:t>
      </w:r>
    </w:p>
    <w:p w:rsidR="00BC6EAA" w:rsidRPr="00BC6EAA" w:rsidRDefault="00BC6EAA" w:rsidP="00BC6EAA">
      <w:pPr>
        <w:spacing w:before="120" w:after="120" w:line="360" w:lineRule="auto"/>
        <w:jc w:val="center"/>
        <w:rPr>
          <w:rFonts w:ascii="Times New Roman" w:hAnsi="Times New Roman" w:cs="Times New Roman"/>
          <w:sz w:val="24"/>
          <w:lang w:val="en-US"/>
        </w:rPr>
      </w:pPr>
      <w:r>
        <w:rPr>
          <w:rFonts w:ascii="Times New Roman" w:hAnsi="Times New Roman" w:cs="Times New Roman"/>
          <w:noProof/>
          <w:sz w:val="24"/>
          <w:lang w:eastAsia="ru-RU"/>
        </w:rPr>
        <w:drawing>
          <wp:inline distT="0" distB="0" distL="0" distR="0">
            <wp:extent cx="2914896" cy="1043940"/>
            <wp:effectExtent l="0" t="0" r="0" b="381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th (6 операция).png"/>
                    <pic:cNvPicPr/>
                  </pic:nvPicPr>
                  <pic:blipFill>
                    <a:blip r:embed="rId25">
                      <a:extLst>
                        <a:ext uri="{28A0092B-C50C-407E-A947-70E740481C1C}">
                          <a14:useLocalDpi xmlns:a14="http://schemas.microsoft.com/office/drawing/2010/main" val="0"/>
                        </a:ext>
                      </a:extLst>
                    </a:blip>
                    <a:stretch>
                      <a:fillRect/>
                    </a:stretch>
                  </pic:blipFill>
                  <pic:spPr>
                    <a:xfrm>
                      <a:off x="0" y="0"/>
                      <a:ext cx="2955849" cy="1058607"/>
                    </a:xfrm>
                    <a:prstGeom prst="rect">
                      <a:avLst/>
                    </a:prstGeom>
                  </pic:spPr>
                </pic:pic>
              </a:graphicData>
            </a:graphic>
          </wp:inline>
        </w:drawing>
      </w:r>
    </w:p>
    <w:p w:rsidR="00BC6EAA" w:rsidRPr="00BC6EAA" w:rsidRDefault="00BC6EAA" w:rsidP="00BC6EAA">
      <w:pPr>
        <w:spacing w:before="120" w:after="120" w:line="360" w:lineRule="auto"/>
        <w:jc w:val="center"/>
        <w:rPr>
          <w:rFonts w:ascii="Times New Roman" w:hAnsi="Times New Roman" w:cs="Times New Roman"/>
          <w:sz w:val="24"/>
        </w:rPr>
      </w:pPr>
      <w:r>
        <w:rPr>
          <w:rFonts w:ascii="Times New Roman" w:hAnsi="Times New Roman" w:cs="Times New Roman"/>
          <w:sz w:val="24"/>
        </w:rPr>
        <w:t>Рисунок 2.7 – Вывод результата инкремента</w:t>
      </w:r>
    </w:p>
    <w:p w:rsidR="00BC6EAA" w:rsidRDefault="00BC6EAA" w:rsidP="00BC6EAA">
      <w:pPr>
        <w:spacing w:line="360" w:lineRule="auto"/>
        <w:ind w:firstLine="709"/>
        <w:rPr>
          <w:rFonts w:ascii="Times New Roman" w:hAnsi="Times New Roman" w:cs="Times New Roman"/>
          <w:sz w:val="24"/>
        </w:rPr>
      </w:pPr>
      <w:r>
        <w:rPr>
          <w:rFonts w:ascii="Times New Roman" w:hAnsi="Times New Roman" w:cs="Times New Roman"/>
          <w:sz w:val="24"/>
        </w:rPr>
        <w:lastRenderedPageBreak/>
        <w:t xml:space="preserve">При вводе </w:t>
      </w:r>
      <w:r w:rsidRPr="00BC6EAA">
        <w:rPr>
          <w:rFonts w:ascii="Times New Roman" w:hAnsi="Times New Roman" w:cs="Times New Roman"/>
          <w:sz w:val="24"/>
        </w:rPr>
        <w:t>4</w:t>
      </w:r>
      <w:r>
        <w:rPr>
          <w:rFonts w:ascii="Times New Roman" w:hAnsi="Times New Roman" w:cs="Times New Roman"/>
          <w:sz w:val="24"/>
        </w:rPr>
        <w:t>, как операнда для следующей операции, выводится результат операции декремента этого числа (рис.2.8).</w:t>
      </w:r>
    </w:p>
    <w:p w:rsidR="00BC6EAA" w:rsidRPr="00BC6EAA" w:rsidRDefault="00BC6EAA" w:rsidP="00BC6EAA">
      <w:pPr>
        <w:spacing w:before="120" w:after="120" w:line="360" w:lineRule="auto"/>
        <w:jc w:val="center"/>
        <w:rPr>
          <w:rFonts w:ascii="Times New Roman" w:hAnsi="Times New Roman" w:cs="Times New Roman"/>
          <w:sz w:val="24"/>
          <w:lang w:val="en-US"/>
        </w:rPr>
      </w:pPr>
      <w:r>
        <w:rPr>
          <w:rFonts w:ascii="Times New Roman" w:hAnsi="Times New Roman" w:cs="Times New Roman"/>
          <w:noProof/>
          <w:sz w:val="24"/>
          <w:lang w:eastAsia="ru-RU"/>
        </w:rPr>
        <w:drawing>
          <wp:inline distT="0" distB="0" distL="0" distR="0">
            <wp:extent cx="2514600" cy="76955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th (7 операция).png"/>
                    <pic:cNvPicPr/>
                  </pic:nvPicPr>
                  <pic:blipFill>
                    <a:blip r:embed="rId26">
                      <a:extLst>
                        <a:ext uri="{28A0092B-C50C-407E-A947-70E740481C1C}">
                          <a14:useLocalDpi xmlns:a14="http://schemas.microsoft.com/office/drawing/2010/main" val="0"/>
                        </a:ext>
                      </a:extLst>
                    </a:blip>
                    <a:stretch>
                      <a:fillRect/>
                    </a:stretch>
                  </pic:blipFill>
                  <pic:spPr>
                    <a:xfrm>
                      <a:off x="0" y="0"/>
                      <a:ext cx="2621746" cy="802345"/>
                    </a:xfrm>
                    <a:prstGeom prst="rect">
                      <a:avLst/>
                    </a:prstGeom>
                  </pic:spPr>
                </pic:pic>
              </a:graphicData>
            </a:graphic>
          </wp:inline>
        </w:drawing>
      </w:r>
    </w:p>
    <w:p w:rsidR="00BC6EAA" w:rsidRDefault="00BC6EAA" w:rsidP="00BC6EAA">
      <w:pPr>
        <w:spacing w:before="120" w:after="120" w:line="360" w:lineRule="auto"/>
        <w:jc w:val="center"/>
        <w:rPr>
          <w:rFonts w:ascii="Times New Roman" w:hAnsi="Times New Roman" w:cs="Times New Roman"/>
          <w:sz w:val="24"/>
        </w:rPr>
      </w:pPr>
      <w:r>
        <w:rPr>
          <w:rFonts w:ascii="Times New Roman" w:hAnsi="Times New Roman" w:cs="Times New Roman"/>
          <w:sz w:val="24"/>
        </w:rPr>
        <w:t>Рисунок 2.8 – Вывод результата декремента</w:t>
      </w:r>
    </w:p>
    <w:p w:rsidR="00BC6EAA" w:rsidRDefault="00BC6EAA" w:rsidP="00BC6EAA">
      <w:pPr>
        <w:spacing w:line="360" w:lineRule="auto"/>
        <w:ind w:firstLine="709"/>
        <w:rPr>
          <w:rFonts w:ascii="Times New Roman" w:hAnsi="Times New Roman" w:cs="Times New Roman"/>
          <w:sz w:val="24"/>
        </w:rPr>
      </w:pPr>
      <w:r>
        <w:rPr>
          <w:rFonts w:ascii="Times New Roman" w:hAnsi="Times New Roman" w:cs="Times New Roman"/>
          <w:sz w:val="24"/>
        </w:rPr>
        <w:t>При вводе</w:t>
      </w:r>
      <w:r w:rsidRPr="00BC6EAA">
        <w:rPr>
          <w:rFonts w:ascii="Times New Roman" w:hAnsi="Times New Roman" w:cs="Times New Roman"/>
          <w:sz w:val="24"/>
        </w:rPr>
        <w:t xml:space="preserve"> 1 </w:t>
      </w:r>
      <w:r>
        <w:rPr>
          <w:rFonts w:ascii="Times New Roman" w:hAnsi="Times New Roman" w:cs="Times New Roman"/>
          <w:sz w:val="24"/>
        </w:rPr>
        <w:t xml:space="preserve">и </w:t>
      </w:r>
      <w:r w:rsidRPr="00BC6EAA">
        <w:rPr>
          <w:rFonts w:ascii="Times New Roman" w:hAnsi="Times New Roman" w:cs="Times New Roman"/>
          <w:sz w:val="24"/>
        </w:rPr>
        <w:t>4</w:t>
      </w:r>
      <w:r>
        <w:rPr>
          <w:rFonts w:ascii="Times New Roman" w:hAnsi="Times New Roman" w:cs="Times New Roman"/>
          <w:sz w:val="24"/>
        </w:rPr>
        <w:t>, как операндов для операции</w:t>
      </w:r>
      <w:r w:rsidR="00CD4D7E">
        <w:rPr>
          <w:rFonts w:ascii="Times New Roman" w:hAnsi="Times New Roman" w:cs="Times New Roman"/>
          <w:sz w:val="24"/>
        </w:rPr>
        <w:t xml:space="preserve"> логического умножения, 1 и 4, как операндов для операции логического сложения, 1, как операнда для логического отрицания и 1 и 1, как операндов для исключающего ИЛИ</w:t>
      </w:r>
      <w:r>
        <w:rPr>
          <w:rFonts w:ascii="Times New Roman" w:hAnsi="Times New Roman" w:cs="Times New Roman"/>
          <w:sz w:val="24"/>
        </w:rPr>
        <w:t xml:space="preserve">, выводится </w:t>
      </w:r>
      <w:r w:rsidR="00CD4D7E">
        <w:rPr>
          <w:rFonts w:ascii="Times New Roman" w:hAnsi="Times New Roman" w:cs="Times New Roman"/>
          <w:sz w:val="24"/>
        </w:rPr>
        <w:t>следующий результат</w:t>
      </w:r>
      <w:r>
        <w:rPr>
          <w:rFonts w:ascii="Times New Roman" w:hAnsi="Times New Roman" w:cs="Times New Roman"/>
          <w:sz w:val="24"/>
        </w:rPr>
        <w:t xml:space="preserve"> (рис.2.9).</w:t>
      </w:r>
    </w:p>
    <w:p w:rsidR="00BC6EAA" w:rsidRPr="00BC6EAA" w:rsidRDefault="00CD4D7E" w:rsidP="00BC6EAA">
      <w:pPr>
        <w:spacing w:before="120" w:after="120" w:line="360" w:lineRule="auto"/>
        <w:jc w:val="center"/>
        <w:rPr>
          <w:rFonts w:ascii="Times New Roman" w:hAnsi="Times New Roman" w:cs="Times New Roman"/>
          <w:sz w:val="24"/>
          <w:lang w:val="en-US"/>
        </w:rPr>
      </w:pPr>
      <w:r>
        <w:rPr>
          <w:rFonts w:ascii="Times New Roman" w:hAnsi="Times New Roman" w:cs="Times New Roman"/>
          <w:noProof/>
          <w:sz w:val="24"/>
          <w:lang w:eastAsia="ru-RU"/>
        </w:rPr>
        <w:drawing>
          <wp:inline distT="0" distB="0" distL="0" distR="0">
            <wp:extent cx="1794164" cy="1769808"/>
            <wp:effectExtent l="0" t="0" r="0" b="190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th (последние операции).png"/>
                    <pic:cNvPicPr/>
                  </pic:nvPicPr>
                  <pic:blipFill>
                    <a:blip r:embed="rId27">
                      <a:extLst>
                        <a:ext uri="{28A0092B-C50C-407E-A947-70E740481C1C}">
                          <a14:useLocalDpi xmlns:a14="http://schemas.microsoft.com/office/drawing/2010/main" val="0"/>
                        </a:ext>
                      </a:extLst>
                    </a:blip>
                    <a:stretch>
                      <a:fillRect/>
                    </a:stretch>
                  </pic:blipFill>
                  <pic:spPr>
                    <a:xfrm>
                      <a:off x="0" y="0"/>
                      <a:ext cx="1866521" cy="1841182"/>
                    </a:xfrm>
                    <a:prstGeom prst="rect">
                      <a:avLst/>
                    </a:prstGeom>
                  </pic:spPr>
                </pic:pic>
              </a:graphicData>
            </a:graphic>
          </wp:inline>
        </w:drawing>
      </w:r>
    </w:p>
    <w:p w:rsidR="00BC6EAA" w:rsidRPr="00BC6EAA" w:rsidRDefault="00BC6EAA" w:rsidP="00BC6EAA">
      <w:pPr>
        <w:spacing w:before="120" w:after="120" w:line="360" w:lineRule="auto"/>
        <w:jc w:val="center"/>
        <w:rPr>
          <w:rFonts w:ascii="Times New Roman" w:hAnsi="Times New Roman" w:cs="Times New Roman"/>
          <w:sz w:val="24"/>
        </w:rPr>
      </w:pPr>
      <w:r>
        <w:rPr>
          <w:rFonts w:ascii="Times New Roman" w:hAnsi="Times New Roman" w:cs="Times New Roman"/>
          <w:sz w:val="24"/>
        </w:rPr>
        <w:t xml:space="preserve">Рисунок 2.9 – Вывод результата </w:t>
      </w:r>
      <w:r w:rsidR="00CD4D7E">
        <w:rPr>
          <w:rFonts w:ascii="Times New Roman" w:hAnsi="Times New Roman" w:cs="Times New Roman"/>
          <w:sz w:val="24"/>
        </w:rPr>
        <w:t>операций</w:t>
      </w:r>
    </w:p>
    <w:p w:rsidR="00CD4D7E" w:rsidRDefault="00CD4D7E" w:rsidP="00CD4D7E">
      <w:pPr>
        <w:spacing w:line="360" w:lineRule="auto"/>
        <w:ind w:firstLine="709"/>
        <w:rPr>
          <w:rFonts w:ascii="Times New Roman" w:hAnsi="Times New Roman" w:cs="Times New Roman"/>
          <w:sz w:val="24"/>
        </w:rPr>
      </w:pPr>
      <w:r>
        <w:rPr>
          <w:rFonts w:ascii="Times New Roman" w:hAnsi="Times New Roman" w:cs="Times New Roman"/>
          <w:sz w:val="24"/>
        </w:rPr>
        <w:t xml:space="preserve">При запуске программы из </w:t>
      </w:r>
      <w:r>
        <w:rPr>
          <w:rFonts w:ascii="Times New Roman" w:hAnsi="Times New Roman" w:cs="Times New Roman"/>
          <w:sz w:val="24"/>
          <w:lang w:val="en-US"/>
        </w:rPr>
        <w:t>RMath</w:t>
      </w:r>
      <w:r w:rsidRPr="00CD4D7E">
        <w:rPr>
          <w:rFonts w:ascii="Times New Roman" w:hAnsi="Times New Roman" w:cs="Times New Roman"/>
          <w:sz w:val="24"/>
        </w:rPr>
        <w:t>.</w:t>
      </w:r>
      <w:r>
        <w:rPr>
          <w:rFonts w:ascii="Times New Roman" w:hAnsi="Times New Roman" w:cs="Times New Roman"/>
          <w:sz w:val="24"/>
          <w:lang w:val="en-US"/>
        </w:rPr>
        <w:t>txt</w:t>
      </w:r>
      <w:r w:rsidR="006835C6">
        <w:rPr>
          <w:rFonts w:ascii="Times New Roman" w:hAnsi="Times New Roman" w:cs="Times New Roman"/>
          <w:sz w:val="24"/>
        </w:rPr>
        <w:t xml:space="preserve"> – имени текстового файла, содержащего код тестовой программы</w:t>
      </w:r>
      <w:r w:rsidRPr="00CD4D7E">
        <w:rPr>
          <w:rFonts w:ascii="Times New Roman" w:hAnsi="Times New Roman" w:cs="Times New Roman"/>
          <w:sz w:val="24"/>
        </w:rPr>
        <w:t xml:space="preserve"> </w:t>
      </w:r>
      <w:r>
        <w:rPr>
          <w:rFonts w:ascii="Times New Roman" w:hAnsi="Times New Roman" w:cs="Times New Roman"/>
          <w:sz w:val="24"/>
        </w:rPr>
        <w:t>(см. приложение 1), предлагаются ввести операнды для операций сложения, вычитания, умножения и деления.</w:t>
      </w:r>
    </w:p>
    <w:p w:rsidR="00CD4D7E" w:rsidRDefault="00CD4D7E" w:rsidP="00CD4D7E">
      <w:pPr>
        <w:spacing w:line="360" w:lineRule="auto"/>
        <w:ind w:firstLine="709"/>
        <w:rPr>
          <w:rFonts w:ascii="Times New Roman" w:hAnsi="Times New Roman" w:cs="Times New Roman"/>
          <w:sz w:val="24"/>
        </w:rPr>
      </w:pPr>
      <w:r>
        <w:rPr>
          <w:rFonts w:ascii="Times New Roman" w:hAnsi="Times New Roman" w:cs="Times New Roman"/>
          <w:sz w:val="24"/>
        </w:rPr>
        <w:t>При вводе</w:t>
      </w:r>
      <w:r w:rsidRPr="00BC6EAA">
        <w:rPr>
          <w:rFonts w:ascii="Times New Roman" w:hAnsi="Times New Roman" w:cs="Times New Roman"/>
          <w:sz w:val="24"/>
        </w:rPr>
        <w:t xml:space="preserve"> 1</w:t>
      </w:r>
      <w:r w:rsidRPr="00CD4D7E">
        <w:rPr>
          <w:rFonts w:ascii="Times New Roman" w:hAnsi="Times New Roman" w:cs="Times New Roman"/>
          <w:sz w:val="24"/>
        </w:rPr>
        <w:t>0.5</w:t>
      </w:r>
      <w:r w:rsidRPr="00BC6EAA">
        <w:rPr>
          <w:rFonts w:ascii="Times New Roman" w:hAnsi="Times New Roman" w:cs="Times New Roman"/>
          <w:sz w:val="24"/>
        </w:rPr>
        <w:t xml:space="preserve"> </w:t>
      </w:r>
      <w:r>
        <w:rPr>
          <w:rFonts w:ascii="Times New Roman" w:hAnsi="Times New Roman" w:cs="Times New Roman"/>
          <w:sz w:val="24"/>
        </w:rPr>
        <w:t>и 6.</w:t>
      </w:r>
      <w:r w:rsidRPr="00CD4D7E">
        <w:rPr>
          <w:rFonts w:ascii="Times New Roman" w:hAnsi="Times New Roman" w:cs="Times New Roman"/>
          <w:sz w:val="24"/>
        </w:rPr>
        <w:t>5</w:t>
      </w:r>
      <w:r>
        <w:rPr>
          <w:rFonts w:ascii="Times New Roman" w:hAnsi="Times New Roman" w:cs="Times New Roman"/>
          <w:sz w:val="24"/>
        </w:rPr>
        <w:t>, как операндов для сложения, 50.2 и 48.3, как операндов для вычитания, 0.5 и 8, как операндов для</w:t>
      </w:r>
      <w:r w:rsidR="004F6A25">
        <w:rPr>
          <w:rFonts w:ascii="Times New Roman" w:hAnsi="Times New Roman" w:cs="Times New Roman"/>
          <w:sz w:val="24"/>
        </w:rPr>
        <w:t xml:space="preserve"> </w:t>
      </w:r>
      <w:r>
        <w:rPr>
          <w:rFonts w:ascii="Times New Roman" w:hAnsi="Times New Roman" w:cs="Times New Roman"/>
          <w:sz w:val="24"/>
        </w:rPr>
        <w:t xml:space="preserve">умножения, 1 и 3, как операндов для деления, выводится следующий результат (рис.2.10). </w:t>
      </w:r>
    </w:p>
    <w:p w:rsidR="004F6A25" w:rsidRPr="004F6A25" w:rsidRDefault="004F6A25" w:rsidP="004F6A25">
      <w:pPr>
        <w:spacing w:before="120" w:after="120" w:line="360" w:lineRule="auto"/>
        <w:jc w:val="center"/>
        <w:rPr>
          <w:rFonts w:ascii="Times New Roman" w:hAnsi="Times New Roman" w:cs="Times New Roman"/>
          <w:sz w:val="24"/>
          <w:lang w:val="en-US"/>
        </w:rPr>
      </w:pPr>
      <w:r>
        <w:rPr>
          <w:rFonts w:ascii="Times New Roman" w:hAnsi="Times New Roman" w:cs="Times New Roman"/>
          <w:noProof/>
          <w:sz w:val="24"/>
          <w:lang w:eastAsia="ru-RU"/>
        </w:rPr>
        <w:drawing>
          <wp:inline distT="0" distB="0" distL="0" distR="0">
            <wp:extent cx="2065020" cy="1984039"/>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Math.png"/>
                    <pic:cNvPicPr/>
                  </pic:nvPicPr>
                  <pic:blipFill>
                    <a:blip r:embed="rId28">
                      <a:extLst>
                        <a:ext uri="{28A0092B-C50C-407E-A947-70E740481C1C}">
                          <a14:useLocalDpi xmlns:a14="http://schemas.microsoft.com/office/drawing/2010/main" val="0"/>
                        </a:ext>
                      </a:extLst>
                    </a:blip>
                    <a:stretch>
                      <a:fillRect/>
                    </a:stretch>
                  </pic:blipFill>
                  <pic:spPr>
                    <a:xfrm>
                      <a:off x="0" y="0"/>
                      <a:ext cx="2091519" cy="2009499"/>
                    </a:xfrm>
                    <a:prstGeom prst="rect">
                      <a:avLst/>
                    </a:prstGeom>
                  </pic:spPr>
                </pic:pic>
              </a:graphicData>
            </a:graphic>
          </wp:inline>
        </w:drawing>
      </w:r>
    </w:p>
    <w:p w:rsidR="004F6A25" w:rsidRPr="00BC6EAA" w:rsidRDefault="004F6A25" w:rsidP="004F6A25">
      <w:pPr>
        <w:spacing w:before="120" w:after="120" w:line="360" w:lineRule="auto"/>
        <w:jc w:val="center"/>
        <w:rPr>
          <w:rFonts w:ascii="Times New Roman" w:hAnsi="Times New Roman" w:cs="Times New Roman"/>
          <w:sz w:val="24"/>
        </w:rPr>
      </w:pPr>
      <w:r>
        <w:rPr>
          <w:rFonts w:ascii="Times New Roman" w:hAnsi="Times New Roman" w:cs="Times New Roman"/>
          <w:sz w:val="24"/>
        </w:rPr>
        <w:t>Рисунок 2.</w:t>
      </w:r>
      <w:r w:rsidRPr="004F6A25">
        <w:rPr>
          <w:rFonts w:ascii="Times New Roman" w:hAnsi="Times New Roman" w:cs="Times New Roman"/>
          <w:sz w:val="24"/>
        </w:rPr>
        <w:t>10</w:t>
      </w:r>
      <w:r>
        <w:rPr>
          <w:rFonts w:ascii="Times New Roman" w:hAnsi="Times New Roman" w:cs="Times New Roman"/>
          <w:sz w:val="24"/>
        </w:rPr>
        <w:t xml:space="preserve"> – Вывод результата операций</w:t>
      </w:r>
    </w:p>
    <w:p w:rsidR="004F6A25" w:rsidRDefault="004F6A25" w:rsidP="004F6A25">
      <w:pPr>
        <w:spacing w:line="360" w:lineRule="auto"/>
        <w:ind w:firstLine="709"/>
        <w:rPr>
          <w:rFonts w:ascii="Times New Roman" w:hAnsi="Times New Roman" w:cs="Times New Roman"/>
          <w:sz w:val="24"/>
        </w:rPr>
      </w:pPr>
      <w:r>
        <w:rPr>
          <w:rFonts w:ascii="Times New Roman" w:hAnsi="Times New Roman" w:cs="Times New Roman"/>
          <w:sz w:val="24"/>
        </w:rPr>
        <w:lastRenderedPageBreak/>
        <w:t xml:space="preserve">При запуске программы из </w:t>
      </w:r>
      <w:r>
        <w:rPr>
          <w:rFonts w:ascii="Times New Roman" w:hAnsi="Times New Roman" w:cs="Times New Roman"/>
          <w:sz w:val="24"/>
          <w:lang w:val="en-US"/>
        </w:rPr>
        <w:t>Subprogram</w:t>
      </w:r>
      <w:r w:rsidRPr="00CD4D7E">
        <w:rPr>
          <w:rFonts w:ascii="Times New Roman" w:hAnsi="Times New Roman" w:cs="Times New Roman"/>
          <w:sz w:val="24"/>
        </w:rPr>
        <w:t>.</w:t>
      </w:r>
      <w:r>
        <w:rPr>
          <w:rFonts w:ascii="Times New Roman" w:hAnsi="Times New Roman" w:cs="Times New Roman"/>
          <w:sz w:val="24"/>
          <w:lang w:val="en-US"/>
        </w:rPr>
        <w:t>txt</w:t>
      </w:r>
      <w:r w:rsidR="006835C6">
        <w:rPr>
          <w:rFonts w:ascii="Times New Roman" w:hAnsi="Times New Roman" w:cs="Times New Roman"/>
          <w:sz w:val="24"/>
        </w:rPr>
        <w:t xml:space="preserve"> – имени текстового файла, содержащего код тестовой программы</w:t>
      </w:r>
      <w:r w:rsidRPr="00CD4D7E">
        <w:rPr>
          <w:rFonts w:ascii="Times New Roman" w:hAnsi="Times New Roman" w:cs="Times New Roman"/>
          <w:sz w:val="24"/>
        </w:rPr>
        <w:t xml:space="preserve"> </w:t>
      </w:r>
      <w:r>
        <w:rPr>
          <w:rFonts w:ascii="Times New Roman" w:hAnsi="Times New Roman" w:cs="Times New Roman"/>
          <w:sz w:val="24"/>
        </w:rPr>
        <w:t>(см. приложение 1), предлагаются ввести число, которое в подпрограмме будет увеличено на единицу и выведено на экран. Подпрограмма вызывается из основной программы.</w:t>
      </w:r>
    </w:p>
    <w:p w:rsidR="004F6A25" w:rsidRDefault="004F6A25" w:rsidP="00CD4D7E">
      <w:pPr>
        <w:spacing w:line="360" w:lineRule="auto"/>
        <w:ind w:firstLine="709"/>
        <w:rPr>
          <w:rFonts w:ascii="Times New Roman" w:hAnsi="Times New Roman" w:cs="Times New Roman"/>
          <w:sz w:val="24"/>
        </w:rPr>
      </w:pPr>
      <w:r>
        <w:rPr>
          <w:rFonts w:ascii="Times New Roman" w:hAnsi="Times New Roman" w:cs="Times New Roman"/>
          <w:sz w:val="24"/>
        </w:rPr>
        <w:t>При вводе 10, выводится 11 (рис. 2.11).</w:t>
      </w:r>
    </w:p>
    <w:p w:rsidR="004F6A25" w:rsidRPr="004F6A25" w:rsidRDefault="004F6A25" w:rsidP="004F6A25">
      <w:pPr>
        <w:spacing w:before="120" w:after="120" w:line="360" w:lineRule="auto"/>
        <w:jc w:val="center"/>
        <w:rPr>
          <w:rFonts w:ascii="Times New Roman" w:hAnsi="Times New Roman" w:cs="Times New Roman"/>
          <w:sz w:val="24"/>
          <w:lang w:val="en-US"/>
        </w:rPr>
      </w:pPr>
      <w:r>
        <w:rPr>
          <w:rFonts w:ascii="Times New Roman" w:hAnsi="Times New Roman" w:cs="Times New Roman"/>
          <w:noProof/>
          <w:sz w:val="24"/>
          <w:lang w:eastAsia="ru-RU"/>
        </w:rPr>
        <w:drawing>
          <wp:inline distT="0" distB="0" distL="0" distR="0">
            <wp:extent cx="2922049" cy="692727"/>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ubprogram.png"/>
                    <pic:cNvPicPr/>
                  </pic:nvPicPr>
                  <pic:blipFill>
                    <a:blip r:embed="rId29">
                      <a:extLst>
                        <a:ext uri="{28A0092B-C50C-407E-A947-70E740481C1C}">
                          <a14:useLocalDpi xmlns:a14="http://schemas.microsoft.com/office/drawing/2010/main" val="0"/>
                        </a:ext>
                      </a:extLst>
                    </a:blip>
                    <a:stretch>
                      <a:fillRect/>
                    </a:stretch>
                  </pic:blipFill>
                  <pic:spPr>
                    <a:xfrm>
                      <a:off x="0" y="0"/>
                      <a:ext cx="2980587" cy="706605"/>
                    </a:xfrm>
                    <a:prstGeom prst="rect">
                      <a:avLst/>
                    </a:prstGeom>
                  </pic:spPr>
                </pic:pic>
              </a:graphicData>
            </a:graphic>
          </wp:inline>
        </w:drawing>
      </w:r>
    </w:p>
    <w:p w:rsidR="004F6A25" w:rsidRPr="004F6A25" w:rsidRDefault="004F6A25" w:rsidP="004F6A25">
      <w:pPr>
        <w:spacing w:before="120" w:after="120" w:line="360" w:lineRule="auto"/>
        <w:jc w:val="center"/>
        <w:rPr>
          <w:rFonts w:ascii="Times New Roman" w:hAnsi="Times New Roman" w:cs="Times New Roman"/>
          <w:sz w:val="24"/>
        </w:rPr>
      </w:pPr>
      <w:r>
        <w:rPr>
          <w:rFonts w:ascii="Times New Roman" w:hAnsi="Times New Roman" w:cs="Times New Roman"/>
          <w:sz w:val="24"/>
        </w:rPr>
        <w:t>Рисунок 2.</w:t>
      </w:r>
      <w:r w:rsidRPr="004F6A25">
        <w:rPr>
          <w:rFonts w:ascii="Times New Roman" w:hAnsi="Times New Roman" w:cs="Times New Roman"/>
          <w:sz w:val="24"/>
        </w:rPr>
        <w:t>11</w:t>
      </w:r>
      <w:r>
        <w:rPr>
          <w:rFonts w:ascii="Times New Roman" w:hAnsi="Times New Roman" w:cs="Times New Roman"/>
          <w:sz w:val="24"/>
        </w:rPr>
        <w:t xml:space="preserve"> – Вывод результата выполнения подпрограммы</w:t>
      </w:r>
    </w:p>
    <w:p w:rsidR="006666F4" w:rsidRPr="00336A33" w:rsidRDefault="006666F4" w:rsidP="00336A33">
      <w:pPr>
        <w:pStyle w:val="2"/>
        <w:numPr>
          <w:ilvl w:val="1"/>
          <w:numId w:val="2"/>
        </w:numPr>
        <w:ind w:firstLine="284"/>
        <w:jc w:val="left"/>
        <w:rPr>
          <w:rFonts w:ascii="Times New Roman" w:hAnsi="Times New Roman" w:cs="Times New Roman"/>
          <w:i w:val="0"/>
          <w:sz w:val="24"/>
          <w:szCs w:val="24"/>
        </w:rPr>
      </w:pPr>
      <w:r>
        <w:rPr>
          <w:rFonts w:ascii="Times New Roman" w:hAnsi="Times New Roman" w:cs="Times New Roman"/>
          <w:i w:val="0"/>
          <w:sz w:val="24"/>
          <w:szCs w:val="24"/>
        </w:rPr>
        <w:t>2.6 Сообщения системы</w:t>
      </w:r>
    </w:p>
    <w:p w:rsidR="006666F4" w:rsidRDefault="006666F4" w:rsidP="006666F4">
      <w:pPr>
        <w:spacing w:line="360" w:lineRule="auto"/>
        <w:ind w:firstLine="709"/>
        <w:rPr>
          <w:rFonts w:ascii="Times New Roman" w:hAnsi="Times New Roman" w:cs="Times New Roman"/>
          <w:sz w:val="24"/>
        </w:rPr>
      </w:pPr>
      <w:r>
        <w:rPr>
          <w:rFonts w:ascii="Times New Roman" w:hAnsi="Times New Roman" w:cs="Times New Roman"/>
          <w:sz w:val="24"/>
        </w:rPr>
        <w:t>В таблице 2.</w:t>
      </w:r>
      <w:r w:rsidR="004F6A25">
        <w:rPr>
          <w:rFonts w:ascii="Times New Roman" w:hAnsi="Times New Roman" w:cs="Times New Roman"/>
          <w:sz w:val="24"/>
        </w:rPr>
        <w:t>9</w:t>
      </w:r>
      <w:r>
        <w:rPr>
          <w:rFonts w:ascii="Times New Roman" w:hAnsi="Times New Roman" w:cs="Times New Roman"/>
          <w:sz w:val="24"/>
        </w:rPr>
        <w:t xml:space="preserve"> приведены сообщения системы.</w:t>
      </w:r>
    </w:p>
    <w:p w:rsidR="006666F4" w:rsidRDefault="006666F4" w:rsidP="006666F4">
      <w:pPr>
        <w:spacing w:line="360" w:lineRule="auto"/>
        <w:rPr>
          <w:rFonts w:ascii="Times New Roman" w:hAnsi="Times New Roman" w:cs="Times New Roman"/>
          <w:b/>
          <w:sz w:val="24"/>
        </w:rPr>
      </w:pPr>
      <w:r>
        <w:rPr>
          <w:rFonts w:ascii="Times New Roman" w:hAnsi="Times New Roman" w:cs="Times New Roman"/>
          <w:sz w:val="24"/>
        </w:rPr>
        <w:t>Таблица 2.</w:t>
      </w:r>
      <w:r w:rsidR="004F6A25">
        <w:rPr>
          <w:rFonts w:ascii="Times New Roman" w:hAnsi="Times New Roman" w:cs="Times New Roman"/>
          <w:sz w:val="24"/>
        </w:rPr>
        <w:t>9</w:t>
      </w:r>
      <w:r>
        <w:rPr>
          <w:rFonts w:ascii="Times New Roman" w:hAnsi="Times New Roman" w:cs="Times New Roman"/>
          <w:sz w:val="24"/>
        </w:rPr>
        <w:t xml:space="preserve"> – Сообщения системы</w:t>
      </w:r>
    </w:p>
    <w:tbl>
      <w:tblPr>
        <w:tblW w:w="0" w:type="auto"/>
        <w:tblInd w:w="108" w:type="dxa"/>
        <w:tblLayout w:type="fixed"/>
        <w:tblLook w:val="0000" w:firstRow="0" w:lastRow="0" w:firstColumn="0" w:lastColumn="0" w:noHBand="0" w:noVBand="0"/>
      </w:tblPr>
      <w:tblGrid>
        <w:gridCol w:w="596"/>
        <w:gridCol w:w="4820"/>
        <w:gridCol w:w="4355"/>
      </w:tblGrid>
      <w:tr w:rsidR="006666F4" w:rsidTr="006D3EAD">
        <w:tc>
          <w:tcPr>
            <w:tcW w:w="596" w:type="dxa"/>
            <w:tcBorders>
              <w:top w:val="single" w:sz="4" w:space="0" w:color="000000"/>
              <w:left w:val="single" w:sz="4" w:space="0" w:color="000000"/>
              <w:bottom w:val="single" w:sz="4" w:space="0" w:color="000000"/>
            </w:tcBorders>
            <w:shd w:val="clear" w:color="auto" w:fill="auto"/>
            <w:vAlign w:val="center"/>
          </w:tcPr>
          <w:p w:rsidR="006666F4" w:rsidRDefault="006666F4" w:rsidP="006D3EAD">
            <w:pPr>
              <w:widowControl w:val="0"/>
              <w:spacing w:line="360" w:lineRule="auto"/>
              <w:jc w:val="center"/>
              <w:rPr>
                <w:rFonts w:ascii="Times New Roman" w:hAnsi="Times New Roman" w:cs="Times New Roman"/>
                <w:b/>
                <w:sz w:val="24"/>
              </w:rPr>
            </w:pPr>
            <w:r>
              <w:rPr>
                <w:rFonts w:ascii="Times New Roman" w:hAnsi="Times New Roman" w:cs="Times New Roman"/>
                <w:b/>
                <w:sz w:val="24"/>
              </w:rPr>
              <w:t>№ п\п</w:t>
            </w:r>
          </w:p>
        </w:tc>
        <w:tc>
          <w:tcPr>
            <w:tcW w:w="4820" w:type="dxa"/>
            <w:tcBorders>
              <w:top w:val="single" w:sz="4" w:space="0" w:color="000000"/>
              <w:left w:val="single" w:sz="4" w:space="0" w:color="000000"/>
              <w:bottom w:val="single" w:sz="4" w:space="0" w:color="000000"/>
            </w:tcBorders>
            <w:shd w:val="clear" w:color="auto" w:fill="auto"/>
            <w:vAlign w:val="center"/>
          </w:tcPr>
          <w:p w:rsidR="006666F4" w:rsidRDefault="006666F4" w:rsidP="006D3EAD">
            <w:pPr>
              <w:widowControl w:val="0"/>
              <w:spacing w:line="360" w:lineRule="auto"/>
              <w:jc w:val="center"/>
              <w:rPr>
                <w:rFonts w:ascii="Times New Roman" w:hAnsi="Times New Roman" w:cs="Times New Roman"/>
                <w:b/>
                <w:sz w:val="24"/>
              </w:rPr>
            </w:pPr>
            <w:r>
              <w:rPr>
                <w:rFonts w:ascii="Times New Roman" w:hAnsi="Times New Roman" w:cs="Times New Roman"/>
                <w:b/>
                <w:sz w:val="24"/>
              </w:rPr>
              <w:t>Сообщение</w:t>
            </w:r>
          </w:p>
        </w:tc>
        <w:tc>
          <w:tcPr>
            <w:tcW w:w="43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666F4" w:rsidRDefault="006666F4" w:rsidP="006D3EAD">
            <w:pPr>
              <w:widowControl w:val="0"/>
              <w:spacing w:line="360" w:lineRule="auto"/>
              <w:jc w:val="center"/>
            </w:pPr>
            <w:r>
              <w:rPr>
                <w:rFonts w:ascii="Times New Roman" w:hAnsi="Times New Roman" w:cs="Times New Roman"/>
                <w:b/>
                <w:sz w:val="24"/>
              </w:rPr>
              <w:t xml:space="preserve">Причина возникновения, </w:t>
            </w:r>
            <w:r>
              <w:rPr>
                <w:rFonts w:ascii="Times New Roman" w:hAnsi="Times New Roman" w:cs="Times New Roman"/>
                <w:b/>
                <w:sz w:val="24"/>
              </w:rPr>
              <w:br/>
              <w:t>способ устранения</w:t>
            </w:r>
          </w:p>
        </w:tc>
      </w:tr>
      <w:tr w:rsidR="006666F4" w:rsidTr="006D3EAD">
        <w:trPr>
          <w:trHeight w:val="521"/>
        </w:trPr>
        <w:tc>
          <w:tcPr>
            <w:tcW w:w="596" w:type="dxa"/>
            <w:tcBorders>
              <w:top w:val="single" w:sz="4" w:space="0" w:color="000000"/>
              <w:left w:val="single" w:sz="4" w:space="0" w:color="000000"/>
              <w:bottom w:val="single" w:sz="4" w:space="0" w:color="000000"/>
            </w:tcBorders>
            <w:shd w:val="clear" w:color="auto" w:fill="auto"/>
          </w:tcPr>
          <w:p w:rsidR="006666F4" w:rsidRDefault="006666F4" w:rsidP="006D3EAD">
            <w:pPr>
              <w:widowControl w:val="0"/>
              <w:spacing w:line="360" w:lineRule="auto"/>
              <w:rPr>
                <w:rFonts w:ascii="Times New Roman" w:hAnsi="Times New Roman" w:cs="Times New Roman"/>
                <w:sz w:val="24"/>
              </w:rPr>
            </w:pPr>
            <w:r>
              <w:rPr>
                <w:rFonts w:ascii="Times New Roman" w:hAnsi="Times New Roman" w:cs="Times New Roman"/>
                <w:sz w:val="24"/>
              </w:rPr>
              <w:t>1</w:t>
            </w:r>
          </w:p>
        </w:tc>
        <w:tc>
          <w:tcPr>
            <w:tcW w:w="4820" w:type="dxa"/>
            <w:tcBorders>
              <w:top w:val="single" w:sz="4" w:space="0" w:color="000000"/>
              <w:left w:val="single" w:sz="4" w:space="0" w:color="000000"/>
              <w:bottom w:val="single" w:sz="4" w:space="0" w:color="000000"/>
            </w:tcBorders>
            <w:shd w:val="clear" w:color="auto" w:fill="auto"/>
          </w:tcPr>
          <w:p w:rsidR="006666F4" w:rsidRPr="004F6A25" w:rsidRDefault="004F6A25" w:rsidP="006D3EAD">
            <w:pPr>
              <w:widowControl w:val="0"/>
              <w:spacing w:line="360" w:lineRule="auto"/>
              <w:rPr>
                <w:rFonts w:ascii="Times New Roman" w:hAnsi="Times New Roman" w:cs="Times New Roman"/>
                <w:sz w:val="24"/>
                <w:lang w:val="en-US"/>
              </w:rPr>
            </w:pPr>
            <w:r>
              <w:rPr>
                <w:rFonts w:ascii="Times New Roman" w:hAnsi="Times New Roman" w:cs="Times New Roman"/>
                <w:sz w:val="24"/>
              </w:rPr>
              <w:t>Введите целое число</w:t>
            </w:r>
            <w:r>
              <w:rPr>
                <w:rFonts w:ascii="Times New Roman" w:hAnsi="Times New Roman" w:cs="Times New Roman"/>
                <w:sz w:val="24"/>
                <w:lang w:val="en-US"/>
              </w:rPr>
              <w:t>:</w:t>
            </w:r>
          </w:p>
        </w:tc>
        <w:tc>
          <w:tcPr>
            <w:tcW w:w="4355" w:type="dxa"/>
            <w:tcBorders>
              <w:top w:val="single" w:sz="4" w:space="0" w:color="000000"/>
              <w:left w:val="single" w:sz="4" w:space="0" w:color="000000"/>
              <w:bottom w:val="single" w:sz="4" w:space="0" w:color="000000"/>
              <w:right w:val="single" w:sz="4" w:space="0" w:color="000000"/>
            </w:tcBorders>
            <w:shd w:val="clear" w:color="auto" w:fill="auto"/>
          </w:tcPr>
          <w:p w:rsidR="006666F4" w:rsidRDefault="004F6A25" w:rsidP="006D3EAD">
            <w:pPr>
              <w:widowControl w:val="0"/>
              <w:spacing w:line="360" w:lineRule="auto"/>
            </w:pPr>
            <w:r>
              <w:rPr>
                <w:rFonts w:ascii="Times New Roman" w:hAnsi="Times New Roman" w:cs="Times New Roman"/>
                <w:sz w:val="24"/>
              </w:rPr>
              <w:t>Предлагается ввести целое число для записи в память</w:t>
            </w:r>
          </w:p>
        </w:tc>
      </w:tr>
      <w:tr w:rsidR="004F6A25" w:rsidTr="006D3EAD">
        <w:trPr>
          <w:trHeight w:val="521"/>
        </w:trPr>
        <w:tc>
          <w:tcPr>
            <w:tcW w:w="596" w:type="dxa"/>
            <w:tcBorders>
              <w:top w:val="single" w:sz="4" w:space="0" w:color="000000"/>
              <w:left w:val="single" w:sz="4" w:space="0" w:color="000000"/>
              <w:bottom w:val="single" w:sz="4" w:space="0" w:color="000000"/>
            </w:tcBorders>
            <w:shd w:val="clear" w:color="auto" w:fill="auto"/>
          </w:tcPr>
          <w:p w:rsidR="004F6A25" w:rsidRDefault="004F6A25" w:rsidP="004F6A25">
            <w:pPr>
              <w:widowControl w:val="0"/>
              <w:spacing w:line="360" w:lineRule="auto"/>
              <w:rPr>
                <w:rFonts w:ascii="Times New Roman" w:hAnsi="Times New Roman" w:cs="Times New Roman"/>
                <w:sz w:val="24"/>
              </w:rPr>
            </w:pPr>
            <w:r>
              <w:rPr>
                <w:rFonts w:ascii="Times New Roman" w:hAnsi="Times New Roman" w:cs="Times New Roman"/>
                <w:sz w:val="24"/>
              </w:rPr>
              <w:t>2</w:t>
            </w:r>
          </w:p>
        </w:tc>
        <w:tc>
          <w:tcPr>
            <w:tcW w:w="4820" w:type="dxa"/>
            <w:tcBorders>
              <w:top w:val="single" w:sz="4" w:space="0" w:color="000000"/>
              <w:left w:val="single" w:sz="4" w:space="0" w:color="000000"/>
              <w:bottom w:val="single" w:sz="4" w:space="0" w:color="000000"/>
            </w:tcBorders>
            <w:shd w:val="clear" w:color="auto" w:fill="auto"/>
          </w:tcPr>
          <w:p w:rsidR="004F6A25" w:rsidRPr="004F6A25" w:rsidRDefault="004F6A25" w:rsidP="004F6A25">
            <w:pPr>
              <w:widowControl w:val="0"/>
              <w:spacing w:line="360" w:lineRule="auto"/>
              <w:rPr>
                <w:rFonts w:ascii="Times New Roman" w:hAnsi="Times New Roman" w:cs="Times New Roman"/>
                <w:sz w:val="24"/>
                <w:lang w:val="en-US"/>
              </w:rPr>
            </w:pPr>
            <w:r>
              <w:rPr>
                <w:rFonts w:ascii="Times New Roman" w:hAnsi="Times New Roman" w:cs="Times New Roman"/>
                <w:sz w:val="24"/>
              </w:rPr>
              <w:t>Введите дробное число</w:t>
            </w:r>
            <w:r>
              <w:rPr>
                <w:rFonts w:ascii="Times New Roman" w:hAnsi="Times New Roman" w:cs="Times New Roman"/>
                <w:sz w:val="24"/>
                <w:lang w:val="en-US"/>
              </w:rPr>
              <w:t>:</w:t>
            </w:r>
          </w:p>
        </w:tc>
        <w:tc>
          <w:tcPr>
            <w:tcW w:w="4355" w:type="dxa"/>
            <w:tcBorders>
              <w:top w:val="single" w:sz="4" w:space="0" w:color="000000"/>
              <w:left w:val="single" w:sz="4" w:space="0" w:color="000000"/>
              <w:bottom w:val="single" w:sz="4" w:space="0" w:color="000000"/>
              <w:right w:val="single" w:sz="4" w:space="0" w:color="000000"/>
            </w:tcBorders>
            <w:shd w:val="clear" w:color="auto" w:fill="auto"/>
          </w:tcPr>
          <w:p w:rsidR="004F6A25" w:rsidRDefault="004F6A25" w:rsidP="004F6A25">
            <w:pPr>
              <w:widowControl w:val="0"/>
              <w:spacing w:line="360" w:lineRule="auto"/>
            </w:pPr>
            <w:r>
              <w:rPr>
                <w:rFonts w:ascii="Times New Roman" w:hAnsi="Times New Roman" w:cs="Times New Roman"/>
                <w:sz w:val="24"/>
              </w:rPr>
              <w:t>Предлагается ввести дробное число для записи в память</w:t>
            </w:r>
          </w:p>
        </w:tc>
      </w:tr>
      <w:tr w:rsidR="004F6A25" w:rsidTr="006835C6">
        <w:trPr>
          <w:trHeight w:val="331"/>
        </w:trPr>
        <w:tc>
          <w:tcPr>
            <w:tcW w:w="596" w:type="dxa"/>
            <w:tcBorders>
              <w:top w:val="single" w:sz="4" w:space="0" w:color="000000"/>
              <w:left w:val="single" w:sz="4" w:space="0" w:color="000000"/>
              <w:bottom w:val="single" w:sz="4" w:space="0" w:color="000000"/>
            </w:tcBorders>
            <w:shd w:val="clear" w:color="auto" w:fill="auto"/>
          </w:tcPr>
          <w:p w:rsidR="004F6A25" w:rsidRDefault="004F6A25" w:rsidP="004F6A25">
            <w:pPr>
              <w:widowControl w:val="0"/>
              <w:spacing w:line="360" w:lineRule="auto"/>
              <w:rPr>
                <w:rFonts w:ascii="Times New Roman" w:hAnsi="Times New Roman" w:cs="Times New Roman"/>
                <w:sz w:val="24"/>
              </w:rPr>
            </w:pPr>
            <w:r>
              <w:rPr>
                <w:rFonts w:ascii="Times New Roman" w:hAnsi="Times New Roman" w:cs="Times New Roman"/>
                <w:sz w:val="24"/>
              </w:rPr>
              <w:t>3</w:t>
            </w:r>
          </w:p>
        </w:tc>
        <w:tc>
          <w:tcPr>
            <w:tcW w:w="4820" w:type="dxa"/>
            <w:tcBorders>
              <w:top w:val="single" w:sz="4" w:space="0" w:color="000000"/>
              <w:left w:val="single" w:sz="4" w:space="0" w:color="000000"/>
              <w:bottom w:val="single" w:sz="4" w:space="0" w:color="000000"/>
            </w:tcBorders>
            <w:shd w:val="clear" w:color="auto" w:fill="auto"/>
          </w:tcPr>
          <w:p w:rsidR="004F6A25" w:rsidRPr="00C95A2A" w:rsidRDefault="004F6A25" w:rsidP="004F6A25">
            <w:pPr>
              <w:widowControl w:val="0"/>
              <w:spacing w:line="360" w:lineRule="auto"/>
              <w:rPr>
                <w:rFonts w:ascii="Times New Roman" w:hAnsi="Times New Roman" w:cs="Times New Roman"/>
                <w:sz w:val="24"/>
              </w:rPr>
            </w:pPr>
            <w:r>
              <w:rPr>
                <w:rFonts w:ascii="Times New Roman" w:hAnsi="Times New Roman" w:cs="Times New Roman"/>
                <w:sz w:val="24"/>
              </w:rPr>
              <w:t>целое число</w:t>
            </w:r>
            <w:r>
              <w:rPr>
                <w:rFonts w:ascii="Times New Roman" w:hAnsi="Times New Roman" w:cs="Times New Roman"/>
                <w:sz w:val="24"/>
                <w:lang w:val="en-US"/>
              </w:rPr>
              <w:t>:</w:t>
            </w:r>
            <w:r w:rsidR="00C95A2A">
              <w:rPr>
                <w:rFonts w:ascii="Times New Roman" w:hAnsi="Times New Roman" w:cs="Times New Roman"/>
                <w:sz w:val="24"/>
              </w:rPr>
              <w:t xml:space="preserve"> (число)</w:t>
            </w:r>
          </w:p>
        </w:tc>
        <w:tc>
          <w:tcPr>
            <w:tcW w:w="4355" w:type="dxa"/>
            <w:tcBorders>
              <w:top w:val="single" w:sz="4" w:space="0" w:color="000000"/>
              <w:left w:val="single" w:sz="4" w:space="0" w:color="000000"/>
              <w:bottom w:val="single" w:sz="4" w:space="0" w:color="000000"/>
              <w:right w:val="single" w:sz="4" w:space="0" w:color="000000"/>
            </w:tcBorders>
            <w:shd w:val="clear" w:color="auto" w:fill="auto"/>
          </w:tcPr>
          <w:p w:rsidR="004F6A25" w:rsidRDefault="00C95A2A" w:rsidP="004F6A25">
            <w:pPr>
              <w:widowControl w:val="0"/>
              <w:spacing w:line="360" w:lineRule="auto"/>
            </w:pPr>
            <w:r>
              <w:rPr>
                <w:rFonts w:ascii="Times New Roman" w:hAnsi="Times New Roman" w:cs="Times New Roman"/>
                <w:sz w:val="24"/>
              </w:rPr>
              <w:t>Вывод числа из память на экран</w:t>
            </w:r>
          </w:p>
        </w:tc>
      </w:tr>
      <w:tr w:rsidR="00C95A2A" w:rsidTr="006D3EAD">
        <w:trPr>
          <w:trHeight w:val="557"/>
        </w:trPr>
        <w:tc>
          <w:tcPr>
            <w:tcW w:w="596" w:type="dxa"/>
            <w:tcBorders>
              <w:top w:val="single" w:sz="4" w:space="0" w:color="000000"/>
              <w:left w:val="single" w:sz="4" w:space="0" w:color="000000"/>
              <w:bottom w:val="single" w:sz="4" w:space="0" w:color="000000"/>
            </w:tcBorders>
            <w:shd w:val="clear" w:color="auto" w:fill="auto"/>
          </w:tcPr>
          <w:p w:rsidR="00C95A2A" w:rsidRDefault="00C95A2A" w:rsidP="00C95A2A">
            <w:pPr>
              <w:widowControl w:val="0"/>
              <w:spacing w:line="360" w:lineRule="auto"/>
              <w:rPr>
                <w:rFonts w:ascii="Times New Roman" w:hAnsi="Times New Roman" w:cs="Times New Roman"/>
                <w:sz w:val="24"/>
              </w:rPr>
            </w:pPr>
            <w:r>
              <w:rPr>
                <w:rFonts w:ascii="Times New Roman" w:hAnsi="Times New Roman" w:cs="Times New Roman"/>
                <w:sz w:val="24"/>
              </w:rPr>
              <w:t>4</w:t>
            </w:r>
          </w:p>
        </w:tc>
        <w:tc>
          <w:tcPr>
            <w:tcW w:w="4820" w:type="dxa"/>
            <w:tcBorders>
              <w:top w:val="single" w:sz="4" w:space="0" w:color="000000"/>
              <w:left w:val="single" w:sz="4" w:space="0" w:color="000000"/>
              <w:bottom w:val="single" w:sz="4" w:space="0" w:color="000000"/>
            </w:tcBorders>
            <w:shd w:val="clear" w:color="auto" w:fill="auto"/>
          </w:tcPr>
          <w:p w:rsidR="00C95A2A" w:rsidRPr="00C95A2A" w:rsidRDefault="00C95A2A" w:rsidP="00C95A2A">
            <w:pPr>
              <w:widowControl w:val="0"/>
              <w:spacing w:line="360" w:lineRule="auto"/>
              <w:rPr>
                <w:rFonts w:ascii="Times New Roman" w:hAnsi="Times New Roman" w:cs="Times New Roman"/>
                <w:sz w:val="24"/>
              </w:rPr>
            </w:pPr>
            <w:r>
              <w:rPr>
                <w:rFonts w:ascii="Times New Roman" w:hAnsi="Times New Roman" w:cs="Times New Roman"/>
                <w:sz w:val="24"/>
              </w:rPr>
              <w:t>дробное число</w:t>
            </w:r>
            <w:r>
              <w:rPr>
                <w:rFonts w:ascii="Times New Roman" w:hAnsi="Times New Roman" w:cs="Times New Roman"/>
                <w:sz w:val="24"/>
                <w:lang w:val="en-US"/>
              </w:rPr>
              <w:t>:</w:t>
            </w:r>
            <w:r>
              <w:rPr>
                <w:rFonts w:ascii="Times New Roman" w:hAnsi="Times New Roman" w:cs="Times New Roman"/>
                <w:sz w:val="24"/>
              </w:rPr>
              <w:t xml:space="preserve"> (число)</w:t>
            </w:r>
          </w:p>
        </w:tc>
        <w:tc>
          <w:tcPr>
            <w:tcW w:w="4355" w:type="dxa"/>
            <w:tcBorders>
              <w:top w:val="single" w:sz="4" w:space="0" w:color="000000"/>
              <w:left w:val="single" w:sz="4" w:space="0" w:color="000000"/>
              <w:bottom w:val="single" w:sz="4" w:space="0" w:color="000000"/>
              <w:right w:val="single" w:sz="4" w:space="0" w:color="000000"/>
            </w:tcBorders>
            <w:shd w:val="clear" w:color="auto" w:fill="auto"/>
          </w:tcPr>
          <w:p w:rsidR="00C95A2A" w:rsidRDefault="00C95A2A" w:rsidP="00C95A2A">
            <w:pPr>
              <w:widowControl w:val="0"/>
              <w:spacing w:line="360" w:lineRule="auto"/>
            </w:pPr>
            <w:r>
              <w:rPr>
                <w:rFonts w:ascii="Times New Roman" w:hAnsi="Times New Roman" w:cs="Times New Roman"/>
                <w:sz w:val="24"/>
              </w:rPr>
              <w:t>Вывод числа из память на экран</w:t>
            </w:r>
          </w:p>
        </w:tc>
      </w:tr>
      <w:tr w:rsidR="007C5B7D" w:rsidTr="007C5B7D">
        <w:trPr>
          <w:trHeight w:val="557"/>
        </w:trPr>
        <w:tc>
          <w:tcPr>
            <w:tcW w:w="596" w:type="dxa"/>
            <w:tcBorders>
              <w:top w:val="single" w:sz="4" w:space="0" w:color="000000"/>
              <w:left w:val="single" w:sz="4" w:space="0" w:color="000000"/>
              <w:bottom w:val="single" w:sz="4" w:space="0" w:color="000000"/>
            </w:tcBorders>
            <w:shd w:val="clear" w:color="auto" w:fill="auto"/>
          </w:tcPr>
          <w:p w:rsidR="007C5B7D" w:rsidRDefault="007C5B7D" w:rsidP="006A55C7">
            <w:pPr>
              <w:widowControl w:val="0"/>
              <w:spacing w:line="360" w:lineRule="auto"/>
              <w:rPr>
                <w:rFonts w:ascii="Times New Roman" w:hAnsi="Times New Roman" w:cs="Times New Roman"/>
                <w:sz w:val="24"/>
              </w:rPr>
            </w:pPr>
            <w:r>
              <w:rPr>
                <w:rFonts w:ascii="Times New Roman" w:hAnsi="Times New Roman" w:cs="Times New Roman"/>
                <w:sz w:val="24"/>
              </w:rPr>
              <w:t>5</w:t>
            </w:r>
          </w:p>
        </w:tc>
        <w:tc>
          <w:tcPr>
            <w:tcW w:w="4820" w:type="dxa"/>
            <w:tcBorders>
              <w:top w:val="single" w:sz="4" w:space="0" w:color="000000"/>
              <w:left w:val="single" w:sz="4" w:space="0" w:color="000000"/>
              <w:bottom w:val="single" w:sz="4" w:space="0" w:color="000000"/>
            </w:tcBorders>
            <w:shd w:val="clear" w:color="auto" w:fill="auto"/>
          </w:tcPr>
          <w:p w:rsidR="007C5B7D" w:rsidRPr="00C95A2A" w:rsidRDefault="007C5B7D" w:rsidP="006A55C7">
            <w:pPr>
              <w:widowControl w:val="0"/>
              <w:spacing w:line="360" w:lineRule="auto"/>
              <w:rPr>
                <w:rFonts w:ascii="Times New Roman" w:hAnsi="Times New Roman" w:cs="Times New Roman"/>
                <w:sz w:val="24"/>
              </w:rPr>
            </w:pPr>
            <w:r w:rsidRPr="007C5B7D">
              <w:rPr>
                <w:rFonts w:ascii="Times New Roman" w:hAnsi="Times New Roman" w:cs="Times New Roman"/>
                <w:sz w:val="24"/>
              </w:rPr>
              <w:t>Задан неверный формат команды</w:t>
            </w:r>
          </w:p>
        </w:tc>
        <w:tc>
          <w:tcPr>
            <w:tcW w:w="4355" w:type="dxa"/>
            <w:tcBorders>
              <w:top w:val="single" w:sz="4" w:space="0" w:color="000000"/>
              <w:left w:val="single" w:sz="4" w:space="0" w:color="000000"/>
              <w:bottom w:val="single" w:sz="4" w:space="0" w:color="000000"/>
              <w:right w:val="single" w:sz="4" w:space="0" w:color="000000"/>
            </w:tcBorders>
            <w:shd w:val="clear" w:color="auto" w:fill="auto"/>
          </w:tcPr>
          <w:p w:rsidR="007C5B7D" w:rsidRPr="007C5B7D" w:rsidRDefault="007C5B7D" w:rsidP="006A55C7">
            <w:pPr>
              <w:widowControl w:val="0"/>
              <w:spacing w:line="360" w:lineRule="auto"/>
              <w:rPr>
                <w:rFonts w:ascii="Times New Roman" w:hAnsi="Times New Roman" w:cs="Times New Roman"/>
                <w:sz w:val="24"/>
              </w:rPr>
            </w:pPr>
            <w:r>
              <w:rPr>
                <w:rFonts w:ascii="Times New Roman" w:hAnsi="Times New Roman" w:cs="Times New Roman"/>
                <w:sz w:val="24"/>
              </w:rPr>
              <w:t>Загруженная программа содержит команду, которая записана неправильно</w:t>
            </w:r>
          </w:p>
        </w:tc>
      </w:tr>
      <w:tr w:rsidR="007C5B7D" w:rsidTr="007C5B7D">
        <w:trPr>
          <w:trHeight w:val="557"/>
        </w:trPr>
        <w:tc>
          <w:tcPr>
            <w:tcW w:w="596" w:type="dxa"/>
            <w:tcBorders>
              <w:top w:val="single" w:sz="4" w:space="0" w:color="000000"/>
              <w:left w:val="single" w:sz="4" w:space="0" w:color="000000"/>
              <w:bottom w:val="single" w:sz="4" w:space="0" w:color="000000"/>
            </w:tcBorders>
            <w:shd w:val="clear" w:color="auto" w:fill="auto"/>
          </w:tcPr>
          <w:p w:rsidR="007C5B7D" w:rsidRDefault="007C5B7D" w:rsidP="006A55C7">
            <w:pPr>
              <w:widowControl w:val="0"/>
              <w:spacing w:line="360" w:lineRule="auto"/>
              <w:rPr>
                <w:rFonts w:ascii="Times New Roman" w:hAnsi="Times New Roman" w:cs="Times New Roman"/>
                <w:sz w:val="24"/>
              </w:rPr>
            </w:pPr>
            <w:r>
              <w:rPr>
                <w:rFonts w:ascii="Times New Roman" w:hAnsi="Times New Roman" w:cs="Times New Roman"/>
                <w:sz w:val="24"/>
              </w:rPr>
              <w:t>6</w:t>
            </w:r>
          </w:p>
        </w:tc>
        <w:tc>
          <w:tcPr>
            <w:tcW w:w="4820" w:type="dxa"/>
            <w:tcBorders>
              <w:top w:val="single" w:sz="4" w:space="0" w:color="000000"/>
              <w:left w:val="single" w:sz="4" w:space="0" w:color="000000"/>
              <w:bottom w:val="single" w:sz="4" w:space="0" w:color="000000"/>
            </w:tcBorders>
            <w:shd w:val="clear" w:color="auto" w:fill="auto"/>
          </w:tcPr>
          <w:p w:rsidR="007C5B7D" w:rsidRPr="00C95A2A" w:rsidRDefault="007C5B7D" w:rsidP="006A55C7">
            <w:pPr>
              <w:widowControl w:val="0"/>
              <w:spacing w:line="360" w:lineRule="auto"/>
              <w:rPr>
                <w:rFonts w:ascii="Times New Roman" w:hAnsi="Times New Roman" w:cs="Times New Roman"/>
                <w:sz w:val="24"/>
              </w:rPr>
            </w:pPr>
            <w:r w:rsidRPr="007C5B7D">
              <w:rPr>
                <w:rFonts w:ascii="Times New Roman" w:hAnsi="Times New Roman" w:cs="Times New Roman"/>
                <w:sz w:val="24"/>
              </w:rPr>
              <w:t>Задан неверный путь к файлу с программой</w:t>
            </w:r>
          </w:p>
        </w:tc>
        <w:tc>
          <w:tcPr>
            <w:tcW w:w="4355" w:type="dxa"/>
            <w:tcBorders>
              <w:top w:val="single" w:sz="4" w:space="0" w:color="000000"/>
              <w:left w:val="single" w:sz="4" w:space="0" w:color="000000"/>
              <w:bottom w:val="single" w:sz="4" w:space="0" w:color="000000"/>
              <w:right w:val="single" w:sz="4" w:space="0" w:color="000000"/>
            </w:tcBorders>
            <w:shd w:val="clear" w:color="auto" w:fill="auto"/>
          </w:tcPr>
          <w:p w:rsidR="007C5B7D" w:rsidRPr="007C5B7D" w:rsidRDefault="007C5B7D" w:rsidP="006A55C7">
            <w:pPr>
              <w:widowControl w:val="0"/>
              <w:spacing w:line="360" w:lineRule="auto"/>
              <w:rPr>
                <w:rFonts w:ascii="Times New Roman" w:hAnsi="Times New Roman" w:cs="Times New Roman"/>
                <w:sz w:val="24"/>
              </w:rPr>
            </w:pPr>
            <w:r>
              <w:rPr>
                <w:rFonts w:ascii="Times New Roman" w:hAnsi="Times New Roman" w:cs="Times New Roman"/>
                <w:sz w:val="24"/>
              </w:rPr>
              <w:t>Файла с именем, переданным в качестве параметра командной строки, не найден.</w:t>
            </w:r>
          </w:p>
        </w:tc>
      </w:tr>
    </w:tbl>
    <w:p w:rsidR="006666F4" w:rsidRDefault="006666F4" w:rsidP="0097380F">
      <w:pPr>
        <w:tabs>
          <w:tab w:val="left" w:pos="1080"/>
          <w:tab w:val="left" w:pos="4410"/>
        </w:tabs>
        <w:spacing w:line="360" w:lineRule="auto"/>
        <w:rPr>
          <w:rFonts w:ascii="Times New Roman" w:hAnsi="Times New Roman" w:cs="Times New Roman"/>
          <w:sz w:val="24"/>
        </w:rPr>
      </w:pPr>
      <w:r>
        <w:rPr>
          <w:rFonts w:ascii="Times New Roman" w:hAnsi="Times New Roman" w:cs="Times New Roman"/>
          <w:sz w:val="24"/>
        </w:rPr>
        <w:t xml:space="preserve">В случае появления других сообщений следует обратиться к разработчику. </w:t>
      </w:r>
      <w:bookmarkStart w:id="8" w:name="__RefHeading___Toc531184566"/>
      <w:bookmarkStart w:id="9" w:name="__RefHeading___Toc531184570"/>
      <w:bookmarkEnd w:id="8"/>
      <w:bookmarkEnd w:id="9"/>
    </w:p>
    <w:p w:rsidR="006666F4" w:rsidRDefault="006666F4">
      <w:pPr>
        <w:suppressAutoHyphens w:val="0"/>
        <w:jc w:val="left"/>
        <w:rPr>
          <w:rFonts w:ascii="Times New Roman" w:hAnsi="Times New Roman" w:cs="Times New Roman"/>
          <w:sz w:val="24"/>
        </w:rPr>
      </w:pPr>
      <w:r>
        <w:rPr>
          <w:rFonts w:ascii="Times New Roman" w:hAnsi="Times New Roman" w:cs="Times New Roman"/>
          <w:sz w:val="24"/>
        </w:rPr>
        <w:br w:type="page"/>
      </w:r>
    </w:p>
    <w:p w:rsidR="006666F4" w:rsidRPr="00583EED" w:rsidRDefault="006666F4" w:rsidP="006666F4">
      <w:pPr>
        <w:spacing w:before="240" w:line="360" w:lineRule="auto"/>
        <w:ind w:firstLine="709"/>
        <w:jc w:val="center"/>
        <w:rPr>
          <w:rFonts w:ascii="Times New Roman" w:hAnsi="Times New Roman" w:cs="Times New Roman"/>
          <w:b/>
          <w:sz w:val="24"/>
        </w:rPr>
      </w:pPr>
      <w:r w:rsidRPr="00583EED">
        <w:rPr>
          <w:rFonts w:ascii="Times New Roman" w:hAnsi="Times New Roman" w:cs="Times New Roman"/>
          <w:b/>
          <w:sz w:val="24"/>
        </w:rPr>
        <w:lastRenderedPageBreak/>
        <w:t>3 ПРОГРАММА И МЕТОДИКА ИСПЫТАНИЙ</w:t>
      </w:r>
    </w:p>
    <w:p w:rsidR="006835C6" w:rsidRDefault="007C5B7D" w:rsidP="006835C6">
      <w:pPr>
        <w:pStyle w:val="2"/>
        <w:ind w:firstLine="709"/>
        <w:jc w:val="left"/>
        <w:rPr>
          <w:rFonts w:ascii="Times New Roman" w:hAnsi="Times New Roman" w:cs="Times New Roman"/>
          <w:i w:val="0"/>
          <w:sz w:val="24"/>
          <w:szCs w:val="24"/>
        </w:rPr>
      </w:pPr>
      <w:bookmarkStart w:id="10" w:name="_Toc531184567"/>
      <w:r>
        <w:rPr>
          <w:rFonts w:ascii="Times New Roman" w:hAnsi="Times New Roman" w:cs="Times New Roman"/>
          <w:b w:val="0"/>
          <w:i w:val="0"/>
          <w:sz w:val="24"/>
          <w:szCs w:val="24"/>
        </w:rPr>
        <w:t xml:space="preserve">Текстовые файлы </w:t>
      </w:r>
      <w:r>
        <w:rPr>
          <w:rFonts w:ascii="Times New Roman" w:hAnsi="Times New Roman" w:cs="Times New Roman"/>
          <w:b w:val="0"/>
          <w:i w:val="0"/>
          <w:sz w:val="24"/>
          <w:szCs w:val="24"/>
          <w:lang w:val="en-US"/>
        </w:rPr>
        <w:t>IMath</w:t>
      </w:r>
      <w:r w:rsidRPr="007C5B7D">
        <w:rPr>
          <w:rFonts w:ascii="Times New Roman" w:hAnsi="Times New Roman" w:cs="Times New Roman"/>
          <w:b w:val="0"/>
          <w:i w:val="0"/>
          <w:sz w:val="24"/>
          <w:szCs w:val="24"/>
        </w:rPr>
        <w:t>.</w:t>
      </w:r>
      <w:r>
        <w:rPr>
          <w:rFonts w:ascii="Times New Roman" w:hAnsi="Times New Roman" w:cs="Times New Roman"/>
          <w:b w:val="0"/>
          <w:i w:val="0"/>
          <w:sz w:val="24"/>
          <w:szCs w:val="24"/>
          <w:lang w:val="en-US"/>
        </w:rPr>
        <w:t>txt</w:t>
      </w:r>
      <w:r w:rsidRPr="007C5B7D">
        <w:rPr>
          <w:rFonts w:ascii="Times New Roman" w:hAnsi="Times New Roman" w:cs="Times New Roman"/>
          <w:b w:val="0"/>
          <w:i w:val="0"/>
          <w:sz w:val="24"/>
          <w:szCs w:val="24"/>
        </w:rPr>
        <w:t xml:space="preserve">, </w:t>
      </w:r>
      <w:r>
        <w:rPr>
          <w:rFonts w:ascii="Times New Roman" w:hAnsi="Times New Roman" w:cs="Times New Roman"/>
          <w:b w:val="0"/>
          <w:i w:val="0"/>
          <w:sz w:val="24"/>
          <w:szCs w:val="24"/>
          <w:lang w:val="en-US"/>
        </w:rPr>
        <w:t>RMath</w:t>
      </w:r>
      <w:r w:rsidRPr="007C5B7D">
        <w:rPr>
          <w:rFonts w:ascii="Times New Roman" w:hAnsi="Times New Roman" w:cs="Times New Roman"/>
          <w:b w:val="0"/>
          <w:i w:val="0"/>
          <w:sz w:val="24"/>
          <w:szCs w:val="24"/>
        </w:rPr>
        <w:t>.</w:t>
      </w:r>
      <w:r>
        <w:rPr>
          <w:rFonts w:ascii="Times New Roman" w:hAnsi="Times New Roman" w:cs="Times New Roman"/>
          <w:b w:val="0"/>
          <w:i w:val="0"/>
          <w:sz w:val="24"/>
          <w:szCs w:val="24"/>
          <w:lang w:val="en-US"/>
        </w:rPr>
        <w:t>txt</w:t>
      </w:r>
      <w:r w:rsidRPr="007C5B7D">
        <w:rPr>
          <w:rFonts w:ascii="Times New Roman" w:hAnsi="Times New Roman" w:cs="Times New Roman"/>
          <w:b w:val="0"/>
          <w:i w:val="0"/>
          <w:sz w:val="24"/>
          <w:szCs w:val="24"/>
        </w:rPr>
        <w:t xml:space="preserve">, </w:t>
      </w:r>
      <w:r>
        <w:rPr>
          <w:rFonts w:ascii="Times New Roman" w:hAnsi="Times New Roman" w:cs="Times New Roman"/>
          <w:b w:val="0"/>
          <w:i w:val="0"/>
          <w:sz w:val="24"/>
          <w:szCs w:val="24"/>
          <w:lang w:val="en-US"/>
        </w:rPr>
        <w:t>Subprogram</w:t>
      </w:r>
      <w:r w:rsidRPr="007C5B7D">
        <w:rPr>
          <w:rFonts w:ascii="Times New Roman" w:hAnsi="Times New Roman" w:cs="Times New Roman"/>
          <w:b w:val="0"/>
          <w:i w:val="0"/>
          <w:sz w:val="24"/>
          <w:szCs w:val="24"/>
        </w:rPr>
        <w:t>.</w:t>
      </w:r>
      <w:r>
        <w:rPr>
          <w:rFonts w:ascii="Times New Roman" w:hAnsi="Times New Roman" w:cs="Times New Roman"/>
          <w:b w:val="0"/>
          <w:i w:val="0"/>
          <w:sz w:val="24"/>
          <w:szCs w:val="24"/>
          <w:lang w:val="en-US"/>
        </w:rPr>
        <w:t>txt</w:t>
      </w:r>
      <w:r w:rsidRPr="007C5B7D">
        <w:rPr>
          <w:rFonts w:ascii="Times New Roman" w:hAnsi="Times New Roman" w:cs="Times New Roman"/>
          <w:b w:val="0"/>
          <w:i w:val="0"/>
          <w:sz w:val="24"/>
          <w:szCs w:val="24"/>
        </w:rPr>
        <w:t xml:space="preserve"> </w:t>
      </w:r>
      <w:r>
        <w:rPr>
          <w:rFonts w:ascii="Times New Roman" w:hAnsi="Times New Roman" w:cs="Times New Roman"/>
          <w:b w:val="0"/>
          <w:i w:val="0"/>
          <w:sz w:val="24"/>
          <w:szCs w:val="24"/>
        </w:rPr>
        <w:t>содержат коды тестовых программ, содержимое файлов показано в Приложении 1.</w:t>
      </w:r>
    </w:p>
    <w:p w:rsidR="006666F4" w:rsidRDefault="006666F4" w:rsidP="00336A33">
      <w:pPr>
        <w:pStyle w:val="2"/>
        <w:numPr>
          <w:ilvl w:val="1"/>
          <w:numId w:val="2"/>
        </w:numPr>
        <w:ind w:firstLine="284"/>
        <w:jc w:val="left"/>
        <w:rPr>
          <w:rFonts w:ascii="Times New Roman" w:hAnsi="Times New Roman" w:cs="Times New Roman"/>
          <w:i w:val="0"/>
          <w:sz w:val="24"/>
          <w:szCs w:val="24"/>
        </w:rPr>
      </w:pPr>
      <w:r>
        <w:rPr>
          <w:rFonts w:ascii="Times New Roman" w:hAnsi="Times New Roman" w:cs="Times New Roman"/>
          <w:i w:val="0"/>
          <w:sz w:val="24"/>
          <w:szCs w:val="24"/>
        </w:rPr>
        <w:t>3.1 Проверка работоспособности</w:t>
      </w:r>
      <w:bookmarkEnd w:id="10"/>
      <w:r w:rsidR="00C95A2A">
        <w:rPr>
          <w:rFonts w:ascii="Times New Roman" w:hAnsi="Times New Roman" w:cs="Times New Roman"/>
          <w:i w:val="0"/>
          <w:sz w:val="24"/>
          <w:szCs w:val="24"/>
        </w:rPr>
        <w:t xml:space="preserve"> запуска программ с целочисленной арифметикой</w:t>
      </w:r>
    </w:p>
    <w:p w:rsidR="006666F4" w:rsidRDefault="006666F4" w:rsidP="006110F7">
      <w:pPr>
        <w:numPr>
          <w:ilvl w:val="0"/>
          <w:numId w:val="11"/>
        </w:numPr>
        <w:tabs>
          <w:tab w:val="clear" w:pos="720"/>
          <w:tab w:val="left" w:pos="1120"/>
        </w:tabs>
        <w:suppressAutoHyphens w:val="0"/>
        <w:spacing w:line="360" w:lineRule="auto"/>
        <w:ind w:left="1117" w:hanging="357"/>
        <w:rPr>
          <w:rFonts w:ascii="Times New Roman" w:hAnsi="Times New Roman"/>
          <w:sz w:val="24"/>
        </w:rPr>
      </w:pPr>
      <w:r>
        <w:rPr>
          <w:rFonts w:ascii="Times New Roman" w:hAnsi="Times New Roman"/>
          <w:sz w:val="24"/>
        </w:rPr>
        <w:t xml:space="preserve">Запустить программу </w:t>
      </w:r>
      <w:r w:rsidR="00C95A2A">
        <w:rPr>
          <w:rFonts w:ascii="Times New Roman" w:hAnsi="Times New Roman"/>
          <w:sz w:val="24"/>
        </w:rPr>
        <w:t xml:space="preserve">с </w:t>
      </w:r>
      <w:r w:rsidR="00C95A2A" w:rsidRPr="00C95A2A">
        <w:rPr>
          <w:rFonts w:ascii="Times New Roman" w:hAnsi="Times New Roman"/>
          <w:sz w:val="24"/>
        </w:rPr>
        <w:t>“</w:t>
      </w:r>
      <w:r w:rsidR="00C95A2A">
        <w:rPr>
          <w:rFonts w:ascii="Times New Roman" w:hAnsi="Times New Roman"/>
          <w:sz w:val="24"/>
          <w:lang w:val="en-US"/>
        </w:rPr>
        <w:t>IMath</w:t>
      </w:r>
      <w:r w:rsidR="00C95A2A" w:rsidRPr="00C95A2A">
        <w:rPr>
          <w:rFonts w:ascii="Times New Roman" w:hAnsi="Times New Roman"/>
          <w:sz w:val="24"/>
        </w:rPr>
        <w:t>.</w:t>
      </w:r>
      <w:r w:rsidR="00C95A2A">
        <w:rPr>
          <w:rFonts w:ascii="Times New Roman" w:hAnsi="Times New Roman"/>
          <w:sz w:val="24"/>
          <w:lang w:val="en-US"/>
        </w:rPr>
        <w:t>txt</w:t>
      </w:r>
      <w:r w:rsidR="00C95A2A" w:rsidRPr="00C95A2A">
        <w:rPr>
          <w:rFonts w:ascii="Times New Roman" w:hAnsi="Times New Roman"/>
          <w:sz w:val="24"/>
        </w:rPr>
        <w:t xml:space="preserve">” </w:t>
      </w:r>
      <w:r w:rsidR="00C95A2A">
        <w:rPr>
          <w:rFonts w:ascii="Times New Roman" w:hAnsi="Times New Roman"/>
          <w:sz w:val="24"/>
        </w:rPr>
        <w:t>в качестве параметра командной строки</w:t>
      </w:r>
      <w:r>
        <w:rPr>
          <w:rFonts w:ascii="Times New Roman" w:hAnsi="Times New Roman"/>
          <w:sz w:val="24"/>
        </w:rPr>
        <w:t xml:space="preserve"> (см. рис. 2.</w:t>
      </w:r>
      <w:r w:rsidR="00C95A2A">
        <w:rPr>
          <w:rFonts w:ascii="Times New Roman" w:hAnsi="Times New Roman"/>
          <w:sz w:val="24"/>
        </w:rPr>
        <w:t>1</w:t>
      </w:r>
      <w:r>
        <w:rPr>
          <w:rFonts w:ascii="Times New Roman" w:hAnsi="Times New Roman"/>
          <w:sz w:val="24"/>
        </w:rPr>
        <w:t>).</w:t>
      </w:r>
    </w:p>
    <w:p w:rsidR="006666F4" w:rsidRDefault="00BD002E" w:rsidP="006110F7">
      <w:pPr>
        <w:numPr>
          <w:ilvl w:val="0"/>
          <w:numId w:val="11"/>
        </w:numPr>
        <w:tabs>
          <w:tab w:val="clear" w:pos="720"/>
          <w:tab w:val="left" w:pos="1120"/>
        </w:tabs>
        <w:suppressAutoHyphens w:val="0"/>
        <w:spacing w:line="360" w:lineRule="auto"/>
        <w:ind w:left="1117" w:hanging="357"/>
        <w:rPr>
          <w:rFonts w:ascii="Times New Roman" w:hAnsi="Times New Roman"/>
          <w:sz w:val="24"/>
        </w:rPr>
      </w:pPr>
      <w:r>
        <w:rPr>
          <w:rFonts w:ascii="Times New Roman" w:hAnsi="Times New Roman"/>
          <w:sz w:val="24"/>
        </w:rPr>
        <w:t>Ввести те</w:t>
      </w:r>
      <w:r w:rsidR="006D3EAD">
        <w:rPr>
          <w:rFonts w:ascii="Times New Roman" w:hAnsi="Times New Roman"/>
          <w:sz w:val="24"/>
        </w:rPr>
        <w:t xml:space="preserve"> же значени</w:t>
      </w:r>
      <w:r>
        <w:rPr>
          <w:rFonts w:ascii="Times New Roman" w:hAnsi="Times New Roman"/>
          <w:sz w:val="24"/>
        </w:rPr>
        <w:t>я</w:t>
      </w:r>
      <w:r w:rsidR="006D3EAD">
        <w:rPr>
          <w:rFonts w:ascii="Times New Roman" w:hAnsi="Times New Roman"/>
          <w:sz w:val="24"/>
        </w:rPr>
        <w:t>, что вводятся на рис. 2.2 – 2.9, убедиться вывод результатов операций, такой же как на рис. 2.2 – 2.9</w:t>
      </w:r>
      <w:r w:rsidR="006666F4">
        <w:rPr>
          <w:rFonts w:ascii="Times New Roman" w:hAnsi="Times New Roman"/>
          <w:sz w:val="24"/>
        </w:rPr>
        <w:t xml:space="preserve"> (см. рис.2.3).</w:t>
      </w:r>
    </w:p>
    <w:p w:rsidR="006666F4" w:rsidRDefault="006D3EAD" w:rsidP="006110F7">
      <w:pPr>
        <w:numPr>
          <w:ilvl w:val="0"/>
          <w:numId w:val="11"/>
        </w:numPr>
        <w:tabs>
          <w:tab w:val="clear" w:pos="720"/>
          <w:tab w:val="left" w:pos="1120"/>
        </w:tabs>
        <w:suppressAutoHyphens w:val="0"/>
        <w:spacing w:line="360" w:lineRule="auto"/>
        <w:ind w:left="1117" w:hanging="357"/>
        <w:rPr>
          <w:rFonts w:ascii="Times New Roman" w:hAnsi="Times New Roman"/>
          <w:sz w:val="24"/>
        </w:rPr>
      </w:pPr>
      <w:r>
        <w:rPr>
          <w:rFonts w:ascii="Times New Roman" w:hAnsi="Times New Roman"/>
          <w:sz w:val="24"/>
        </w:rPr>
        <w:t>Запустить п</w:t>
      </w:r>
      <w:r w:rsidR="00BD002E">
        <w:rPr>
          <w:rFonts w:ascii="Times New Roman" w:hAnsi="Times New Roman"/>
          <w:sz w:val="24"/>
        </w:rPr>
        <w:t>рограмму повторно</w:t>
      </w:r>
      <w:r>
        <w:rPr>
          <w:rFonts w:ascii="Times New Roman" w:hAnsi="Times New Roman"/>
          <w:sz w:val="24"/>
        </w:rPr>
        <w:t xml:space="preserve"> с </w:t>
      </w:r>
      <w:r w:rsidRPr="006D3EAD">
        <w:rPr>
          <w:rFonts w:ascii="Times New Roman" w:hAnsi="Times New Roman"/>
          <w:sz w:val="24"/>
        </w:rPr>
        <w:t>“</w:t>
      </w:r>
      <w:r>
        <w:rPr>
          <w:rFonts w:ascii="Times New Roman" w:hAnsi="Times New Roman"/>
          <w:sz w:val="24"/>
          <w:lang w:val="en-US"/>
        </w:rPr>
        <w:t>IMath</w:t>
      </w:r>
      <w:r w:rsidRPr="006D3EAD">
        <w:rPr>
          <w:rFonts w:ascii="Times New Roman" w:hAnsi="Times New Roman"/>
          <w:sz w:val="24"/>
        </w:rPr>
        <w:t>.</w:t>
      </w:r>
      <w:r>
        <w:rPr>
          <w:rFonts w:ascii="Times New Roman" w:hAnsi="Times New Roman"/>
          <w:sz w:val="24"/>
          <w:lang w:val="en-US"/>
        </w:rPr>
        <w:t>txt</w:t>
      </w:r>
      <w:r w:rsidRPr="006D3EAD">
        <w:rPr>
          <w:rFonts w:ascii="Times New Roman" w:hAnsi="Times New Roman"/>
          <w:sz w:val="24"/>
        </w:rPr>
        <w:t>”</w:t>
      </w:r>
      <w:r>
        <w:rPr>
          <w:rFonts w:ascii="Times New Roman" w:hAnsi="Times New Roman"/>
          <w:sz w:val="24"/>
        </w:rPr>
        <w:t>, сложить 0 и 0, убедиться, что результатом является 0</w:t>
      </w:r>
      <w:r w:rsidR="006666F4">
        <w:rPr>
          <w:rFonts w:ascii="Times New Roman" w:hAnsi="Times New Roman"/>
          <w:sz w:val="24"/>
        </w:rPr>
        <w:t>.</w:t>
      </w:r>
    </w:p>
    <w:p w:rsidR="006666F4" w:rsidRDefault="006D3EAD" w:rsidP="006110F7">
      <w:pPr>
        <w:numPr>
          <w:ilvl w:val="0"/>
          <w:numId w:val="11"/>
        </w:numPr>
        <w:tabs>
          <w:tab w:val="clear" w:pos="720"/>
          <w:tab w:val="left" w:pos="1120"/>
        </w:tabs>
        <w:suppressAutoHyphens w:val="0"/>
        <w:spacing w:line="360" w:lineRule="auto"/>
        <w:ind w:left="1117" w:hanging="357"/>
        <w:rPr>
          <w:rFonts w:ascii="Times New Roman" w:hAnsi="Times New Roman"/>
          <w:sz w:val="24"/>
        </w:rPr>
      </w:pPr>
      <w:r>
        <w:rPr>
          <w:rFonts w:ascii="Times New Roman" w:hAnsi="Times New Roman"/>
          <w:sz w:val="24"/>
        </w:rPr>
        <w:t>Вычесть из -10 -5, убедиться, что выводится -5</w:t>
      </w:r>
      <w:r w:rsidR="006666F4">
        <w:rPr>
          <w:rFonts w:ascii="Times New Roman" w:hAnsi="Times New Roman"/>
          <w:sz w:val="24"/>
        </w:rPr>
        <w:t>.</w:t>
      </w:r>
    </w:p>
    <w:p w:rsidR="006666F4" w:rsidRDefault="006D3EAD" w:rsidP="006110F7">
      <w:pPr>
        <w:numPr>
          <w:ilvl w:val="0"/>
          <w:numId w:val="11"/>
        </w:numPr>
        <w:tabs>
          <w:tab w:val="clear" w:pos="720"/>
          <w:tab w:val="left" w:pos="1120"/>
        </w:tabs>
        <w:suppressAutoHyphens w:val="0"/>
        <w:spacing w:line="360" w:lineRule="auto"/>
        <w:ind w:left="1117" w:hanging="357"/>
        <w:rPr>
          <w:rFonts w:ascii="Times New Roman" w:hAnsi="Times New Roman"/>
          <w:sz w:val="24"/>
        </w:rPr>
      </w:pPr>
      <w:r>
        <w:rPr>
          <w:rFonts w:ascii="Times New Roman" w:hAnsi="Times New Roman"/>
          <w:sz w:val="24"/>
        </w:rPr>
        <w:t>Умножить 0 и 4, убедиться, что выводится 0</w:t>
      </w:r>
      <w:r w:rsidR="006666F4">
        <w:rPr>
          <w:rFonts w:ascii="Times New Roman" w:hAnsi="Times New Roman"/>
          <w:sz w:val="24"/>
        </w:rPr>
        <w:t>.</w:t>
      </w:r>
    </w:p>
    <w:p w:rsidR="006D3EAD" w:rsidRDefault="006D3EAD" w:rsidP="006110F7">
      <w:pPr>
        <w:numPr>
          <w:ilvl w:val="0"/>
          <w:numId w:val="11"/>
        </w:numPr>
        <w:tabs>
          <w:tab w:val="clear" w:pos="720"/>
          <w:tab w:val="left" w:pos="1120"/>
        </w:tabs>
        <w:suppressAutoHyphens w:val="0"/>
        <w:spacing w:line="360" w:lineRule="auto"/>
        <w:ind w:left="1117" w:hanging="357"/>
        <w:rPr>
          <w:rFonts w:ascii="Times New Roman" w:hAnsi="Times New Roman"/>
          <w:sz w:val="24"/>
        </w:rPr>
      </w:pPr>
      <w:r>
        <w:rPr>
          <w:rFonts w:ascii="Times New Roman" w:hAnsi="Times New Roman"/>
          <w:sz w:val="24"/>
        </w:rPr>
        <w:t>Разделить 6 на 7, убедиться, что выводится 0.</w:t>
      </w:r>
    </w:p>
    <w:p w:rsidR="006666F4" w:rsidRDefault="006666F4" w:rsidP="00336A33">
      <w:pPr>
        <w:pStyle w:val="2"/>
        <w:numPr>
          <w:ilvl w:val="1"/>
          <w:numId w:val="2"/>
        </w:numPr>
        <w:ind w:firstLine="284"/>
        <w:jc w:val="left"/>
        <w:rPr>
          <w:rFonts w:ascii="Times New Roman" w:hAnsi="Times New Roman" w:cs="Times New Roman"/>
          <w:i w:val="0"/>
          <w:sz w:val="24"/>
          <w:szCs w:val="24"/>
        </w:rPr>
      </w:pPr>
      <w:bookmarkStart w:id="11" w:name="_Toc531184568"/>
      <w:r>
        <w:rPr>
          <w:rFonts w:ascii="Times New Roman" w:hAnsi="Times New Roman" w:cs="Times New Roman"/>
          <w:i w:val="0"/>
          <w:sz w:val="24"/>
          <w:szCs w:val="24"/>
        </w:rPr>
        <w:t xml:space="preserve">3.2 Проверка работоспособности </w:t>
      </w:r>
      <w:bookmarkEnd w:id="11"/>
      <w:r w:rsidR="006D3EAD">
        <w:rPr>
          <w:rFonts w:ascii="Times New Roman" w:hAnsi="Times New Roman" w:cs="Times New Roman"/>
          <w:i w:val="0"/>
          <w:sz w:val="24"/>
          <w:szCs w:val="24"/>
        </w:rPr>
        <w:t xml:space="preserve">запуска программ с </w:t>
      </w:r>
      <w:r w:rsidR="001C0359">
        <w:rPr>
          <w:rFonts w:ascii="Times New Roman" w:hAnsi="Times New Roman" w:cs="Times New Roman"/>
          <w:i w:val="0"/>
          <w:sz w:val="24"/>
          <w:szCs w:val="24"/>
        </w:rPr>
        <w:t>дробной</w:t>
      </w:r>
      <w:r w:rsidR="006D3EAD">
        <w:rPr>
          <w:rFonts w:ascii="Times New Roman" w:hAnsi="Times New Roman" w:cs="Times New Roman"/>
          <w:i w:val="0"/>
          <w:sz w:val="24"/>
          <w:szCs w:val="24"/>
        </w:rPr>
        <w:t xml:space="preserve"> арифметикой</w:t>
      </w:r>
    </w:p>
    <w:p w:rsidR="006D3EAD" w:rsidRDefault="006D3EAD" w:rsidP="006110F7">
      <w:pPr>
        <w:numPr>
          <w:ilvl w:val="0"/>
          <w:numId w:val="14"/>
        </w:numPr>
        <w:tabs>
          <w:tab w:val="clear" w:pos="720"/>
          <w:tab w:val="left" w:pos="1120"/>
        </w:tabs>
        <w:suppressAutoHyphens w:val="0"/>
        <w:spacing w:line="360" w:lineRule="auto"/>
        <w:ind w:left="1117" w:hanging="357"/>
        <w:rPr>
          <w:rFonts w:ascii="Times New Roman" w:hAnsi="Times New Roman"/>
          <w:sz w:val="24"/>
        </w:rPr>
      </w:pPr>
      <w:r>
        <w:rPr>
          <w:rFonts w:ascii="Times New Roman" w:hAnsi="Times New Roman"/>
          <w:sz w:val="24"/>
        </w:rPr>
        <w:t xml:space="preserve">Запустить программу с </w:t>
      </w:r>
      <w:r w:rsidRPr="00C95A2A">
        <w:rPr>
          <w:rFonts w:ascii="Times New Roman" w:hAnsi="Times New Roman"/>
          <w:sz w:val="24"/>
        </w:rPr>
        <w:t>“</w:t>
      </w:r>
      <w:r>
        <w:rPr>
          <w:rFonts w:ascii="Times New Roman" w:hAnsi="Times New Roman"/>
          <w:sz w:val="24"/>
          <w:lang w:val="en-US"/>
        </w:rPr>
        <w:t>R</w:t>
      </w:r>
      <w:r w:rsidRPr="006D3EAD">
        <w:rPr>
          <w:rFonts w:ascii="Times New Roman" w:hAnsi="Times New Roman"/>
          <w:sz w:val="24"/>
        </w:rPr>
        <w:t>Math</w:t>
      </w:r>
      <w:r w:rsidRPr="00C95A2A">
        <w:rPr>
          <w:rFonts w:ascii="Times New Roman" w:hAnsi="Times New Roman"/>
          <w:sz w:val="24"/>
        </w:rPr>
        <w:t>.</w:t>
      </w:r>
      <w:r w:rsidRPr="006D3EAD">
        <w:rPr>
          <w:rFonts w:ascii="Times New Roman" w:hAnsi="Times New Roman"/>
          <w:sz w:val="24"/>
        </w:rPr>
        <w:t>txt</w:t>
      </w:r>
      <w:r w:rsidRPr="00C95A2A">
        <w:rPr>
          <w:rFonts w:ascii="Times New Roman" w:hAnsi="Times New Roman"/>
          <w:sz w:val="24"/>
        </w:rPr>
        <w:t xml:space="preserve">” </w:t>
      </w:r>
      <w:r>
        <w:rPr>
          <w:rFonts w:ascii="Times New Roman" w:hAnsi="Times New Roman"/>
          <w:sz w:val="24"/>
        </w:rPr>
        <w:t>в качестве параметра командной строки</w:t>
      </w:r>
      <w:r w:rsidR="00BD002E">
        <w:rPr>
          <w:rFonts w:ascii="Times New Roman" w:hAnsi="Times New Roman"/>
          <w:sz w:val="24"/>
        </w:rPr>
        <w:t xml:space="preserve"> и убедиться, что предлагается ввести дробное число</w:t>
      </w:r>
      <w:r>
        <w:rPr>
          <w:rFonts w:ascii="Times New Roman" w:hAnsi="Times New Roman"/>
          <w:sz w:val="24"/>
        </w:rPr>
        <w:t>.</w:t>
      </w:r>
    </w:p>
    <w:p w:rsidR="006D3EAD" w:rsidRDefault="00BD002E" w:rsidP="006110F7">
      <w:pPr>
        <w:numPr>
          <w:ilvl w:val="0"/>
          <w:numId w:val="14"/>
        </w:numPr>
        <w:tabs>
          <w:tab w:val="clear" w:pos="720"/>
          <w:tab w:val="left" w:pos="1120"/>
        </w:tabs>
        <w:suppressAutoHyphens w:val="0"/>
        <w:spacing w:line="360" w:lineRule="auto"/>
        <w:ind w:left="1117" w:hanging="357"/>
        <w:rPr>
          <w:rFonts w:ascii="Times New Roman" w:hAnsi="Times New Roman"/>
          <w:sz w:val="24"/>
        </w:rPr>
      </w:pPr>
      <w:r>
        <w:rPr>
          <w:rFonts w:ascii="Times New Roman" w:hAnsi="Times New Roman"/>
          <w:sz w:val="24"/>
        </w:rPr>
        <w:t>Ввести</w:t>
      </w:r>
      <w:r w:rsidR="006D3EAD">
        <w:rPr>
          <w:rFonts w:ascii="Times New Roman" w:hAnsi="Times New Roman"/>
          <w:sz w:val="24"/>
        </w:rPr>
        <w:t xml:space="preserve"> те же значений, что вводятся на рис. 2.</w:t>
      </w:r>
      <w:r w:rsidR="006D3EAD" w:rsidRPr="006D3EAD">
        <w:rPr>
          <w:rFonts w:ascii="Times New Roman" w:hAnsi="Times New Roman"/>
          <w:sz w:val="24"/>
        </w:rPr>
        <w:t>10</w:t>
      </w:r>
      <w:r w:rsidR="006D3EAD">
        <w:rPr>
          <w:rFonts w:ascii="Times New Roman" w:hAnsi="Times New Roman"/>
          <w:sz w:val="24"/>
        </w:rPr>
        <w:t>, убедиться вывод результатов операций, такой же как на рис. 2.</w:t>
      </w:r>
      <w:r w:rsidR="006D3EAD" w:rsidRPr="006D3EAD">
        <w:rPr>
          <w:rFonts w:ascii="Times New Roman" w:hAnsi="Times New Roman"/>
          <w:sz w:val="24"/>
        </w:rPr>
        <w:t>10</w:t>
      </w:r>
      <w:r w:rsidR="006D3EAD">
        <w:rPr>
          <w:rFonts w:ascii="Times New Roman" w:hAnsi="Times New Roman"/>
          <w:sz w:val="24"/>
        </w:rPr>
        <w:t>.</w:t>
      </w:r>
    </w:p>
    <w:p w:rsidR="006D3EAD" w:rsidRDefault="006D3EAD" w:rsidP="006110F7">
      <w:pPr>
        <w:numPr>
          <w:ilvl w:val="0"/>
          <w:numId w:val="14"/>
        </w:numPr>
        <w:tabs>
          <w:tab w:val="clear" w:pos="720"/>
          <w:tab w:val="left" w:pos="1120"/>
        </w:tabs>
        <w:suppressAutoHyphens w:val="0"/>
        <w:spacing w:line="360" w:lineRule="auto"/>
        <w:ind w:left="1117" w:hanging="357"/>
        <w:rPr>
          <w:rFonts w:ascii="Times New Roman" w:hAnsi="Times New Roman"/>
          <w:sz w:val="24"/>
        </w:rPr>
      </w:pPr>
      <w:r>
        <w:rPr>
          <w:rFonts w:ascii="Times New Roman" w:hAnsi="Times New Roman"/>
          <w:sz w:val="24"/>
        </w:rPr>
        <w:t>Запустить прог</w:t>
      </w:r>
      <w:r w:rsidR="00BD002E">
        <w:rPr>
          <w:rFonts w:ascii="Times New Roman" w:hAnsi="Times New Roman"/>
          <w:sz w:val="24"/>
        </w:rPr>
        <w:t>рамму повторно</w:t>
      </w:r>
      <w:r>
        <w:rPr>
          <w:rFonts w:ascii="Times New Roman" w:hAnsi="Times New Roman"/>
          <w:sz w:val="24"/>
        </w:rPr>
        <w:t xml:space="preserve"> с </w:t>
      </w:r>
      <w:r w:rsidRPr="006D3EAD">
        <w:rPr>
          <w:rFonts w:ascii="Times New Roman" w:hAnsi="Times New Roman"/>
          <w:sz w:val="24"/>
        </w:rPr>
        <w:t>“</w:t>
      </w:r>
      <w:r>
        <w:rPr>
          <w:rFonts w:ascii="Times New Roman" w:hAnsi="Times New Roman"/>
          <w:sz w:val="24"/>
          <w:lang w:val="en-US"/>
        </w:rPr>
        <w:t>RMath</w:t>
      </w:r>
      <w:r w:rsidRPr="006D3EAD">
        <w:rPr>
          <w:rFonts w:ascii="Times New Roman" w:hAnsi="Times New Roman"/>
          <w:sz w:val="24"/>
        </w:rPr>
        <w:t>.</w:t>
      </w:r>
      <w:r>
        <w:rPr>
          <w:rFonts w:ascii="Times New Roman" w:hAnsi="Times New Roman"/>
          <w:sz w:val="24"/>
          <w:lang w:val="en-US"/>
        </w:rPr>
        <w:t>txt</w:t>
      </w:r>
      <w:r w:rsidRPr="006D3EAD">
        <w:rPr>
          <w:rFonts w:ascii="Times New Roman" w:hAnsi="Times New Roman"/>
          <w:sz w:val="24"/>
        </w:rPr>
        <w:t>”</w:t>
      </w:r>
      <w:r>
        <w:rPr>
          <w:rFonts w:ascii="Times New Roman" w:hAnsi="Times New Roman"/>
          <w:sz w:val="24"/>
        </w:rPr>
        <w:t>, сложить 0</w:t>
      </w:r>
      <w:r w:rsidRPr="006D3EAD">
        <w:rPr>
          <w:rFonts w:ascii="Times New Roman" w:hAnsi="Times New Roman"/>
          <w:sz w:val="24"/>
        </w:rPr>
        <w:t>.01</w:t>
      </w:r>
      <w:r>
        <w:rPr>
          <w:rFonts w:ascii="Times New Roman" w:hAnsi="Times New Roman"/>
          <w:sz w:val="24"/>
        </w:rPr>
        <w:t xml:space="preserve"> и 0.</w:t>
      </w:r>
      <w:r w:rsidRPr="006D3EAD">
        <w:rPr>
          <w:rFonts w:ascii="Times New Roman" w:hAnsi="Times New Roman"/>
          <w:sz w:val="24"/>
        </w:rPr>
        <w:t>09</w:t>
      </w:r>
      <w:r>
        <w:rPr>
          <w:rFonts w:ascii="Times New Roman" w:hAnsi="Times New Roman"/>
          <w:sz w:val="24"/>
        </w:rPr>
        <w:t>, убедиться, что результатом является 0</w:t>
      </w:r>
      <w:r w:rsidRPr="006D3EAD">
        <w:rPr>
          <w:rFonts w:ascii="Times New Roman" w:hAnsi="Times New Roman"/>
          <w:sz w:val="24"/>
        </w:rPr>
        <w:t>.1</w:t>
      </w:r>
      <w:r>
        <w:rPr>
          <w:rFonts w:ascii="Times New Roman" w:hAnsi="Times New Roman"/>
          <w:sz w:val="24"/>
        </w:rPr>
        <w:t>.</w:t>
      </w:r>
    </w:p>
    <w:p w:rsidR="006D3EAD" w:rsidRDefault="006D3EAD" w:rsidP="006110F7">
      <w:pPr>
        <w:numPr>
          <w:ilvl w:val="0"/>
          <w:numId w:val="14"/>
        </w:numPr>
        <w:tabs>
          <w:tab w:val="clear" w:pos="720"/>
          <w:tab w:val="left" w:pos="1120"/>
        </w:tabs>
        <w:suppressAutoHyphens w:val="0"/>
        <w:spacing w:line="360" w:lineRule="auto"/>
        <w:ind w:left="1117" w:hanging="357"/>
        <w:rPr>
          <w:rFonts w:ascii="Times New Roman" w:hAnsi="Times New Roman"/>
          <w:sz w:val="24"/>
        </w:rPr>
      </w:pPr>
      <w:r>
        <w:rPr>
          <w:rFonts w:ascii="Times New Roman" w:hAnsi="Times New Roman"/>
          <w:sz w:val="24"/>
        </w:rPr>
        <w:t>Вычесть из -7.</w:t>
      </w:r>
      <w:r w:rsidRPr="006D3EAD">
        <w:rPr>
          <w:rFonts w:ascii="Times New Roman" w:hAnsi="Times New Roman"/>
          <w:sz w:val="24"/>
        </w:rPr>
        <w:t>5</w:t>
      </w:r>
      <w:r>
        <w:rPr>
          <w:rFonts w:ascii="Times New Roman" w:hAnsi="Times New Roman"/>
          <w:sz w:val="24"/>
        </w:rPr>
        <w:t xml:space="preserve"> -</w:t>
      </w:r>
      <w:r w:rsidRPr="006D3EAD">
        <w:rPr>
          <w:rFonts w:ascii="Times New Roman" w:hAnsi="Times New Roman"/>
          <w:sz w:val="24"/>
        </w:rPr>
        <w:t>8.5</w:t>
      </w:r>
      <w:r>
        <w:rPr>
          <w:rFonts w:ascii="Times New Roman" w:hAnsi="Times New Roman"/>
          <w:sz w:val="24"/>
        </w:rPr>
        <w:t xml:space="preserve">, убедиться, что выводится </w:t>
      </w:r>
      <w:r w:rsidRPr="006D3EAD">
        <w:rPr>
          <w:rFonts w:ascii="Times New Roman" w:hAnsi="Times New Roman"/>
          <w:sz w:val="24"/>
        </w:rPr>
        <w:t>1</w:t>
      </w:r>
      <w:r>
        <w:rPr>
          <w:rFonts w:ascii="Times New Roman" w:hAnsi="Times New Roman"/>
          <w:sz w:val="24"/>
        </w:rPr>
        <w:t>.</w:t>
      </w:r>
    </w:p>
    <w:p w:rsidR="006D3EAD" w:rsidRDefault="006D3EAD" w:rsidP="006110F7">
      <w:pPr>
        <w:numPr>
          <w:ilvl w:val="0"/>
          <w:numId w:val="14"/>
        </w:numPr>
        <w:tabs>
          <w:tab w:val="clear" w:pos="720"/>
          <w:tab w:val="left" w:pos="1120"/>
        </w:tabs>
        <w:suppressAutoHyphens w:val="0"/>
        <w:spacing w:line="360" w:lineRule="auto"/>
        <w:ind w:left="1117" w:hanging="357"/>
        <w:rPr>
          <w:rFonts w:ascii="Times New Roman" w:hAnsi="Times New Roman"/>
          <w:sz w:val="24"/>
        </w:rPr>
      </w:pPr>
      <w:r>
        <w:rPr>
          <w:rFonts w:ascii="Times New Roman" w:hAnsi="Times New Roman"/>
          <w:sz w:val="24"/>
        </w:rPr>
        <w:t>Умножить 1.</w:t>
      </w:r>
      <w:r w:rsidRPr="006D3EAD">
        <w:rPr>
          <w:rFonts w:ascii="Times New Roman" w:hAnsi="Times New Roman"/>
          <w:sz w:val="24"/>
        </w:rPr>
        <w:t>5</w:t>
      </w:r>
      <w:r>
        <w:rPr>
          <w:rFonts w:ascii="Times New Roman" w:hAnsi="Times New Roman"/>
          <w:sz w:val="24"/>
        </w:rPr>
        <w:t xml:space="preserve"> и 4, убедиться, что выводится </w:t>
      </w:r>
      <w:r w:rsidRPr="006D3EAD">
        <w:rPr>
          <w:rFonts w:ascii="Times New Roman" w:hAnsi="Times New Roman"/>
          <w:sz w:val="24"/>
        </w:rPr>
        <w:t>6</w:t>
      </w:r>
      <w:r>
        <w:rPr>
          <w:rFonts w:ascii="Times New Roman" w:hAnsi="Times New Roman"/>
          <w:sz w:val="24"/>
        </w:rPr>
        <w:t>.</w:t>
      </w:r>
    </w:p>
    <w:p w:rsidR="006D3EAD" w:rsidRDefault="006D3EAD" w:rsidP="006110F7">
      <w:pPr>
        <w:numPr>
          <w:ilvl w:val="0"/>
          <w:numId w:val="14"/>
        </w:numPr>
        <w:tabs>
          <w:tab w:val="clear" w:pos="720"/>
          <w:tab w:val="left" w:pos="1120"/>
        </w:tabs>
        <w:suppressAutoHyphens w:val="0"/>
        <w:spacing w:line="360" w:lineRule="auto"/>
        <w:ind w:left="1117" w:hanging="357"/>
        <w:rPr>
          <w:rFonts w:ascii="Times New Roman" w:hAnsi="Times New Roman"/>
          <w:sz w:val="24"/>
        </w:rPr>
      </w:pPr>
      <w:r>
        <w:rPr>
          <w:rFonts w:ascii="Times New Roman" w:hAnsi="Times New Roman"/>
          <w:sz w:val="24"/>
        </w:rPr>
        <w:t>Разделить 0 на 7, убедиться, что выводится 0.</w:t>
      </w:r>
    </w:p>
    <w:p w:rsidR="006666F4" w:rsidRDefault="006666F4" w:rsidP="00336A33">
      <w:pPr>
        <w:pStyle w:val="2"/>
        <w:numPr>
          <w:ilvl w:val="1"/>
          <w:numId w:val="2"/>
        </w:numPr>
        <w:ind w:firstLine="284"/>
        <w:jc w:val="left"/>
        <w:rPr>
          <w:rFonts w:ascii="Times New Roman" w:hAnsi="Times New Roman" w:cs="Times New Roman"/>
          <w:i w:val="0"/>
          <w:sz w:val="24"/>
          <w:szCs w:val="24"/>
        </w:rPr>
      </w:pPr>
      <w:r>
        <w:rPr>
          <w:rFonts w:ascii="Times New Roman" w:hAnsi="Times New Roman" w:cs="Times New Roman"/>
          <w:i w:val="0"/>
          <w:sz w:val="24"/>
          <w:szCs w:val="24"/>
        </w:rPr>
        <w:t xml:space="preserve">3.3 Проверка работоспособности </w:t>
      </w:r>
      <w:r w:rsidR="006D3EAD">
        <w:rPr>
          <w:rFonts w:ascii="Times New Roman" w:hAnsi="Times New Roman" w:cs="Times New Roman"/>
          <w:i w:val="0"/>
          <w:sz w:val="24"/>
          <w:szCs w:val="24"/>
        </w:rPr>
        <w:t xml:space="preserve">запуска программ с </w:t>
      </w:r>
      <w:r w:rsidR="001C0359">
        <w:rPr>
          <w:rFonts w:ascii="Times New Roman" w:hAnsi="Times New Roman" w:cs="Times New Roman"/>
          <w:i w:val="0"/>
          <w:sz w:val="24"/>
          <w:szCs w:val="24"/>
        </w:rPr>
        <w:t>подпрограммами</w:t>
      </w:r>
    </w:p>
    <w:p w:rsidR="006666F4" w:rsidRDefault="006666F4" w:rsidP="006110F7">
      <w:pPr>
        <w:numPr>
          <w:ilvl w:val="0"/>
          <w:numId w:val="12"/>
        </w:numPr>
        <w:tabs>
          <w:tab w:val="left" w:pos="1120"/>
        </w:tabs>
        <w:suppressAutoHyphens w:val="0"/>
        <w:spacing w:line="360" w:lineRule="auto"/>
        <w:rPr>
          <w:rFonts w:ascii="Times New Roman" w:hAnsi="Times New Roman"/>
          <w:sz w:val="24"/>
        </w:rPr>
      </w:pPr>
      <w:r>
        <w:rPr>
          <w:rFonts w:ascii="Times New Roman" w:hAnsi="Times New Roman"/>
          <w:sz w:val="24"/>
        </w:rPr>
        <w:t xml:space="preserve">Запустить программу на </w:t>
      </w:r>
      <w:r w:rsidR="006D3EAD" w:rsidRPr="00C95A2A">
        <w:rPr>
          <w:rFonts w:ascii="Times New Roman" w:hAnsi="Times New Roman"/>
          <w:sz w:val="24"/>
        </w:rPr>
        <w:t>“</w:t>
      </w:r>
      <w:r w:rsidR="006D3EAD">
        <w:rPr>
          <w:rFonts w:ascii="Times New Roman" w:hAnsi="Times New Roman"/>
          <w:sz w:val="24"/>
          <w:lang w:val="en-US"/>
        </w:rPr>
        <w:t>Subprogram</w:t>
      </w:r>
      <w:r w:rsidR="006D3EAD" w:rsidRPr="00C95A2A">
        <w:rPr>
          <w:rFonts w:ascii="Times New Roman" w:hAnsi="Times New Roman"/>
          <w:sz w:val="24"/>
        </w:rPr>
        <w:t>.</w:t>
      </w:r>
      <w:r w:rsidR="006D3EAD" w:rsidRPr="006D3EAD">
        <w:rPr>
          <w:rFonts w:ascii="Times New Roman" w:hAnsi="Times New Roman"/>
          <w:sz w:val="24"/>
        </w:rPr>
        <w:t>txt</w:t>
      </w:r>
      <w:r w:rsidR="006D3EAD" w:rsidRPr="00C95A2A">
        <w:rPr>
          <w:rFonts w:ascii="Times New Roman" w:hAnsi="Times New Roman"/>
          <w:sz w:val="24"/>
        </w:rPr>
        <w:t xml:space="preserve">” </w:t>
      </w:r>
      <w:r w:rsidR="006D3EAD">
        <w:rPr>
          <w:rFonts w:ascii="Times New Roman" w:hAnsi="Times New Roman"/>
          <w:sz w:val="24"/>
        </w:rPr>
        <w:t>в качестве параметра командной строки</w:t>
      </w:r>
      <w:r w:rsidR="00BD002E">
        <w:rPr>
          <w:rFonts w:ascii="Times New Roman" w:hAnsi="Times New Roman"/>
          <w:sz w:val="24"/>
        </w:rPr>
        <w:t xml:space="preserve"> и убедиться, что предлагается ввести целое число</w:t>
      </w:r>
      <w:r w:rsidR="006D3EAD">
        <w:rPr>
          <w:rFonts w:ascii="Times New Roman" w:hAnsi="Times New Roman"/>
          <w:sz w:val="24"/>
        </w:rPr>
        <w:t>.</w:t>
      </w:r>
    </w:p>
    <w:p w:rsidR="006D3EAD" w:rsidRDefault="00BD002E" w:rsidP="006110F7">
      <w:pPr>
        <w:numPr>
          <w:ilvl w:val="0"/>
          <w:numId w:val="12"/>
        </w:numPr>
        <w:tabs>
          <w:tab w:val="left" w:pos="1120"/>
        </w:tabs>
        <w:suppressAutoHyphens w:val="0"/>
        <w:spacing w:line="360" w:lineRule="auto"/>
        <w:rPr>
          <w:rFonts w:ascii="Times New Roman" w:hAnsi="Times New Roman"/>
          <w:sz w:val="24"/>
        </w:rPr>
      </w:pPr>
      <w:r>
        <w:rPr>
          <w:rFonts w:ascii="Times New Roman" w:hAnsi="Times New Roman"/>
          <w:sz w:val="24"/>
        </w:rPr>
        <w:t>Ввести 2, убедиться, что выводится 3</w:t>
      </w:r>
      <w:r w:rsidR="006D3EAD">
        <w:rPr>
          <w:rFonts w:ascii="Times New Roman" w:hAnsi="Times New Roman"/>
          <w:sz w:val="24"/>
        </w:rPr>
        <w:t>.</w:t>
      </w:r>
    </w:p>
    <w:p w:rsidR="006D3EAD" w:rsidRDefault="00BD002E" w:rsidP="006110F7">
      <w:pPr>
        <w:numPr>
          <w:ilvl w:val="0"/>
          <w:numId w:val="12"/>
        </w:numPr>
        <w:tabs>
          <w:tab w:val="left" w:pos="1120"/>
        </w:tabs>
        <w:suppressAutoHyphens w:val="0"/>
        <w:spacing w:line="360" w:lineRule="auto"/>
        <w:rPr>
          <w:rFonts w:ascii="Times New Roman" w:hAnsi="Times New Roman"/>
          <w:sz w:val="24"/>
        </w:rPr>
      </w:pPr>
      <w:r>
        <w:rPr>
          <w:rFonts w:ascii="Times New Roman" w:hAnsi="Times New Roman"/>
          <w:sz w:val="24"/>
        </w:rPr>
        <w:t>Запустить программу повторно</w:t>
      </w:r>
      <w:r w:rsidR="006D3EAD">
        <w:rPr>
          <w:rFonts w:ascii="Times New Roman" w:hAnsi="Times New Roman"/>
          <w:sz w:val="24"/>
        </w:rPr>
        <w:t xml:space="preserve"> с </w:t>
      </w:r>
      <w:r w:rsidR="006D3EAD" w:rsidRPr="006D3EAD">
        <w:rPr>
          <w:rFonts w:ascii="Times New Roman" w:hAnsi="Times New Roman"/>
          <w:sz w:val="24"/>
        </w:rPr>
        <w:t>“</w:t>
      </w:r>
      <w:r>
        <w:rPr>
          <w:rFonts w:ascii="Times New Roman" w:hAnsi="Times New Roman"/>
          <w:sz w:val="24"/>
          <w:lang w:val="en-US"/>
        </w:rPr>
        <w:t>Subprogram</w:t>
      </w:r>
      <w:r w:rsidR="006D3EAD" w:rsidRPr="006D3EAD">
        <w:rPr>
          <w:rFonts w:ascii="Times New Roman" w:hAnsi="Times New Roman"/>
          <w:sz w:val="24"/>
        </w:rPr>
        <w:t>.</w:t>
      </w:r>
      <w:r w:rsidR="006D3EAD">
        <w:rPr>
          <w:rFonts w:ascii="Times New Roman" w:hAnsi="Times New Roman"/>
          <w:sz w:val="24"/>
          <w:lang w:val="en-US"/>
        </w:rPr>
        <w:t>txt</w:t>
      </w:r>
      <w:r w:rsidR="006D3EAD" w:rsidRPr="006D3EAD">
        <w:rPr>
          <w:rFonts w:ascii="Times New Roman" w:hAnsi="Times New Roman"/>
          <w:sz w:val="24"/>
        </w:rPr>
        <w:t>”</w:t>
      </w:r>
      <w:r w:rsidR="006D3EAD">
        <w:rPr>
          <w:rFonts w:ascii="Times New Roman" w:hAnsi="Times New Roman"/>
          <w:sz w:val="24"/>
        </w:rPr>
        <w:t xml:space="preserve">, </w:t>
      </w:r>
      <w:r>
        <w:rPr>
          <w:rFonts w:ascii="Times New Roman" w:hAnsi="Times New Roman"/>
          <w:sz w:val="24"/>
        </w:rPr>
        <w:t>ввести -1</w:t>
      </w:r>
      <w:r w:rsidR="006D3EAD">
        <w:rPr>
          <w:rFonts w:ascii="Times New Roman" w:hAnsi="Times New Roman"/>
          <w:sz w:val="24"/>
        </w:rPr>
        <w:t xml:space="preserve">, убедиться, что результатом </w:t>
      </w:r>
      <w:r>
        <w:rPr>
          <w:rFonts w:ascii="Times New Roman" w:hAnsi="Times New Roman"/>
          <w:sz w:val="24"/>
        </w:rPr>
        <w:t>выводится 0</w:t>
      </w:r>
      <w:r w:rsidR="006D3EAD">
        <w:rPr>
          <w:rFonts w:ascii="Times New Roman" w:hAnsi="Times New Roman"/>
          <w:sz w:val="24"/>
        </w:rPr>
        <w:t>.</w:t>
      </w:r>
    </w:p>
    <w:p w:rsidR="00BD002E" w:rsidRDefault="00BD002E" w:rsidP="006110F7">
      <w:pPr>
        <w:numPr>
          <w:ilvl w:val="0"/>
          <w:numId w:val="12"/>
        </w:numPr>
        <w:tabs>
          <w:tab w:val="left" w:pos="1120"/>
        </w:tabs>
        <w:suppressAutoHyphens w:val="0"/>
        <w:spacing w:line="360" w:lineRule="auto"/>
        <w:rPr>
          <w:rFonts w:ascii="Times New Roman" w:hAnsi="Times New Roman"/>
          <w:sz w:val="24"/>
        </w:rPr>
      </w:pPr>
      <w:r>
        <w:rPr>
          <w:rFonts w:ascii="Times New Roman" w:hAnsi="Times New Roman"/>
          <w:sz w:val="24"/>
        </w:rPr>
        <w:t xml:space="preserve">Запустить программу повторно с </w:t>
      </w:r>
      <w:r w:rsidRPr="006D3EAD">
        <w:rPr>
          <w:rFonts w:ascii="Times New Roman" w:hAnsi="Times New Roman"/>
          <w:sz w:val="24"/>
        </w:rPr>
        <w:t>“</w:t>
      </w:r>
      <w:r>
        <w:rPr>
          <w:rFonts w:ascii="Times New Roman" w:hAnsi="Times New Roman"/>
          <w:sz w:val="24"/>
          <w:lang w:val="en-US"/>
        </w:rPr>
        <w:t>Subprogram</w:t>
      </w:r>
      <w:r w:rsidRPr="006D3EAD">
        <w:rPr>
          <w:rFonts w:ascii="Times New Roman" w:hAnsi="Times New Roman"/>
          <w:sz w:val="24"/>
        </w:rPr>
        <w:t>.</w:t>
      </w:r>
      <w:r>
        <w:rPr>
          <w:rFonts w:ascii="Times New Roman" w:hAnsi="Times New Roman"/>
          <w:sz w:val="24"/>
          <w:lang w:val="en-US"/>
        </w:rPr>
        <w:t>txt</w:t>
      </w:r>
      <w:r w:rsidRPr="006D3EAD">
        <w:rPr>
          <w:rFonts w:ascii="Times New Roman" w:hAnsi="Times New Roman"/>
          <w:sz w:val="24"/>
        </w:rPr>
        <w:t>”</w:t>
      </w:r>
      <w:r>
        <w:rPr>
          <w:rFonts w:ascii="Times New Roman" w:hAnsi="Times New Roman"/>
          <w:sz w:val="24"/>
        </w:rPr>
        <w:t>, ввести 0, убедиться, что результатом выводится 1.</w:t>
      </w:r>
    </w:p>
    <w:p w:rsidR="006666F4" w:rsidRDefault="006666F4">
      <w:pPr>
        <w:suppressAutoHyphens w:val="0"/>
        <w:jc w:val="left"/>
        <w:rPr>
          <w:rFonts w:ascii="Times New Roman" w:hAnsi="Times New Roman" w:cs="Times New Roman"/>
          <w:sz w:val="24"/>
        </w:rPr>
      </w:pPr>
      <w:r>
        <w:rPr>
          <w:rFonts w:ascii="Times New Roman" w:hAnsi="Times New Roman" w:cs="Times New Roman"/>
          <w:sz w:val="24"/>
        </w:rPr>
        <w:br w:type="page"/>
      </w:r>
    </w:p>
    <w:p w:rsidR="006666F4" w:rsidRDefault="006666F4" w:rsidP="006666F4">
      <w:pPr>
        <w:pStyle w:val="1"/>
        <w:pageBreakBefore/>
        <w:ind w:firstLine="0"/>
        <w:jc w:val="center"/>
        <w:rPr>
          <w:rFonts w:ascii="Times New Roman" w:hAnsi="Times New Roman" w:cs="Times New Roman"/>
          <w:sz w:val="24"/>
        </w:rPr>
      </w:pPr>
      <w:r>
        <w:rPr>
          <w:rFonts w:ascii="Times New Roman" w:hAnsi="Times New Roman" w:cs="Times New Roman"/>
          <w:sz w:val="24"/>
          <w:szCs w:val="24"/>
        </w:rPr>
        <w:lastRenderedPageBreak/>
        <w:t>ЗАКЛЮЧЕНИЕ</w:t>
      </w:r>
    </w:p>
    <w:p w:rsidR="006666F4" w:rsidRPr="005115DE" w:rsidRDefault="006666F4" w:rsidP="006666F4">
      <w:pPr>
        <w:spacing w:line="360" w:lineRule="auto"/>
        <w:ind w:firstLine="709"/>
        <w:rPr>
          <w:rFonts w:ascii="Times New Roman" w:hAnsi="Times New Roman" w:cs="Times New Roman"/>
          <w:sz w:val="24"/>
        </w:rPr>
      </w:pPr>
      <w:r>
        <w:rPr>
          <w:rFonts w:ascii="Times New Roman" w:hAnsi="Times New Roman" w:cs="Times New Roman"/>
          <w:sz w:val="24"/>
        </w:rPr>
        <w:t xml:space="preserve">В результате </w:t>
      </w:r>
      <w:r w:rsidR="00BD002E">
        <w:rPr>
          <w:rFonts w:ascii="Times New Roman" w:hAnsi="Times New Roman" w:cs="Times New Roman"/>
          <w:sz w:val="24"/>
        </w:rPr>
        <w:t>курсового</w:t>
      </w:r>
      <w:r>
        <w:rPr>
          <w:rFonts w:ascii="Times New Roman" w:hAnsi="Times New Roman" w:cs="Times New Roman"/>
          <w:sz w:val="24"/>
        </w:rPr>
        <w:t xml:space="preserve"> проектирования</w:t>
      </w:r>
      <w:r w:rsidR="00BD002E">
        <w:rPr>
          <w:rFonts w:ascii="Times New Roman" w:hAnsi="Times New Roman" w:cs="Times New Roman"/>
          <w:sz w:val="24"/>
        </w:rPr>
        <w:t xml:space="preserve"> разработана программа-интерпретатор для виртуальной машины </w:t>
      </w:r>
      <w:r w:rsidR="00BD002E">
        <w:rPr>
          <w:rFonts w:ascii="Times New Roman" w:hAnsi="Times New Roman" w:cs="Times New Roman"/>
          <w:sz w:val="24"/>
          <w:lang w:val="en-US"/>
        </w:rPr>
        <w:t>VM</w:t>
      </w:r>
      <w:r w:rsidR="00BD002E" w:rsidRPr="00BD002E">
        <w:rPr>
          <w:rFonts w:ascii="Times New Roman" w:hAnsi="Times New Roman" w:cs="Times New Roman"/>
          <w:sz w:val="24"/>
        </w:rPr>
        <w:t>03</w:t>
      </w:r>
      <w:r>
        <w:rPr>
          <w:rFonts w:ascii="Times New Roman" w:hAnsi="Times New Roman" w:cs="Times New Roman"/>
          <w:sz w:val="24"/>
        </w:rPr>
        <w:t xml:space="preserve">. </w:t>
      </w:r>
      <w:r w:rsidR="00BD002E">
        <w:rPr>
          <w:rFonts w:ascii="Times New Roman" w:hAnsi="Times New Roman" w:cs="Times New Roman"/>
          <w:sz w:val="24"/>
        </w:rPr>
        <w:t>Для данной машины можно писать программы, которые она будет интерпретировать и выполнять</w:t>
      </w:r>
      <w:r>
        <w:rPr>
          <w:rFonts w:ascii="Times New Roman" w:hAnsi="Times New Roman" w:cs="Times New Roman"/>
          <w:sz w:val="24"/>
        </w:rPr>
        <w:t>.</w:t>
      </w:r>
      <w:r w:rsidR="00BD002E">
        <w:rPr>
          <w:rFonts w:ascii="Times New Roman" w:hAnsi="Times New Roman" w:cs="Times New Roman"/>
          <w:sz w:val="24"/>
        </w:rPr>
        <w:t xml:space="preserve"> Командами, используемыми для написания программ для </w:t>
      </w:r>
      <w:r w:rsidR="00BD002E">
        <w:rPr>
          <w:rFonts w:ascii="Times New Roman" w:hAnsi="Times New Roman" w:cs="Times New Roman"/>
          <w:sz w:val="24"/>
          <w:lang w:val="en-US"/>
        </w:rPr>
        <w:t>VM</w:t>
      </w:r>
      <w:r w:rsidR="00BD002E">
        <w:rPr>
          <w:rFonts w:ascii="Times New Roman" w:hAnsi="Times New Roman" w:cs="Times New Roman"/>
          <w:sz w:val="24"/>
        </w:rPr>
        <w:t>03,</w:t>
      </w:r>
      <w:r w:rsidR="005115DE">
        <w:rPr>
          <w:rFonts w:ascii="Times New Roman" w:hAnsi="Times New Roman" w:cs="Times New Roman"/>
          <w:sz w:val="24"/>
        </w:rPr>
        <w:t xml:space="preserve"> могут быть команды, описанные в системе команд</w:t>
      </w:r>
      <w:r>
        <w:rPr>
          <w:rFonts w:ascii="Times New Roman" w:hAnsi="Times New Roman" w:cs="Times New Roman"/>
          <w:sz w:val="24"/>
        </w:rPr>
        <w:t>.</w:t>
      </w:r>
      <w:r w:rsidR="005115DE">
        <w:rPr>
          <w:rFonts w:ascii="Times New Roman" w:hAnsi="Times New Roman" w:cs="Times New Roman"/>
          <w:sz w:val="24"/>
        </w:rPr>
        <w:t xml:space="preserve"> Также возможно расширение списка команд с минимальными изменениями кода самой машины </w:t>
      </w:r>
      <w:r w:rsidR="005115DE">
        <w:rPr>
          <w:rFonts w:ascii="Times New Roman" w:hAnsi="Times New Roman" w:cs="Times New Roman"/>
          <w:sz w:val="24"/>
          <w:lang w:val="en-US"/>
        </w:rPr>
        <w:t>VM</w:t>
      </w:r>
      <w:r w:rsidR="005115DE" w:rsidRPr="005115DE">
        <w:rPr>
          <w:rFonts w:ascii="Times New Roman" w:hAnsi="Times New Roman" w:cs="Times New Roman"/>
          <w:sz w:val="24"/>
        </w:rPr>
        <w:t>03.</w:t>
      </w:r>
    </w:p>
    <w:p w:rsidR="006666F4" w:rsidRDefault="006666F4" w:rsidP="006666F4">
      <w:pPr>
        <w:spacing w:line="360" w:lineRule="auto"/>
        <w:ind w:firstLine="709"/>
        <w:rPr>
          <w:rFonts w:ascii="Times New Roman" w:hAnsi="Times New Roman" w:cs="Times New Roman"/>
          <w:sz w:val="24"/>
        </w:rPr>
      </w:pPr>
      <w:r>
        <w:rPr>
          <w:rFonts w:ascii="Times New Roman" w:hAnsi="Times New Roman" w:cs="Times New Roman"/>
          <w:sz w:val="24"/>
        </w:rPr>
        <w:t xml:space="preserve">Программа отвечает поставленным требованиям и может быть </w:t>
      </w:r>
      <w:r w:rsidR="005115DE">
        <w:rPr>
          <w:rFonts w:ascii="Times New Roman" w:hAnsi="Times New Roman" w:cs="Times New Roman"/>
          <w:sz w:val="24"/>
        </w:rPr>
        <w:t>эксплуатироваться для выполнения пользовательских программ</w:t>
      </w:r>
      <w:r>
        <w:rPr>
          <w:rFonts w:ascii="Times New Roman" w:hAnsi="Times New Roman" w:cs="Times New Roman"/>
          <w:sz w:val="24"/>
        </w:rPr>
        <w:t>.</w:t>
      </w:r>
      <w:bookmarkStart w:id="12" w:name="__RefHeading___Toc531184571"/>
      <w:bookmarkStart w:id="13" w:name="__RefHeading___Toc531184572"/>
      <w:bookmarkEnd w:id="12"/>
      <w:bookmarkEnd w:id="13"/>
    </w:p>
    <w:p w:rsidR="006666F4" w:rsidRPr="006413B0" w:rsidRDefault="006666F4" w:rsidP="006666F4">
      <w:pPr>
        <w:pStyle w:val="1"/>
        <w:ind w:firstLine="0"/>
        <w:jc w:val="center"/>
        <w:rPr>
          <w:rFonts w:ascii="Times New Roman" w:hAnsi="Times New Roman" w:cs="Times New Roman"/>
          <w:sz w:val="24"/>
          <w:szCs w:val="24"/>
        </w:rPr>
      </w:pPr>
      <w:r>
        <w:rPr>
          <w:rFonts w:ascii="Times New Roman" w:hAnsi="Times New Roman"/>
          <w:sz w:val="24"/>
          <w:szCs w:val="24"/>
        </w:rPr>
        <w:br w:type="page"/>
      </w:r>
      <w:bookmarkStart w:id="14" w:name="_Toc531184571"/>
      <w:r>
        <w:rPr>
          <w:rFonts w:ascii="Times New Roman" w:hAnsi="Times New Roman" w:cs="Times New Roman"/>
          <w:sz w:val="24"/>
          <w:szCs w:val="24"/>
        </w:rPr>
        <w:lastRenderedPageBreak/>
        <w:t>СПИСОК ИСПОЛЬЗОВАННЫХ ИСТОЧНИКОВ</w:t>
      </w:r>
      <w:bookmarkEnd w:id="14"/>
    </w:p>
    <w:p w:rsidR="009A02C8" w:rsidRPr="00336A33" w:rsidRDefault="009A02C8" w:rsidP="006110F7">
      <w:pPr>
        <w:numPr>
          <w:ilvl w:val="0"/>
          <w:numId w:val="13"/>
        </w:numPr>
        <w:tabs>
          <w:tab w:val="left" w:pos="1080"/>
        </w:tabs>
        <w:suppressAutoHyphens w:val="0"/>
        <w:spacing w:line="360" w:lineRule="auto"/>
        <w:ind w:left="1080"/>
        <w:rPr>
          <w:rFonts w:ascii="Times New Roman" w:hAnsi="Times New Roman" w:cs="Times New Roman"/>
          <w:sz w:val="24"/>
          <w:lang w:eastAsia="en-US"/>
        </w:rPr>
      </w:pPr>
      <w:r w:rsidRPr="00336A33">
        <w:rPr>
          <w:rFonts w:ascii="Times New Roman" w:hAnsi="Times New Roman" w:cs="Times New Roman"/>
          <w:sz w:val="24"/>
          <w:lang w:eastAsia="en-US"/>
        </w:rPr>
        <w:t>Аблязов Р.З. Программирование на ассемблере на платформе x86-x64. – М.: ДМК Пресс, 2011. – 304 с.: ил.</w:t>
      </w:r>
    </w:p>
    <w:p w:rsidR="009A02C8" w:rsidRPr="00336A33" w:rsidRDefault="009A02C8" w:rsidP="006110F7">
      <w:pPr>
        <w:numPr>
          <w:ilvl w:val="0"/>
          <w:numId w:val="13"/>
        </w:numPr>
        <w:tabs>
          <w:tab w:val="left" w:pos="1080"/>
        </w:tabs>
        <w:suppressAutoHyphens w:val="0"/>
        <w:spacing w:line="360" w:lineRule="auto"/>
        <w:ind w:left="1080"/>
        <w:rPr>
          <w:rFonts w:ascii="Times New Roman" w:hAnsi="Times New Roman" w:cs="Times New Roman"/>
          <w:sz w:val="24"/>
          <w:lang w:eastAsia="en-US"/>
        </w:rPr>
      </w:pPr>
      <w:r w:rsidRPr="00336A33">
        <w:rPr>
          <w:rFonts w:ascii="Times New Roman" w:hAnsi="Times New Roman" w:cs="Times New Roman"/>
          <w:sz w:val="24"/>
          <w:lang w:eastAsia="en-US"/>
        </w:rPr>
        <w:t>Таненбаум Э., Остин Т. Архитектура компьютера 4-е изд. –СПб.: Питер, 2013. – 698 с.: ил.</w:t>
      </w:r>
    </w:p>
    <w:p w:rsidR="009A02C8" w:rsidRPr="00336A33" w:rsidRDefault="009A02C8" w:rsidP="006110F7">
      <w:pPr>
        <w:numPr>
          <w:ilvl w:val="0"/>
          <w:numId w:val="13"/>
        </w:numPr>
        <w:tabs>
          <w:tab w:val="left" w:pos="1080"/>
        </w:tabs>
        <w:suppressAutoHyphens w:val="0"/>
        <w:spacing w:line="360" w:lineRule="auto"/>
        <w:ind w:left="1080"/>
        <w:rPr>
          <w:rFonts w:ascii="Times New Roman" w:hAnsi="Times New Roman" w:cs="Times New Roman"/>
          <w:sz w:val="24"/>
          <w:lang w:eastAsia="en-US"/>
        </w:rPr>
      </w:pPr>
      <w:r w:rsidRPr="00336A33">
        <w:rPr>
          <w:rFonts w:ascii="Times New Roman" w:hAnsi="Times New Roman" w:cs="Times New Roman"/>
          <w:sz w:val="24"/>
          <w:lang w:eastAsia="en-US"/>
        </w:rPr>
        <w:t>Акимова Е.В. Вычислительная техника : учебное пособие / Е.В.Акимова. – Санкт-Петербург: Лань, 2020. – 68 с.: ил. – (Учебники для вузов. Специальная литература).</w:t>
      </w:r>
    </w:p>
    <w:p w:rsidR="009A02C8" w:rsidRPr="00336A33" w:rsidRDefault="009A02C8" w:rsidP="006110F7">
      <w:pPr>
        <w:numPr>
          <w:ilvl w:val="0"/>
          <w:numId w:val="13"/>
        </w:numPr>
        <w:tabs>
          <w:tab w:val="left" w:pos="1080"/>
        </w:tabs>
        <w:suppressAutoHyphens w:val="0"/>
        <w:spacing w:line="360" w:lineRule="auto"/>
        <w:ind w:left="1080"/>
        <w:rPr>
          <w:rFonts w:ascii="Times New Roman" w:hAnsi="Times New Roman" w:cs="Times New Roman"/>
          <w:sz w:val="24"/>
          <w:lang w:eastAsia="en-US"/>
        </w:rPr>
      </w:pPr>
      <w:r w:rsidRPr="00336A33">
        <w:rPr>
          <w:rFonts w:ascii="Times New Roman" w:hAnsi="Times New Roman" w:cs="Times New Roman"/>
          <w:sz w:val="24"/>
          <w:lang w:eastAsia="en-US"/>
        </w:rPr>
        <w:t xml:space="preserve">Белугина С.В. Архитектура компьютерных систем. Курс лекций: учебное пособие/ С.В. Белугина. – Санкт Петербург : Лань, 2020. – 160 с.: ил. – (Учебники для вузов. Специальная литература). </w:t>
      </w:r>
    </w:p>
    <w:p w:rsidR="009A02C8" w:rsidRPr="00336A33" w:rsidRDefault="00846D41" w:rsidP="006110F7">
      <w:pPr>
        <w:numPr>
          <w:ilvl w:val="0"/>
          <w:numId w:val="13"/>
        </w:numPr>
        <w:tabs>
          <w:tab w:val="left" w:pos="1080"/>
        </w:tabs>
        <w:suppressAutoHyphens w:val="0"/>
        <w:spacing w:line="360" w:lineRule="auto"/>
        <w:ind w:left="1080"/>
        <w:rPr>
          <w:rFonts w:ascii="Times New Roman" w:hAnsi="Times New Roman" w:cs="Times New Roman"/>
          <w:sz w:val="24"/>
          <w:lang w:eastAsia="en-US"/>
        </w:rPr>
      </w:pPr>
      <w:r w:rsidRPr="00336A33">
        <w:rPr>
          <w:rFonts w:ascii="Times New Roman" w:hAnsi="Times New Roman" w:cs="Times New Roman"/>
          <w:sz w:val="24"/>
          <w:lang w:eastAsia="en-US"/>
        </w:rPr>
        <w:t>Лаптев В.В. С++. Объектно-ориентированное программирование: Учебное пособие. – СПб.: Питер, 2008. – 464 с.: ил. – (Серия “Учебное пособие”).</w:t>
      </w:r>
    </w:p>
    <w:p w:rsidR="00846D41" w:rsidRPr="00336A33" w:rsidRDefault="00846D41" w:rsidP="006110F7">
      <w:pPr>
        <w:numPr>
          <w:ilvl w:val="0"/>
          <w:numId w:val="13"/>
        </w:numPr>
        <w:tabs>
          <w:tab w:val="left" w:pos="1080"/>
        </w:tabs>
        <w:suppressAutoHyphens w:val="0"/>
        <w:spacing w:line="360" w:lineRule="auto"/>
        <w:ind w:left="1080"/>
        <w:rPr>
          <w:rFonts w:ascii="Times New Roman" w:hAnsi="Times New Roman" w:cs="Times New Roman"/>
          <w:sz w:val="24"/>
          <w:lang w:eastAsia="en-US"/>
        </w:rPr>
      </w:pPr>
      <w:r w:rsidRPr="00336A33">
        <w:rPr>
          <w:rFonts w:ascii="Times New Roman" w:hAnsi="Times New Roman" w:cs="Times New Roman"/>
          <w:sz w:val="24"/>
          <w:lang w:eastAsia="en-US"/>
        </w:rPr>
        <w:t>Прата С. Язык программирования С++. Лекции и упражнения, 6-е изд. : Пер. с англ. – М. : ООО “И.Д. Вильямс”, 2012. – 1248 с. : ил.</w:t>
      </w:r>
    </w:p>
    <w:p w:rsidR="006666F4" w:rsidRDefault="006666F4" w:rsidP="006666F4">
      <w:pPr>
        <w:tabs>
          <w:tab w:val="left" w:pos="1080"/>
        </w:tabs>
        <w:suppressAutoHyphens w:val="0"/>
        <w:spacing w:line="360" w:lineRule="auto"/>
        <w:ind w:left="993" w:hanging="284"/>
        <w:rPr>
          <w:rFonts w:ascii="Times New Roman" w:hAnsi="Times New Roman"/>
          <w:sz w:val="24"/>
        </w:rPr>
      </w:pPr>
      <w:r>
        <w:rPr>
          <w:rFonts w:ascii="Times New Roman" w:hAnsi="Times New Roman"/>
          <w:sz w:val="24"/>
        </w:rPr>
        <w:br w:type="page"/>
      </w:r>
    </w:p>
    <w:p w:rsidR="006666F4" w:rsidRDefault="006666F4" w:rsidP="006666F4">
      <w:pPr>
        <w:pStyle w:val="1"/>
        <w:ind w:firstLine="0"/>
        <w:jc w:val="right"/>
        <w:rPr>
          <w:rFonts w:ascii="Times New Roman" w:hAnsi="Times New Roman" w:cs="Times New Roman"/>
          <w:sz w:val="24"/>
          <w:szCs w:val="24"/>
        </w:rPr>
      </w:pPr>
      <w:r>
        <w:rPr>
          <w:rFonts w:ascii="Times New Roman" w:hAnsi="Times New Roman" w:cs="Times New Roman"/>
          <w:sz w:val="24"/>
          <w:szCs w:val="24"/>
        </w:rPr>
        <w:lastRenderedPageBreak/>
        <w:t xml:space="preserve">ПРИЛОЖЕНИЕ </w:t>
      </w:r>
      <w:r w:rsidRPr="00846D41">
        <w:rPr>
          <w:rFonts w:ascii="Times New Roman" w:hAnsi="Times New Roman" w:cs="Times New Roman"/>
          <w:sz w:val="24"/>
          <w:szCs w:val="24"/>
        </w:rPr>
        <w:t>1</w:t>
      </w:r>
    </w:p>
    <w:p w:rsidR="006666F4" w:rsidRDefault="006666F4" w:rsidP="006666F4">
      <w:pPr>
        <w:pStyle w:val="1"/>
        <w:ind w:firstLine="0"/>
        <w:jc w:val="center"/>
        <w:rPr>
          <w:rFonts w:ascii="Times New Roman" w:hAnsi="Times New Roman" w:cs="Times New Roman"/>
          <w:sz w:val="24"/>
          <w:szCs w:val="24"/>
        </w:rPr>
      </w:pPr>
      <w:r>
        <w:rPr>
          <w:rFonts w:ascii="Times New Roman" w:hAnsi="Times New Roman" w:cs="Times New Roman"/>
          <w:sz w:val="24"/>
          <w:szCs w:val="24"/>
        </w:rPr>
        <w:t>Коды тестовых программ</w:t>
      </w:r>
    </w:p>
    <w:p w:rsidR="006666F4" w:rsidRPr="007C5B7D" w:rsidRDefault="006666F4" w:rsidP="006110F7">
      <w:pPr>
        <w:pStyle w:val="aff"/>
        <w:numPr>
          <w:ilvl w:val="0"/>
          <w:numId w:val="15"/>
        </w:numPr>
        <w:tabs>
          <w:tab w:val="left" w:pos="1560"/>
        </w:tabs>
        <w:ind w:left="1276" w:hanging="142"/>
        <w:rPr>
          <w:rFonts w:ascii="Times New Roman" w:hAnsi="Times New Roman" w:cs="Times New Roman"/>
          <w:sz w:val="24"/>
        </w:rPr>
      </w:pPr>
      <w:r w:rsidRPr="007C5B7D">
        <w:rPr>
          <w:rFonts w:ascii="Times New Roman" w:hAnsi="Times New Roman" w:cs="Times New Roman"/>
          <w:sz w:val="24"/>
        </w:rPr>
        <w:t>Программа с целочисленной арифметикой</w:t>
      </w:r>
      <w:r w:rsidR="003F30AA" w:rsidRPr="007C5B7D">
        <w:rPr>
          <w:rFonts w:ascii="Times New Roman" w:hAnsi="Times New Roman" w:cs="Times New Roman"/>
          <w:sz w:val="24"/>
        </w:rPr>
        <w:t xml:space="preserve"> (</w:t>
      </w:r>
      <w:r w:rsidR="003F30AA" w:rsidRPr="007C5B7D">
        <w:rPr>
          <w:rFonts w:ascii="Times New Roman" w:hAnsi="Times New Roman" w:cs="Times New Roman"/>
          <w:sz w:val="24"/>
          <w:lang w:val="en-US"/>
        </w:rPr>
        <w:t>IMath</w:t>
      </w:r>
      <w:r w:rsidR="003F30AA" w:rsidRPr="007C5B7D">
        <w:rPr>
          <w:rFonts w:ascii="Times New Roman" w:hAnsi="Times New Roman" w:cs="Times New Roman"/>
          <w:sz w:val="24"/>
        </w:rPr>
        <w:t>.</w:t>
      </w:r>
      <w:r w:rsidR="003F30AA" w:rsidRPr="007C5B7D">
        <w:rPr>
          <w:rFonts w:ascii="Times New Roman" w:hAnsi="Times New Roman" w:cs="Times New Roman"/>
          <w:sz w:val="24"/>
          <w:lang w:val="en-US"/>
        </w:rPr>
        <w:t>txt</w:t>
      </w:r>
      <w:r w:rsidR="003F30AA" w:rsidRPr="007C5B7D">
        <w:rPr>
          <w:rFonts w:ascii="Times New Roman" w:hAnsi="Times New Roman" w:cs="Times New Roman"/>
          <w:sz w:val="24"/>
        </w:rPr>
        <w:t>)</w:t>
      </w:r>
      <w:r w:rsidRPr="007C5B7D">
        <w:rPr>
          <w:rFonts w:ascii="Times New Roman" w:hAnsi="Times New Roman" w:cs="Times New Roman"/>
          <w:sz w:val="24"/>
        </w:rPr>
        <w:t>:</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a</w:t>
      </w:r>
      <w:r w:rsidRPr="006666F4">
        <w:rPr>
          <w:rFonts w:ascii="Times New Roman" w:hAnsi="Times New Roman" w:cs="Times New Roman"/>
          <w:sz w:val="24"/>
        </w:rPr>
        <w:t xml:space="preserve"> 0</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i</w:t>
      </w:r>
      <w:r w:rsidRPr="006666F4">
        <w:rPr>
          <w:rFonts w:ascii="Times New Roman" w:hAnsi="Times New Roman" w:cs="Times New Roman"/>
          <w:sz w:val="24"/>
        </w:rPr>
        <w:t xml:space="preserve"> 0</w:t>
      </w:r>
      <w:r w:rsidRPr="006666F4">
        <w:rPr>
          <w:rFonts w:ascii="Times New Roman" w:hAnsi="Times New Roman" w:cs="Times New Roman"/>
          <w:sz w:val="24"/>
        </w:rPr>
        <w:tab/>
      </w:r>
      <w:r w:rsidRPr="006666F4">
        <w:rPr>
          <w:rFonts w:ascii="Times New Roman" w:hAnsi="Times New Roman" w:cs="Times New Roman"/>
          <w:sz w:val="24"/>
        </w:rPr>
        <w:tab/>
        <w:t>; 0 - 3</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31 01 0</w:t>
      </w:r>
      <w:r w:rsidRPr="006666F4">
        <w:rPr>
          <w:rFonts w:ascii="Times New Roman" w:hAnsi="Times New Roman" w:cs="Times New Roman"/>
          <w:sz w:val="24"/>
        </w:rPr>
        <w:tab/>
      </w:r>
      <w:r w:rsidRPr="006666F4">
        <w:rPr>
          <w:rFonts w:ascii="Times New Roman" w:hAnsi="Times New Roman" w:cs="Times New Roman"/>
          <w:sz w:val="24"/>
        </w:rPr>
        <w:tab/>
        <w:t xml:space="preserve">; Загрузка 0 в первый регистр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31 10 0</w:t>
      </w:r>
      <w:r w:rsidRPr="006666F4">
        <w:rPr>
          <w:rFonts w:ascii="Times New Roman" w:hAnsi="Times New Roman" w:cs="Times New Roman"/>
          <w:sz w:val="24"/>
        </w:rPr>
        <w:tab/>
      </w:r>
      <w:r w:rsidRPr="006666F4">
        <w:rPr>
          <w:rFonts w:ascii="Times New Roman" w:hAnsi="Times New Roman" w:cs="Times New Roman"/>
          <w:sz w:val="24"/>
        </w:rPr>
        <w:tab/>
        <w:t xml:space="preserve">; Загрузка 0 в первый регистр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32 01 1000</w:t>
      </w:r>
      <w:r w:rsidRPr="006666F4">
        <w:rPr>
          <w:rFonts w:ascii="Times New Roman" w:hAnsi="Times New Roman" w:cs="Times New Roman"/>
          <w:sz w:val="24"/>
        </w:rPr>
        <w:tab/>
        <w:t xml:space="preserve">; Запись целого числа в ячейки 1000 - 1003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32 01 1004</w:t>
      </w:r>
      <w:r w:rsidRPr="006666F4">
        <w:rPr>
          <w:rFonts w:ascii="Times New Roman" w:hAnsi="Times New Roman" w:cs="Times New Roman"/>
          <w:sz w:val="24"/>
        </w:rPr>
        <w:tab/>
        <w:t xml:space="preserve">; Запись целого числа в ячейки 1004 - 1007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2 11 1000 1004</w:t>
      </w:r>
      <w:r w:rsidRPr="006666F4">
        <w:rPr>
          <w:rFonts w:ascii="Times New Roman" w:hAnsi="Times New Roman" w:cs="Times New Roman"/>
          <w:sz w:val="24"/>
        </w:rPr>
        <w:tab/>
        <w:t xml:space="preserve">; Сложение чисел из 1000 и 1004 ячеек и сохранение в 1000 - 1003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33 01 1000</w:t>
      </w:r>
      <w:r w:rsidRPr="006666F4">
        <w:rPr>
          <w:rFonts w:ascii="Times New Roman" w:hAnsi="Times New Roman" w:cs="Times New Roman"/>
          <w:sz w:val="24"/>
        </w:rPr>
        <w:tab/>
        <w:t xml:space="preserve">; Вывод целого числа из ячейки 1000 - 1003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32 01 1000</w:t>
      </w:r>
      <w:r w:rsidRPr="006666F4">
        <w:rPr>
          <w:rFonts w:ascii="Times New Roman" w:hAnsi="Times New Roman" w:cs="Times New Roman"/>
          <w:sz w:val="24"/>
        </w:rPr>
        <w:tab/>
        <w:t xml:space="preserve">; Запись целого числа в ячейки 1000 - 1003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32 01 1004</w:t>
      </w:r>
      <w:r w:rsidRPr="006666F4">
        <w:rPr>
          <w:rFonts w:ascii="Times New Roman" w:hAnsi="Times New Roman" w:cs="Times New Roman"/>
          <w:sz w:val="24"/>
        </w:rPr>
        <w:tab/>
        <w:t xml:space="preserve">; Запись целого числа в ячейки 1004 - 1007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3 11 1000 1004</w:t>
      </w:r>
      <w:r w:rsidRPr="006666F4">
        <w:rPr>
          <w:rFonts w:ascii="Times New Roman" w:hAnsi="Times New Roman" w:cs="Times New Roman"/>
          <w:sz w:val="24"/>
        </w:rPr>
        <w:tab/>
        <w:t xml:space="preserve">; Вычитание чисел из 1000 и 1004 ячеек и сохранение в 1000 - 1003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33 01 1000</w:t>
      </w:r>
      <w:r w:rsidRPr="006666F4">
        <w:rPr>
          <w:rFonts w:ascii="Times New Roman" w:hAnsi="Times New Roman" w:cs="Times New Roman"/>
          <w:sz w:val="24"/>
        </w:rPr>
        <w:tab/>
        <w:t xml:space="preserve">; Вывод целого числа из ячейки 1000 - 1003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32 01 1000</w:t>
      </w:r>
      <w:r w:rsidRPr="006666F4">
        <w:rPr>
          <w:rFonts w:ascii="Times New Roman" w:hAnsi="Times New Roman" w:cs="Times New Roman"/>
          <w:sz w:val="24"/>
        </w:rPr>
        <w:tab/>
        <w:t>; Запись цел</w:t>
      </w:r>
      <w:r w:rsidR="00B959B5">
        <w:rPr>
          <w:rFonts w:ascii="Times New Roman" w:hAnsi="Times New Roman" w:cs="Times New Roman"/>
          <w:sz w:val="24"/>
        </w:rPr>
        <w:t xml:space="preserve">ого числа в ячейки 1000 - 1003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32 01 1004</w:t>
      </w:r>
      <w:r w:rsidRPr="006666F4">
        <w:rPr>
          <w:rFonts w:ascii="Times New Roman" w:hAnsi="Times New Roman" w:cs="Times New Roman"/>
          <w:sz w:val="24"/>
        </w:rPr>
        <w:tab/>
        <w:t xml:space="preserve">; Запись целого числа в ячейки 1004 - 1007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4 11 1000 1004</w:t>
      </w:r>
      <w:r w:rsidRPr="006666F4">
        <w:rPr>
          <w:rFonts w:ascii="Times New Roman" w:hAnsi="Times New Roman" w:cs="Times New Roman"/>
          <w:sz w:val="24"/>
        </w:rPr>
        <w:tab/>
        <w:t xml:space="preserve">; Умножение чисел из 1000 и 1004 ячеек и сохранение в 1000 - 1003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33 01 1000</w:t>
      </w:r>
      <w:r w:rsidRPr="006666F4">
        <w:rPr>
          <w:rFonts w:ascii="Times New Roman" w:hAnsi="Times New Roman" w:cs="Times New Roman"/>
          <w:sz w:val="24"/>
        </w:rPr>
        <w:tab/>
        <w:t xml:space="preserve">; Вывод целого числа из ячейки 1000 - 1003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32 01 1000</w:t>
      </w:r>
      <w:r w:rsidRPr="006666F4">
        <w:rPr>
          <w:rFonts w:ascii="Times New Roman" w:hAnsi="Times New Roman" w:cs="Times New Roman"/>
          <w:sz w:val="24"/>
        </w:rPr>
        <w:tab/>
        <w:t xml:space="preserve">; Запись целого числа в ячейки 1000 - 1003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32 01 1004</w:t>
      </w:r>
      <w:r w:rsidRPr="006666F4">
        <w:rPr>
          <w:rFonts w:ascii="Times New Roman" w:hAnsi="Times New Roman" w:cs="Times New Roman"/>
          <w:sz w:val="24"/>
        </w:rPr>
        <w:tab/>
        <w:t xml:space="preserve">; Запись целого числа в ячейки 1004 - 1007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5 11 1000 1004</w:t>
      </w:r>
      <w:r w:rsidRPr="006666F4">
        <w:rPr>
          <w:rFonts w:ascii="Times New Roman" w:hAnsi="Times New Roman" w:cs="Times New Roman"/>
          <w:sz w:val="24"/>
        </w:rPr>
        <w:tab/>
        <w:t xml:space="preserve">; Деление чисел из 1000 и 1004 ячеек и сохранение в 1000 - 1003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33 01 1000</w:t>
      </w:r>
      <w:r w:rsidRPr="006666F4">
        <w:rPr>
          <w:rFonts w:ascii="Times New Roman" w:hAnsi="Times New Roman" w:cs="Times New Roman"/>
          <w:sz w:val="24"/>
        </w:rPr>
        <w:tab/>
        <w:t xml:space="preserve">; Вывод целого числа из ячейки 1000 - 1003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32 01 1000</w:t>
      </w:r>
      <w:r w:rsidRPr="006666F4">
        <w:rPr>
          <w:rFonts w:ascii="Times New Roman" w:hAnsi="Times New Roman" w:cs="Times New Roman"/>
          <w:sz w:val="24"/>
        </w:rPr>
        <w:tab/>
        <w:t xml:space="preserve">; Запись целого числа в ячейки 1000 - 1003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32 01 1004</w:t>
      </w:r>
      <w:r w:rsidRPr="006666F4">
        <w:rPr>
          <w:rFonts w:ascii="Times New Roman" w:hAnsi="Times New Roman" w:cs="Times New Roman"/>
          <w:sz w:val="24"/>
        </w:rPr>
        <w:tab/>
        <w:t xml:space="preserve">; Запись целого числа в ячейки 1004 - 1007 </w:t>
      </w:r>
    </w:p>
    <w:p w:rsidR="00B959B5"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6 11 1000 1004</w:t>
      </w:r>
      <w:r w:rsidRPr="006666F4">
        <w:rPr>
          <w:rFonts w:ascii="Times New Roman" w:hAnsi="Times New Roman" w:cs="Times New Roman"/>
          <w:sz w:val="24"/>
        </w:rPr>
        <w:tab/>
        <w:t xml:space="preserve">; Остаток от деления чисел из 1000 и 1004 ячеек </w:t>
      </w:r>
    </w:p>
    <w:p w:rsidR="006666F4" w:rsidRPr="006666F4" w:rsidRDefault="00B959B5" w:rsidP="007C5B7D">
      <w:pPr>
        <w:spacing w:line="360" w:lineRule="auto"/>
        <w:ind w:left="1134"/>
        <w:rPr>
          <w:rFonts w:ascii="Times New Roman" w:hAnsi="Times New Roman" w:cs="Times New Roman"/>
          <w:sz w:val="24"/>
        </w:rPr>
      </w:pPr>
      <w:r w:rsidRPr="00B47980">
        <w:rPr>
          <w:rFonts w:ascii="Times New Roman" w:hAnsi="Times New Roman" w:cs="Times New Roman"/>
          <w:sz w:val="24"/>
        </w:rPr>
        <w:t xml:space="preserve">; </w:t>
      </w:r>
      <w:r w:rsidR="006666F4" w:rsidRPr="006666F4">
        <w:rPr>
          <w:rFonts w:ascii="Times New Roman" w:hAnsi="Times New Roman" w:cs="Times New Roman"/>
          <w:sz w:val="24"/>
        </w:rPr>
        <w:t xml:space="preserve">и сохранение в 1000 - 1003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33 01 1000</w:t>
      </w:r>
      <w:r w:rsidRPr="006666F4">
        <w:rPr>
          <w:rFonts w:ascii="Times New Roman" w:hAnsi="Times New Roman" w:cs="Times New Roman"/>
          <w:sz w:val="24"/>
        </w:rPr>
        <w:tab/>
        <w:t xml:space="preserve">; Вывод целого числа из ячейки 1000 - 1003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32 01 1000</w:t>
      </w:r>
      <w:r w:rsidRPr="006666F4">
        <w:rPr>
          <w:rFonts w:ascii="Times New Roman" w:hAnsi="Times New Roman" w:cs="Times New Roman"/>
          <w:sz w:val="24"/>
        </w:rPr>
        <w:tab/>
        <w:t xml:space="preserve">; Запись целого числа в ячейки 1000 - 1003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7 11 1000 1004</w:t>
      </w:r>
      <w:r w:rsidRPr="006666F4">
        <w:rPr>
          <w:rFonts w:ascii="Times New Roman" w:hAnsi="Times New Roman" w:cs="Times New Roman"/>
          <w:sz w:val="24"/>
        </w:rPr>
        <w:tab/>
        <w:t xml:space="preserve">; Инкремент числа из 1000 ячейки и сохранение в 1000 - 1003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33 01 1000</w:t>
      </w:r>
      <w:r w:rsidRPr="006666F4">
        <w:rPr>
          <w:rFonts w:ascii="Times New Roman" w:hAnsi="Times New Roman" w:cs="Times New Roman"/>
          <w:sz w:val="24"/>
        </w:rPr>
        <w:tab/>
        <w:t xml:space="preserve">; Вывод целого числа из ячейки 1000 - 1003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32 01 1000</w:t>
      </w:r>
      <w:r w:rsidRPr="006666F4">
        <w:rPr>
          <w:rFonts w:ascii="Times New Roman" w:hAnsi="Times New Roman" w:cs="Times New Roman"/>
          <w:sz w:val="24"/>
        </w:rPr>
        <w:tab/>
        <w:t xml:space="preserve">; Запись целого числа в ячейки 1000 - 1003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8 11 1000 1004</w:t>
      </w:r>
      <w:r w:rsidRPr="006666F4">
        <w:rPr>
          <w:rFonts w:ascii="Times New Roman" w:hAnsi="Times New Roman" w:cs="Times New Roman"/>
          <w:sz w:val="24"/>
        </w:rPr>
        <w:tab/>
        <w:t xml:space="preserve">; Декремент чисел из 1000 ячейки и сохранение в 1000 - 1003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33 01 1000</w:t>
      </w:r>
      <w:r w:rsidRPr="006666F4">
        <w:rPr>
          <w:rFonts w:ascii="Times New Roman" w:hAnsi="Times New Roman" w:cs="Times New Roman"/>
          <w:sz w:val="24"/>
        </w:rPr>
        <w:tab/>
        <w:t xml:space="preserve">; Вывод целого числа из ячейки 1000 - 1003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lastRenderedPageBreak/>
        <w:t>c</w:t>
      </w:r>
      <w:r w:rsidRPr="006666F4">
        <w:rPr>
          <w:rFonts w:ascii="Times New Roman" w:hAnsi="Times New Roman" w:cs="Times New Roman"/>
          <w:sz w:val="24"/>
        </w:rPr>
        <w:t xml:space="preserve"> 32 01 1000</w:t>
      </w:r>
      <w:r w:rsidRPr="006666F4">
        <w:rPr>
          <w:rFonts w:ascii="Times New Roman" w:hAnsi="Times New Roman" w:cs="Times New Roman"/>
          <w:sz w:val="24"/>
        </w:rPr>
        <w:tab/>
        <w:t xml:space="preserve">; Запись целого числа в ячейки 1000 - 1003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32 01 1004</w:t>
      </w:r>
      <w:r w:rsidRPr="006666F4">
        <w:rPr>
          <w:rFonts w:ascii="Times New Roman" w:hAnsi="Times New Roman" w:cs="Times New Roman"/>
          <w:sz w:val="24"/>
        </w:rPr>
        <w:tab/>
        <w:t xml:space="preserve">; Запись целого числа в ячейки 1004 - 1007 </w:t>
      </w:r>
    </w:p>
    <w:p w:rsidR="00B959B5"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9 11 1000 1004</w:t>
      </w:r>
      <w:r w:rsidRPr="006666F4">
        <w:rPr>
          <w:rFonts w:ascii="Times New Roman" w:hAnsi="Times New Roman" w:cs="Times New Roman"/>
          <w:sz w:val="24"/>
        </w:rPr>
        <w:tab/>
        <w:t xml:space="preserve">; Логическое И чисел из 1000 и 1004 ячейки и </w:t>
      </w:r>
    </w:p>
    <w:p w:rsidR="006666F4" w:rsidRPr="006666F4" w:rsidRDefault="00B959B5" w:rsidP="007C5B7D">
      <w:pPr>
        <w:spacing w:line="360" w:lineRule="auto"/>
        <w:ind w:left="1134"/>
        <w:rPr>
          <w:rFonts w:ascii="Times New Roman" w:hAnsi="Times New Roman" w:cs="Times New Roman"/>
          <w:sz w:val="24"/>
        </w:rPr>
      </w:pPr>
      <w:r w:rsidRPr="00B959B5">
        <w:rPr>
          <w:rFonts w:ascii="Times New Roman" w:hAnsi="Times New Roman" w:cs="Times New Roman"/>
          <w:sz w:val="24"/>
        </w:rPr>
        <w:t>;</w:t>
      </w:r>
      <w:r w:rsidRPr="00B959B5">
        <w:rPr>
          <w:rFonts w:ascii="Times New Roman" w:hAnsi="Times New Roman" w:cs="Times New Roman"/>
          <w:sz w:val="24"/>
        </w:rPr>
        <w:tab/>
      </w:r>
      <w:r w:rsidR="006666F4" w:rsidRPr="006666F4">
        <w:rPr>
          <w:rFonts w:ascii="Times New Roman" w:hAnsi="Times New Roman" w:cs="Times New Roman"/>
          <w:sz w:val="24"/>
        </w:rPr>
        <w:t xml:space="preserve">сохранение в 1000 - 1003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33 01 1000</w:t>
      </w:r>
      <w:r w:rsidRPr="006666F4">
        <w:rPr>
          <w:rFonts w:ascii="Times New Roman" w:hAnsi="Times New Roman" w:cs="Times New Roman"/>
          <w:sz w:val="24"/>
        </w:rPr>
        <w:tab/>
        <w:t xml:space="preserve">; Вывод целого числа из ячейки 1000 - 1003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32 01 1000</w:t>
      </w:r>
      <w:r w:rsidRPr="006666F4">
        <w:rPr>
          <w:rFonts w:ascii="Times New Roman" w:hAnsi="Times New Roman" w:cs="Times New Roman"/>
          <w:sz w:val="24"/>
        </w:rPr>
        <w:tab/>
        <w:t xml:space="preserve">; Запись целого числа в ячейки 1000 - 1003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32 01 1004</w:t>
      </w:r>
      <w:r w:rsidRPr="006666F4">
        <w:rPr>
          <w:rFonts w:ascii="Times New Roman" w:hAnsi="Times New Roman" w:cs="Times New Roman"/>
          <w:sz w:val="24"/>
        </w:rPr>
        <w:tab/>
        <w:t xml:space="preserve">; Запись целого числа в ячейки 1004 - 1007 </w:t>
      </w:r>
    </w:p>
    <w:p w:rsidR="00B959B5"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10 11 1000 1004</w:t>
      </w:r>
      <w:r w:rsidRPr="006666F4">
        <w:rPr>
          <w:rFonts w:ascii="Times New Roman" w:hAnsi="Times New Roman" w:cs="Times New Roman"/>
          <w:sz w:val="24"/>
        </w:rPr>
        <w:tab/>
        <w:t>; Логическое ИЛИ чисел из 1000 и 1004 ячейки и</w:t>
      </w:r>
    </w:p>
    <w:p w:rsidR="006666F4" w:rsidRPr="006666F4" w:rsidRDefault="00B959B5" w:rsidP="007C5B7D">
      <w:pPr>
        <w:spacing w:line="360" w:lineRule="auto"/>
        <w:ind w:left="1134"/>
        <w:rPr>
          <w:rFonts w:ascii="Times New Roman" w:hAnsi="Times New Roman" w:cs="Times New Roman"/>
          <w:sz w:val="24"/>
        </w:rPr>
      </w:pPr>
      <w:r w:rsidRPr="00B959B5">
        <w:rPr>
          <w:rFonts w:ascii="Times New Roman" w:hAnsi="Times New Roman" w:cs="Times New Roman"/>
          <w:sz w:val="24"/>
        </w:rPr>
        <w:t>;</w:t>
      </w:r>
      <w:r w:rsidRPr="00B959B5">
        <w:rPr>
          <w:rFonts w:ascii="Times New Roman" w:hAnsi="Times New Roman" w:cs="Times New Roman"/>
          <w:sz w:val="24"/>
        </w:rPr>
        <w:tab/>
      </w:r>
      <w:r w:rsidR="006666F4" w:rsidRPr="006666F4">
        <w:rPr>
          <w:rFonts w:ascii="Times New Roman" w:hAnsi="Times New Roman" w:cs="Times New Roman"/>
          <w:sz w:val="24"/>
        </w:rPr>
        <w:t xml:space="preserve"> сохранение в 1000 - 1003 (95 - 98)</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33 01 1000</w:t>
      </w:r>
      <w:r w:rsidRPr="006666F4">
        <w:rPr>
          <w:rFonts w:ascii="Times New Roman" w:hAnsi="Times New Roman" w:cs="Times New Roman"/>
          <w:sz w:val="24"/>
        </w:rPr>
        <w:tab/>
        <w:t xml:space="preserve">; Вывод целого числа из ячейки 1000 - 1003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32 01 1000</w:t>
      </w:r>
      <w:r w:rsidRPr="006666F4">
        <w:rPr>
          <w:rFonts w:ascii="Times New Roman" w:hAnsi="Times New Roman" w:cs="Times New Roman"/>
          <w:sz w:val="24"/>
        </w:rPr>
        <w:tab/>
        <w:t xml:space="preserve">; Запись целого числа в ячейки 1000 - 1003 </w:t>
      </w:r>
    </w:p>
    <w:p w:rsidR="00B959B5"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11 11 1000 1004</w:t>
      </w:r>
      <w:r w:rsidRPr="006666F4">
        <w:rPr>
          <w:rFonts w:ascii="Times New Roman" w:hAnsi="Times New Roman" w:cs="Times New Roman"/>
          <w:sz w:val="24"/>
        </w:rPr>
        <w:tab/>
        <w:t xml:space="preserve">; Логическое НЕ чисел из 1000 и 1004 ячейки и </w:t>
      </w:r>
    </w:p>
    <w:p w:rsidR="006666F4" w:rsidRPr="006666F4" w:rsidRDefault="00B959B5" w:rsidP="007C5B7D">
      <w:pPr>
        <w:spacing w:line="360" w:lineRule="auto"/>
        <w:ind w:left="1134"/>
        <w:rPr>
          <w:rFonts w:ascii="Times New Roman" w:hAnsi="Times New Roman" w:cs="Times New Roman"/>
          <w:sz w:val="24"/>
        </w:rPr>
      </w:pPr>
      <w:r w:rsidRPr="00B959B5">
        <w:rPr>
          <w:rFonts w:ascii="Times New Roman" w:hAnsi="Times New Roman" w:cs="Times New Roman"/>
          <w:sz w:val="24"/>
        </w:rPr>
        <w:t>;</w:t>
      </w:r>
      <w:r w:rsidRPr="00B959B5">
        <w:rPr>
          <w:rFonts w:ascii="Times New Roman" w:hAnsi="Times New Roman" w:cs="Times New Roman"/>
          <w:sz w:val="24"/>
        </w:rPr>
        <w:tab/>
      </w:r>
      <w:r w:rsidR="00336A33" w:rsidRPr="00B47980">
        <w:rPr>
          <w:rFonts w:ascii="Times New Roman" w:hAnsi="Times New Roman" w:cs="Times New Roman"/>
          <w:sz w:val="24"/>
        </w:rPr>
        <w:t xml:space="preserve"> </w:t>
      </w:r>
      <w:r w:rsidR="006666F4" w:rsidRPr="006666F4">
        <w:rPr>
          <w:rFonts w:ascii="Times New Roman" w:hAnsi="Times New Roman" w:cs="Times New Roman"/>
          <w:sz w:val="24"/>
        </w:rPr>
        <w:t>сохранение в 1000 - 1003 (95 - 98)</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33 01 1000</w:t>
      </w:r>
      <w:r w:rsidRPr="006666F4">
        <w:rPr>
          <w:rFonts w:ascii="Times New Roman" w:hAnsi="Times New Roman" w:cs="Times New Roman"/>
          <w:sz w:val="24"/>
        </w:rPr>
        <w:tab/>
        <w:t xml:space="preserve">; Вывод целого числа из ячейки 1000 - 1003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32 01 1000</w:t>
      </w:r>
      <w:r w:rsidRPr="006666F4">
        <w:rPr>
          <w:rFonts w:ascii="Times New Roman" w:hAnsi="Times New Roman" w:cs="Times New Roman"/>
          <w:sz w:val="24"/>
        </w:rPr>
        <w:tab/>
        <w:t xml:space="preserve">; Запись целого числа в ячейки 1000 - 1003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32 01 1004</w:t>
      </w:r>
      <w:r w:rsidRPr="006666F4">
        <w:rPr>
          <w:rFonts w:ascii="Times New Roman" w:hAnsi="Times New Roman" w:cs="Times New Roman"/>
          <w:sz w:val="24"/>
        </w:rPr>
        <w:tab/>
        <w:t xml:space="preserve">; Запись целого числа в ячейки 1004 - 1007 </w:t>
      </w:r>
    </w:p>
    <w:p w:rsidR="00336A33"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12 11 1000 1004</w:t>
      </w:r>
      <w:r w:rsidRPr="006666F4">
        <w:rPr>
          <w:rFonts w:ascii="Times New Roman" w:hAnsi="Times New Roman" w:cs="Times New Roman"/>
          <w:sz w:val="24"/>
        </w:rPr>
        <w:tab/>
        <w:t xml:space="preserve">; Исключающее ИЛИ чисел из 1000 и 1004 ячейки и </w:t>
      </w:r>
    </w:p>
    <w:p w:rsidR="006666F4" w:rsidRPr="006666F4" w:rsidRDefault="00336A33" w:rsidP="007C5B7D">
      <w:pPr>
        <w:spacing w:line="360" w:lineRule="auto"/>
        <w:ind w:left="1134"/>
        <w:rPr>
          <w:rFonts w:ascii="Times New Roman" w:hAnsi="Times New Roman" w:cs="Times New Roman"/>
          <w:sz w:val="24"/>
        </w:rPr>
      </w:pPr>
      <w:r w:rsidRPr="00336A33">
        <w:rPr>
          <w:rFonts w:ascii="Times New Roman" w:hAnsi="Times New Roman" w:cs="Times New Roman"/>
          <w:sz w:val="24"/>
        </w:rPr>
        <w:t>;</w:t>
      </w:r>
      <w:r w:rsidRPr="00336A33">
        <w:rPr>
          <w:rFonts w:ascii="Times New Roman" w:hAnsi="Times New Roman" w:cs="Times New Roman"/>
          <w:sz w:val="24"/>
        </w:rPr>
        <w:tab/>
      </w:r>
      <w:r w:rsidRPr="00B47980">
        <w:rPr>
          <w:rFonts w:ascii="Times New Roman" w:hAnsi="Times New Roman" w:cs="Times New Roman"/>
          <w:sz w:val="24"/>
        </w:rPr>
        <w:t xml:space="preserve"> </w:t>
      </w:r>
      <w:r w:rsidR="006666F4" w:rsidRPr="006666F4">
        <w:rPr>
          <w:rFonts w:ascii="Times New Roman" w:hAnsi="Times New Roman" w:cs="Times New Roman"/>
          <w:sz w:val="24"/>
        </w:rPr>
        <w:t xml:space="preserve">сохранение в 1000 - 1003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33 01 1000</w:t>
      </w:r>
      <w:r w:rsidRPr="006666F4">
        <w:rPr>
          <w:rFonts w:ascii="Times New Roman" w:hAnsi="Times New Roman" w:cs="Times New Roman"/>
          <w:sz w:val="24"/>
        </w:rPr>
        <w:tab/>
        <w:t xml:space="preserve">; Вывод целого числа из ячейки 1000 - 1003 </w:t>
      </w:r>
    </w:p>
    <w:p w:rsidR="006666F4" w:rsidRPr="00D825E1"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e</w:t>
      </w:r>
      <w:r w:rsidRPr="00D825E1">
        <w:rPr>
          <w:rFonts w:ascii="Times New Roman" w:hAnsi="Times New Roman" w:cs="Times New Roman"/>
          <w:sz w:val="24"/>
        </w:rPr>
        <w:t xml:space="preserve"> 4</w:t>
      </w:r>
    </w:p>
    <w:p w:rsidR="006666F4" w:rsidRPr="00D825E1" w:rsidRDefault="006666F4" w:rsidP="007C5B7D">
      <w:pPr>
        <w:spacing w:line="360" w:lineRule="auto"/>
        <w:rPr>
          <w:rFonts w:ascii="Times New Roman" w:hAnsi="Times New Roman" w:cs="Times New Roman"/>
          <w:sz w:val="24"/>
        </w:rPr>
      </w:pPr>
    </w:p>
    <w:p w:rsidR="006666F4" w:rsidRPr="007C5B7D" w:rsidRDefault="006666F4" w:rsidP="006110F7">
      <w:pPr>
        <w:pStyle w:val="aff"/>
        <w:numPr>
          <w:ilvl w:val="0"/>
          <w:numId w:val="15"/>
        </w:numPr>
        <w:tabs>
          <w:tab w:val="left" w:pos="1560"/>
        </w:tabs>
        <w:ind w:left="1276" w:hanging="142"/>
        <w:rPr>
          <w:rFonts w:ascii="Times New Roman" w:hAnsi="Times New Roman" w:cs="Times New Roman"/>
          <w:sz w:val="24"/>
        </w:rPr>
      </w:pPr>
      <w:r w:rsidRPr="007C5B7D">
        <w:rPr>
          <w:rFonts w:ascii="Times New Roman" w:hAnsi="Times New Roman" w:cs="Times New Roman"/>
          <w:sz w:val="24"/>
        </w:rPr>
        <w:t>Программа с дробной арифметикой</w:t>
      </w:r>
      <w:r w:rsidR="003F30AA" w:rsidRPr="007C5B7D">
        <w:rPr>
          <w:rFonts w:ascii="Times New Roman" w:hAnsi="Times New Roman" w:cs="Times New Roman"/>
          <w:sz w:val="24"/>
        </w:rPr>
        <w:t xml:space="preserve"> (</w:t>
      </w:r>
      <w:r w:rsidR="003F30AA" w:rsidRPr="00B959B5">
        <w:rPr>
          <w:rFonts w:ascii="Times New Roman" w:hAnsi="Times New Roman" w:cs="Times New Roman"/>
          <w:sz w:val="24"/>
        </w:rPr>
        <w:t>RMath</w:t>
      </w:r>
      <w:r w:rsidR="003F30AA" w:rsidRPr="007C5B7D">
        <w:rPr>
          <w:rFonts w:ascii="Times New Roman" w:hAnsi="Times New Roman" w:cs="Times New Roman"/>
          <w:sz w:val="24"/>
        </w:rPr>
        <w:t>.</w:t>
      </w:r>
      <w:r w:rsidR="003F30AA" w:rsidRPr="00B959B5">
        <w:rPr>
          <w:rFonts w:ascii="Times New Roman" w:hAnsi="Times New Roman" w:cs="Times New Roman"/>
          <w:sz w:val="24"/>
        </w:rPr>
        <w:t>txt</w:t>
      </w:r>
      <w:r w:rsidR="003F30AA" w:rsidRPr="007C5B7D">
        <w:rPr>
          <w:rFonts w:ascii="Times New Roman" w:hAnsi="Times New Roman" w:cs="Times New Roman"/>
          <w:sz w:val="24"/>
        </w:rPr>
        <w:t>)</w:t>
      </w:r>
      <w:r w:rsidRPr="007C5B7D">
        <w:rPr>
          <w:rFonts w:ascii="Times New Roman" w:hAnsi="Times New Roman" w:cs="Times New Roman"/>
          <w:sz w:val="24"/>
        </w:rPr>
        <w:t>:</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a</w:t>
      </w:r>
      <w:r w:rsidRPr="006666F4">
        <w:rPr>
          <w:rFonts w:ascii="Times New Roman" w:hAnsi="Times New Roman" w:cs="Times New Roman"/>
          <w:sz w:val="24"/>
        </w:rPr>
        <w:t xml:space="preserve"> 0</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i</w:t>
      </w:r>
      <w:r w:rsidRPr="006666F4">
        <w:rPr>
          <w:rFonts w:ascii="Times New Roman" w:hAnsi="Times New Roman" w:cs="Times New Roman"/>
          <w:sz w:val="24"/>
        </w:rPr>
        <w:t xml:space="preserve"> 0</w:t>
      </w:r>
      <w:r w:rsidRPr="006666F4">
        <w:rPr>
          <w:rFonts w:ascii="Times New Roman" w:hAnsi="Times New Roman" w:cs="Times New Roman"/>
          <w:sz w:val="24"/>
        </w:rPr>
        <w:tab/>
      </w:r>
      <w:r w:rsidRPr="006666F4">
        <w:rPr>
          <w:rFonts w:ascii="Times New Roman" w:hAnsi="Times New Roman" w:cs="Times New Roman"/>
          <w:sz w:val="24"/>
        </w:rPr>
        <w:tab/>
        <w:t>; 0 - 3</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31 01 0</w:t>
      </w:r>
      <w:r w:rsidRPr="006666F4">
        <w:rPr>
          <w:rFonts w:ascii="Times New Roman" w:hAnsi="Times New Roman" w:cs="Times New Roman"/>
          <w:sz w:val="24"/>
        </w:rPr>
        <w:tab/>
      </w:r>
      <w:r w:rsidRPr="006666F4">
        <w:rPr>
          <w:rFonts w:ascii="Times New Roman" w:hAnsi="Times New Roman" w:cs="Times New Roman"/>
          <w:sz w:val="24"/>
        </w:rPr>
        <w:tab/>
        <w:t xml:space="preserve">; Загрузка 0 в первый регистр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31 10 0</w:t>
      </w:r>
      <w:r w:rsidRPr="006666F4">
        <w:rPr>
          <w:rFonts w:ascii="Times New Roman" w:hAnsi="Times New Roman" w:cs="Times New Roman"/>
          <w:sz w:val="24"/>
        </w:rPr>
        <w:tab/>
      </w:r>
      <w:r w:rsidRPr="006666F4">
        <w:rPr>
          <w:rFonts w:ascii="Times New Roman" w:hAnsi="Times New Roman" w:cs="Times New Roman"/>
          <w:sz w:val="24"/>
        </w:rPr>
        <w:tab/>
        <w:t xml:space="preserve">; Загрузка 0 в первый регистр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32 10 1000</w:t>
      </w:r>
      <w:r w:rsidRPr="006666F4">
        <w:rPr>
          <w:rFonts w:ascii="Times New Roman" w:hAnsi="Times New Roman" w:cs="Times New Roman"/>
          <w:sz w:val="24"/>
        </w:rPr>
        <w:tab/>
        <w:t xml:space="preserve">; Запись дробного числа в ячейки 1000 - 1003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32 10 1004</w:t>
      </w:r>
      <w:r w:rsidRPr="006666F4">
        <w:rPr>
          <w:rFonts w:ascii="Times New Roman" w:hAnsi="Times New Roman" w:cs="Times New Roman"/>
          <w:sz w:val="24"/>
        </w:rPr>
        <w:tab/>
        <w:t xml:space="preserve">; Запись дробного числа в ячейки 1004 - 1007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13 11 1000 1004</w:t>
      </w:r>
      <w:r w:rsidRPr="006666F4">
        <w:rPr>
          <w:rFonts w:ascii="Times New Roman" w:hAnsi="Times New Roman" w:cs="Times New Roman"/>
          <w:sz w:val="24"/>
        </w:rPr>
        <w:tab/>
        <w:t xml:space="preserve">; Сложение чисел из 1000 и 1004 ячеек и сохранение в 1000 - 1003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33 10 1000</w:t>
      </w:r>
      <w:r w:rsidRPr="006666F4">
        <w:rPr>
          <w:rFonts w:ascii="Times New Roman" w:hAnsi="Times New Roman" w:cs="Times New Roman"/>
          <w:sz w:val="24"/>
        </w:rPr>
        <w:tab/>
        <w:t xml:space="preserve">; Вывод дробного числа из ячейки 1000 - 1003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32 10 1000</w:t>
      </w:r>
      <w:r w:rsidRPr="006666F4">
        <w:rPr>
          <w:rFonts w:ascii="Times New Roman" w:hAnsi="Times New Roman" w:cs="Times New Roman"/>
          <w:sz w:val="24"/>
        </w:rPr>
        <w:tab/>
        <w:t xml:space="preserve">; Запись дробного числа в ячейки 1000 - 1003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32 10 1004</w:t>
      </w:r>
      <w:r w:rsidRPr="006666F4">
        <w:rPr>
          <w:rFonts w:ascii="Times New Roman" w:hAnsi="Times New Roman" w:cs="Times New Roman"/>
          <w:sz w:val="24"/>
        </w:rPr>
        <w:tab/>
        <w:t xml:space="preserve">; Запись дробного числа в ячейки 1004 - 1007 </w:t>
      </w:r>
    </w:p>
    <w:p w:rsidR="00336A33"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14 11 1000 1004</w:t>
      </w:r>
      <w:r w:rsidRPr="006666F4">
        <w:rPr>
          <w:rFonts w:ascii="Times New Roman" w:hAnsi="Times New Roman" w:cs="Times New Roman"/>
          <w:sz w:val="24"/>
        </w:rPr>
        <w:tab/>
        <w:t xml:space="preserve">; Вычитание чисел из 1000 и 1004 ячеек и сохранение в </w:t>
      </w:r>
    </w:p>
    <w:p w:rsidR="006666F4" w:rsidRPr="006666F4" w:rsidRDefault="00336A33" w:rsidP="007C5B7D">
      <w:pPr>
        <w:spacing w:line="360" w:lineRule="auto"/>
        <w:ind w:left="1134"/>
        <w:rPr>
          <w:rFonts w:ascii="Times New Roman" w:hAnsi="Times New Roman" w:cs="Times New Roman"/>
          <w:sz w:val="24"/>
        </w:rPr>
      </w:pPr>
      <w:r w:rsidRPr="00336A33">
        <w:rPr>
          <w:rFonts w:ascii="Times New Roman" w:hAnsi="Times New Roman" w:cs="Times New Roman"/>
          <w:sz w:val="24"/>
        </w:rPr>
        <w:lastRenderedPageBreak/>
        <w:t>;</w:t>
      </w:r>
      <w:r w:rsidRPr="00336A33">
        <w:rPr>
          <w:rFonts w:ascii="Times New Roman" w:hAnsi="Times New Roman" w:cs="Times New Roman"/>
          <w:sz w:val="24"/>
        </w:rPr>
        <w:tab/>
      </w:r>
      <w:r w:rsidRPr="000801BD">
        <w:rPr>
          <w:rFonts w:ascii="Times New Roman" w:hAnsi="Times New Roman" w:cs="Times New Roman"/>
          <w:sz w:val="24"/>
        </w:rPr>
        <w:t xml:space="preserve"> </w:t>
      </w:r>
      <w:r w:rsidR="006666F4" w:rsidRPr="006666F4">
        <w:rPr>
          <w:rFonts w:ascii="Times New Roman" w:hAnsi="Times New Roman" w:cs="Times New Roman"/>
          <w:sz w:val="24"/>
        </w:rPr>
        <w:t xml:space="preserve">1000 - 1003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33 10 1000</w:t>
      </w:r>
      <w:r w:rsidRPr="006666F4">
        <w:rPr>
          <w:rFonts w:ascii="Times New Roman" w:hAnsi="Times New Roman" w:cs="Times New Roman"/>
          <w:sz w:val="24"/>
        </w:rPr>
        <w:tab/>
        <w:t xml:space="preserve">; Вывод дробного числа из ячейки 1000 - 1003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32 10 1000</w:t>
      </w:r>
      <w:r w:rsidRPr="006666F4">
        <w:rPr>
          <w:rFonts w:ascii="Times New Roman" w:hAnsi="Times New Roman" w:cs="Times New Roman"/>
          <w:sz w:val="24"/>
        </w:rPr>
        <w:tab/>
        <w:t xml:space="preserve">; Запись дробного числа в ячейки 1000 - 1003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32 10 1004</w:t>
      </w:r>
      <w:r w:rsidRPr="006666F4">
        <w:rPr>
          <w:rFonts w:ascii="Times New Roman" w:hAnsi="Times New Roman" w:cs="Times New Roman"/>
          <w:sz w:val="24"/>
        </w:rPr>
        <w:tab/>
        <w:t xml:space="preserve">; Запись дробного числа в ячейки 1004 - 1007 </w:t>
      </w:r>
    </w:p>
    <w:p w:rsidR="00336A33"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15 11 1000 1004</w:t>
      </w:r>
      <w:r w:rsidRPr="006666F4">
        <w:rPr>
          <w:rFonts w:ascii="Times New Roman" w:hAnsi="Times New Roman" w:cs="Times New Roman"/>
          <w:sz w:val="24"/>
        </w:rPr>
        <w:tab/>
        <w:t>; Умножение чисел из 1000 и 1004 ячеек и сохранение в</w:t>
      </w:r>
    </w:p>
    <w:p w:rsidR="006666F4" w:rsidRPr="00336A33" w:rsidRDefault="00336A33" w:rsidP="00336A33">
      <w:pPr>
        <w:spacing w:line="360" w:lineRule="auto"/>
        <w:ind w:left="1134"/>
        <w:rPr>
          <w:rFonts w:ascii="Times New Roman" w:hAnsi="Times New Roman" w:cs="Times New Roman"/>
          <w:sz w:val="24"/>
        </w:rPr>
      </w:pPr>
      <w:r w:rsidRPr="00336A33">
        <w:rPr>
          <w:rFonts w:ascii="Times New Roman" w:hAnsi="Times New Roman" w:cs="Times New Roman"/>
          <w:sz w:val="24"/>
        </w:rPr>
        <w:t>;</w:t>
      </w:r>
      <w:r w:rsidRPr="00336A33">
        <w:rPr>
          <w:rFonts w:ascii="Times New Roman" w:hAnsi="Times New Roman" w:cs="Times New Roman"/>
          <w:sz w:val="24"/>
        </w:rPr>
        <w:tab/>
      </w:r>
      <w:r w:rsidRPr="000801BD">
        <w:rPr>
          <w:rFonts w:ascii="Times New Roman" w:hAnsi="Times New Roman" w:cs="Times New Roman"/>
          <w:sz w:val="24"/>
        </w:rPr>
        <w:t xml:space="preserve"> </w:t>
      </w:r>
      <w:r w:rsidR="006666F4" w:rsidRPr="006666F4">
        <w:rPr>
          <w:rFonts w:ascii="Times New Roman" w:hAnsi="Times New Roman" w:cs="Times New Roman"/>
          <w:sz w:val="24"/>
        </w:rPr>
        <w:t xml:space="preserve">1000 - 1003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33 10 1000</w:t>
      </w:r>
      <w:r w:rsidRPr="006666F4">
        <w:rPr>
          <w:rFonts w:ascii="Times New Roman" w:hAnsi="Times New Roman" w:cs="Times New Roman"/>
          <w:sz w:val="24"/>
        </w:rPr>
        <w:tab/>
        <w:t xml:space="preserve">; Вывод дробного числа из ячейки 1000 - 1003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32 10 1000</w:t>
      </w:r>
      <w:r w:rsidRPr="006666F4">
        <w:rPr>
          <w:rFonts w:ascii="Times New Roman" w:hAnsi="Times New Roman" w:cs="Times New Roman"/>
          <w:sz w:val="24"/>
        </w:rPr>
        <w:tab/>
        <w:t xml:space="preserve">; Запись дробного числа в ячейки 1000 - 1003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32 10 1004</w:t>
      </w:r>
      <w:r w:rsidRPr="006666F4">
        <w:rPr>
          <w:rFonts w:ascii="Times New Roman" w:hAnsi="Times New Roman" w:cs="Times New Roman"/>
          <w:sz w:val="24"/>
        </w:rPr>
        <w:tab/>
        <w:t xml:space="preserve">; Запись дробного числа в ячейки 1004 - 1007 </w:t>
      </w:r>
    </w:p>
    <w:p w:rsidR="00336A33"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16 11 1000 1004</w:t>
      </w:r>
      <w:r w:rsidRPr="006666F4">
        <w:rPr>
          <w:rFonts w:ascii="Times New Roman" w:hAnsi="Times New Roman" w:cs="Times New Roman"/>
          <w:sz w:val="24"/>
        </w:rPr>
        <w:tab/>
        <w:t xml:space="preserve">; Деление чисел из 1000 и 1004 ячеек и сохранение в </w:t>
      </w:r>
    </w:p>
    <w:p w:rsidR="006666F4" w:rsidRPr="006666F4" w:rsidRDefault="00336A33" w:rsidP="007C5B7D">
      <w:pPr>
        <w:spacing w:line="360" w:lineRule="auto"/>
        <w:ind w:left="1134"/>
        <w:rPr>
          <w:rFonts w:ascii="Times New Roman" w:hAnsi="Times New Roman" w:cs="Times New Roman"/>
          <w:sz w:val="24"/>
        </w:rPr>
      </w:pPr>
      <w:r w:rsidRPr="00336A33">
        <w:rPr>
          <w:rFonts w:ascii="Times New Roman" w:hAnsi="Times New Roman" w:cs="Times New Roman"/>
          <w:sz w:val="24"/>
        </w:rPr>
        <w:t>;</w:t>
      </w:r>
      <w:r w:rsidRPr="00336A33">
        <w:rPr>
          <w:rFonts w:ascii="Times New Roman" w:hAnsi="Times New Roman" w:cs="Times New Roman"/>
          <w:sz w:val="24"/>
        </w:rPr>
        <w:tab/>
      </w:r>
      <w:r w:rsidRPr="000801BD">
        <w:rPr>
          <w:rFonts w:ascii="Times New Roman" w:hAnsi="Times New Roman" w:cs="Times New Roman"/>
          <w:sz w:val="24"/>
        </w:rPr>
        <w:t xml:space="preserve"> </w:t>
      </w:r>
      <w:r w:rsidR="006666F4" w:rsidRPr="006666F4">
        <w:rPr>
          <w:rFonts w:ascii="Times New Roman" w:hAnsi="Times New Roman" w:cs="Times New Roman"/>
          <w:sz w:val="24"/>
        </w:rPr>
        <w:t xml:space="preserve">1000 - 1003 </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33 10 1000</w:t>
      </w:r>
      <w:r w:rsidRPr="006666F4">
        <w:rPr>
          <w:rFonts w:ascii="Times New Roman" w:hAnsi="Times New Roman" w:cs="Times New Roman"/>
          <w:sz w:val="24"/>
        </w:rPr>
        <w:tab/>
        <w:t xml:space="preserve">; Вывод дробного числа из ячейки 1000 - 1003 </w:t>
      </w:r>
    </w:p>
    <w:p w:rsidR="006666F4" w:rsidRPr="00D825E1"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e</w:t>
      </w:r>
      <w:r w:rsidRPr="00D825E1">
        <w:rPr>
          <w:rFonts w:ascii="Times New Roman" w:hAnsi="Times New Roman" w:cs="Times New Roman"/>
          <w:sz w:val="24"/>
        </w:rPr>
        <w:t xml:space="preserve"> 4</w:t>
      </w:r>
    </w:p>
    <w:p w:rsidR="006666F4" w:rsidRPr="00D825E1" w:rsidRDefault="006666F4" w:rsidP="006666F4">
      <w:pPr>
        <w:spacing w:line="360" w:lineRule="auto"/>
        <w:ind w:left="709"/>
        <w:rPr>
          <w:rFonts w:ascii="Times New Roman" w:hAnsi="Times New Roman" w:cs="Times New Roman"/>
          <w:sz w:val="24"/>
        </w:rPr>
      </w:pPr>
    </w:p>
    <w:p w:rsidR="006666F4" w:rsidRPr="007C5B7D" w:rsidRDefault="006666F4" w:rsidP="006110F7">
      <w:pPr>
        <w:pStyle w:val="aff"/>
        <w:numPr>
          <w:ilvl w:val="0"/>
          <w:numId w:val="15"/>
        </w:numPr>
        <w:tabs>
          <w:tab w:val="left" w:pos="1560"/>
        </w:tabs>
        <w:ind w:left="1276" w:hanging="142"/>
        <w:rPr>
          <w:rFonts w:ascii="Times New Roman" w:hAnsi="Times New Roman" w:cs="Times New Roman"/>
          <w:sz w:val="24"/>
        </w:rPr>
      </w:pPr>
      <w:r w:rsidRPr="007C5B7D">
        <w:rPr>
          <w:rFonts w:ascii="Times New Roman" w:hAnsi="Times New Roman" w:cs="Times New Roman"/>
          <w:sz w:val="24"/>
        </w:rPr>
        <w:t>Программа с вызовом подпрограммы</w:t>
      </w:r>
      <w:r w:rsidR="003F30AA" w:rsidRPr="007C5B7D">
        <w:rPr>
          <w:rFonts w:ascii="Times New Roman" w:hAnsi="Times New Roman" w:cs="Times New Roman"/>
          <w:sz w:val="24"/>
        </w:rPr>
        <w:t xml:space="preserve"> (</w:t>
      </w:r>
      <w:r w:rsidR="003F30AA" w:rsidRPr="00B959B5">
        <w:rPr>
          <w:rFonts w:ascii="Times New Roman" w:hAnsi="Times New Roman" w:cs="Times New Roman"/>
          <w:sz w:val="24"/>
        </w:rPr>
        <w:t>Subprogram</w:t>
      </w:r>
      <w:r w:rsidR="003F30AA" w:rsidRPr="007C5B7D">
        <w:rPr>
          <w:rFonts w:ascii="Times New Roman" w:hAnsi="Times New Roman" w:cs="Times New Roman"/>
          <w:sz w:val="24"/>
        </w:rPr>
        <w:t>.</w:t>
      </w:r>
      <w:r w:rsidR="003F30AA" w:rsidRPr="00B959B5">
        <w:rPr>
          <w:rFonts w:ascii="Times New Roman" w:hAnsi="Times New Roman" w:cs="Times New Roman"/>
          <w:sz w:val="24"/>
        </w:rPr>
        <w:t>txt</w:t>
      </w:r>
      <w:r w:rsidR="003F30AA" w:rsidRPr="007C5B7D">
        <w:rPr>
          <w:rFonts w:ascii="Times New Roman" w:hAnsi="Times New Roman" w:cs="Times New Roman"/>
          <w:sz w:val="24"/>
        </w:rPr>
        <w:t>)</w:t>
      </w:r>
      <w:r w:rsidRPr="007C5B7D">
        <w:rPr>
          <w:rFonts w:ascii="Times New Roman" w:hAnsi="Times New Roman" w:cs="Times New Roman"/>
          <w:sz w:val="24"/>
        </w:rPr>
        <w:t>:</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rPr>
        <w:t>; Программа с подпрограммой</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a</w:t>
      </w:r>
      <w:r w:rsidRPr="006666F4">
        <w:rPr>
          <w:rFonts w:ascii="Times New Roman" w:hAnsi="Times New Roman" w:cs="Times New Roman"/>
          <w:sz w:val="24"/>
        </w:rPr>
        <w:t xml:space="preserve"> 0</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i</w:t>
      </w:r>
      <w:r w:rsidRPr="006666F4">
        <w:rPr>
          <w:rFonts w:ascii="Times New Roman" w:hAnsi="Times New Roman" w:cs="Times New Roman"/>
          <w:sz w:val="24"/>
        </w:rPr>
        <w:t xml:space="preserve"> 0 ; (0 - 3)</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rPr>
        <w:t>; Начало подпрограммы</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7 11 0 0</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33 01 0</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20 00</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rPr>
        <w:t>; Конец подпрограммы</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rPr>
        <w:t>; Основная программа</w:t>
      </w:r>
    </w:p>
    <w:p w:rsidR="006666F4" w:rsidRPr="006666F4" w:rsidRDefault="006666F4" w:rsidP="007C5B7D">
      <w:pPr>
        <w:spacing w:line="360" w:lineRule="auto"/>
        <w:ind w:left="1134"/>
        <w:rPr>
          <w:rFonts w:ascii="Times New Roman" w:hAnsi="Times New Roman" w:cs="Times New Roman"/>
          <w:sz w:val="24"/>
        </w:rPr>
      </w:pPr>
      <w:r w:rsidRPr="006666F4">
        <w:rPr>
          <w:rFonts w:ascii="Times New Roman" w:hAnsi="Times New Roman" w:cs="Times New Roman"/>
          <w:sz w:val="24"/>
          <w:lang w:val="en-US"/>
        </w:rPr>
        <w:t>c</w:t>
      </w:r>
      <w:r w:rsidRPr="006666F4">
        <w:rPr>
          <w:rFonts w:ascii="Times New Roman" w:hAnsi="Times New Roman" w:cs="Times New Roman"/>
          <w:sz w:val="24"/>
        </w:rPr>
        <w:t xml:space="preserve"> 32 01 0</w:t>
      </w:r>
    </w:p>
    <w:p w:rsidR="006666F4" w:rsidRPr="006666F4" w:rsidRDefault="006666F4" w:rsidP="007C5B7D">
      <w:pPr>
        <w:spacing w:line="360" w:lineRule="auto"/>
        <w:ind w:left="1134"/>
        <w:rPr>
          <w:rFonts w:ascii="Times New Roman" w:hAnsi="Times New Roman" w:cs="Times New Roman"/>
          <w:sz w:val="24"/>
          <w:lang w:val="en-US"/>
        </w:rPr>
      </w:pPr>
      <w:r w:rsidRPr="006666F4">
        <w:rPr>
          <w:rFonts w:ascii="Times New Roman" w:hAnsi="Times New Roman" w:cs="Times New Roman"/>
          <w:sz w:val="24"/>
          <w:lang w:val="en-US"/>
        </w:rPr>
        <w:t>c 19 11 4 17</w:t>
      </w:r>
    </w:p>
    <w:p w:rsidR="0097380F" w:rsidRDefault="006666F4" w:rsidP="007C5B7D">
      <w:pPr>
        <w:spacing w:line="360" w:lineRule="auto"/>
        <w:ind w:left="1134"/>
        <w:rPr>
          <w:rFonts w:ascii="Times New Roman" w:hAnsi="Times New Roman" w:cs="Times New Roman"/>
          <w:sz w:val="24"/>
          <w:lang w:val="en-US"/>
        </w:rPr>
      </w:pPr>
      <w:r w:rsidRPr="006666F4">
        <w:rPr>
          <w:rFonts w:ascii="Times New Roman" w:hAnsi="Times New Roman" w:cs="Times New Roman"/>
          <w:sz w:val="24"/>
          <w:lang w:val="en-US"/>
        </w:rPr>
        <w:t>e 15</w:t>
      </w:r>
    </w:p>
    <w:p w:rsidR="00DB0F36" w:rsidRDefault="00DB0F36">
      <w:pPr>
        <w:suppressAutoHyphens w:val="0"/>
        <w:jc w:val="left"/>
        <w:rPr>
          <w:rFonts w:ascii="Times New Roman" w:hAnsi="Times New Roman" w:cs="Times New Roman"/>
          <w:sz w:val="24"/>
          <w:lang w:val="en-US"/>
        </w:rPr>
      </w:pPr>
      <w:r>
        <w:rPr>
          <w:rFonts w:ascii="Times New Roman" w:hAnsi="Times New Roman" w:cs="Times New Roman"/>
          <w:sz w:val="24"/>
          <w:lang w:val="en-US"/>
        </w:rPr>
        <w:br w:type="page"/>
      </w:r>
    </w:p>
    <w:p w:rsidR="00DB0F36" w:rsidRDefault="00DB0F36" w:rsidP="00DB0F36">
      <w:pPr>
        <w:pStyle w:val="1"/>
        <w:ind w:firstLine="0"/>
        <w:jc w:val="right"/>
        <w:rPr>
          <w:rFonts w:ascii="Times New Roman" w:hAnsi="Times New Roman" w:cs="Times New Roman"/>
          <w:sz w:val="24"/>
          <w:szCs w:val="24"/>
        </w:rPr>
      </w:pPr>
      <w:r>
        <w:rPr>
          <w:rFonts w:ascii="Times New Roman" w:hAnsi="Times New Roman" w:cs="Times New Roman"/>
          <w:sz w:val="24"/>
          <w:szCs w:val="24"/>
        </w:rPr>
        <w:lastRenderedPageBreak/>
        <w:t>ПРИЛОЖЕНИЕ 2</w:t>
      </w:r>
    </w:p>
    <w:p w:rsidR="00DB0F36" w:rsidRPr="00DB0F36" w:rsidRDefault="00DB0F36" w:rsidP="00DB0F36">
      <w:pPr>
        <w:pStyle w:val="1"/>
        <w:ind w:firstLine="0"/>
        <w:jc w:val="center"/>
        <w:rPr>
          <w:rFonts w:ascii="Times New Roman" w:hAnsi="Times New Roman" w:cs="Times New Roman"/>
          <w:sz w:val="24"/>
          <w:szCs w:val="24"/>
        </w:rPr>
      </w:pPr>
      <w:r>
        <w:rPr>
          <w:rFonts w:ascii="Times New Roman" w:hAnsi="Times New Roman" w:cs="Times New Roman"/>
          <w:sz w:val="24"/>
          <w:szCs w:val="24"/>
        </w:rPr>
        <w:t>Диаграмма</w:t>
      </w:r>
      <w:r w:rsidR="00B04E96">
        <w:rPr>
          <w:rFonts w:ascii="Times New Roman" w:hAnsi="Times New Roman" w:cs="Times New Roman"/>
          <w:sz w:val="24"/>
          <w:szCs w:val="24"/>
        </w:rPr>
        <w:t xml:space="preserve"> </w:t>
      </w:r>
      <w:r>
        <w:rPr>
          <w:rFonts w:ascii="Times New Roman" w:hAnsi="Times New Roman" w:cs="Times New Roman"/>
          <w:sz w:val="24"/>
          <w:szCs w:val="24"/>
        </w:rPr>
        <w:t xml:space="preserve">классов </w:t>
      </w:r>
    </w:p>
    <w:p w:rsidR="00DB0F36" w:rsidRDefault="00DB0F36" w:rsidP="007C5B7D">
      <w:pPr>
        <w:spacing w:line="360" w:lineRule="auto"/>
        <w:ind w:left="1134"/>
        <w:rPr>
          <w:rFonts w:ascii="Times New Roman" w:hAnsi="Times New Roman" w:cs="Times New Roman"/>
          <w:sz w:val="24"/>
        </w:rPr>
      </w:pPr>
      <w:r>
        <w:rPr>
          <w:rFonts w:ascii="Times New Roman" w:hAnsi="Times New Roman" w:cs="Times New Roman"/>
          <w:sz w:val="24"/>
        </w:rPr>
        <w:t>На рисунке П1 приведена диаграмма</w:t>
      </w:r>
      <w:r w:rsidR="00B04E96">
        <w:rPr>
          <w:rFonts w:ascii="Times New Roman" w:hAnsi="Times New Roman" w:cs="Times New Roman"/>
          <w:sz w:val="24"/>
        </w:rPr>
        <w:t xml:space="preserve"> основных</w:t>
      </w:r>
      <w:r>
        <w:rPr>
          <w:rFonts w:ascii="Times New Roman" w:hAnsi="Times New Roman" w:cs="Times New Roman"/>
          <w:sz w:val="24"/>
        </w:rPr>
        <w:t xml:space="preserve"> классов.</w:t>
      </w:r>
    </w:p>
    <w:p w:rsidR="00DB0F36" w:rsidRDefault="00DB0F36" w:rsidP="00DB0F36">
      <w:pPr>
        <w:spacing w:line="360" w:lineRule="auto"/>
        <w:jc w:val="center"/>
        <w:rPr>
          <w:rFonts w:ascii="Times New Roman" w:hAnsi="Times New Roman" w:cs="Times New Roman"/>
          <w:sz w:val="24"/>
        </w:rPr>
      </w:pPr>
      <w:r>
        <w:rPr>
          <w:rFonts w:ascii="Times New Roman" w:hAnsi="Times New Roman" w:cs="Times New Roman"/>
          <w:noProof/>
          <w:sz w:val="24"/>
          <w:lang w:eastAsia="ru-RU"/>
        </w:rPr>
        <w:drawing>
          <wp:inline distT="0" distB="0" distL="0" distR="0">
            <wp:extent cx="6299835" cy="4624070"/>
            <wp:effectExtent l="0" t="0" r="5715"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png"/>
                    <pic:cNvPicPr/>
                  </pic:nvPicPr>
                  <pic:blipFill>
                    <a:blip r:embed="rId30">
                      <a:extLst>
                        <a:ext uri="{28A0092B-C50C-407E-A947-70E740481C1C}">
                          <a14:useLocalDpi xmlns:a14="http://schemas.microsoft.com/office/drawing/2010/main" val="0"/>
                        </a:ext>
                      </a:extLst>
                    </a:blip>
                    <a:stretch>
                      <a:fillRect/>
                    </a:stretch>
                  </pic:blipFill>
                  <pic:spPr>
                    <a:xfrm>
                      <a:off x="0" y="0"/>
                      <a:ext cx="6299835" cy="4624070"/>
                    </a:xfrm>
                    <a:prstGeom prst="rect">
                      <a:avLst/>
                    </a:prstGeom>
                  </pic:spPr>
                </pic:pic>
              </a:graphicData>
            </a:graphic>
          </wp:inline>
        </w:drawing>
      </w:r>
    </w:p>
    <w:p w:rsidR="00DB0F36" w:rsidRDefault="00DB0F36" w:rsidP="00DB0F36">
      <w:pPr>
        <w:spacing w:line="360" w:lineRule="auto"/>
        <w:jc w:val="center"/>
        <w:rPr>
          <w:rFonts w:ascii="Times New Roman" w:hAnsi="Times New Roman" w:cs="Times New Roman"/>
          <w:sz w:val="24"/>
        </w:rPr>
      </w:pPr>
      <w:r>
        <w:rPr>
          <w:rFonts w:ascii="Times New Roman" w:hAnsi="Times New Roman" w:cs="Times New Roman"/>
          <w:sz w:val="24"/>
        </w:rPr>
        <w:t>Рисунок П1 – диаграмма</w:t>
      </w:r>
      <w:r w:rsidR="00B04E96">
        <w:rPr>
          <w:rFonts w:ascii="Times New Roman" w:hAnsi="Times New Roman" w:cs="Times New Roman"/>
          <w:sz w:val="24"/>
        </w:rPr>
        <w:t xml:space="preserve"> основных</w:t>
      </w:r>
      <w:r>
        <w:rPr>
          <w:rFonts w:ascii="Times New Roman" w:hAnsi="Times New Roman" w:cs="Times New Roman"/>
          <w:sz w:val="24"/>
        </w:rPr>
        <w:t xml:space="preserve"> классов</w:t>
      </w:r>
    </w:p>
    <w:p w:rsidR="00DB0F36" w:rsidRDefault="00DB0F36">
      <w:pPr>
        <w:suppressAutoHyphens w:val="0"/>
        <w:jc w:val="left"/>
        <w:rPr>
          <w:rFonts w:ascii="Times New Roman" w:hAnsi="Times New Roman" w:cs="Times New Roman"/>
          <w:sz w:val="24"/>
        </w:rPr>
      </w:pPr>
      <w:r>
        <w:rPr>
          <w:rFonts w:ascii="Times New Roman" w:hAnsi="Times New Roman" w:cs="Times New Roman"/>
          <w:sz w:val="24"/>
        </w:rPr>
        <w:br w:type="page"/>
      </w:r>
    </w:p>
    <w:p w:rsidR="00DB0F36" w:rsidRPr="00DB0F36" w:rsidRDefault="00DB0F36" w:rsidP="00DB0F36">
      <w:pPr>
        <w:pStyle w:val="1"/>
        <w:ind w:firstLine="0"/>
        <w:jc w:val="center"/>
        <w:rPr>
          <w:rFonts w:ascii="Times New Roman" w:hAnsi="Times New Roman" w:cs="Times New Roman"/>
          <w:sz w:val="24"/>
          <w:szCs w:val="24"/>
        </w:rPr>
      </w:pPr>
      <w:r>
        <w:rPr>
          <w:rFonts w:ascii="Times New Roman" w:hAnsi="Times New Roman" w:cs="Times New Roman"/>
          <w:sz w:val="24"/>
          <w:szCs w:val="24"/>
        </w:rPr>
        <w:lastRenderedPageBreak/>
        <w:t>Д</w:t>
      </w:r>
      <w:r w:rsidR="00E16D7A">
        <w:rPr>
          <w:rFonts w:ascii="Times New Roman" w:hAnsi="Times New Roman" w:cs="Times New Roman"/>
          <w:sz w:val="24"/>
          <w:szCs w:val="24"/>
        </w:rPr>
        <w:t>иаграмма классов, представляющих команды</w:t>
      </w:r>
    </w:p>
    <w:p w:rsidR="00DB0F36" w:rsidRDefault="00DB0F36" w:rsidP="00DB0F36">
      <w:pPr>
        <w:spacing w:line="360" w:lineRule="auto"/>
        <w:ind w:left="1134"/>
        <w:rPr>
          <w:rFonts w:ascii="Times New Roman" w:hAnsi="Times New Roman" w:cs="Times New Roman"/>
          <w:sz w:val="24"/>
        </w:rPr>
      </w:pPr>
      <w:r>
        <w:rPr>
          <w:rFonts w:ascii="Times New Roman" w:hAnsi="Times New Roman" w:cs="Times New Roman"/>
          <w:sz w:val="24"/>
        </w:rPr>
        <w:t>На рисунке П</w:t>
      </w:r>
      <w:r w:rsidR="00E16D7A">
        <w:rPr>
          <w:rFonts w:ascii="Times New Roman" w:hAnsi="Times New Roman" w:cs="Times New Roman"/>
          <w:sz w:val="24"/>
        </w:rPr>
        <w:t>2</w:t>
      </w:r>
      <w:r>
        <w:rPr>
          <w:rFonts w:ascii="Times New Roman" w:hAnsi="Times New Roman" w:cs="Times New Roman"/>
          <w:sz w:val="24"/>
        </w:rPr>
        <w:t xml:space="preserve"> </w:t>
      </w:r>
      <w:r w:rsidR="00E16D7A">
        <w:rPr>
          <w:rFonts w:ascii="Times New Roman" w:hAnsi="Times New Roman" w:cs="Times New Roman"/>
          <w:sz w:val="24"/>
        </w:rPr>
        <w:t>приведена диаграмма классов,</w:t>
      </w:r>
      <w:r w:rsidR="00E16D7A" w:rsidRPr="00E16D7A">
        <w:rPr>
          <w:rFonts w:ascii="Times New Roman" w:hAnsi="Times New Roman" w:cs="Times New Roman"/>
          <w:sz w:val="24"/>
        </w:rPr>
        <w:t xml:space="preserve"> </w:t>
      </w:r>
      <w:r w:rsidR="00E16D7A">
        <w:rPr>
          <w:rFonts w:ascii="Times New Roman" w:hAnsi="Times New Roman" w:cs="Times New Roman"/>
          <w:sz w:val="24"/>
        </w:rPr>
        <w:t>представляющих команды</w:t>
      </w:r>
    </w:p>
    <w:p w:rsidR="00DB0F36" w:rsidRDefault="00B04E96" w:rsidP="00DB0F36">
      <w:pPr>
        <w:spacing w:line="360" w:lineRule="auto"/>
        <w:jc w:val="center"/>
        <w:rPr>
          <w:rFonts w:ascii="Times New Roman" w:hAnsi="Times New Roman" w:cs="Times New Roman"/>
          <w:sz w:val="24"/>
        </w:rPr>
      </w:pPr>
      <w:r>
        <w:rPr>
          <w:rFonts w:ascii="Times New Roman" w:hAnsi="Times New Roman" w:cs="Times New Roman"/>
          <w:noProof/>
          <w:sz w:val="24"/>
          <w:lang w:eastAsia="ru-RU"/>
        </w:rPr>
        <w:drawing>
          <wp:inline distT="0" distB="0" distL="0" distR="0">
            <wp:extent cx="6299835" cy="4566285"/>
            <wp:effectExtent l="0" t="0" r="5715" b="571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lass_diag_2.png"/>
                    <pic:cNvPicPr/>
                  </pic:nvPicPr>
                  <pic:blipFill>
                    <a:blip r:embed="rId31">
                      <a:extLst>
                        <a:ext uri="{28A0092B-C50C-407E-A947-70E740481C1C}">
                          <a14:useLocalDpi xmlns:a14="http://schemas.microsoft.com/office/drawing/2010/main" val="0"/>
                        </a:ext>
                      </a:extLst>
                    </a:blip>
                    <a:stretch>
                      <a:fillRect/>
                    </a:stretch>
                  </pic:blipFill>
                  <pic:spPr>
                    <a:xfrm>
                      <a:off x="0" y="0"/>
                      <a:ext cx="6299835" cy="4566285"/>
                    </a:xfrm>
                    <a:prstGeom prst="rect">
                      <a:avLst/>
                    </a:prstGeom>
                  </pic:spPr>
                </pic:pic>
              </a:graphicData>
            </a:graphic>
          </wp:inline>
        </w:drawing>
      </w:r>
    </w:p>
    <w:p w:rsidR="00DB0F36" w:rsidRPr="00B04E96" w:rsidRDefault="00DB0F36" w:rsidP="00DB0F36">
      <w:pPr>
        <w:spacing w:line="360" w:lineRule="auto"/>
        <w:jc w:val="center"/>
        <w:rPr>
          <w:rFonts w:ascii="Times New Roman" w:hAnsi="Times New Roman" w:cs="Times New Roman"/>
          <w:sz w:val="24"/>
        </w:rPr>
      </w:pPr>
      <w:r>
        <w:rPr>
          <w:rFonts w:ascii="Times New Roman" w:hAnsi="Times New Roman" w:cs="Times New Roman"/>
          <w:sz w:val="24"/>
        </w:rPr>
        <w:t>Рисунок П</w:t>
      </w:r>
      <w:r w:rsidR="00E16D7A">
        <w:rPr>
          <w:rFonts w:ascii="Times New Roman" w:hAnsi="Times New Roman" w:cs="Times New Roman"/>
          <w:sz w:val="24"/>
        </w:rPr>
        <w:t>2</w:t>
      </w:r>
      <w:r>
        <w:rPr>
          <w:rFonts w:ascii="Times New Roman" w:hAnsi="Times New Roman" w:cs="Times New Roman"/>
          <w:sz w:val="24"/>
        </w:rPr>
        <w:t xml:space="preserve"> – диаграмма классов</w:t>
      </w:r>
      <w:r w:rsidR="00B04E96" w:rsidRPr="00B04E96">
        <w:rPr>
          <w:rFonts w:ascii="Times New Roman" w:hAnsi="Times New Roman" w:cs="Times New Roman"/>
          <w:sz w:val="24"/>
        </w:rPr>
        <w:t xml:space="preserve">, </w:t>
      </w:r>
      <w:r w:rsidR="00B04E96">
        <w:rPr>
          <w:rFonts w:ascii="Times New Roman" w:hAnsi="Times New Roman" w:cs="Times New Roman"/>
          <w:sz w:val="24"/>
        </w:rPr>
        <w:t xml:space="preserve">представляющих команды </w:t>
      </w:r>
    </w:p>
    <w:p w:rsidR="00DB0F36" w:rsidRPr="00B04E96" w:rsidRDefault="00DB0F36" w:rsidP="00DB0F36">
      <w:pPr>
        <w:spacing w:line="360" w:lineRule="auto"/>
        <w:jc w:val="center"/>
        <w:rPr>
          <w:rFonts w:ascii="Times New Roman" w:hAnsi="Times New Roman" w:cs="Times New Roman"/>
          <w:sz w:val="24"/>
        </w:rPr>
      </w:pPr>
    </w:p>
    <w:sectPr w:rsidR="00DB0F36" w:rsidRPr="00B04E96" w:rsidSect="00D41221">
      <w:headerReference w:type="default" r:id="rId32"/>
      <w:footerReference w:type="even" r:id="rId33"/>
      <w:footerReference w:type="default" r:id="rId34"/>
      <w:headerReference w:type="first" r:id="rId35"/>
      <w:footerReference w:type="first" r:id="rId36"/>
      <w:pgSz w:w="11906" w:h="16838" w:code="9"/>
      <w:pgMar w:top="1418" w:right="851" w:bottom="851" w:left="1134" w:header="709" w:footer="720" w:gutter="0"/>
      <w:cols w:space="720"/>
      <w:docGrid w:linePitch="600" w:charSpace="4915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9CD" w:rsidRDefault="00FA79CD">
      <w:r>
        <w:separator/>
      </w:r>
    </w:p>
  </w:endnote>
  <w:endnote w:type="continuationSeparator" w:id="0">
    <w:p w:rsidR="00FA79CD" w:rsidRDefault="00FA7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40001"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642" w:rsidRDefault="00CA064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642" w:rsidRDefault="00CA064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642" w:rsidRDefault="00CA064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9CD" w:rsidRDefault="00FA79CD">
      <w:r>
        <w:separator/>
      </w:r>
    </w:p>
  </w:footnote>
  <w:footnote w:type="continuationSeparator" w:id="0">
    <w:p w:rsidR="00FA79CD" w:rsidRDefault="00FA79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642" w:rsidRDefault="00CA0642" w:rsidP="006A55C7">
    <w:pPr>
      <w:pStyle w:val="afc"/>
      <w:spacing w:line="360" w:lineRule="auto"/>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642" w:rsidRDefault="00CA0642" w:rsidP="005D60C3">
    <w:pPr>
      <w:pStyle w:val="afc"/>
      <w:spacing w:line="360" w:lineRule="auto"/>
      <w:ind w:firstLine="0"/>
    </w:pPr>
    <w:r>
      <w:rPr>
        <w:i/>
        <w:u w:val="single"/>
      </w:rPr>
      <w:t>Кафедра</w:t>
    </w:r>
    <w:r>
      <w:rPr>
        <w:i/>
        <w:kern w:val="24"/>
        <w:u w:val="single"/>
      </w:rPr>
      <w:t>-</w:t>
    </w:r>
    <w:r>
      <w:rPr>
        <w:i/>
        <w:u w:val="single"/>
      </w:rPr>
      <w:t>АСОИУ 09.03.04</w:t>
    </w:r>
    <w:r>
      <w:rPr>
        <w:i/>
        <w:kern w:val="24"/>
        <w:u w:val="single"/>
      </w:rPr>
      <w:t>-</w:t>
    </w:r>
    <w:r>
      <w:rPr>
        <w:i/>
        <w:u w:val="single"/>
      </w:rPr>
      <w:t>Архтиктура</w:t>
    </w:r>
    <w:r>
      <w:rPr>
        <w:i/>
        <w:kern w:val="24"/>
        <w:u w:val="single"/>
      </w:rPr>
      <w:t>-вычи</w:t>
    </w:r>
    <w:r>
      <w:rPr>
        <w:i/>
        <w:u w:val="single"/>
      </w:rPr>
      <w:t>слительных</w:t>
    </w:r>
    <w:r>
      <w:rPr>
        <w:i/>
        <w:kern w:val="24"/>
        <w:u w:val="single"/>
      </w:rPr>
      <w:t>-систем-и-</w:t>
    </w:r>
    <w:r>
      <w:rPr>
        <w:i/>
        <w:u w:val="single"/>
      </w:rPr>
      <w:t>операционные</w:t>
    </w:r>
    <w:r>
      <w:rPr>
        <w:i/>
        <w:kern w:val="24"/>
        <w:u w:val="single"/>
      </w:rPr>
      <w:t>-</w:t>
    </w:r>
    <w:r>
      <w:rPr>
        <w:i/>
        <w:u w:val="single"/>
      </w:rPr>
      <w:t>системы</w:t>
    </w:r>
    <w:r>
      <w:rPr>
        <w:i/>
        <w:kern w:val="24"/>
        <w:u w:val="single"/>
      </w:rPr>
      <w:t>-</w:t>
    </w:r>
    <w:r>
      <w:rPr>
        <w:i/>
        <w:u w:val="single"/>
      </w:rPr>
      <w:t>КП</w:t>
    </w:r>
    <w:r>
      <w:rPr>
        <w:i/>
        <w:kern w:val="24"/>
        <w:u w:val="single"/>
      </w:rPr>
      <w:t>-</w:t>
    </w:r>
    <w:r>
      <w:rPr>
        <w:i/>
        <w:u w:val="single"/>
      </w:rPr>
      <w:t>20201985</w:t>
    </w:r>
    <w:r>
      <w:rPr>
        <w:i/>
        <w:u w:val="single"/>
      </w:rPr>
      <w:b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642" w:rsidRDefault="00CA0642">
    <w:pPr>
      <w:pStyle w:val="afc"/>
      <w:spacing w:line="360" w:lineRule="auto"/>
      <w:ind w:firstLine="0"/>
      <w:jc w:val="left"/>
    </w:pPr>
    <w:r>
      <w:rPr>
        <w:noProof/>
        <w:lang w:eastAsia="ru-RU"/>
      </w:rPr>
      <mc:AlternateContent>
        <mc:Choice Requires="wps">
          <w:drawing>
            <wp:anchor distT="0" distB="0" distL="0" distR="0" simplePos="0" relativeHeight="251657728" behindDoc="0" locked="0" layoutInCell="1" allowOverlap="1">
              <wp:simplePos x="0" y="0"/>
              <wp:positionH relativeFrom="page">
                <wp:posOffset>3724910</wp:posOffset>
              </wp:positionH>
              <wp:positionV relativeFrom="paragraph">
                <wp:posOffset>16510</wp:posOffset>
              </wp:positionV>
              <wp:extent cx="323215" cy="16002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 cy="1600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0642" w:rsidRPr="008D102D" w:rsidRDefault="00CA0642">
                          <w:pPr>
                            <w:pStyle w:val="afc"/>
                            <w:ind w:firstLine="0"/>
                            <w:jc w:val="left"/>
                            <w:rPr>
                              <w:lang w:val="en-US"/>
                            </w:rPr>
                          </w:pPr>
                          <w:r>
                            <w:rPr>
                              <w:rFonts w:eastAsia="Calibri"/>
                              <w:sz w:val="22"/>
                              <w:szCs w:val="22"/>
                            </w:rPr>
                            <w:fldChar w:fldCharType="begin"/>
                          </w:r>
                          <w:r>
                            <w:rPr>
                              <w:rFonts w:eastAsia="Calibri"/>
                              <w:sz w:val="22"/>
                              <w:szCs w:val="22"/>
                            </w:rPr>
                            <w:instrText xml:space="preserve"> PAGE </w:instrText>
                          </w:r>
                          <w:r>
                            <w:rPr>
                              <w:rFonts w:eastAsia="Calibri"/>
                              <w:sz w:val="22"/>
                              <w:szCs w:val="22"/>
                            </w:rPr>
                            <w:fldChar w:fldCharType="separate"/>
                          </w:r>
                          <w:r w:rsidR="00617469">
                            <w:rPr>
                              <w:rFonts w:eastAsia="Calibri"/>
                              <w:noProof/>
                              <w:sz w:val="22"/>
                              <w:szCs w:val="22"/>
                            </w:rPr>
                            <w:t>21</w:t>
                          </w:r>
                          <w:r>
                            <w:rPr>
                              <w:rFonts w:eastAsia="Calibri"/>
                              <w:sz w:val="22"/>
                              <w:szCs w:val="22"/>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3.3pt;margin-top:1.3pt;width:25.45pt;height:12.6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" stroked="f">
              <v:fill opacity="0"/>
              <v:textbox inset="0,0,0,0">
                <w:txbxContent>
                  <w:p w:rsidR="00CA0642" w:rsidRPr="008D102D" w:rsidRDefault="00CA0642">
                    <w:pPr>
                      <w:pStyle w:val="afc"/>
                      <w:ind w:firstLine="0"/>
                      <w:jc w:val="left"/>
                      <w:rPr>
                        <w:lang w:val="en-US"/>
                      </w:rPr>
                    </w:pPr>
                    <w:r>
                      <w:rPr>
                        <w:rFonts w:eastAsia="Calibri"/>
                        <w:sz w:val="22"/>
                        <w:szCs w:val="22"/>
                      </w:rPr>
                      <w:fldChar w:fldCharType="begin"/>
                    </w:r>
                    <w:r>
                      <w:rPr>
                        <w:rFonts w:eastAsia="Calibri"/>
                        <w:sz w:val="22"/>
                        <w:szCs w:val="22"/>
                      </w:rPr>
                      <w:instrText xml:space="preserve"> PAGE </w:instrText>
                    </w:r>
                    <w:r>
                      <w:rPr>
                        <w:rFonts w:eastAsia="Calibri"/>
                        <w:sz w:val="22"/>
                        <w:szCs w:val="22"/>
                      </w:rPr>
                      <w:fldChar w:fldCharType="separate"/>
                    </w:r>
                    <w:r w:rsidR="00617469">
                      <w:rPr>
                        <w:rFonts w:eastAsia="Calibri"/>
                        <w:noProof/>
                        <w:sz w:val="22"/>
                        <w:szCs w:val="22"/>
                      </w:rPr>
                      <w:t>21</w:t>
                    </w:r>
                    <w:r>
                      <w:rPr>
                        <w:rFonts w:eastAsia="Calibri"/>
                        <w:sz w:val="22"/>
                        <w:szCs w:val="22"/>
                      </w:rPr>
                      <w:fldChar w:fldCharType="end"/>
                    </w:r>
                  </w:p>
                </w:txbxContent>
              </v:textbox>
              <w10:wrap type="square" side="largest" anchorx="page"/>
            </v:shape>
          </w:pict>
        </mc:Fallback>
      </mc:AlternateContent>
    </w:r>
  </w:p>
  <w:p w:rsidR="00CA0642" w:rsidRDefault="00CA0642">
    <w:pPr>
      <w:pStyle w:val="afc"/>
      <w:spacing w:line="360" w:lineRule="auto"/>
      <w:ind w:firstLine="0"/>
    </w:pPr>
    <w:r>
      <w:rPr>
        <w:i/>
        <w:u w:val="single"/>
      </w:rPr>
      <w:t>Кафедра</w:t>
    </w:r>
    <w:r>
      <w:rPr>
        <w:i/>
        <w:kern w:val="24"/>
        <w:u w:val="single"/>
      </w:rPr>
      <w:t>-</w:t>
    </w:r>
    <w:r>
      <w:rPr>
        <w:i/>
        <w:u w:val="single"/>
      </w:rPr>
      <w:t>АСОИУ 09.03.04</w:t>
    </w:r>
    <w:r>
      <w:rPr>
        <w:i/>
        <w:kern w:val="24"/>
        <w:u w:val="single"/>
      </w:rPr>
      <w:t>-</w:t>
    </w:r>
    <w:r>
      <w:rPr>
        <w:i/>
        <w:u w:val="single"/>
      </w:rPr>
      <w:t>Архтиктура</w:t>
    </w:r>
    <w:r>
      <w:rPr>
        <w:i/>
        <w:kern w:val="24"/>
        <w:u w:val="single"/>
      </w:rPr>
      <w:t>-вычи</w:t>
    </w:r>
    <w:r>
      <w:rPr>
        <w:i/>
        <w:u w:val="single"/>
      </w:rPr>
      <w:t>слительных</w:t>
    </w:r>
    <w:r>
      <w:rPr>
        <w:i/>
        <w:kern w:val="24"/>
        <w:u w:val="single"/>
      </w:rPr>
      <w:t>-систем-и-</w:t>
    </w:r>
    <w:r>
      <w:rPr>
        <w:i/>
        <w:u w:val="single"/>
      </w:rPr>
      <w:t>операционные</w:t>
    </w:r>
    <w:r>
      <w:rPr>
        <w:i/>
        <w:kern w:val="24"/>
        <w:u w:val="single"/>
      </w:rPr>
      <w:t>-</w:t>
    </w:r>
    <w:r>
      <w:rPr>
        <w:i/>
        <w:u w:val="single"/>
      </w:rPr>
      <w:t>системы</w:t>
    </w:r>
    <w:r>
      <w:rPr>
        <w:i/>
        <w:kern w:val="24"/>
        <w:u w:val="single"/>
      </w:rPr>
      <w:t>-</w:t>
    </w:r>
    <w:r>
      <w:rPr>
        <w:i/>
        <w:u w:val="single"/>
      </w:rPr>
      <w:t>КП</w:t>
    </w:r>
    <w:r>
      <w:rPr>
        <w:i/>
        <w:kern w:val="24"/>
        <w:u w:val="single"/>
      </w:rPr>
      <w:t>-</w:t>
    </w:r>
    <w:r>
      <w:rPr>
        <w:i/>
        <w:u w:val="single"/>
      </w:rPr>
      <w:t>20201985</w:t>
    </w:r>
    <w:r>
      <w:rPr>
        <w:i/>
        <w:u w:val="single"/>
      </w:rPr>
      <w:b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642" w:rsidRDefault="00CA064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pStyle w:val="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rPr>
        <w:rFonts w:ascii="Times New Roman" w:hAnsi="Times New Roman" w:cs="Times New Roman"/>
        <w:sz w:val="24"/>
        <w:szCs w:val="24"/>
      </w:r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4"/>
    <w:multiLevelType w:val="singleLevel"/>
    <w:tmpl w:val="9D60E474"/>
    <w:name w:val="WW8Num3"/>
    <w:lvl w:ilvl="0">
      <w:start w:val="1"/>
      <w:numFmt w:val="decimal"/>
      <w:lvlText w:val="%1)"/>
      <w:lvlJc w:val="left"/>
      <w:pPr>
        <w:tabs>
          <w:tab w:val="num" w:pos="708"/>
        </w:tabs>
        <w:ind w:left="1320" w:hanging="360"/>
      </w:pPr>
      <w:rPr>
        <w:rFonts w:ascii="Times New Roman" w:hAnsi="Times New Roman" w:cs="Times New Roman" w:hint="default"/>
        <w:sz w:val="24"/>
        <w:lang w:val="en-US"/>
      </w:rPr>
    </w:lvl>
  </w:abstractNum>
  <w:abstractNum w:abstractNumId="3">
    <w:nsid w:val="00000005"/>
    <w:multiLevelType w:val="multilevel"/>
    <w:tmpl w:val="00000005"/>
    <w:name w:val="WW8Num4"/>
    <w:lvl w:ilvl="0">
      <w:start w:val="1"/>
      <w:numFmt w:val="decimal"/>
      <w:lvlText w:val="%1."/>
      <w:lvlJc w:val="left"/>
      <w:pPr>
        <w:tabs>
          <w:tab w:val="num" w:pos="1429"/>
        </w:tabs>
        <w:ind w:left="1077" w:hanging="368"/>
      </w:pPr>
      <w:rPr>
        <w:rFonts w:ascii="Times New Roman" w:hAnsi="Times New Roman" w:cs="Times New Roman" w:hint="default"/>
        <w:sz w:val="24"/>
        <w:lang w:val="en-US"/>
      </w:rPr>
    </w:lvl>
    <w:lvl w:ilvl="1">
      <w:start w:val="1"/>
      <w:numFmt w:val="lowerLetter"/>
      <w:lvlText w:val="%2."/>
      <w:lvlJc w:val="left"/>
      <w:pPr>
        <w:tabs>
          <w:tab w:val="num" w:pos="2149"/>
        </w:tabs>
        <w:ind w:left="2149" w:hanging="360"/>
      </w:p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4">
    <w:nsid w:val="00000006"/>
    <w:multiLevelType w:val="multilevel"/>
    <w:tmpl w:val="00000006"/>
    <w:name w:val="WW8Num5"/>
    <w:lvl w:ilvl="0">
      <w:start w:val="1"/>
      <w:numFmt w:val="decimal"/>
      <w:lvlText w:val="%1."/>
      <w:lvlJc w:val="left"/>
      <w:pPr>
        <w:tabs>
          <w:tab w:val="num" w:pos="1429"/>
        </w:tabs>
        <w:ind w:left="1077" w:hanging="368"/>
      </w:pPr>
      <w:rPr>
        <w:rFonts w:ascii="Times New Roman" w:hAnsi="Times New Roman" w:cs="Times New Roman" w:hint="default"/>
        <w:sz w:val="24"/>
      </w:rPr>
    </w:lvl>
    <w:lvl w:ilvl="1">
      <w:start w:val="1"/>
      <w:numFmt w:val="lowerLetter"/>
      <w:lvlText w:val="%2."/>
      <w:lvlJc w:val="left"/>
      <w:pPr>
        <w:tabs>
          <w:tab w:val="num" w:pos="2149"/>
        </w:tabs>
        <w:ind w:left="2149" w:hanging="360"/>
      </w:p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5">
    <w:nsid w:val="00000007"/>
    <w:multiLevelType w:val="multilevel"/>
    <w:tmpl w:val="00000007"/>
    <w:name w:val="WW8Num6"/>
    <w:lvl w:ilvl="0">
      <w:start w:val="1"/>
      <w:numFmt w:val="decimal"/>
      <w:lvlText w:val="%1."/>
      <w:lvlJc w:val="left"/>
      <w:pPr>
        <w:tabs>
          <w:tab w:val="num" w:pos="1429"/>
        </w:tabs>
        <w:ind w:left="1077" w:hanging="368"/>
      </w:pPr>
      <w:rPr>
        <w:rFonts w:ascii="Times New Roman" w:hAnsi="Times New Roman" w:cs="Times New Roman" w:hint="default"/>
        <w:sz w:val="24"/>
        <w:lang w:val="en-US"/>
      </w:rPr>
    </w:lvl>
    <w:lvl w:ilvl="1">
      <w:start w:val="1"/>
      <w:numFmt w:val="lowerLetter"/>
      <w:lvlText w:val="%2."/>
      <w:lvlJc w:val="left"/>
      <w:pPr>
        <w:tabs>
          <w:tab w:val="num" w:pos="2149"/>
        </w:tabs>
        <w:ind w:left="2149" w:hanging="360"/>
      </w:p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6">
    <w:nsid w:val="00000008"/>
    <w:multiLevelType w:val="multilevel"/>
    <w:tmpl w:val="F12A7044"/>
    <w:name w:val="WW8Num7"/>
    <w:lvl w:ilvl="0">
      <w:start w:val="1"/>
      <w:numFmt w:val="decimal"/>
      <w:lvlText w:val="%1."/>
      <w:lvlJc w:val="left"/>
      <w:pPr>
        <w:tabs>
          <w:tab w:val="num" w:pos="1429"/>
        </w:tabs>
        <w:ind w:left="1077" w:hanging="368"/>
      </w:pPr>
      <w:rPr>
        <w:rFonts w:ascii="Times New Roman" w:hAnsi="Times New Roman" w:cs="Times New Roman" w:hint="default"/>
        <w:b w:val="0"/>
        <w:i w:val="0"/>
        <w:sz w:val="24"/>
      </w:rPr>
    </w:lvl>
    <w:lvl w:ilvl="1">
      <w:start w:val="1"/>
      <w:numFmt w:val="lowerLetter"/>
      <w:lvlText w:val="%2."/>
      <w:lvlJc w:val="left"/>
      <w:pPr>
        <w:tabs>
          <w:tab w:val="num" w:pos="2149"/>
        </w:tabs>
        <w:ind w:left="2149" w:hanging="360"/>
      </w:p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7">
    <w:nsid w:val="0000000A"/>
    <w:multiLevelType w:val="multilevel"/>
    <w:tmpl w:val="44A03EB2"/>
    <w:name w:val="WW8Num9"/>
    <w:lvl w:ilvl="0">
      <w:start w:val="1"/>
      <w:numFmt w:val="decimal"/>
      <w:lvlText w:val="%1."/>
      <w:lvlJc w:val="left"/>
      <w:pPr>
        <w:tabs>
          <w:tab w:val="num" w:pos="1429"/>
        </w:tabs>
        <w:ind w:left="1077" w:hanging="368"/>
      </w:pPr>
      <w:rPr>
        <w:rFonts w:ascii="Times New Roman" w:hAnsi="Times New Roman" w:cs="Times New Roman" w:hint="default"/>
        <w:b w:val="0"/>
        <w:i w:val="0"/>
        <w:sz w:val="24"/>
      </w:rPr>
    </w:lvl>
    <w:lvl w:ilvl="1">
      <w:start w:val="1"/>
      <w:numFmt w:val="lowerLetter"/>
      <w:lvlText w:val="%2."/>
      <w:lvlJc w:val="left"/>
      <w:pPr>
        <w:tabs>
          <w:tab w:val="num" w:pos="2149"/>
        </w:tabs>
        <w:ind w:left="2149" w:hanging="360"/>
      </w:p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8">
    <w:nsid w:val="0000000B"/>
    <w:multiLevelType w:val="multilevel"/>
    <w:tmpl w:val="0000000B"/>
    <w:name w:val="WW8Num10"/>
    <w:lvl w:ilvl="0">
      <w:start w:val="1"/>
      <w:numFmt w:val="decimal"/>
      <w:lvlText w:val="%1."/>
      <w:lvlJc w:val="left"/>
      <w:pPr>
        <w:tabs>
          <w:tab w:val="num" w:pos="1429"/>
        </w:tabs>
        <w:ind w:left="1077" w:hanging="368"/>
      </w:pPr>
      <w:rPr>
        <w:rFonts w:ascii="Times New Roman" w:hAnsi="Times New Roman" w:cs="Times New Roman" w:hint="default"/>
        <w:sz w:val="24"/>
      </w:rPr>
    </w:lvl>
    <w:lvl w:ilvl="1">
      <w:start w:val="1"/>
      <w:numFmt w:val="lowerLetter"/>
      <w:lvlText w:val="%2."/>
      <w:lvlJc w:val="left"/>
      <w:pPr>
        <w:tabs>
          <w:tab w:val="num" w:pos="2149"/>
        </w:tabs>
        <w:ind w:left="2149" w:hanging="360"/>
      </w:p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9">
    <w:nsid w:val="0000000C"/>
    <w:multiLevelType w:val="singleLevel"/>
    <w:tmpl w:val="0000000C"/>
    <w:name w:val="WW8Num12"/>
    <w:lvl w:ilvl="0">
      <w:start w:val="1"/>
      <w:numFmt w:val="decimal"/>
      <w:lvlText w:val="%1)"/>
      <w:lvlJc w:val="left"/>
      <w:pPr>
        <w:tabs>
          <w:tab w:val="num" w:pos="0"/>
        </w:tabs>
        <w:ind w:left="1320" w:hanging="360"/>
      </w:pPr>
      <w:rPr>
        <w:rFonts w:ascii="Times New Roman" w:hAnsi="Times New Roman" w:cs="Times New Roman" w:hint="default"/>
        <w:sz w:val="24"/>
        <w:lang w:val="en-US"/>
      </w:rPr>
    </w:lvl>
  </w:abstractNum>
  <w:abstractNum w:abstractNumId="10">
    <w:nsid w:val="0000000D"/>
    <w:multiLevelType w:val="multilevel"/>
    <w:tmpl w:val="0000000D"/>
    <w:name w:val="WW8Num13"/>
    <w:lvl w:ilvl="0">
      <w:start w:val="1"/>
      <w:numFmt w:val="decimal"/>
      <w:lvlText w:val="%1."/>
      <w:lvlJc w:val="left"/>
      <w:pPr>
        <w:tabs>
          <w:tab w:val="num" w:pos="1429"/>
        </w:tabs>
        <w:ind w:left="1077" w:hanging="368"/>
      </w:pPr>
      <w:rPr>
        <w:rFonts w:ascii="Times New Roman" w:hAnsi="Times New Roman" w:cs="Times New Roman" w:hint="default"/>
        <w:sz w:val="24"/>
      </w:rPr>
    </w:lvl>
    <w:lvl w:ilvl="1">
      <w:start w:val="1"/>
      <w:numFmt w:val="lowerLetter"/>
      <w:lvlText w:val="%2."/>
      <w:lvlJc w:val="left"/>
      <w:pPr>
        <w:tabs>
          <w:tab w:val="num" w:pos="2149"/>
        </w:tabs>
        <w:ind w:left="2149" w:hanging="360"/>
      </w:p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11">
    <w:nsid w:val="0000000F"/>
    <w:multiLevelType w:val="multilevel"/>
    <w:tmpl w:val="0000000F"/>
    <w:name w:val="WW8Num16"/>
    <w:lvl w:ilvl="0">
      <w:start w:val="9"/>
      <w:numFmt w:val="decimal"/>
      <w:lvlText w:val="%1."/>
      <w:lvlJc w:val="left"/>
      <w:pPr>
        <w:tabs>
          <w:tab w:val="num" w:pos="1429"/>
        </w:tabs>
        <w:ind w:left="1077" w:hanging="368"/>
      </w:pPr>
      <w:rPr>
        <w:rFonts w:ascii="Times New Roman" w:hAnsi="Times New Roman" w:cs="Times New Roman" w:hint="default"/>
        <w:sz w:val="24"/>
      </w:rPr>
    </w:lvl>
    <w:lvl w:ilvl="1">
      <w:start w:val="1"/>
      <w:numFmt w:val="lowerLetter"/>
      <w:lvlText w:val="%2."/>
      <w:lvlJc w:val="left"/>
      <w:pPr>
        <w:tabs>
          <w:tab w:val="num" w:pos="2149"/>
        </w:tabs>
        <w:ind w:left="2149" w:hanging="360"/>
      </w:pPr>
      <w:rPr>
        <w:rFonts w:ascii="Times New Roman" w:hAnsi="Times New Roman" w:cs="Times New Roman" w:hint="default"/>
        <w:sz w:val="24"/>
      </w:rPr>
    </w:lvl>
    <w:lvl w:ilvl="2">
      <w:start w:val="1"/>
      <w:numFmt w:val="lowerRoman"/>
      <w:lvlText w:val="%3."/>
      <w:lvlJc w:val="right"/>
      <w:pPr>
        <w:tabs>
          <w:tab w:val="num" w:pos="2869"/>
        </w:tabs>
        <w:ind w:left="2869" w:hanging="180"/>
      </w:pPr>
      <w:rPr>
        <w:rFonts w:ascii="Times New Roman" w:hAnsi="Times New Roman" w:cs="Times New Roman" w:hint="default"/>
        <w:sz w:val="24"/>
      </w:rPr>
    </w:lvl>
    <w:lvl w:ilvl="3">
      <w:start w:val="1"/>
      <w:numFmt w:val="decimal"/>
      <w:lvlText w:val="%4."/>
      <w:lvlJc w:val="left"/>
      <w:pPr>
        <w:tabs>
          <w:tab w:val="num" w:pos="3589"/>
        </w:tabs>
        <w:ind w:left="3589" w:hanging="360"/>
      </w:pPr>
      <w:rPr>
        <w:rFonts w:ascii="Times New Roman" w:hAnsi="Times New Roman" w:cs="Times New Roman" w:hint="default"/>
        <w:sz w:val="24"/>
      </w:rPr>
    </w:lvl>
    <w:lvl w:ilvl="4">
      <w:start w:val="1"/>
      <w:numFmt w:val="lowerLetter"/>
      <w:lvlText w:val="%5."/>
      <w:lvlJc w:val="left"/>
      <w:pPr>
        <w:tabs>
          <w:tab w:val="num" w:pos="4309"/>
        </w:tabs>
        <w:ind w:left="4309" w:hanging="360"/>
      </w:pPr>
      <w:rPr>
        <w:rFonts w:ascii="Times New Roman" w:hAnsi="Times New Roman" w:cs="Times New Roman" w:hint="default"/>
        <w:sz w:val="24"/>
      </w:rPr>
    </w:lvl>
    <w:lvl w:ilvl="5">
      <w:start w:val="1"/>
      <w:numFmt w:val="lowerRoman"/>
      <w:lvlText w:val="%6."/>
      <w:lvlJc w:val="right"/>
      <w:pPr>
        <w:tabs>
          <w:tab w:val="num" w:pos="5029"/>
        </w:tabs>
        <w:ind w:left="5029" w:hanging="180"/>
      </w:pPr>
      <w:rPr>
        <w:rFonts w:ascii="Times New Roman" w:hAnsi="Times New Roman" w:cs="Times New Roman" w:hint="default"/>
        <w:sz w:val="24"/>
      </w:rPr>
    </w:lvl>
    <w:lvl w:ilvl="6">
      <w:start w:val="1"/>
      <w:numFmt w:val="decimal"/>
      <w:lvlText w:val="%7."/>
      <w:lvlJc w:val="left"/>
      <w:pPr>
        <w:tabs>
          <w:tab w:val="num" w:pos="5749"/>
        </w:tabs>
        <w:ind w:left="5749" w:hanging="360"/>
      </w:pPr>
      <w:rPr>
        <w:rFonts w:ascii="Times New Roman" w:hAnsi="Times New Roman" w:cs="Times New Roman" w:hint="default"/>
        <w:sz w:val="24"/>
      </w:rPr>
    </w:lvl>
    <w:lvl w:ilvl="7">
      <w:start w:val="1"/>
      <w:numFmt w:val="lowerLetter"/>
      <w:lvlText w:val="%8."/>
      <w:lvlJc w:val="left"/>
      <w:pPr>
        <w:tabs>
          <w:tab w:val="num" w:pos="6469"/>
        </w:tabs>
        <w:ind w:left="6469" w:hanging="360"/>
      </w:pPr>
      <w:rPr>
        <w:rFonts w:ascii="Times New Roman" w:hAnsi="Times New Roman" w:cs="Times New Roman" w:hint="default"/>
        <w:sz w:val="24"/>
      </w:rPr>
    </w:lvl>
    <w:lvl w:ilvl="8">
      <w:start w:val="1"/>
      <w:numFmt w:val="lowerRoman"/>
      <w:lvlText w:val="%9."/>
      <w:lvlJc w:val="right"/>
      <w:pPr>
        <w:tabs>
          <w:tab w:val="num" w:pos="7189"/>
        </w:tabs>
        <w:ind w:left="7189" w:hanging="180"/>
      </w:pPr>
      <w:rPr>
        <w:rFonts w:ascii="Times New Roman" w:hAnsi="Times New Roman" w:cs="Times New Roman" w:hint="default"/>
        <w:sz w:val="24"/>
      </w:rPr>
    </w:lvl>
  </w:abstractNum>
  <w:abstractNum w:abstractNumId="12">
    <w:nsid w:val="00000010"/>
    <w:multiLevelType w:val="multilevel"/>
    <w:tmpl w:val="00000010"/>
    <w:name w:val="WW8Num17"/>
    <w:lvl w:ilvl="0">
      <w:start w:val="1"/>
      <w:numFmt w:val="decimal"/>
      <w:lvlText w:val="%1."/>
      <w:lvlJc w:val="left"/>
      <w:pPr>
        <w:tabs>
          <w:tab w:val="num" w:pos="1429"/>
        </w:tabs>
        <w:ind w:left="1077" w:hanging="368"/>
      </w:pPr>
      <w:rPr>
        <w:rFonts w:ascii="Times New Roman" w:hAnsi="Times New Roman" w:cs="Times New Roman" w:hint="default"/>
        <w:sz w:val="24"/>
        <w:lang w:val="en-US"/>
      </w:rPr>
    </w:lvl>
    <w:lvl w:ilvl="1">
      <w:start w:val="1"/>
      <w:numFmt w:val="lowerLetter"/>
      <w:lvlText w:val="%2."/>
      <w:lvlJc w:val="left"/>
      <w:pPr>
        <w:tabs>
          <w:tab w:val="num" w:pos="2149"/>
        </w:tabs>
        <w:ind w:left="2149" w:hanging="360"/>
      </w:p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13">
    <w:nsid w:val="00000011"/>
    <w:multiLevelType w:val="singleLevel"/>
    <w:tmpl w:val="00000011"/>
    <w:name w:val="WW8Num18"/>
    <w:lvl w:ilvl="0">
      <w:start w:val="1"/>
      <w:numFmt w:val="decimal"/>
      <w:lvlText w:val="%1)"/>
      <w:lvlJc w:val="left"/>
      <w:pPr>
        <w:tabs>
          <w:tab w:val="num" w:pos="0"/>
        </w:tabs>
        <w:ind w:left="1068" w:hanging="360"/>
      </w:pPr>
      <w:rPr>
        <w:rFonts w:ascii="Times New Roman" w:hAnsi="Times New Roman" w:cs="Times New Roman" w:hint="default"/>
        <w:color w:val="222222"/>
        <w:sz w:val="24"/>
        <w:shd w:val="clear" w:color="auto" w:fill="FFFFFF"/>
      </w:rPr>
    </w:lvl>
  </w:abstractNum>
  <w:abstractNum w:abstractNumId="14">
    <w:nsid w:val="00000012"/>
    <w:multiLevelType w:val="multilevel"/>
    <w:tmpl w:val="00000012"/>
    <w:name w:val="WW8Num19"/>
    <w:lvl w:ilvl="0">
      <w:start w:val="1"/>
      <w:numFmt w:val="decimal"/>
      <w:lvlText w:val="%1."/>
      <w:lvlJc w:val="left"/>
      <w:pPr>
        <w:tabs>
          <w:tab w:val="num" w:pos="1429"/>
        </w:tabs>
        <w:ind w:left="1077" w:hanging="368"/>
      </w:pPr>
      <w:rPr>
        <w:rFonts w:ascii="Times New Roman" w:hAnsi="Times New Roman" w:cs="Times New Roman" w:hint="default"/>
        <w:sz w:val="24"/>
        <w:lang w:val="en-US"/>
      </w:rPr>
    </w:lvl>
    <w:lvl w:ilvl="1">
      <w:start w:val="1"/>
      <w:numFmt w:val="lowerLetter"/>
      <w:lvlText w:val="%2."/>
      <w:lvlJc w:val="left"/>
      <w:pPr>
        <w:tabs>
          <w:tab w:val="num" w:pos="2149"/>
        </w:tabs>
        <w:ind w:left="2149" w:hanging="360"/>
      </w:p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15">
    <w:nsid w:val="00000014"/>
    <w:multiLevelType w:val="multilevel"/>
    <w:tmpl w:val="00000014"/>
    <w:name w:val="WW8Num21"/>
    <w:lvl w:ilvl="0">
      <w:start w:val="1"/>
      <w:numFmt w:val="decimal"/>
      <w:lvlText w:val="%1."/>
      <w:lvlJc w:val="left"/>
      <w:pPr>
        <w:tabs>
          <w:tab w:val="num" w:pos="1429"/>
        </w:tabs>
        <w:ind w:left="1077" w:hanging="368"/>
      </w:pPr>
      <w:rPr>
        <w:rFonts w:ascii="Times New Roman" w:hAnsi="Times New Roman" w:cs="Times New Roman" w:hint="default"/>
        <w:b/>
        <w:i/>
        <w:sz w:val="24"/>
        <w:lang w:val="en-US"/>
      </w:rPr>
    </w:lvl>
    <w:lvl w:ilvl="1">
      <w:start w:val="1"/>
      <w:numFmt w:val="lowerLetter"/>
      <w:lvlText w:val="%2."/>
      <w:lvlJc w:val="left"/>
      <w:pPr>
        <w:tabs>
          <w:tab w:val="num" w:pos="2149"/>
        </w:tabs>
        <w:ind w:left="2149" w:hanging="360"/>
      </w:p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16">
    <w:nsid w:val="00000015"/>
    <w:multiLevelType w:val="multilevel"/>
    <w:tmpl w:val="00000015"/>
    <w:name w:val="WW8Num22"/>
    <w:lvl w:ilvl="0">
      <w:start w:val="1"/>
      <w:numFmt w:val="bullet"/>
      <w:lvlText w:val=""/>
      <w:lvlJc w:val="left"/>
      <w:pPr>
        <w:tabs>
          <w:tab w:val="num" w:pos="993"/>
        </w:tabs>
        <w:ind w:left="993" w:hanging="284"/>
      </w:pPr>
      <w:rPr>
        <w:rFonts w:ascii="Wingdings" w:hAnsi="Wingdings" w:cs="Wingdings" w:hint="default"/>
        <w:sz w:val="24"/>
      </w:rPr>
    </w:lvl>
    <w:lvl w:ilvl="1">
      <w:start w:val="1"/>
      <w:numFmt w:val="bullet"/>
      <w:lvlText w:val=""/>
      <w:lvlJc w:val="left"/>
      <w:pPr>
        <w:tabs>
          <w:tab w:val="num" w:pos="2149"/>
        </w:tabs>
        <w:ind w:left="2149" w:hanging="360"/>
      </w:pPr>
      <w:rPr>
        <w:rFonts w:ascii="Symbol" w:hAnsi="Symbol" w:cs="Symbol" w:hint="default"/>
      </w:r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17">
    <w:nsid w:val="00000016"/>
    <w:multiLevelType w:val="multilevel"/>
    <w:tmpl w:val="00000016"/>
    <w:name w:val="WW8Num25"/>
    <w:lvl w:ilvl="0">
      <w:start w:val="1"/>
      <w:numFmt w:val="decimal"/>
      <w:lvlText w:val="%1."/>
      <w:lvlJc w:val="left"/>
      <w:pPr>
        <w:tabs>
          <w:tab w:val="num" w:pos="1429"/>
        </w:tabs>
        <w:ind w:left="1077" w:hanging="368"/>
      </w:pPr>
      <w:rPr>
        <w:rFonts w:ascii="Times New Roman" w:hAnsi="Times New Roman" w:cs="Times New Roman" w:hint="default"/>
        <w:sz w:val="24"/>
        <w:lang w:val="en-US"/>
      </w:rPr>
    </w:lvl>
    <w:lvl w:ilvl="1">
      <w:start w:val="1"/>
      <w:numFmt w:val="lowerLetter"/>
      <w:lvlText w:val="%2."/>
      <w:lvlJc w:val="left"/>
      <w:pPr>
        <w:tabs>
          <w:tab w:val="num" w:pos="2149"/>
        </w:tabs>
        <w:ind w:left="2149" w:hanging="360"/>
      </w:p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18">
    <w:nsid w:val="00000017"/>
    <w:multiLevelType w:val="multilevel"/>
    <w:tmpl w:val="B0704C90"/>
    <w:name w:val="WW8Num26"/>
    <w:lvl w:ilvl="0">
      <w:start w:val="1"/>
      <w:numFmt w:val="decimal"/>
      <w:lvlText w:val="%1."/>
      <w:lvlJc w:val="left"/>
      <w:pPr>
        <w:tabs>
          <w:tab w:val="num" w:pos="1429"/>
        </w:tabs>
        <w:ind w:left="1077" w:hanging="368"/>
      </w:pPr>
      <w:rPr>
        <w:rFonts w:ascii="Times New Roman" w:hAnsi="Times New Roman" w:cs="Times New Roman" w:hint="default"/>
        <w:b w:val="0"/>
        <w:i w:val="0"/>
        <w:sz w:val="24"/>
      </w:rPr>
    </w:lvl>
    <w:lvl w:ilvl="1">
      <w:start w:val="1"/>
      <w:numFmt w:val="lowerLetter"/>
      <w:lvlText w:val="%2."/>
      <w:lvlJc w:val="left"/>
      <w:pPr>
        <w:tabs>
          <w:tab w:val="num" w:pos="2149"/>
        </w:tabs>
        <w:ind w:left="2149" w:hanging="360"/>
      </w:p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19">
    <w:nsid w:val="00000018"/>
    <w:multiLevelType w:val="multilevel"/>
    <w:tmpl w:val="00000018"/>
    <w:name w:val="WW8Num27"/>
    <w:lvl w:ilvl="0">
      <w:start w:val="1"/>
      <w:numFmt w:val="bullet"/>
      <w:lvlText w:val=""/>
      <w:lvlJc w:val="left"/>
      <w:pPr>
        <w:tabs>
          <w:tab w:val="num" w:pos="993"/>
        </w:tabs>
        <w:ind w:left="993" w:hanging="284"/>
      </w:pPr>
      <w:rPr>
        <w:rFonts w:ascii="Wingdings" w:hAnsi="Wingdings" w:cs="Times New Roman" w:hint="default"/>
        <w:sz w:val="24"/>
      </w:rPr>
    </w:lvl>
    <w:lvl w:ilvl="1">
      <w:start w:val="65535"/>
      <w:numFmt w:val="bullet"/>
      <w:lvlText w:val="-"/>
      <w:lvlJc w:val="left"/>
      <w:pPr>
        <w:tabs>
          <w:tab w:val="num" w:pos="2149"/>
        </w:tabs>
        <w:ind w:left="2149" w:hanging="360"/>
      </w:pPr>
      <w:rPr>
        <w:rFonts w:ascii="Times New Roman" w:hAnsi="Times New Roman"/>
      </w:r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20">
    <w:nsid w:val="00000019"/>
    <w:multiLevelType w:val="multilevel"/>
    <w:tmpl w:val="00000019"/>
    <w:name w:val="WW8Num28"/>
    <w:lvl w:ilvl="0">
      <w:start w:val="1"/>
      <w:numFmt w:val="decimal"/>
      <w:lvlText w:val="%1."/>
      <w:lvlJc w:val="left"/>
      <w:pPr>
        <w:tabs>
          <w:tab w:val="num" w:pos="720"/>
        </w:tabs>
        <w:ind w:left="720" w:hanging="360"/>
      </w:pPr>
      <w:rPr>
        <w:rFonts w:ascii="Times New Roman" w:hAnsi="Times New Roman" w:cs="Times New Roman"/>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nsid w:val="0000001A"/>
    <w:multiLevelType w:val="multilevel"/>
    <w:tmpl w:val="0000001A"/>
    <w:name w:val="WW8Num29"/>
    <w:lvl w:ilvl="0">
      <w:start w:val="1"/>
      <w:numFmt w:val="bullet"/>
      <w:lvlText w:val=""/>
      <w:lvlJc w:val="left"/>
      <w:pPr>
        <w:tabs>
          <w:tab w:val="num" w:pos="1007"/>
        </w:tabs>
        <w:ind w:left="1007" w:hanging="284"/>
      </w:pPr>
      <w:rPr>
        <w:rFonts w:ascii="Wingdings" w:hAnsi="Wingdings" w:cs="Times New Roman" w:hint="default"/>
        <w:b/>
        <w:i/>
        <w:sz w:val="24"/>
      </w:rPr>
    </w:lvl>
    <w:lvl w:ilvl="1">
      <w:start w:val="1"/>
      <w:numFmt w:val="bullet"/>
      <w:lvlText w:val=""/>
      <w:lvlJc w:val="left"/>
      <w:pPr>
        <w:tabs>
          <w:tab w:val="num" w:pos="2087"/>
        </w:tabs>
        <w:ind w:left="2087" w:hanging="284"/>
      </w:pPr>
      <w:rPr>
        <w:rFonts w:ascii="Wingdings" w:hAnsi="Wingdings" w:cs="Times New Roman" w:hint="default"/>
        <w:b/>
        <w:i/>
        <w:sz w:val="24"/>
      </w:rPr>
    </w:lvl>
    <w:lvl w:ilvl="2">
      <w:start w:val="1"/>
      <w:numFmt w:val="bullet"/>
      <w:lvlText w:val=""/>
      <w:lvlJc w:val="left"/>
      <w:pPr>
        <w:tabs>
          <w:tab w:val="num" w:pos="2883"/>
        </w:tabs>
        <w:ind w:left="2883" w:hanging="360"/>
      </w:pPr>
      <w:rPr>
        <w:rFonts w:ascii="Wingdings" w:hAnsi="Wingdings" w:cs="Times New Roman" w:hint="default"/>
        <w:b/>
        <w:i/>
        <w:sz w:val="24"/>
      </w:rPr>
    </w:lvl>
    <w:lvl w:ilvl="3">
      <w:start w:val="1"/>
      <w:numFmt w:val="bullet"/>
      <w:lvlText w:val=""/>
      <w:lvlJc w:val="left"/>
      <w:pPr>
        <w:tabs>
          <w:tab w:val="num" w:pos="3603"/>
        </w:tabs>
        <w:ind w:left="3603" w:hanging="360"/>
      </w:pPr>
      <w:rPr>
        <w:rFonts w:ascii="Symbol" w:hAnsi="Symbol"/>
      </w:rPr>
    </w:lvl>
    <w:lvl w:ilvl="4">
      <w:start w:val="1"/>
      <w:numFmt w:val="bullet"/>
      <w:lvlText w:val="o"/>
      <w:lvlJc w:val="left"/>
      <w:pPr>
        <w:tabs>
          <w:tab w:val="num" w:pos="4323"/>
        </w:tabs>
        <w:ind w:left="4323" w:hanging="360"/>
      </w:pPr>
      <w:rPr>
        <w:rFonts w:ascii="Courier New" w:hAnsi="Courier New"/>
      </w:rPr>
    </w:lvl>
    <w:lvl w:ilvl="5">
      <w:start w:val="1"/>
      <w:numFmt w:val="bullet"/>
      <w:lvlText w:val=""/>
      <w:lvlJc w:val="left"/>
      <w:pPr>
        <w:tabs>
          <w:tab w:val="num" w:pos="5043"/>
        </w:tabs>
        <w:ind w:left="5043" w:hanging="360"/>
      </w:pPr>
      <w:rPr>
        <w:rFonts w:ascii="Wingdings" w:hAnsi="Wingdings" w:cs="Times New Roman" w:hint="default"/>
        <w:b/>
        <w:i/>
        <w:sz w:val="24"/>
      </w:rPr>
    </w:lvl>
    <w:lvl w:ilvl="6">
      <w:start w:val="1"/>
      <w:numFmt w:val="bullet"/>
      <w:lvlText w:val=""/>
      <w:lvlJc w:val="left"/>
      <w:pPr>
        <w:tabs>
          <w:tab w:val="num" w:pos="5763"/>
        </w:tabs>
        <w:ind w:left="5763" w:hanging="360"/>
      </w:pPr>
      <w:rPr>
        <w:rFonts w:ascii="Symbol" w:hAnsi="Symbol"/>
      </w:rPr>
    </w:lvl>
    <w:lvl w:ilvl="7">
      <w:start w:val="1"/>
      <w:numFmt w:val="bullet"/>
      <w:lvlText w:val="o"/>
      <w:lvlJc w:val="left"/>
      <w:pPr>
        <w:tabs>
          <w:tab w:val="num" w:pos="6483"/>
        </w:tabs>
        <w:ind w:left="6483" w:hanging="360"/>
      </w:pPr>
      <w:rPr>
        <w:rFonts w:ascii="Courier New" w:hAnsi="Courier New"/>
      </w:rPr>
    </w:lvl>
    <w:lvl w:ilvl="8">
      <w:start w:val="1"/>
      <w:numFmt w:val="bullet"/>
      <w:lvlText w:val=""/>
      <w:lvlJc w:val="left"/>
      <w:pPr>
        <w:tabs>
          <w:tab w:val="num" w:pos="7203"/>
        </w:tabs>
        <w:ind w:left="7203" w:hanging="360"/>
      </w:pPr>
      <w:rPr>
        <w:rFonts w:ascii="Wingdings" w:hAnsi="Wingdings" w:cs="Times New Roman" w:hint="default"/>
        <w:b/>
        <w:i/>
        <w:sz w:val="24"/>
      </w:rPr>
    </w:lvl>
  </w:abstractNum>
  <w:abstractNum w:abstractNumId="22">
    <w:nsid w:val="0000001B"/>
    <w:multiLevelType w:val="multilevel"/>
    <w:tmpl w:val="0000001B"/>
    <w:name w:val="WW8Num30"/>
    <w:lvl w:ilvl="0">
      <w:start w:val="1"/>
      <w:numFmt w:val="decimal"/>
      <w:lvlText w:val="%1."/>
      <w:lvlJc w:val="left"/>
      <w:pPr>
        <w:tabs>
          <w:tab w:val="num" w:pos="720"/>
        </w:tabs>
        <w:ind w:left="720" w:hanging="360"/>
      </w:pPr>
      <w:rPr>
        <w:rFonts w:ascii="Times New Roman" w:hAnsi="Times New Roman" w:cs="Times New Roman" w:hint="default"/>
        <w:sz w:val="24"/>
        <w:lang w:val="en-US"/>
      </w:rPr>
    </w:lvl>
    <w:lvl w:ilvl="1">
      <w:start w:val="1"/>
      <w:numFmt w:val="bullet"/>
      <w:lvlText w:val=""/>
      <w:lvlJc w:val="left"/>
      <w:pPr>
        <w:tabs>
          <w:tab w:val="num" w:pos="851"/>
        </w:tabs>
        <w:ind w:left="708" w:firstLine="0"/>
      </w:pPr>
      <w:rPr>
        <w:rFonts w:ascii="Symbol" w:hAnsi="Symbol"/>
      </w:rPr>
    </w:lvl>
    <w:lvl w:ilvl="2">
      <w:start w:val="1"/>
      <w:numFmt w:val="bullet"/>
      <w:lvlText w:val=""/>
      <w:lvlJc w:val="left"/>
      <w:pPr>
        <w:tabs>
          <w:tab w:val="num" w:pos="284"/>
        </w:tabs>
        <w:ind w:left="284" w:hanging="284"/>
      </w:pPr>
      <w:rPr>
        <w:rFonts w:ascii="Wingdings" w:hAnsi="Wingdings"/>
      </w:rPr>
    </w:lvl>
    <w:lvl w:ilvl="3">
      <w:start w:val="1"/>
      <w:numFmt w:val="bullet"/>
      <w:lvlText w:val=""/>
      <w:lvlJc w:val="left"/>
      <w:pPr>
        <w:tabs>
          <w:tab w:val="num" w:pos="284"/>
        </w:tabs>
        <w:ind w:left="284" w:hanging="284"/>
      </w:pPr>
      <w:rPr>
        <w:rFonts w:ascii="Wingdings" w:hAnsi="Wingdings"/>
      </w:rPr>
    </w:lvl>
    <w:lvl w:ilvl="4">
      <w:start w:val="1"/>
      <w:numFmt w:val="bullet"/>
      <w:lvlText w:val=""/>
      <w:lvlJc w:val="left"/>
      <w:pPr>
        <w:tabs>
          <w:tab w:val="num" w:pos="284"/>
        </w:tabs>
        <w:ind w:left="284" w:hanging="284"/>
      </w:pPr>
      <w:rPr>
        <w:rFonts w:ascii="Symbol" w:hAnsi="Symbol"/>
      </w:rPr>
    </w:lvl>
    <w:lvl w:ilvl="5">
      <w:numFmt w:val="none"/>
      <w:suff w:val="nothing"/>
      <w:lvlText w:val=""/>
      <w:lvlJc w:val="left"/>
      <w:pPr>
        <w:tabs>
          <w:tab w:val="num" w:pos="360"/>
        </w:tabs>
        <w:ind w:left="0" w:firstLine="0"/>
      </w:pPr>
    </w:lvl>
    <w:lvl w:ilvl="6">
      <w:numFmt w:val="none"/>
      <w:suff w:val="nothing"/>
      <w:lvlText w:val=""/>
      <w:lvlJc w:val="left"/>
      <w:pPr>
        <w:tabs>
          <w:tab w:val="num" w:pos="360"/>
        </w:tabs>
        <w:ind w:left="0" w:firstLine="0"/>
      </w:pPr>
    </w:lvl>
    <w:lvl w:ilvl="7">
      <w:numFmt w:val="none"/>
      <w:suff w:val="nothing"/>
      <w:lvlText w:val=""/>
      <w:lvlJc w:val="left"/>
      <w:pPr>
        <w:tabs>
          <w:tab w:val="num" w:pos="360"/>
        </w:tabs>
        <w:ind w:left="0" w:firstLine="0"/>
      </w:pPr>
    </w:lvl>
    <w:lvl w:ilvl="8">
      <w:numFmt w:val="none"/>
      <w:suff w:val="nothing"/>
      <w:lvlText w:val=""/>
      <w:lvlJc w:val="left"/>
      <w:pPr>
        <w:tabs>
          <w:tab w:val="num" w:pos="360"/>
        </w:tabs>
        <w:ind w:left="0" w:firstLine="0"/>
      </w:pPr>
    </w:lvl>
  </w:abstractNum>
  <w:abstractNum w:abstractNumId="23">
    <w:nsid w:val="0000001C"/>
    <w:multiLevelType w:val="multilevel"/>
    <w:tmpl w:val="0000001C"/>
    <w:name w:val="WW8Num31"/>
    <w:lvl w:ilvl="0">
      <w:start w:val="1"/>
      <w:numFmt w:val="decimal"/>
      <w:lvlText w:val="%1."/>
      <w:lvlJc w:val="left"/>
      <w:pPr>
        <w:tabs>
          <w:tab w:val="num" w:pos="720"/>
        </w:tabs>
        <w:ind w:left="720" w:hanging="360"/>
      </w:pPr>
      <w:rPr>
        <w:rFonts w:ascii="Times New Roman" w:hAnsi="Times New Roman" w:cs="Times New Roman"/>
        <w:color w:val="auto"/>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D"/>
    <w:multiLevelType w:val="multilevel"/>
    <w:tmpl w:val="0000001D"/>
    <w:name w:val="WW8Num32"/>
    <w:lvl w:ilvl="0">
      <w:start w:val="1"/>
      <w:numFmt w:val="decimal"/>
      <w:lvlText w:val="%1."/>
      <w:lvlJc w:val="left"/>
      <w:pPr>
        <w:tabs>
          <w:tab w:val="num" w:pos="720"/>
        </w:tabs>
        <w:ind w:left="720" w:hanging="360"/>
      </w:pPr>
      <w:rPr>
        <w:rFonts w:ascii="Times New Roman" w:hAnsi="Times New Roman" w:cs="Times New Roman" w:hint="default"/>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E"/>
    <w:multiLevelType w:val="multilevel"/>
    <w:tmpl w:val="11869B60"/>
    <w:name w:val="WW8Num33"/>
    <w:lvl w:ilvl="0">
      <w:start w:val="1"/>
      <w:numFmt w:val="decimal"/>
      <w:lvlText w:val="%1."/>
      <w:lvlJc w:val="left"/>
      <w:pPr>
        <w:tabs>
          <w:tab w:val="num" w:pos="1429"/>
        </w:tabs>
        <w:ind w:left="1077" w:hanging="368"/>
      </w:pPr>
      <w:rPr>
        <w:rFonts w:ascii="Times New Roman" w:hAnsi="Times New Roman" w:cs="Times New Roman" w:hint="default"/>
        <w:b w:val="0"/>
        <w:i w:val="0"/>
        <w:sz w:val="24"/>
      </w:rPr>
    </w:lvl>
    <w:lvl w:ilvl="1">
      <w:start w:val="1"/>
      <w:numFmt w:val="lowerLetter"/>
      <w:lvlText w:val="%2."/>
      <w:lvlJc w:val="left"/>
      <w:pPr>
        <w:tabs>
          <w:tab w:val="num" w:pos="2149"/>
        </w:tabs>
        <w:ind w:left="2149" w:hanging="360"/>
      </w:p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26">
    <w:nsid w:val="0000001F"/>
    <w:multiLevelType w:val="multilevel"/>
    <w:tmpl w:val="0000001F"/>
    <w:name w:val="WW8Num34"/>
    <w:lvl w:ilvl="0">
      <w:start w:val="1"/>
      <w:numFmt w:val="decimal"/>
      <w:lvlText w:val="%1."/>
      <w:lvlJc w:val="left"/>
      <w:pPr>
        <w:tabs>
          <w:tab w:val="num" w:pos="1160"/>
        </w:tabs>
        <w:ind w:left="1160" w:hanging="360"/>
      </w:pPr>
      <w:rPr>
        <w:rFonts w:ascii="Times New Roman" w:hAnsi="Times New Roman" w:cs="Times New Roman" w:hint="default"/>
        <w:b/>
        <w:i/>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20"/>
    <w:multiLevelType w:val="multilevel"/>
    <w:tmpl w:val="00000020"/>
    <w:name w:val="WW8Num35"/>
    <w:lvl w:ilvl="0">
      <w:start w:val="1"/>
      <w:numFmt w:val="decimal"/>
      <w:lvlText w:val="6.%1"/>
      <w:lvlJc w:val="left"/>
      <w:pPr>
        <w:tabs>
          <w:tab w:val="num" w:pos="1128"/>
        </w:tabs>
        <w:ind w:left="1128" w:hanging="420"/>
      </w:pPr>
      <w:rPr>
        <w:rFonts w:ascii="Times New Roman" w:hAnsi="Times New Roman" w:cs="Times New Roman" w:hint="default"/>
        <w:sz w:val="24"/>
        <w:lang w:val="en-US"/>
      </w:rPr>
    </w:lvl>
    <w:lvl w:ilvl="1">
      <w:start w:val="1"/>
      <w:numFmt w:val="lowerLetter"/>
      <w:lvlText w:val="%2."/>
      <w:lvlJc w:val="left"/>
      <w:pPr>
        <w:tabs>
          <w:tab w:val="num" w:pos="1440"/>
        </w:tabs>
        <w:ind w:left="1440" w:hanging="360"/>
      </w:pPr>
      <w:rPr>
        <w:rFonts w:ascii="Times New Roman" w:hAnsi="Times New Roman" w:cs="Times New Roman" w:hint="default"/>
        <w:sz w:val="24"/>
        <w:lang w:val="en-US"/>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00000021"/>
    <w:multiLevelType w:val="multilevel"/>
    <w:tmpl w:val="A620C78A"/>
    <w:name w:val="WW8Num36"/>
    <w:lvl w:ilvl="0">
      <w:start w:val="1"/>
      <w:numFmt w:val="decimal"/>
      <w:lvlText w:val="%1."/>
      <w:lvlJc w:val="left"/>
      <w:pPr>
        <w:tabs>
          <w:tab w:val="num" w:pos="1429"/>
        </w:tabs>
        <w:ind w:left="1077" w:hanging="368"/>
      </w:pPr>
      <w:rPr>
        <w:rFonts w:ascii="Times New Roman" w:hAnsi="Times New Roman" w:cs="Times New Roman"/>
        <w:b w:val="0"/>
        <w:i w:val="0"/>
        <w:sz w:val="24"/>
      </w:rPr>
    </w:lvl>
    <w:lvl w:ilvl="1">
      <w:start w:val="1"/>
      <w:numFmt w:val="lowerLetter"/>
      <w:lvlText w:val="%2."/>
      <w:lvlJc w:val="left"/>
      <w:pPr>
        <w:tabs>
          <w:tab w:val="num" w:pos="2149"/>
        </w:tabs>
        <w:ind w:left="2149" w:hanging="360"/>
      </w:p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29">
    <w:nsid w:val="00000022"/>
    <w:multiLevelType w:val="multilevel"/>
    <w:tmpl w:val="00000022"/>
    <w:name w:val="WW8Num37"/>
    <w:lvl w:ilvl="0">
      <w:start w:val="1"/>
      <w:numFmt w:val="decimal"/>
      <w:lvlText w:val="%1."/>
      <w:lvlJc w:val="left"/>
      <w:pPr>
        <w:tabs>
          <w:tab w:val="num" w:pos="1429"/>
        </w:tabs>
        <w:ind w:left="1077" w:hanging="368"/>
      </w:pPr>
      <w:rPr>
        <w:rFonts w:ascii="Wingdings" w:hAnsi="Wingdings" w:cs="Wingdings" w:hint="default"/>
        <w:b/>
        <w:i/>
        <w:sz w:val="24"/>
        <w:lang w:val="en-US"/>
      </w:rPr>
    </w:lvl>
    <w:lvl w:ilvl="1">
      <w:start w:val="1"/>
      <w:numFmt w:val="lowerLetter"/>
      <w:lvlText w:val="%2."/>
      <w:lvlJc w:val="left"/>
      <w:pPr>
        <w:tabs>
          <w:tab w:val="num" w:pos="2149"/>
        </w:tabs>
        <w:ind w:left="2149" w:hanging="360"/>
      </w:pPr>
      <w:rPr>
        <w:rFonts w:ascii="Courier New" w:hAnsi="Courier New" w:cs="Courier New" w:hint="default"/>
      </w:r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rPr>
        <w:rFonts w:ascii="Symbol" w:hAnsi="Symbol" w:cs="Symbol" w:hint="default"/>
      </w:r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30">
    <w:nsid w:val="00000023"/>
    <w:multiLevelType w:val="multilevel"/>
    <w:tmpl w:val="00000023"/>
    <w:name w:val="WW8Num38"/>
    <w:lvl w:ilvl="0">
      <w:start w:val="1"/>
      <w:numFmt w:val="decimal"/>
      <w:lvlText w:val="%1"/>
      <w:lvlJc w:val="left"/>
      <w:pPr>
        <w:tabs>
          <w:tab w:val="num" w:pos="644"/>
        </w:tabs>
        <w:ind w:left="644" w:hanging="360"/>
      </w:pPr>
      <w:rPr>
        <w:rFonts w:ascii="Times New Roman" w:hAnsi="Times New Roman" w:cs="Times New Roman" w:hint="default"/>
        <w:b/>
        <w:bCs/>
        <w:color w:val="000000"/>
        <w:sz w:val="24"/>
      </w:rPr>
    </w:lvl>
    <w:lvl w:ilvl="1">
      <w:numFmt w:val="none"/>
      <w:suff w:val="nothing"/>
      <w:lvlText w:val=""/>
      <w:lvlJc w:val="left"/>
      <w:pPr>
        <w:tabs>
          <w:tab w:val="num" w:pos="360"/>
        </w:tabs>
        <w:ind w:left="0" w:firstLine="0"/>
      </w:pPr>
    </w:lvl>
    <w:lvl w:ilvl="2">
      <w:numFmt w:val="none"/>
      <w:suff w:val="nothing"/>
      <w:lvlText w:val=""/>
      <w:lvlJc w:val="left"/>
      <w:pPr>
        <w:tabs>
          <w:tab w:val="num" w:pos="360"/>
        </w:tabs>
        <w:ind w:left="0" w:firstLine="0"/>
      </w:pPr>
    </w:lvl>
    <w:lvl w:ilvl="3">
      <w:numFmt w:val="none"/>
      <w:suff w:val="nothing"/>
      <w:lvlText w:val=""/>
      <w:lvlJc w:val="left"/>
      <w:pPr>
        <w:tabs>
          <w:tab w:val="num" w:pos="360"/>
        </w:tabs>
        <w:ind w:left="0" w:firstLine="0"/>
      </w:pPr>
    </w:lvl>
    <w:lvl w:ilvl="4">
      <w:numFmt w:val="none"/>
      <w:suff w:val="nothing"/>
      <w:lvlText w:val=""/>
      <w:lvlJc w:val="left"/>
      <w:pPr>
        <w:tabs>
          <w:tab w:val="num" w:pos="360"/>
        </w:tabs>
        <w:ind w:left="0" w:firstLine="0"/>
      </w:pPr>
    </w:lvl>
    <w:lvl w:ilvl="5">
      <w:numFmt w:val="none"/>
      <w:suff w:val="nothing"/>
      <w:lvlText w:val=""/>
      <w:lvlJc w:val="left"/>
      <w:pPr>
        <w:tabs>
          <w:tab w:val="num" w:pos="360"/>
        </w:tabs>
        <w:ind w:left="0" w:firstLine="0"/>
      </w:pPr>
    </w:lvl>
    <w:lvl w:ilvl="6">
      <w:numFmt w:val="none"/>
      <w:suff w:val="nothing"/>
      <w:lvlText w:val=""/>
      <w:lvlJc w:val="left"/>
      <w:pPr>
        <w:tabs>
          <w:tab w:val="num" w:pos="360"/>
        </w:tabs>
        <w:ind w:left="0" w:firstLine="0"/>
      </w:pPr>
    </w:lvl>
    <w:lvl w:ilvl="7">
      <w:numFmt w:val="none"/>
      <w:suff w:val="nothing"/>
      <w:lvlText w:val=""/>
      <w:lvlJc w:val="left"/>
      <w:pPr>
        <w:tabs>
          <w:tab w:val="num" w:pos="360"/>
        </w:tabs>
        <w:ind w:left="0" w:firstLine="0"/>
      </w:pPr>
    </w:lvl>
    <w:lvl w:ilvl="8">
      <w:numFmt w:val="none"/>
      <w:suff w:val="nothing"/>
      <w:lvlText w:val=""/>
      <w:lvlJc w:val="left"/>
      <w:pPr>
        <w:tabs>
          <w:tab w:val="num" w:pos="360"/>
        </w:tabs>
        <w:ind w:left="0" w:firstLine="0"/>
      </w:pPr>
    </w:lvl>
  </w:abstractNum>
  <w:abstractNum w:abstractNumId="31">
    <w:nsid w:val="00000024"/>
    <w:multiLevelType w:val="multilevel"/>
    <w:tmpl w:val="00000024"/>
    <w:name w:val="WW8Num39"/>
    <w:lvl w:ilvl="0">
      <w:start w:val="1"/>
      <w:numFmt w:val="bullet"/>
      <w:lvlText w:val=""/>
      <w:lvlJc w:val="left"/>
      <w:pPr>
        <w:tabs>
          <w:tab w:val="num" w:pos="1077"/>
        </w:tabs>
        <w:ind w:left="1077" w:hanging="368"/>
      </w:pPr>
      <w:rPr>
        <w:rFonts w:ascii="Wingdings" w:hAnsi="Wingdings" w:cs="Times New Roman" w:hint="default"/>
        <w:sz w:val="24"/>
        <w:lang w:val="en-U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cs="Times New Roman" w:hint="default"/>
        <w:sz w:val="24"/>
        <w:lang w:val="en-U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cs="Times New Roman" w:hint="default"/>
        <w:sz w:val="24"/>
        <w:lang w:val="en-U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cs="Times New Roman" w:hint="default"/>
        <w:sz w:val="24"/>
        <w:lang w:val="en-US"/>
      </w:rPr>
    </w:lvl>
  </w:abstractNum>
  <w:abstractNum w:abstractNumId="32">
    <w:nsid w:val="00000025"/>
    <w:multiLevelType w:val="multilevel"/>
    <w:tmpl w:val="9EEE891A"/>
    <w:name w:val="WW8Num40"/>
    <w:lvl w:ilvl="0">
      <w:start w:val="1"/>
      <w:numFmt w:val="decimal"/>
      <w:lvlText w:val="%1."/>
      <w:lvlJc w:val="left"/>
      <w:pPr>
        <w:tabs>
          <w:tab w:val="num" w:pos="1429"/>
        </w:tabs>
        <w:ind w:left="1077" w:hanging="368"/>
      </w:pPr>
      <w:rPr>
        <w:rFonts w:ascii="Times New Roman" w:hAnsi="Times New Roman" w:cs="Times New Roman" w:hint="default"/>
        <w:b w:val="0"/>
        <w:i w:val="0"/>
        <w:sz w:val="24"/>
        <w:lang w:val="en-US"/>
      </w:rPr>
    </w:lvl>
    <w:lvl w:ilvl="1">
      <w:start w:val="1"/>
      <w:numFmt w:val="lowerLetter"/>
      <w:lvlText w:val="%2."/>
      <w:lvlJc w:val="left"/>
      <w:pPr>
        <w:tabs>
          <w:tab w:val="num" w:pos="2149"/>
        </w:tabs>
        <w:ind w:left="2149" w:hanging="360"/>
      </w:p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33">
    <w:nsid w:val="00000026"/>
    <w:multiLevelType w:val="multilevel"/>
    <w:tmpl w:val="00000026"/>
    <w:name w:val="WW8Num41"/>
    <w:lvl w:ilvl="0">
      <w:start w:val="1"/>
      <w:numFmt w:val="decimal"/>
      <w:lvlText w:val="%1."/>
      <w:lvlJc w:val="left"/>
      <w:pPr>
        <w:tabs>
          <w:tab w:val="num" w:pos="1500"/>
        </w:tabs>
        <w:ind w:left="1500" w:hanging="360"/>
      </w:pPr>
      <w:rPr>
        <w:rFonts w:ascii="Times New Roman" w:hAnsi="Times New Roman" w:cs="Times New Roman" w:hint="default"/>
        <w:sz w:val="24"/>
        <w:lang w:val="en-US"/>
      </w:rPr>
    </w:lvl>
    <w:lvl w:ilvl="1">
      <w:start w:val="1"/>
      <w:numFmt w:val="lowerLetter"/>
      <w:lvlText w:val="%2."/>
      <w:lvlJc w:val="left"/>
      <w:pPr>
        <w:tabs>
          <w:tab w:val="num" w:pos="2220"/>
        </w:tabs>
        <w:ind w:left="2220" w:hanging="360"/>
      </w:pPr>
    </w:lvl>
    <w:lvl w:ilvl="2">
      <w:start w:val="1"/>
      <w:numFmt w:val="lowerRoman"/>
      <w:lvlText w:val="%3."/>
      <w:lvlJc w:val="right"/>
      <w:pPr>
        <w:tabs>
          <w:tab w:val="num" w:pos="2940"/>
        </w:tabs>
        <w:ind w:left="2940" w:hanging="180"/>
      </w:pPr>
    </w:lvl>
    <w:lvl w:ilvl="3">
      <w:start w:val="1"/>
      <w:numFmt w:val="decimal"/>
      <w:lvlText w:val="%4."/>
      <w:lvlJc w:val="left"/>
      <w:pPr>
        <w:tabs>
          <w:tab w:val="num" w:pos="3660"/>
        </w:tabs>
        <w:ind w:left="3660" w:hanging="360"/>
      </w:pPr>
    </w:lvl>
    <w:lvl w:ilvl="4">
      <w:start w:val="1"/>
      <w:numFmt w:val="lowerLetter"/>
      <w:lvlText w:val="%5."/>
      <w:lvlJc w:val="left"/>
      <w:pPr>
        <w:tabs>
          <w:tab w:val="num" w:pos="4380"/>
        </w:tabs>
        <w:ind w:left="4380" w:hanging="360"/>
      </w:pPr>
    </w:lvl>
    <w:lvl w:ilvl="5">
      <w:start w:val="1"/>
      <w:numFmt w:val="lowerRoman"/>
      <w:lvlText w:val="%6."/>
      <w:lvlJc w:val="right"/>
      <w:pPr>
        <w:tabs>
          <w:tab w:val="num" w:pos="5100"/>
        </w:tabs>
        <w:ind w:left="5100" w:hanging="180"/>
      </w:pPr>
    </w:lvl>
    <w:lvl w:ilvl="6">
      <w:start w:val="1"/>
      <w:numFmt w:val="decimal"/>
      <w:lvlText w:val="%7."/>
      <w:lvlJc w:val="left"/>
      <w:pPr>
        <w:tabs>
          <w:tab w:val="num" w:pos="5820"/>
        </w:tabs>
        <w:ind w:left="5820" w:hanging="360"/>
      </w:pPr>
    </w:lvl>
    <w:lvl w:ilvl="7">
      <w:start w:val="1"/>
      <w:numFmt w:val="lowerLetter"/>
      <w:lvlText w:val="%8."/>
      <w:lvlJc w:val="left"/>
      <w:pPr>
        <w:tabs>
          <w:tab w:val="num" w:pos="6540"/>
        </w:tabs>
        <w:ind w:left="6540" w:hanging="360"/>
      </w:pPr>
    </w:lvl>
    <w:lvl w:ilvl="8">
      <w:start w:val="1"/>
      <w:numFmt w:val="lowerRoman"/>
      <w:lvlText w:val="%9."/>
      <w:lvlJc w:val="right"/>
      <w:pPr>
        <w:tabs>
          <w:tab w:val="num" w:pos="7260"/>
        </w:tabs>
        <w:ind w:left="7260" w:hanging="180"/>
      </w:pPr>
    </w:lvl>
  </w:abstractNum>
  <w:abstractNum w:abstractNumId="34">
    <w:nsid w:val="00000027"/>
    <w:multiLevelType w:val="multilevel"/>
    <w:tmpl w:val="00000027"/>
    <w:name w:val="WW8Num42"/>
    <w:lvl w:ilvl="0">
      <w:start w:val="1"/>
      <w:numFmt w:val="decimal"/>
      <w:lvlText w:val="%1."/>
      <w:lvlJc w:val="left"/>
      <w:pPr>
        <w:tabs>
          <w:tab w:val="num" w:pos="720"/>
        </w:tabs>
        <w:ind w:left="720" w:hanging="360"/>
      </w:pPr>
      <w:rPr>
        <w:rFonts w:ascii="Times New Roman" w:hAnsi="Times New Roman" w:cs="Times New Roman"/>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nsid w:val="00000028"/>
    <w:multiLevelType w:val="multilevel"/>
    <w:tmpl w:val="00000028"/>
    <w:name w:val="WW8Num43"/>
    <w:lvl w:ilvl="0">
      <w:start w:val="1"/>
      <w:numFmt w:val="decimal"/>
      <w:lvlText w:val="%1."/>
      <w:lvlJc w:val="left"/>
      <w:pPr>
        <w:tabs>
          <w:tab w:val="num" w:pos="1429"/>
        </w:tabs>
        <w:ind w:left="1077" w:hanging="368"/>
      </w:pPr>
      <w:rPr>
        <w:rFonts w:ascii="Times New Roman" w:hAnsi="Times New Roman" w:cs="Times New Roman" w:hint="default"/>
        <w:sz w:val="24"/>
      </w:rPr>
    </w:lvl>
    <w:lvl w:ilvl="1">
      <w:start w:val="1"/>
      <w:numFmt w:val="lowerLetter"/>
      <w:lvlText w:val="%2."/>
      <w:lvlJc w:val="left"/>
      <w:pPr>
        <w:tabs>
          <w:tab w:val="num" w:pos="2149"/>
        </w:tabs>
        <w:ind w:left="2149" w:hanging="360"/>
      </w:p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36">
    <w:nsid w:val="00000029"/>
    <w:multiLevelType w:val="multilevel"/>
    <w:tmpl w:val="00000029"/>
    <w:name w:val="WW8Num44"/>
    <w:lvl w:ilvl="0">
      <w:start w:val="1"/>
      <w:numFmt w:val="bullet"/>
      <w:lvlText w:val=""/>
      <w:lvlJc w:val="left"/>
      <w:pPr>
        <w:tabs>
          <w:tab w:val="num" w:pos="993"/>
        </w:tabs>
        <w:ind w:left="993" w:hanging="284"/>
      </w:pPr>
      <w:rPr>
        <w:rFonts w:ascii="Wingdings" w:hAnsi="Wingdings" w:cs="Times New Roman" w:hint="default"/>
        <w:sz w:val="24"/>
        <w:lang w:val="en-US"/>
      </w:rPr>
    </w:lvl>
    <w:lvl w:ilvl="1">
      <w:start w:val="1"/>
      <w:numFmt w:val="bullet"/>
      <w:lvlText w:val=""/>
      <w:lvlJc w:val="left"/>
      <w:pPr>
        <w:tabs>
          <w:tab w:val="num" w:pos="2149"/>
        </w:tabs>
        <w:ind w:left="2149" w:hanging="360"/>
      </w:pPr>
      <w:rPr>
        <w:rFonts w:ascii="Symbol" w:hAnsi="Symbol"/>
      </w:r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37">
    <w:nsid w:val="0000002A"/>
    <w:multiLevelType w:val="singleLevel"/>
    <w:tmpl w:val="0000002A"/>
    <w:name w:val="WW8Num45"/>
    <w:lvl w:ilvl="0">
      <w:start w:val="1"/>
      <w:numFmt w:val="decimal"/>
      <w:pStyle w:val="a"/>
      <w:lvlText w:val="%1."/>
      <w:lvlJc w:val="left"/>
      <w:pPr>
        <w:tabs>
          <w:tab w:val="num" w:pos="360"/>
        </w:tabs>
        <w:ind w:left="283" w:hanging="283"/>
      </w:pPr>
      <w:rPr>
        <w:rFonts w:ascii="Times New Roman" w:hAnsi="Times New Roman" w:cs="Times New Roman" w:hint="default"/>
        <w:b/>
        <w:i/>
        <w:sz w:val="24"/>
      </w:rPr>
    </w:lvl>
  </w:abstractNum>
  <w:abstractNum w:abstractNumId="38">
    <w:nsid w:val="0000002B"/>
    <w:multiLevelType w:val="multilevel"/>
    <w:tmpl w:val="D042F06C"/>
    <w:name w:val="WW8Num46"/>
    <w:lvl w:ilvl="0">
      <w:start w:val="1"/>
      <w:numFmt w:val="decimal"/>
      <w:lvlText w:val="%1."/>
      <w:lvlJc w:val="left"/>
      <w:pPr>
        <w:tabs>
          <w:tab w:val="num" w:pos="1429"/>
        </w:tabs>
        <w:ind w:left="1077" w:hanging="368"/>
      </w:pPr>
      <w:rPr>
        <w:rFonts w:ascii="Wingdings" w:hAnsi="Wingdings" w:cs="Wingdings" w:hint="default"/>
        <w:b/>
        <w:i/>
        <w:sz w:val="24"/>
      </w:rPr>
    </w:lvl>
    <w:lvl w:ilvl="1">
      <w:start w:val="1"/>
      <w:numFmt w:val="lowerLetter"/>
      <w:lvlText w:val="%2."/>
      <w:lvlJc w:val="left"/>
      <w:pPr>
        <w:tabs>
          <w:tab w:val="num" w:pos="2149"/>
        </w:tabs>
        <w:ind w:left="2149" w:hanging="360"/>
      </w:pPr>
      <w:rPr>
        <w:rFonts w:ascii="Symbol" w:hAnsi="Symbol" w:cs="Symbol" w:hint="default"/>
      </w:rPr>
    </w:lvl>
    <w:lvl w:ilvl="2">
      <w:start w:val="1"/>
      <w:numFmt w:val="lowerRoman"/>
      <w:lvlText w:val="%3."/>
      <w:lvlJc w:val="right"/>
      <w:pPr>
        <w:tabs>
          <w:tab w:val="num" w:pos="2869"/>
        </w:tabs>
        <w:ind w:left="2869" w:hanging="180"/>
      </w:pPr>
      <w:rPr>
        <w:rFonts w:hint="default"/>
      </w:rPr>
    </w:lvl>
    <w:lvl w:ilvl="3">
      <w:start w:val="1"/>
      <w:numFmt w:val="decimal"/>
      <w:lvlText w:val="%4."/>
      <w:lvlJc w:val="left"/>
      <w:pPr>
        <w:tabs>
          <w:tab w:val="num" w:pos="3589"/>
        </w:tabs>
        <w:ind w:left="3589" w:hanging="360"/>
      </w:pPr>
      <w:rPr>
        <w:rFonts w:hint="default"/>
      </w:rPr>
    </w:lvl>
    <w:lvl w:ilvl="4">
      <w:start w:val="1"/>
      <w:numFmt w:val="lowerLetter"/>
      <w:lvlText w:val="%5."/>
      <w:lvlJc w:val="left"/>
      <w:pPr>
        <w:tabs>
          <w:tab w:val="num" w:pos="4309"/>
        </w:tabs>
        <w:ind w:left="4309" w:hanging="360"/>
      </w:pPr>
      <w:rPr>
        <w:rFonts w:hint="default"/>
      </w:rPr>
    </w:lvl>
    <w:lvl w:ilvl="5">
      <w:start w:val="1"/>
      <w:numFmt w:val="lowerRoman"/>
      <w:lvlText w:val="%6."/>
      <w:lvlJc w:val="right"/>
      <w:pPr>
        <w:tabs>
          <w:tab w:val="num" w:pos="5029"/>
        </w:tabs>
        <w:ind w:left="5029" w:hanging="180"/>
      </w:pPr>
      <w:rPr>
        <w:rFonts w:hint="default"/>
      </w:rPr>
    </w:lvl>
    <w:lvl w:ilvl="6">
      <w:start w:val="1"/>
      <w:numFmt w:val="decimal"/>
      <w:lvlText w:val="%7."/>
      <w:lvlJc w:val="left"/>
      <w:pPr>
        <w:tabs>
          <w:tab w:val="num" w:pos="5749"/>
        </w:tabs>
        <w:ind w:left="5749" w:hanging="360"/>
      </w:pPr>
      <w:rPr>
        <w:rFonts w:hint="default"/>
      </w:rPr>
    </w:lvl>
    <w:lvl w:ilvl="7">
      <w:start w:val="1"/>
      <w:numFmt w:val="lowerLetter"/>
      <w:lvlText w:val="%8."/>
      <w:lvlJc w:val="left"/>
      <w:pPr>
        <w:tabs>
          <w:tab w:val="num" w:pos="6469"/>
        </w:tabs>
        <w:ind w:left="6469" w:hanging="360"/>
      </w:pPr>
      <w:rPr>
        <w:rFonts w:hint="default"/>
      </w:rPr>
    </w:lvl>
    <w:lvl w:ilvl="8">
      <w:start w:val="1"/>
      <w:numFmt w:val="lowerRoman"/>
      <w:lvlText w:val="%9."/>
      <w:lvlJc w:val="right"/>
      <w:pPr>
        <w:tabs>
          <w:tab w:val="num" w:pos="7189"/>
        </w:tabs>
        <w:ind w:left="7189" w:hanging="180"/>
      </w:pPr>
      <w:rPr>
        <w:rFonts w:hint="default"/>
      </w:rPr>
    </w:lvl>
  </w:abstractNum>
  <w:abstractNum w:abstractNumId="39">
    <w:nsid w:val="04EA2931"/>
    <w:multiLevelType w:val="hybridMultilevel"/>
    <w:tmpl w:val="BBB826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0E4D4149"/>
    <w:multiLevelType w:val="hybridMultilevel"/>
    <w:tmpl w:val="BBB826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29D04685"/>
    <w:multiLevelType w:val="multilevel"/>
    <w:tmpl w:val="29D0468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46C06F65"/>
    <w:multiLevelType w:val="singleLevel"/>
    <w:tmpl w:val="69464116"/>
    <w:lvl w:ilvl="0">
      <w:start w:val="1"/>
      <w:numFmt w:val="decimal"/>
      <w:pStyle w:val="ListNum"/>
      <w:lvlText w:val="%1."/>
      <w:lvlJc w:val="left"/>
      <w:pPr>
        <w:tabs>
          <w:tab w:val="num" w:pos="360"/>
        </w:tabs>
        <w:ind w:left="357" w:hanging="357"/>
      </w:pPr>
      <w:rPr>
        <w:rFonts w:hint="default"/>
      </w:rPr>
    </w:lvl>
  </w:abstractNum>
  <w:abstractNum w:abstractNumId="43">
    <w:nsid w:val="495338A9"/>
    <w:multiLevelType w:val="multilevel"/>
    <w:tmpl w:val="29D04685"/>
    <w:lvl w:ilvl="0">
      <w:start w:val="1"/>
      <w:numFmt w:val="decimal"/>
      <w:lvlText w:val="%1."/>
      <w:lvlJc w:val="left"/>
      <w:pPr>
        <w:tabs>
          <w:tab w:val="num" w:pos="1160"/>
        </w:tabs>
        <w:ind w:left="11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63E47E01"/>
    <w:multiLevelType w:val="multilevel"/>
    <w:tmpl w:val="F37A4AEC"/>
    <w:name w:val="WW8Num413"/>
    <w:lvl w:ilvl="0">
      <w:start w:val="1"/>
      <w:numFmt w:val="decimal"/>
      <w:lvlText w:val="%1."/>
      <w:lvlJc w:val="left"/>
      <w:pPr>
        <w:tabs>
          <w:tab w:val="num" w:pos="1500"/>
        </w:tabs>
        <w:ind w:left="1500" w:hanging="360"/>
      </w:pPr>
      <w:rPr>
        <w:rFonts w:ascii="Times New Roman" w:hAnsi="Times New Roman" w:cs="Times New Roman" w:hint="default"/>
        <w:sz w:val="24"/>
      </w:rPr>
    </w:lvl>
    <w:lvl w:ilvl="1">
      <w:start w:val="1"/>
      <w:numFmt w:val="lowerLetter"/>
      <w:lvlText w:val="%2."/>
      <w:lvlJc w:val="left"/>
      <w:pPr>
        <w:tabs>
          <w:tab w:val="num" w:pos="2220"/>
        </w:tabs>
        <w:ind w:left="2220" w:hanging="360"/>
      </w:pPr>
      <w:rPr>
        <w:rFonts w:hint="default"/>
      </w:rPr>
    </w:lvl>
    <w:lvl w:ilvl="2">
      <w:start w:val="1"/>
      <w:numFmt w:val="lowerRoman"/>
      <w:lvlText w:val="%3."/>
      <w:lvlJc w:val="right"/>
      <w:pPr>
        <w:tabs>
          <w:tab w:val="num" w:pos="2940"/>
        </w:tabs>
        <w:ind w:left="2940" w:hanging="180"/>
      </w:pPr>
      <w:rPr>
        <w:rFonts w:hint="default"/>
      </w:rPr>
    </w:lvl>
    <w:lvl w:ilvl="3">
      <w:start w:val="3"/>
      <w:numFmt w:val="decimal"/>
      <w:lvlText w:val="%4."/>
      <w:lvlJc w:val="left"/>
      <w:pPr>
        <w:tabs>
          <w:tab w:val="num" w:pos="3660"/>
        </w:tabs>
        <w:ind w:left="3660" w:hanging="360"/>
      </w:pPr>
      <w:rPr>
        <w:rFonts w:hint="default"/>
      </w:rPr>
    </w:lvl>
    <w:lvl w:ilvl="4">
      <w:start w:val="1"/>
      <w:numFmt w:val="lowerLetter"/>
      <w:lvlText w:val="%5."/>
      <w:lvlJc w:val="left"/>
      <w:pPr>
        <w:tabs>
          <w:tab w:val="num" w:pos="4380"/>
        </w:tabs>
        <w:ind w:left="4380" w:hanging="360"/>
      </w:pPr>
      <w:rPr>
        <w:rFonts w:hint="default"/>
      </w:rPr>
    </w:lvl>
    <w:lvl w:ilvl="5">
      <w:start w:val="1"/>
      <w:numFmt w:val="lowerRoman"/>
      <w:lvlText w:val="%6."/>
      <w:lvlJc w:val="right"/>
      <w:pPr>
        <w:tabs>
          <w:tab w:val="num" w:pos="5100"/>
        </w:tabs>
        <w:ind w:left="5100" w:hanging="180"/>
      </w:pPr>
      <w:rPr>
        <w:rFonts w:hint="default"/>
      </w:rPr>
    </w:lvl>
    <w:lvl w:ilvl="6">
      <w:start w:val="1"/>
      <w:numFmt w:val="decimal"/>
      <w:lvlText w:val="%7."/>
      <w:lvlJc w:val="left"/>
      <w:pPr>
        <w:tabs>
          <w:tab w:val="num" w:pos="5820"/>
        </w:tabs>
        <w:ind w:left="5820" w:hanging="360"/>
      </w:pPr>
      <w:rPr>
        <w:rFonts w:hint="default"/>
      </w:rPr>
    </w:lvl>
    <w:lvl w:ilvl="7">
      <w:start w:val="1"/>
      <w:numFmt w:val="lowerLetter"/>
      <w:lvlText w:val="%8."/>
      <w:lvlJc w:val="left"/>
      <w:pPr>
        <w:tabs>
          <w:tab w:val="num" w:pos="6540"/>
        </w:tabs>
        <w:ind w:left="6540" w:hanging="360"/>
      </w:pPr>
      <w:rPr>
        <w:rFonts w:hint="default"/>
      </w:rPr>
    </w:lvl>
    <w:lvl w:ilvl="8">
      <w:start w:val="1"/>
      <w:numFmt w:val="lowerRoman"/>
      <w:lvlText w:val="%9."/>
      <w:lvlJc w:val="right"/>
      <w:pPr>
        <w:tabs>
          <w:tab w:val="num" w:pos="7260"/>
        </w:tabs>
        <w:ind w:left="7260" w:hanging="180"/>
      </w:pPr>
      <w:rPr>
        <w:rFonts w:hint="default"/>
      </w:rPr>
    </w:lvl>
  </w:abstractNum>
  <w:abstractNum w:abstractNumId="45">
    <w:nsid w:val="65652495"/>
    <w:multiLevelType w:val="multilevel"/>
    <w:tmpl w:val="29D0468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670D1EBB"/>
    <w:multiLevelType w:val="multilevel"/>
    <w:tmpl w:val="36A84E36"/>
    <w:name w:val="WW8Num412"/>
    <w:lvl w:ilvl="0">
      <w:start w:val="2"/>
      <w:numFmt w:val="decimal"/>
      <w:lvlText w:val="%1."/>
      <w:lvlJc w:val="left"/>
      <w:pPr>
        <w:tabs>
          <w:tab w:val="num" w:pos="1500"/>
        </w:tabs>
        <w:ind w:left="1500" w:hanging="360"/>
      </w:pPr>
      <w:rPr>
        <w:rFonts w:ascii="Times New Roman" w:hAnsi="Times New Roman" w:cs="Times New Roman" w:hint="default"/>
        <w:sz w:val="24"/>
      </w:rPr>
    </w:lvl>
    <w:lvl w:ilvl="1">
      <w:start w:val="1"/>
      <w:numFmt w:val="lowerLetter"/>
      <w:lvlText w:val="%2."/>
      <w:lvlJc w:val="left"/>
      <w:pPr>
        <w:tabs>
          <w:tab w:val="num" w:pos="2220"/>
        </w:tabs>
        <w:ind w:left="2220" w:hanging="360"/>
      </w:pPr>
      <w:rPr>
        <w:rFonts w:hint="default"/>
      </w:rPr>
    </w:lvl>
    <w:lvl w:ilvl="2">
      <w:start w:val="1"/>
      <w:numFmt w:val="lowerRoman"/>
      <w:lvlText w:val="%3."/>
      <w:lvlJc w:val="right"/>
      <w:pPr>
        <w:tabs>
          <w:tab w:val="num" w:pos="2940"/>
        </w:tabs>
        <w:ind w:left="2940" w:hanging="180"/>
      </w:pPr>
      <w:rPr>
        <w:rFonts w:hint="default"/>
      </w:rPr>
    </w:lvl>
    <w:lvl w:ilvl="3">
      <w:start w:val="1"/>
      <w:numFmt w:val="decimal"/>
      <w:lvlText w:val="%4."/>
      <w:lvlJc w:val="left"/>
      <w:pPr>
        <w:tabs>
          <w:tab w:val="num" w:pos="3660"/>
        </w:tabs>
        <w:ind w:left="3660" w:hanging="360"/>
      </w:pPr>
      <w:rPr>
        <w:rFonts w:hint="default"/>
      </w:rPr>
    </w:lvl>
    <w:lvl w:ilvl="4">
      <w:start w:val="1"/>
      <w:numFmt w:val="lowerLetter"/>
      <w:lvlText w:val="%5."/>
      <w:lvlJc w:val="left"/>
      <w:pPr>
        <w:tabs>
          <w:tab w:val="num" w:pos="4380"/>
        </w:tabs>
        <w:ind w:left="4380" w:hanging="360"/>
      </w:pPr>
      <w:rPr>
        <w:rFonts w:hint="default"/>
      </w:rPr>
    </w:lvl>
    <w:lvl w:ilvl="5">
      <w:start w:val="1"/>
      <w:numFmt w:val="lowerRoman"/>
      <w:lvlText w:val="%6."/>
      <w:lvlJc w:val="right"/>
      <w:pPr>
        <w:tabs>
          <w:tab w:val="num" w:pos="5100"/>
        </w:tabs>
        <w:ind w:left="5100" w:hanging="180"/>
      </w:pPr>
      <w:rPr>
        <w:rFonts w:hint="default"/>
      </w:rPr>
    </w:lvl>
    <w:lvl w:ilvl="6">
      <w:start w:val="1"/>
      <w:numFmt w:val="decimal"/>
      <w:lvlText w:val="%7."/>
      <w:lvlJc w:val="left"/>
      <w:pPr>
        <w:tabs>
          <w:tab w:val="num" w:pos="5820"/>
        </w:tabs>
        <w:ind w:left="5820" w:hanging="360"/>
      </w:pPr>
      <w:rPr>
        <w:rFonts w:hint="default"/>
      </w:rPr>
    </w:lvl>
    <w:lvl w:ilvl="7">
      <w:start w:val="1"/>
      <w:numFmt w:val="lowerLetter"/>
      <w:lvlText w:val="%8."/>
      <w:lvlJc w:val="left"/>
      <w:pPr>
        <w:tabs>
          <w:tab w:val="num" w:pos="6540"/>
        </w:tabs>
        <w:ind w:left="6540" w:hanging="360"/>
      </w:pPr>
      <w:rPr>
        <w:rFonts w:hint="default"/>
      </w:rPr>
    </w:lvl>
    <w:lvl w:ilvl="8">
      <w:start w:val="1"/>
      <w:numFmt w:val="lowerRoman"/>
      <w:lvlText w:val="%9."/>
      <w:lvlJc w:val="right"/>
      <w:pPr>
        <w:tabs>
          <w:tab w:val="num" w:pos="7260"/>
        </w:tabs>
        <w:ind w:left="7260" w:hanging="180"/>
      </w:pPr>
      <w:rPr>
        <w:rFonts w:hint="default"/>
      </w:rPr>
    </w:lvl>
  </w:abstractNum>
  <w:abstractNum w:abstractNumId="47">
    <w:nsid w:val="76D23AD7"/>
    <w:multiLevelType w:val="multilevel"/>
    <w:tmpl w:val="00000026"/>
    <w:lvl w:ilvl="0">
      <w:start w:val="1"/>
      <w:numFmt w:val="decimal"/>
      <w:lvlText w:val="%1."/>
      <w:lvlJc w:val="left"/>
      <w:pPr>
        <w:tabs>
          <w:tab w:val="num" w:pos="1500"/>
        </w:tabs>
        <w:ind w:left="1500" w:hanging="360"/>
      </w:pPr>
      <w:rPr>
        <w:rFonts w:ascii="Times New Roman" w:hAnsi="Times New Roman" w:cs="Times New Roman" w:hint="default"/>
        <w:sz w:val="24"/>
        <w:lang w:val="en-US"/>
      </w:rPr>
    </w:lvl>
    <w:lvl w:ilvl="1">
      <w:start w:val="1"/>
      <w:numFmt w:val="lowerLetter"/>
      <w:lvlText w:val="%2."/>
      <w:lvlJc w:val="left"/>
      <w:pPr>
        <w:tabs>
          <w:tab w:val="num" w:pos="2220"/>
        </w:tabs>
        <w:ind w:left="2220" w:hanging="360"/>
      </w:pPr>
    </w:lvl>
    <w:lvl w:ilvl="2">
      <w:start w:val="1"/>
      <w:numFmt w:val="lowerRoman"/>
      <w:lvlText w:val="%3."/>
      <w:lvlJc w:val="right"/>
      <w:pPr>
        <w:tabs>
          <w:tab w:val="num" w:pos="2940"/>
        </w:tabs>
        <w:ind w:left="2940" w:hanging="180"/>
      </w:pPr>
    </w:lvl>
    <w:lvl w:ilvl="3">
      <w:start w:val="1"/>
      <w:numFmt w:val="decimal"/>
      <w:lvlText w:val="%4."/>
      <w:lvlJc w:val="left"/>
      <w:pPr>
        <w:tabs>
          <w:tab w:val="num" w:pos="3660"/>
        </w:tabs>
        <w:ind w:left="3660" w:hanging="360"/>
      </w:pPr>
    </w:lvl>
    <w:lvl w:ilvl="4">
      <w:start w:val="1"/>
      <w:numFmt w:val="lowerLetter"/>
      <w:lvlText w:val="%5."/>
      <w:lvlJc w:val="left"/>
      <w:pPr>
        <w:tabs>
          <w:tab w:val="num" w:pos="4380"/>
        </w:tabs>
        <w:ind w:left="4380" w:hanging="360"/>
      </w:pPr>
    </w:lvl>
    <w:lvl w:ilvl="5">
      <w:start w:val="1"/>
      <w:numFmt w:val="lowerRoman"/>
      <w:lvlText w:val="%6."/>
      <w:lvlJc w:val="right"/>
      <w:pPr>
        <w:tabs>
          <w:tab w:val="num" w:pos="5100"/>
        </w:tabs>
        <w:ind w:left="5100" w:hanging="180"/>
      </w:pPr>
    </w:lvl>
    <w:lvl w:ilvl="6">
      <w:start w:val="1"/>
      <w:numFmt w:val="decimal"/>
      <w:lvlText w:val="%7."/>
      <w:lvlJc w:val="left"/>
      <w:pPr>
        <w:tabs>
          <w:tab w:val="num" w:pos="5820"/>
        </w:tabs>
        <w:ind w:left="5820" w:hanging="360"/>
      </w:pPr>
    </w:lvl>
    <w:lvl w:ilvl="7">
      <w:start w:val="1"/>
      <w:numFmt w:val="lowerLetter"/>
      <w:lvlText w:val="%8."/>
      <w:lvlJc w:val="left"/>
      <w:pPr>
        <w:tabs>
          <w:tab w:val="num" w:pos="6540"/>
        </w:tabs>
        <w:ind w:left="6540" w:hanging="360"/>
      </w:pPr>
    </w:lvl>
    <w:lvl w:ilvl="8">
      <w:start w:val="1"/>
      <w:numFmt w:val="lowerRoman"/>
      <w:lvlText w:val="%9."/>
      <w:lvlJc w:val="right"/>
      <w:pPr>
        <w:tabs>
          <w:tab w:val="num" w:pos="7260"/>
        </w:tabs>
        <w:ind w:left="7260" w:hanging="180"/>
      </w:pPr>
    </w:lvl>
  </w:abstractNum>
  <w:abstractNum w:abstractNumId="48">
    <w:nsid w:val="7DBA1FD8"/>
    <w:multiLevelType w:val="hybridMultilevel"/>
    <w:tmpl w:val="03788A00"/>
    <w:lvl w:ilvl="0" w:tplc="DABC18C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 w:numId="3">
    <w:abstractNumId w:val="16"/>
  </w:num>
  <w:num w:numId="4">
    <w:abstractNumId w:val="31"/>
  </w:num>
  <w:num w:numId="5">
    <w:abstractNumId w:val="33"/>
  </w:num>
  <w:num w:numId="6">
    <w:abstractNumId w:val="36"/>
  </w:num>
  <w:num w:numId="7">
    <w:abstractNumId w:val="37"/>
  </w:num>
  <w:num w:numId="8">
    <w:abstractNumId w:val="4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2"/>
  </w:num>
  <w:num w:numId="11">
    <w:abstractNumId w:val="41"/>
  </w:num>
  <w:num w:numId="12">
    <w:abstractNumId w:val="43"/>
  </w:num>
  <w:num w:numId="13">
    <w:abstractNumId w:val="39"/>
  </w:num>
  <w:num w:numId="14">
    <w:abstractNumId w:val="45"/>
  </w:num>
  <w:num w:numId="15">
    <w:abstractNumId w:val="48"/>
  </w:num>
  <w:num w:numId="16">
    <w:abstractNumId w:val="4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a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039"/>
    <w:rsid w:val="000021FA"/>
    <w:rsid w:val="000023AB"/>
    <w:rsid w:val="000067EB"/>
    <w:rsid w:val="00031AFE"/>
    <w:rsid w:val="000437F2"/>
    <w:rsid w:val="00044130"/>
    <w:rsid w:val="00046B70"/>
    <w:rsid w:val="00050B40"/>
    <w:rsid w:val="00053EC6"/>
    <w:rsid w:val="00055720"/>
    <w:rsid w:val="00056606"/>
    <w:rsid w:val="000642FC"/>
    <w:rsid w:val="000679E8"/>
    <w:rsid w:val="000700F7"/>
    <w:rsid w:val="0007031F"/>
    <w:rsid w:val="0007207F"/>
    <w:rsid w:val="000751EE"/>
    <w:rsid w:val="00076F39"/>
    <w:rsid w:val="000801BD"/>
    <w:rsid w:val="00082FBC"/>
    <w:rsid w:val="00086FCF"/>
    <w:rsid w:val="000906FB"/>
    <w:rsid w:val="000932C2"/>
    <w:rsid w:val="00095EBB"/>
    <w:rsid w:val="000A3627"/>
    <w:rsid w:val="000A4CCE"/>
    <w:rsid w:val="000A7820"/>
    <w:rsid w:val="000A7D80"/>
    <w:rsid w:val="000B1DB3"/>
    <w:rsid w:val="000C1538"/>
    <w:rsid w:val="000C222A"/>
    <w:rsid w:val="000C260A"/>
    <w:rsid w:val="000D1362"/>
    <w:rsid w:val="000D3387"/>
    <w:rsid w:val="000D3DDF"/>
    <w:rsid w:val="000D59B8"/>
    <w:rsid w:val="000D607C"/>
    <w:rsid w:val="000D7C5D"/>
    <w:rsid w:val="000E0CC0"/>
    <w:rsid w:val="000E48BE"/>
    <w:rsid w:val="000E4E0F"/>
    <w:rsid w:val="000F2BC8"/>
    <w:rsid w:val="00101589"/>
    <w:rsid w:val="0011415A"/>
    <w:rsid w:val="00115555"/>
    <w:rsid w:val="00124565"/>
    <w:rsid w:val="00131308"/>
    <w:rsid w:val="0013356C"/>
    <w:rsid w:val="00134D95"/>
    <w:rsid w:val="001354EB"/>
    <w:rsid w:val="0013706F"/>
    <w:rsid w:val="00142FCE"/>
    <w:rsid w:val="00145F82"/>
    <w:rsid w:val="00146CDA"/>
    <w:rsid w:val="001505D2"/>
    <w:rsid w:val="00150E8C"/>
    <w:rsid w:val="00154410"/>
    <w:rsid w:val="001547E6"/>
    <w:rsid w:val="001557BE"/>
    <w:rsid w:val="00157044"/>
    <w:rsid w:val="00161CC8"/>
    <w:rsid w:val="001669A0"/>
    <w:rsid w:val="0017058E"/>
    <w:rsid w:val="00171C0D"/>
    <w:rsid w:val="0017267D"/>
    <w:rsid w:val="00175F69"/>
    <w:rsid w:val="00177DBE"/>
    <w:rsid w:val="001806B1"/>
    <w:rsid w:val="00180DB1"/>
    <w:rsid w:val="00181676"/>
    <w:rsid w:val="0018575E"/>
    <w:rsid w:val="00185F72"/>
    <w:rsid w:val="001964C3"/>
    <w:rsid w:val="0019652F"/>
    <w:rsid w:val="001A0177"/>
    <w:rsid w:val="001A2CC9"/>
    <w:rsid w:val="001B0628"/>
    <w:rsid w:val="001B3C16"/>
    <w:rsid w:val="001C0359"/>
    <w:rsid w:val="001C25BB"/>
    <w:rsid w:val="001D1105"/>
    <w:rsid w:val="001D1F21"/>
    <w:rsid w:val="001E20E8"/>
    <w:rsid w:val="001E264C"/>
    <w:rsid w:val="001F1058"/>
    <w:rsid w:val="001F253C"/>
    <w:rsid w:val="001F4E63"/>
    <w:rsid w:val="00201530"/>
    <w:rsid w:val="00222761"/>
    <w:rsid w:val="00236C21"/>
    <w:rsid w:val="0025090D"/>
    <w:rsid w:val="00250A6B"/>
    <w:rsid w:val="00257F63"/>
    <w:rsid w:val="00260DEE"/>
    <w:rsid w:val="002637E0"/>
    <w:rsid w:val="00265DC0"/>
    <w:rsid w:val="00271F16"/>
    <w:rsid w:val="00273B01"/>
    <w:rsid w:val="00273DC5"/>
    <w:rsid w:val="0027789C"/>
    <w:rsid w:val="00287647"/>
    <w:rsid w:val="002942A8"/>
    <w:rsid w:val="00294F58"/>
    <w:rsid w:val="002A0D70"/>
    <w:rsid w:val="002B4633"/>
    <w:rsid w:val="002C1AAA"/>
    <w:rsid w:val="002C20E6"/>
    <w:rsid w:val="002C7CE0"/>
    <w:rsid w:val="002C7DE5"/>
    <w:rsid w:val="002D705A"/>
    <w:rsid w:val="002E5D7E"/>
    <w:rsid w:val="002E5FF6"/>
    <w:rsid w:val="002E632A"/>
    <w:rsid w:val="002E7701"/>
    <w:rsid w:val="002F0F6E"/>
    <w:rsid w:val="002F14FA"/>
    <w:rsid w:val="002F64B2"/>
    <w:rsid w:val="002F6D2B"/>
    <w:rsid w:val="003068EA"/>
    <w:rsid w:val="0031008A"/>
    <w:rsid w:val="003154FB"/>
    <w:rsid w:val="00315F91"/>
    <w:rsid w:val="00317AA1"/>
    <w:rsid w:val="00321FB8"/>
    <w:rsid w:val="00322946"/>
    <w:rsid w:val="003359E9"/>
    <w:rsid w:val="00336A33"/>
    <w:rsid w:val="0035028C"/>
    <w:rsid w:val="003527D4"/>
    <w:rsid w:val="003529DA"/>
    <w:rsid w:val="00356912"/>
    <w:rsid w:val="00362814"/>
    <w:rsid w:val="0036616F"/>
    <w:rsid w:val="00376180"/>
    <w:rsid w:val="003932FA"/>
    <w:rsid w:val="00395D86"/>
    <w:rsid w:val="003A0DB5"/>
    <w:rsid w:val="003A748D"/>
    <w:rsid w:val="003B26F0"/>
    <w:rsid w:val="003C0C7C"/>
    <w:rsid w:val="003C288B"/>
    <w:rsid w:val="003C3884"/>
    <w:rsid w:val="003D189E"/>
    <w:rsid w:val="003D2FCB"/>
    <w:rsid w:val="003D43B2"/>
    <w:rsid w:val="003D4C8F"/>
    <w:rsid w:val="003E224C"/>
    <w:rsid w:val="003F27D4"/>
    <w:rsid w:val="003F30AA"/>
    <w:rsid w:val="003F4719"/>
    <w:rsid w:val="00400290"/>
    <w:rsid w:val="004032C1"/>
    <w:rsid w:val="0040370E"/>
    <w:rsid w:val="00404E96"/>
    <w:rsid w:val="00410035"/>
    <w:rsid w:val="004125C3"/>
    <w:rsid w:val="0041646C"/>
    <w:rsid w:val="00423EEA"/>
    <w:rsid w:val="00435876"/>
    <w:rsid w:val="00435FBA"/>
    <w:rsid w:val="00440BD5"/>
    <w:rsid w:val="00445A96"/>
    <w:rsid w:val="004460E2"/>
    <w:rsid w:val="004467CD"/>
    <w:rsid w:val="00456865"/>
    <w:rsid w:val="00466648"/>
    <w:rsid w:val="00470FF9"/>
    <w:rsid w:val="004739A5"/>
    <w:rsid w:val="00474977"/>
    <w:rsid w:val="00475039"/>
    <w:rsid w:val="00483BA7"/>
    <w:rsid w:val="00490CF9"/>
    <w:rsid w:val="00493169"/>
    <w:rsid w:val="004948B5"/>
    <w:rsid w:val="00495EFF"/>
    <w:rsid w:val="004A4D8E"/>
    <w:rsid w:val="004B0555"/>
    <w:rsid w:val="004B5E4C"/>
    <w:rsid w:val="004C50F5"/>
    <w:rsid w:val="004D6158"/>
    <w:rsid w:val="004D7D14"/>
    <w:rsid w:val="004E4636"/>
    <w:rsid w:val="004F0298"/>
    <w:rsid w:val="004F6A25"/>
    <w:rsid w:val="004F6D8A"/>
    <w:rsid w:val="005007EF"/>
    <w:rsid w:val="005050A8"/>
    <w:rsid w:val="00505C2A"/>
    <w:rsid w:val="0050765C"/>
    <w:rsid w:val="0050792E"/>
    <w:rsid w:val="00507F72"/>
    <w:rsid w:val="005115DE"/>
    <w:rsid w:val="005248D4"/>
    <w:rsid w:val="00526188"/>
    <w:rsid w:val="00540120"/>
    <w:rsid w:val="00540BB8"/>
    <w:rsid w:val="00545961"/>
    <w:rsid w:val="00547257"/>
    <w:rsid w:val="00554056"/>
    <w:rsid w:val="00557C1D"/>
    <w:rsid w:val="00562BDF"/>
    <w:rsid w:val="00565F5C"/>
    <w:rsid w:val="00581D88"/>
    <w:rsid w:val="00583EED"/>
    <w:rsid w:val="00586218"/>
    <w:rsid w:val="0058699C"/>
    <w:rsid w:val="00591931"/>
    <w:rsid w:val="005A33FE"/>
    <w:rsid w:val="005B0527"/>
    <w:rsid w:val="005B193E"/>
    <w:rsid w:val="005B51B3"/>
    <w:rsid w:val="005C29C7"/>
    <w:rsid w:val="005D1A21"/>
    <w:rsid w:val="005D60C3"/>
    <w:rsid w:val="005E7179"/>
    <w:rsid w:val="005E7651"/>
    <w:rsid w:val="005F2792"/>
    <w:rsid w:val="005F2D7F"/>
    <w:rsid w:val="005F451A"/>
    <w:rsid w:val="005F5BA4"/>
    <w:rsid w:val="005F688D"/>
    <w:rsid w:val="005F79E1"/>
    <w:rsid w:val="00600B7E"/>
    <w:rsid w:val="00606AE3"/>
    <w:rsid w:val="00610EEC"/>
    <w:rsid w:val="006110F7"/>
    <w:rsid w:val="006121C3"/>
    <w:rsid w:val="00617469"/>
    <w:rsid w:val="00620730"/>
    <w:rsid w:val="0062192B"/>
    <w:rsid w:val="00622AD2"/>
    <w:rsid w:val="00627BDD"/>
    <w:rsid w:val="0063763E"/>
    <w:rsid w:val="00641129"/>
    <w:rsid w:val="006413B0"/>
    <w:rsid w:val="006434A9"/>
    <w:rsid w:val="00645BE8"/>
    <w:rsid w:val="0064754C"/>
    <w:rsid w:val="00650FFE"/>
    <w:rsid w:val="00653DBD"/>
    <w:rsid w:val="0065515D"/>
    <w:rsid w:val="00655D4E"/>
    <w:rsid w:val="00663F51"/>
    <w:rsid w:val="006666F4"/>
    <w:rsid w:val="00671711"/>
    <w:rsid w:val="00676D2E"/>
    <w:rsid w:val="006835C6"/>
    <w:rsid w:val="00686306"/>
    <w:rsid w:val="00694361"/>
    <w:rsid w:val="00695FD7"/>
    <w:rsid w:val="006A49B8"/>
    <w:rsid w:val="006A55C7"/>
    <w:rsid w:val="006B3C53"/>
    <w:rsid w:val="006C5AB5"/>
    <w:rsid w:val="006C738E"/>
    <w:rsid w:val="006D077B"/>
    <w:rsid w:val="006D3EAD"/>
    <w:rsid w:val="006D4B66"/>
    <w:rsid w:val="006D51C8"/>
    <w:rsid w:val="006D65B1"/>
    <w:rsid w:val="006E06E3"/>
    <w:rsid w:val="006E1BE0"/>
    <w:rsid w:val="006E3D0C"/>
    <w:rsid w:val="006E6DE9"/>
    <w:rsid w:val="007133AE"/>
    <w:rsid w:val="00713E6F"/>
    <w:rsid w:val="00714815"/>
    <w:rsid w:val="00717C82"/>
    <w:rsid w:val="0072299F"/>
    <w:rsid w:val="0072367B"/>
    <w:rsid w:val="00725B1F"/>
    <w:rsid w:val="00726182"/>
    <w:rsid w:val="00730784"/>
    <w:rsid w:val="00737AEB"/>
    <w:rsid w:val="007416BE"/>
    <w:rsid w:val="00741B48"/>
    <w:rsid w:val="00754F4E"/>
    <w:rsid w:val="00760315"/>
    <w:rsid w:val="007611FE"/>
    <w:rsid w:val="0076400D"/>
    <w:rsid w:val="00775B45"/>
    <w:rsid w:val="00775FDA"/>
    <w:rsid w:val="00785AF2"/>
    <w:rsid w:val="00787765"/>
    <w:rsid w:val="00791271"/>
    <w:rsid w:val="0079148E"/>
    <w:rsid w:val="00792741"/>
    <w:rsid w:val="00792A47"/>
    <w:rsid w:val="007B271F"/>
    <w:rsid w:val="007B36A1"/>
    <w:rsid w:val="007B4F77"/>
    <w:rsid w:val="007C4C15"/>
    <w:rsid w:val="007C545C"/>
    <w:rsid w:val="007C5B7D"/>
    <w:rsid w:val="007D5AA2"/>
    <w:rsid w:val="007D69CC"/>
    <w:rsid w:val="007E065B"/>
    <w:rsid w:val="007E5332"/>
    <w:rsid w:val="007E6678"/>
    <w:rsid w:val="007F1E07"/>
    <w:rsid w:val="007F5530"/>
    <w:rsid w:val="0080016A"/>
    <w:rsid w:val="00806823"/>
    <w:rsid w:val="00814AF7"/>
    <w:rsid w:val="00821127"/>
    <w:rsid w:val="008213C3"/>
    <w:rsid w:val="00830138"/>
    <w:rsid w:val="00830551"/>
    <w:rsid w:val="00830DBF"/>
    <w:rsid w:val="0083458F"/>
    <w:rsid w:val="00834BAA"/>
    <w:rsid w:val="00845691"/>
    <w:rsid w:val="00845F9D"/>
    <w:rsid w:val="00846D41"/>
    <w:rsid w:val="008471C1"/>
    <w:rsid w:val="00852A35"/>
    <w:rsid w:val="00853942"/>
    <w:rsid w:val="008552DA"/>
    <w:rsid w:val="00855D2C"/>
    <w:rsid w:val="008560BC"/>
    <w:rsid w:val="0086226C"/>
    <w:rsid w:val="00872090"/>
    <w:rsid w:val="00876F8A"/>
    <w:rsid w:val="008805A1"/>
    <w:rsid w:val="00885C77"/>
    <w:rsid w:val="0088774D"/>
    <w:rsid w:val="008900ED"/>
    <w:rsid w:val="00894953"/>
    <w:rsid w:val="00895A6B"/>
    <w:rsid w:val="00897F0E"/>
    <w:rsid w:val="008B0DB5"/>
    <w:rsid w:val="008B41D2"/>
    <w:rsid w:val="008C19BB"/>
    <w:rsid w:val="008C1F6E"/>
    <w:rsid w:val="008C3D83"/>
    <w:rsid w:val="008C51E2"/>
    <w:rsid w:val="008D102D"/>
    <w:rsid w:val="008D1249"/>
    <w:rsid w:val="008D33B2"/>
    <w:rsid w:val="008D4176"/>
    <w:rsid w:val="008D4A3E"/>
    <w:rsid w:val="008D6442"/>
    <w:rsid w:val="008E259E"/>
    <w:rsid w:val="008F1B09"/>
    <w:rsid w:val="008F6F2C"/>
    <w:rsid w:val="009060AA"/>
    <w:rsid w:val="009073C8"/>
    <w:rsid w:val="009120A8"/>
    <w:rsid w:val="00916C5E"/>
    <w:rsid w:val="0092658D"/>
    <w:rsid w:val="00933326"/>
    <w:rsid w:val="009413CC"/>
    <w:rsid w:val="00950865"/>
    <w:rsid w:val="00960660"/>
    <w:rsid w:val="009630D3"/>
    <w:rsid w:val="00966631"/>
    <w:rsid w:val="0097380F"/>
    <w:rsid w:val="009820EF"/>
    <w:rsid w:val="00983DEF"/>
    <w:rsid w:val="00984560"/>
    <w:rsid w:val="00984F98"/>
    <w:rsid w:val="00985290"/>
    <w:rsid w:val="0099008B"/>
    <w:rsid w:val="0099664A"/>
    <w:rsid w:val="009A025B"/>
    <w:rsid w:val="009A02C8"/>
    <w:rsid w:val="009A0351"/>
    <w:rsid w:val="009A60F7"/>
    <w:rsid w:val="009A66E3"/>
    <w:rsid w:val="009B1D51"/>
    <w:rsid w:val="009B64AF"/>
    <w:rsid w:val="009C1835"/>
    <w:rsid w:val="009C2B50"/>
    <w:rsid w:val="009C48C8"/>
    <w:rsid w:val="009C7C64"/>
    <w:rsid w:val="009D343A"/>
    <w:rsid w:val="009E1018"/>
    <w:rsid w:val="009E1F5B"/>
    <w:rsid w:val="009E3237"/>
    <w:rsid w:val="009E7EFD"/>
    <w:rsid w:val="00A02F2C"/>
    <w:rsid w:val="00A110B6"/>
    <w:rsid w:val="00A11C73"/>
    <w:rsid w:val="00A14076"/>
    <w:rsid w:val="00A161F3"/>
    <w:rsid w:val="00A24246"/>
    <w:rsid w:val="00A25767"/>
    <w:rsid w:val="00A3351A"/>
    <w:rsid w:val="00A33E1A"/>
    <w:rsid w:val="00A378F9"/>
    <w:rsid w:val="00A42688"/>
    <w:rsid w:val="00A44582"/>
    <w:rsid w:val="00A515FE"/>
    <w:rsid w:val="00A71E00"/>
    <w:rsid w:val="00A85CC9"/>
    <w:rsid w:val="00AA531D"/>
    <w:rsid w:val="00AB0D5A"/>
    <w:rsid w:val="00AB6E6B"/>
    <w:rsid w:val="00AC018D"/>
    <w:rsid w:val="00AC19A2"/>
    <w:rsid w:val="00AC7F95"/>
    <w:rsid w:val="00AD22B6"/>
    <w:rsid w:val="00AD56B1"/>
    <w:rsid w:val="00AE20E2"/>
    <w:rsid w:val="00AE4837"/>
    <w:rsid w:val="00AE5EF3"/>
    <w:rsid w:val="00AE693C"/>
    <w:rsid w:val="00AE6DBD"/>
    <w:rsid w:val="00AF0CDB"/>
    <w:rsid w:val="00AF43FB"/>
    <w:rsid w:val="00B018A3"/>
    <w:rsid w:val="00B04E96"/>
    <w:rsid w:val="00B145E5"/>
    <w:rsid w:val="00B2295A"/>
    <w:rsid w:val="00B33075"/>
    <w:rsid w:val="00B45CE8"/>
    <w:rsid w:val="00B47980"/>
    <w:rsid w:val="00B52D60"/>
    <w:rsid w:val="00B531DE"/>
    <w:rsid w:val="00B575D6"/>
    <w:rsid w:val="00B62634"/>
    <w:rsid w:val="00B676D7"/>
    <w:rsid w:val="00B7050C"/>
    <w:rsid w:val="00B7783D"/>
    <w:rsid w:val="00B84266"/>
    <w:rsid w:val="00B86676"/>
    <w:rsid w:val="00B95190"/>
    <w:rsid w:val="00B959B5"/>
    <w:rsid w:val="00B9730E"/>
    <w:rsid w:val="00BA035F"/>
    <w:rsid w:val="00BA148F"/>
    <w:rsid w:val="00BA40F2"/>
    <w:rsid w:val="00BA4EC7"/>
    <w:rsid w:val="00BA7CFE"/>
    <w:rsid w:val="00BB76E6"/>
    <w:rsid w:val="00BC1CF3"/>
    <w:rsid w:val="00BC4572"/>
    <w:rsid w:val="00BC69D2"/>
    <w:rsid w:val="00BC6EAA"/>
    <w:rsid w:val="00BD002E"/>
    <w:rsid w:val="00BD042F"/>
    <w:rsid w:val="00BD051D"/>
    <w:rsid w:val="00BD12A2"/>
    <w:rsid w:val="00BD495B"/>
    <w:rsid w:val="00BD5E87"/>
    <w:rsid w:val="00BE118F"/>
    <w:rsid w:val="00BE6FC1"/>
    <w:rsid w:val="00BF347B"/>
    <w:rsid w:val="00BF3AC0"/>
    <w:rsid w:val="00BF6402"/>
    <w:rsid w:val="00C1054E"/>
    <w:rsid w:val="00C12FBF"/>
    <w:rsid w:val="00C14FCF"/>
    <w:rsid w:val="00C17503"/>
    <w:rsid w:val="00C240F6"/>
    <w:rsid w:val="00C35C1C"/>
    <w:rsid w:val="00C42DB3"/>
    <w:rsid w:val="00C442B2"/>
    <w:rsid w:val="00C519C8"/>
    <w:rsid w:val="00C56E31"/>
    <w:rsid w:val="00C714DF"/>
    <w:rsid w:val="00C75D4B"/>
    <w:rsid w:val="00C919D4"/>
    <w:rsid w:val="00C93363"/>
    <w:rsid w:val="00C95A2A"/>
    <w:rsid w:val="00C96DD1"/>
    <w:rsid w:val="00CA0642"/>
    <w:rsid w:val="00CA0AF0"/>
    <w:rsid w:val="00CA2908"/>
    <w:rsid w:val="00CA3988"/>
    <w:rsid w:val="00CB2C58"/>
    <w:rsid w:val="00CB6831"/>
    <w:rsid w:val="00CB7A8C"/>
    <w:rsid w:val="00CB7E1D"/>
    <w:rsid w:val="00CC02C7"/>
    <w:rsid w:val="00CC051A"/>
    <w:rsid w:val="00CC19DF"/>
    <w:rsid w:val="00CC2857"/>
    <w:rsid w:val="00CC5914"/>
    <w:rsid w:val="00CC67D0"/>
    <w:rsid w:val="00CD15D1"/>
    <w:rsid w:val="00CD46C6"/>
    <w:rsid w:val="00CD4CE5"/>
    <w:rsid w:val="00CD4D7E"/>
    <w:rsid w:val="00CE0048"/>
    <w:rsid w:val="00CF0095"/>
    <w:rsid w:val="00CF14E5"/>
    <w:rsid w:val="00CF4278"/>
    <w:rsid w:val="00CF5599"/>
    <w:rsid w:val="00CF6581"/>
    <w:rsid w:val="00CF73EF"/>
    <w:rsid w:val="00D026CB"/>
    <w:rsid w:val="00D07D2C"/>
    <w:rsid w:val="00D1164F"/>
    <w:rsid w:val="00D13B00"/>
    <w:rsid w:val="00D213AB"/>
    <w:rsid w:val="00D22EF6"/>
    <w:rsid w:val="00D22F3A"/>
    <w:rsid w:val="00D323FC"/>
    <w:rsid w:val="00D327E2"/>
    <w:rsid w:val="00D369B4"/>
    <w:rsid w:val="00D41221"/>
    <w:rsid w:val="00D43EE7"/>
    <w:rsid w:val="00D56A46"/>
    <w:rsid w:val="00D56CA0"/>
    <w:rsid w:val="00D57EEB"/>
    <w:rsid w:val="00D63195"/>
    <w:rsid w:val="00D648B6"/>
    <w:rsid w:val="00D6592B"/>
    <w:rsid w:val="00D71441"/>
    <w:rsid w:val="00D71EF4"/>
    <w:rsid w:val="00D72AF5"/>
    <w:rsid w:val="00D743A4"/>
    <w:rsid w:val="00D80A53"/>
    <w:rsid w:val="00D80C0B"/>
    <w:rsid w:val="00D825E1"/>
    <w:rsid w:val="00D8301D"/>
    <w:rsid w:val="00D847DF"/>
    <w:rsid w:val="00D90828"/>
    <w:rsid w:val="00D908D0"/>
    <w:rsid w:val="00D9321E"/>
    <w:rsid w:val="00D93D1D"/>
    <w:rsid w:val="00DA0583"/>
    <w:rsid w:val="00DA12E7"/>
    <w:rsid w:val="00DA5B1D"/>
    <w:rsid w:val="00DA72DD"/>
    <w:rsid w:val="00DB0757"/>
    <w:rsid w:val="00DB0F36"/>
    <w:rsid w:val="00DB3FF0"/>
    <w:rsid w:val="00DC2903"/>
    <w:rsid w:val="00DC572A"/>
    <w:rsid w:val="00DD04B3"/>
    <w:rsid w:val="00DD3162"/>
    <w:rsid w:val="00DD3557"/>
    <w:rsid w:val="00DE3EEC"/>
    <w:rsid w:val="00DF117C"/>
    <w:rsid w:val="00DF1B09"/>
    <w:rsid w:val="00DF2BE6"/>
    <w:rsid w:val="00DF322E"/>
    <w:rsid w:val="00DF6540"/>
    <w:rsid w:val="00E0406D"/>
    <w:rsid w:val="00E105A7"/>
    <w:rsid w:val="00E12FC0"/>
    <w:rsid w:val="00E15CE6"/>
    <w:rsid w:val="00E16D7A"/>
    <w:rsid w:val="00E17821"/>
    <w:rsid w:val="00E17914"/>
    <w:rsid w:val="00E21671"/>
    <w:rsid w:val="00E24807"/>
    <w:rsid w:val="00E27B00"/>
    <w:rsid w:val="00E3133C"/>
    <w:rsid w:val="00E4079D"/>
    <w:rsid w:val="00E40E2F"/>
    <w:rsid w:val="00E41C45"/>
    <w:rsid w:val="00E42724"/>
    <w:rsid w:val="00E42E2A"/>
    <w:rsid w:val="00E57799"/>
    <w:rsid w:val="00E609D6"/>
    <w:rsid w:val="00E7100E"/>
    <w:rsid w:val="00E76DF0"/>
    <w:rsid w:val="00E849C3"/>
    <w:rsid w:val="00E85DCC"/>
    <w:rsid w:val="00E8714F"/>
    <w:rsid w:val="00E9705A"/>
    <w:rsid w:val="00EA398F"/>
    <w:rsid w:val="00EA3A7B"/>
    <w:rsid w:val="00EB126B"/>
    <w:rsid w:val="00EB15E8"/>
    <w:rsid w:val="00EB1B22"/>
    <w:rsid w:val="00EB4E9F"/>
    <w:rsid w:val="00EB7C86"/>
    <w:rsid w:val="00EB7F0B"/>
    <w:rsid w:val="00EC0C9B"/>
    <w:rsid w:val="00ED23A4"/>
    <w:rsid w:val="00EE5443"/>
    <w:rsid w:val="00EF0939"/>
    <w:rsid w:val="00EF159F"/>
    <w:rsid w:val="00EF1DAC"/>
    <w:rsid w:val="00EF2913"/>
    <w:rsid w:val="00EF5C0C"/>
    <w:rsid w:val="00F102D6"/>
    <w:rsid w:val="00F15084"/>
    <w:rsid w:val="00F20A31"/>
    <w:rsid w:val="00F23189"/>
    <w:rsid w:val="00F31A82"/>
    <w:rsid w:val="00F33112"/>
    <w:rsid w:val="00F33CA1"/>
    <w:rsid w:val="00F34124"/>
    <w:rsid w:val="00F4234A"/>
    <w:rsid w:val="00F5399D"/>
    <w:rsid w:val="00F54EE6"/>
    <w:rsid w:val="00F55862"/>
    <w:rsid w:val="00F61FDE"/>
    <w:rsid w:val="00F6331B"/>
    <w:rsid w:val="00F64D4F"/>
    <w:rsid w:val="00F776E6"/>
    <w:rsid w:val="00F9556A"/>
    <w:rsid w:val="00FA1E76"/>
    <w:rsid w:val="00FA3046"/>
    <w:rsid w:val="00FA5FE6"/>
    <w:rsid w:val="00FA79CD"/>
    <w:rsid w:val="00FB1733"/>
    <w:rsid w:val="00FB3DB5"/>
    <w:rsid w:val="00FB5427"/>
    <w:rsid w:val="00FB5649"/>
    <w:rsid w:val="00FB581D"/>
    <w:rsid w:val="00FC057A"/>
    <w:rsid w:val="00FC3DB8"/>
    <w:rsid w:val="00FC6E8F"/>
    <w:rsid w:val="00FD059E"/>
    <w:rsid w:val="00FD088B"/>
    <w:rsid w:val="00FE118C"/>
    <w:rsid w:val="00FE1837"/>
    <w:rsid w:val="00FE30F1"/>
    <w:rsid w:val="00FE61DA"/>
    <w:rsid w:val="00FF24C8"/>
    <w:rsid w:val="00FF3B7F"/>
    <w:rsid w:val="00FF6AA2"/>
    <w:rsid w:val="00FF73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54EB738E-1F51-465C-A701-5F603B572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B0F36"/>
    <w:pPr>
      <w:suppressAutoHyphens/>
      <w:jc w:val="both"/>
    </w:pPr>
    <w:rPr>
      <w:rFonts w:ascii="Verdana" w:eastAsia="Calibri" w:hAnsi="Verdana" w:cs="Verdana"/>
      <w:sz w:val="16"/>
      <w:szCs w:val="24"/>
      <w:lang w:eastAsia="ar-SA"/>
    </w:rPr>
  </w:style>
  <w:style w:type="paragraph" w:styleId="1">
    <w:name w:val="heading 1"/>
    <w:basedOn w:val="a0"/>
    <w:next w:val="a0"/>
    <w:qFormat/>
    <w:rsid w:val="00F54EE6"/>
    <w:pPr>
      <w:keepNext/>
      <w:widowControl w:val="0"/>
      <w:numPr>
        <w:numId w:val="1"/>
      </w:numPr>
      <w:spacing w:before="240" w:after="60"/>
      <w:ind w:left="0" w:firstLine="567"/>
      <w:outlineLvl w:val="0"/>
    </w:pPr>
    <w:rPr>
      <w:rFonts w:ascii="Arial" w:eastAsia="Times New Roman" w:hAnsi="Arial" w:cs="Arial"/>
      <w:b/>
      <w:bCs/>
      <w:kern w:val="1"/>
      <w:sz w:val="32"/>
      <w:szCs w:val="32"/>
    </w:rPr>
  </w:style>
  <w:style w:type="paragraph" w:styleId="2">
    <w:name w:val="heading 2"/>
    <w:basedOn w:val="a0"/>
    <w:next w:val="a0"/>
    <w:qFormat/>
    <w:rsid w:val="00F54EE6"/>
    <w:pPr>
      <w:keepNext/>
      <w:widowControl w:val="0"/>
      <w:numPr>
        <w:ilvl w:val="1"/>
        <w:numId w:val="1"/>
      </w:numPr>
      <w:spacing w:before="240" w:after="60"/>
      <w:outlineLvl w:val="1"/>
    </w:pPr>
    <w:rPr>
      <w:rFonts w:ascii="Arial" w:eastAsia="Times New Roman" w:hAnsi="Arial" w:cs="Arial"/>
      <w:b/>
      <w:bCs/>
      <w:i/>
      <w:iCs/>
      <w:sz w:val="28"/>
      <w:szCs w:val="28"/>
    </w:rPr>
  </w:style>
  <w:style w:type="paragraph" w:styleId="3">
    <w:name w:val="heading 3"/>
    <w:basedOn w:val="a0"/>
    <w:next w:val="a0"/>
    <w:qFormat/>
    <w:rsid w:val="00F54EE6"/>
    <w:pPr>
      <w:keepNext/>
      <w:widowControl w:val="0"/>
      <w:numPr>
        <w:ilvl w:val="2"/>
        <w:numId w:val="1"/>
      </w:numPr>
      <w:spacing w:before="240" w:after="60"/>
      <w:ind w:left="0" w:firstLine="567"/>
      <w:outlineLvl w:val="2"/>
    </w:pPr>
    <w:rPr>
      <w:rFonts w:ascii="Arial" w:eastAsia="Times New Roman" w:hAnsi="Arial" w:cs="Arial"/>
      <w:b/>
      <w:bCs/>
      <w:sz w:val="26"/>
      <w:szCs w:val="26"/>
    </w:rPr>
  </w:style>
  <w:style w:type="paragraph" w:styleId="4">
    <w:name w:val="heading 4"/>
    <w:basedOn w:val="a0"/>
    <w:next w:val="a0"/>
    <w:qFormat/>
    <w:rsid w:val="00F54EE6"/>
    <w:pPr>
      <w:keepNext/>
      <w:widowControl w:val="0"/>
      <w:numPr>
        <w:ilvl w:val="3"/>
        <w:numId w:val="1"/>
      </w:numPr>
      <w:spacing w:before="240" w:after="60"/>
      <w:ind w:left="0" w:firstLine="567"/>
      <w:outlineLvl w:val="3"/>
    </w:pPr>
    <w:rPr>
      <w:rFonts w:ascii="Times New Roman" w:eastAsia="Times New Roman" w:hAnsi="Times New Roman" w:cs="Times New Roman"/>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rsid w:val="00F54EE6"/>
  </w:style>
  <w:style w:type="character" w:customStyle="1" w:styleId="WW8Num1z1">
    <w:name w:val="WW8Num1z1"/>
    <w:rsid w:val="00F54EE6"/>
  </w:style>
  <w:style w:type="character" w:customStyle="1" w:styleId="WW8Num1z2">
    <w:name w:val="WW8Num1z2"/>
    <w:rsid w:val="00F54EE6"/>
    <w:rPr>
      <w:rFonts w:ascii="Times New Roman" w:hAnsi="Times New Roman" w:cs="Times New Roman"/>
      <w:sz w:val="24"/>
      <w:szCs w:val="24"/>
    </w:rPr>
  </w:style>
  <w:style w:type="character" w:customStyle="1" w:styleId="WW8Num1z3">
    <w:name w:val="WW8Num1z3"/>
    <w:rsid w:val="00F54EE6"/>
  </w:style>
  <w:style w:type="character" w:customStyle="1" w:styleId="WW8Num1z4">
    <w:name w:val="WW8Num1z4"/>
    <w:rsid w:val="00F54EE6"/>
  </w:style>
  <w:style w:type="character" w:customStyle="1" w:styleId="WW8Num1z5">
    <w:name w:val="WW8Num1z5"/>
    <w:rsid w:val="00F54EE6"/>
  </w:style>
  <w:style w:type="character" w:customStyle="1" w:styleId="WW8Num1z6">
    <w:name w:val="WW8Num1z6"/>
    <w:rsid w:val="00F54EE6"/>
  </w:style>
  <w:style w:type="character" w:customStyle="1" w:styleId="WW8Num1z7">
    <w:name w:val="WW8Num1z7"/>
    <w:rsid w:val="00F54EE6"/>
  </w:style>
  <w:style w:type="character" w:customStyle="1" w:styleId="WW8Num1z8">
    <w:name w:val="WW8Num1z8"/>
    <w:rsid w:val="00F54EE6"/>
  </w:style>
  <w:style w:type="character" w:customStyle="1" w:styleId="WW8Num2z0">
    <w:name w:val="WW8Num2z0"/>
    <w:rsid w:val="00F54EE6"/>
    <w:rPr>
      <w:rFonts w:ascii="Times New Roman" w:hAnsi="Times New Roman" w:cs="Times New Roman" w:hint="default"/>
      <w:sz w:val="24"/>
      <w:lang w:val="en-US"/>
    </w:rPr>
  </w:style>
  <w:style w:type="character" w:customStyle="1" w:styleId="WW8Num2z1">
    <w:name w:val="WW8Num2z1"/>
    <w:rsid w:val="00F54EE6"/>
  </w:style>
  <w:style w:type="character" w:customStyle="1" w:styleId="WW8Num2z2">
    <w:name w:val="WW8Num2z2"/>
    <w:rsid w:val="00F54EE6"/>
  </w:style>
  <w:style w:type="character" w:customStyle="1" w:styleId="WW8Num2z3">
    <w:name w:val="WW8Num2z3"/>
    <w:rsid w:val="00F54EE6"/>
  </w:style>
  <w:style w:type="character" w:customStyle="1" w:styleId="WW8Num2z4">
    <w:name w:val="WW8Num2z4"/>
    <w:rsid w:val="00F54EE6"/>
  </w:style>
  <w:style w:type="character" w:customStyle="1" w:styleId="WW8Num2z5">
    <w:name w:val="WW8Num2z5"/>
    <w:rsid w:val="00F54EE6"/>
  </w:style>
  <w:style w:type="character" w:customStyle="1" w:styleId="WW8Num2z6">
    <w:name w:val="WW8Num2z6"/>
    <w:rsid w:val="00F54EE6"/>
  </w:style>
  <w:style w:type="character" w:customStyle="1" w:styleId="WW8Num2z7">
    <w:name w:val="WW8Num2z7"/>
    <w:rsid w:val="00F54EE6"/>
  </w:style>
  <w:style w:type="character" w:customStyle="1" w:styleId="WW8Num2z8">
    <w:name w:val="WW8Num2z8"/>
    <w:rsid w:val="00F54EE6"/>
  </w:style>
  <w:style w:type="character" w:customStyle="1" w:styleId="WW8Num3z0">
    <w:name w:val="WW8Num3z0"/>
    <w:rsid w:val="00F54EE6"/>
    <w:rPr>
      <w:rFonts w:ascii="Times New Roman" w:hAnsi="Times New Roman" w:cs="Times New Roman" w:hint="default"/>
      <w:sz w:val="24"/>
      <w:lang w:val="en-US"/>
    </w:rPr>
  </w:style>
  <w:style w:type="character" w:customStyle="1" w:styleId="WW8Num4z0">
    <w:name w:val="WW8Num4z0"/>
    <w:rsid w:val="00F54EE6"/>
    <w:rPr>
      <w:rFonts w:ascii="Times New Roman" w:hAnsi="Times New Roman" w:cs="Times New Roman" w:hint="default"/>
      <w:sz w:val="24"/>
      <w:lang w:val="en-US"/>
    </w:rPr>
  </w:style>
  <w:style w:type="character" w:customStyle="1" w:styleId="WW8Num4z1">
    <w:name w:val="WW8Num4z1"/>
    <w:rsid w:val="00F54EE6"/>
  </w:style>
  <w:style w:type="character" w:customStyle="1" w:styleId="WW8Num4z2">
    <w:name w:val="WW8Num4z2"/>
    <w:rsid w:val="00F54EE6"/>
  </w:style>
  <w:style w:type="character" w:customStyle="1" w:styleId="WW8Num4z3">
    <w:name w:val="WW8Num4z3"/>
    <w:rsid w:val="00F54EE6"/>
  </w:style>
  <w:style w:type="character" w:customStyle="1" w:styleId="WW8Num4z4">
    <w:name w:val="WW8Num4z4"/>
    <w:rsid w:val="00F54EE6"/>
  </w:style>
  <w:style w:type="character" w:customStyle="1" w:styleId="WW8Num4z5">
    <w:name w:val="WW8Num4z5"/>
    <w:rsid w:val="00F54EE6"/>
  </w:style>
  <w:style w:type="character" w:customStyle="1" w:styleId="WW8Num4z6">
    <w:name w:val="WW8Num4z6"/>
    <w:rsid w:val="00F54EE6"/>
  </w:style>
  <w:style w:type="character" w:customStyle="1" w:styleId="WW8Num4z7">
    <w:name w:val="WW8Num4z7"/>
    <w:rsid w:val="00F54EE6"/>
  </w:style>
  <w:style w:type="character" w:customStyle="1" w:styleId="WW8Num4z8">
    <w:name w:val="WW8Num4z8"/>
    <w:rsid w:val="00F54EE6"/>
  </w:style>
  <w:style w:type="character" w:customStyle="1" w:styleId="WW8Num5z0">
    <w:name w:val="WW8Num5z0"/>
    <w:rsid w:val="00F54EE6"/>
    <w:rPr>
      <w:rFonts w:ascii="Times New Roman" w:hAnsi="Times New Roman" w:cs="Times New Roman" w:hint="default"/>
      <w:sz w:val="24"/>
    </w:rPr>
  </w:style>
  <w:style w:type="character" w:customStyle="1" w:styleId="WW8Num5z1">
    <w:name w:val="WW8Num5z1"/>
    <w:rsid w:val="00F54EE6"/>
  </w:style>
  <w:style w:type="character" w:customStyle="1" w:styleId="WW8Num5z2">
    <w:name w:val="WW8Num5z2"/>
    <w:rsid w:val="00F54EE6"/>
  </w:style>
  <w:style w:type="character" w:customStyle="1" w:styleId="WW8Num5z3">
    <w:name w:val="WW8Num5z3"/>
    <w:rsid w:val="00F54EE6"/>
  </w:style>
  <w:style w:type="character" w:customStyle="1" w:styleId="WW8Num5z4">
    <w:name w:val="WW8Num5z4"/>
    <w:rsid w:val="00F54EE6"/>
  </w:style>
  <w:style w:type="character" w:customStyle="1" w:styleId="WW8Num5z5">
    <w:name w:val="WW8Num5z5"/>
    <w:rsid w:val="00F54EE6"/>
  </w:style>
  <w:style w:type="character" w:customStyle="1" w:styleId="WW8Num5z6">
    <w:name w:val="WW8Num5z6"/>
    <w:rsid w:val="00F54EE6"/>
  </w:style>
  <w:style w:type="character" w:customStyle="1" w:styleId="WW8Num5z7">
    <w:name w:val="WW8Num5z7"/>
    <w:rsid w:val="00F54EE6"/>
  </w:style>
  <w:style w:type="character" w:customStyle="1" w:styleId="WW8Num5z8">
    <w:name w:val="WW8Num5z8"/>
    <w:rsid w:val="00F54EE6"/>
  </w:style>
  <w:style w:type="character" w:customStyle="1" w:styleId="WW8Num6z0">
    <w:name w:val="WW8Num6z0"/>
    <w:rsid w:val="00F54EE6"/>
    <w:rPr>
      <w:rFonts w:ascii="Times New Roman" w:hAnsi="Times New Roman" w:cs="Times New Roman" w:hint="default"/>
      <w:sz w:val="24"/>
      <w:lang w:val="en-US"/>
    </w:rPr>
  </w:style>
  <w:style w:type="character" w:customStyle="1" w:styleId="WW8Num6z1">
    <w:name w:val="WW8Num6z1"/>
    <w:rsid w:val="00F54EE6"/>
  </w:style>
  <w:style w:type="character" w:customStyle="1" w:styleId="WW8Num6z2">
    <w:name w:val="WW8Num6z2"/>
    <w:rsid w:val="00F54EE6"/>
  </w:style>
  <w:style w:type="character" w:customStyle="1" w:styleId="WW8Num6z3">
    <w:name w:val="WW8Num6z3"/>
    <w:rsid w:val="00F54EE6"/>
  </w:style>
  <w:style w:type="character" w:customStyle="1" w:styleId="WW8Num6z4">
    <w:name w:val="WW8Num6z4"/>
    <w:rsid w:val="00F54EE6"/>
  </w:style>
  <w:style w:type="character" w:customStyle="1" w:styleId="WW8Num6z5">
    <w:name w:val="WW8Num6z5"/>
    <w:rsid w:val="00F54EE6"/>
  </w:style>
  <w:style w:type="character" w:customStyle="1" w:styleId="WW8Num6z6">
    <w:name w:val="WW8Num6z6"/>
    <w:rsid w:val="00F54EE6"/>
  </w:style>
  <w:style w:type="character" w:customStyle="1" w:styleId="WW8Num6z7">
    <w:name w:val="WW8Num6z7"/>
    <w:rsid w:val="00F54EE6"/>
  </w:style>
  <w:style w:type="character" w:customStyle="1" w:styleId="WW8Num6z8">
    <w:name w:val="WW8Num6z8"/>
    <w:rsid w:val="00F54EE6"/>
  </w:style>
  <w:style w:type="character" w:customStyle="1" w:styleId="WW8Num7z0">
    <w:name w:val="WW8Num7z0"/>
    <w:rsid w:val="00F54EE6"/>
    <w:rPr>
      <w:rFonts w:ascii="Times New Roman" w:hAnsi="Times New Roman" w:cs="Times New Roman" w:hint="default"/>
      <w:b/>
      <w:i/>
      <w:sz w:val="24"/>
    </w:rPr>
  </w:style>
  <w:style w:type="character" w:customStyle="1" w:styleId="WW8Num7z1">
    <w:name w:val="WW8Num7z1"/>
    <w:rsid w:val="00F54EE6"/>
  </w:style>
  <w:style w:type="character" w:customStyle="1" w:styleId="WW8Num7z2">
    <w:name w:val="WW8Num7z2"/>
    <w:rsid w:val="00F54EE6"/>
  </w:style>
  <w:style w:type="character" w:customStyle="1" w:styleId="WW8Num7z3">
    <w:name w:val="WW8Num7z3"/>
    <w:rsid w:val="00F54EE6"/>
  </w:style>
  <w:style w:type="character" w:customStyle="1" w:styleId="WW8Num7z4">
    <w:name w:val="WW8Num7z4"/>
    <w:rsid w:val="00F54EE6"/>
  </w:style>
  <w:style w:type="character" w:customStyle="1" w:styleId="WW8Num7z5">
    <w:name w:val="WW8Num7z5"/>
    <w:rsid w:val="00F54EE6"/>
  </w:style>
  <w:style w:type="character" w:customStyle="1" w:styleId="WW8Num7z6">
    <w:name w:val="WW8Num7z6"/>
    <w:rsid w:val="00F54EE6"/>
  </w:style>
  <w:style w:type="character" w:customStyle="1" w:styleId="WW8Num7z7">
    <w:name w:val="WW8Num7z7"/>
    <w:rsid w:val="00F54EE6"/>
  </w:style>
  <w:style w:type="character" w:customStyle="1" w:styleId="WW8Num7z8">
    <w:name w:val="WW8Num7z8"/>
    <w:rsid w:val="00F54EE6"/>
  </w:style>
  <w:style w:type="character" w:customStyle="1" w:styleId="WW8Num8z0">
    <w:name w:val="WW8Num8z0"/>
    <w:rsid w:val="00F54EE6"/>
    <w:rPr>
      <w:rFonts w:ascii="Times New Roman" w:hAnsi="Times New Roman" w:cs="Times New Roman" w:hint="default"/>
      <w:sz w:val="24"/>
    </w:rPr>
  </w:style>
  <w:style w:type="character" w:customStyle="1" w:styleId="WW8Num8z1">
    <w:name w:val="WW8Num8z1"/>
    <w:rsid w:val="00F54EE6"/>
  </w:style>
  <w:style w:type="character" w:customStyle="1" w:styleId="WW8Num8z2">
    <w:name w:val="WW8Num8z2"/>
    <w:rsid w:val="00F54EE6"/>
  </w:style>
  <w:style w:type="character" w:customStyle="1" w:styleId="WW8Num8z3">
    <w:name w:val="WW8Num8z3"/>
    <w:rsid w:val="00F54EE6"/>
  </w:style>
  <w:style w:type="character" w:customStyle="1" w:styleId="WW8Num8z4">
    <w:name w:val="WW8Num8z4"/>
    <w:rsid w:val="00F54EE6"/>
  </w:style>
  <w:style w:type="character" w:customStyle="1" w:styleId="WW8Num8z5">
    <w:name w:val="WW8Num8z5"/>
    <w:rsid w:val="00F54EE6"/>
  </w:style>
  <w:style w:type="character" w:customStyle="1" w:styleId="WW8Num8z6">
    <w:name w:val="WW8Num8z6"/>
    <w:rsid w:val="00F54EE6"/>
  </w:style>
  <w:style w:type="character" w:customStyle="1" w:styleId="WW8Num8z7">
    <w:name w:val="WW8Num8z7"/>
    <w:rsid w:val="00F54EE6"/>
  </w:style>
  <w:style w:type="character" w:customStyle="1" w:styleId="WW8Num8z8">
    <w:name w:val="WW8Num8z8"/>
    <w:rsid w:val="00F54EE6"/>
  </w:style>
  <w:style w:type="character" w:customStyle="1" w:styleId="WW8Num9z0">
    <w:name w:val="WW8Num9z0"/>
    <w:rsid w:val="00F54EE6"/>
    <w:rPr>
      <w:rFonts w:ascii="Times New Roman" w:hAnsi="Times New Roman" w:cs="Times New Roman" w:hint="default"/>
      <w:b/>
      <w:i/>
      <w:sz w:val="24"/>
    </w:rPr>
  </w:style>
  <w:style w:type="character" w:customStyle="1" w:styleId="WW8Num9z1">
    <w:name w:val="WW8Num9z1"/>
    <w:rsid w:val="00F54EE6"/>
  </w:style>
  <w:style w:type="character" w:customStyle="1" w:styleId="WW8Num9z2">
    <w:name w:val="WW8Num9z2"/>
    <w:rsid w:val="00F54EE6"/>
  </w:style>
  <w:style w:type="character" w:customStyle="1" w:styleId="WW8Num9z3">
    <w:name w:val="WW8Num9z3"/>
    <w:rsid w:val="00F54EE6"/>
  </w:style>
  <w:style w:type="character" w:customStyle="1" w:styleId="WW8Num9z4">
    <w:name w:val="WW8Num9z4"/>
    <w:rsid w:val="00F54EE6"/>
  </w:style>
  <w:style w:type="character" w:customStyle="1" w:styleId="WW8Num9z5">
    <w:name w:val="WW8Num9z5"/>
    <w:rsid w:val="00F54EE6"/>
  </w:style>
  <w:style w:type="character" w:customStyle="1" w:styleId="WW8Num9z6">
    <w:name w:val="WW8Num9z6"/>
    <w:rsid w:val="00F54EE6"/>
  </w:style>
  <w:style w:type="character" w:customStyle="1" w:styleId="WW8Num9z7">
    <w:name w:val="WW8Num9z7"/>
    <w:rsid w:val="00F54EE6"/>
  </w:style>
  <w:style w:type="character" w:customStyle="1" w:styleId="WW8Num9z8">
    <w:name w:val="WW8Num9z8"/>
    <w:rsid w:val="00F54EE6"/>
  </w:style>
  <w:style w:type="character" w:customStyle="1" w:styleId="WW8Num10z0">
    <w:name w:val="WW8Num10z0"/>
    <w:rsid w:val="00F54EE6"/>
    <w:rPr>
      <w:rFonts w:ascii="Times New Roman" w:hAnsi="Times New Roman" w:cs="Times New Roman" w:hint="default"/>
      <w:sz w:val="24"/>
    </w:rPr>
  </w:style>
  <w:style w:type="character" w:customStyle="1" w:styleId="WW8Num10z1">
    <w:name w:val="WW8Num10z1"/>
    <w:rsid w:val="00F54EE6"/>
  </w:style>
  <w:style w:type="character" w:customStyle="1" w:styleId="WW8Num10z2">
    <w:name w:val="WW8Num10z2"/>
    <w:rsid w:val="00F54EE6"/>
  </w:style>
  <w:style w:type="character" w:customStyle="1" w:styleId="WW8Num10z3">
    <w:name w:val="WW8Num10z3"/>
    <w:rsid w:val="00F54EE6"/>
  </w:style>
  <w:style w:type="character" w:customStyle="1" w:styleId="WW8Num10z4">
    <w:name w:val="WW8Num10z4"/>
    <w:rsid w:val="00F54EE6"/>
  </w:style>
  <w:style w:type="character" w:customStyle="1" w:styleId="WW8Num10z5">
    <w:name w:val="WW8Num10z5"/>
    <w:rsid w:val="00F54EE6"/>
  </w:style>
  <w:style w:type="character" w:customStyle="1" w:styleId="WW8Num10z6">
    <w:name w:val="WW8Num10z6"/>
    <w:rsid w:val="00F54EE6"/>
  </w:style>
  <w:style w:type="character" w:customStyle="1" w:styleId="WW8Num10z7">
    <w:name w:val="WW8Num10z7"/>
    <w:rsid w:val="00F54EE6"/>
  </w:style>
  <w:style w:type="character" w:customStyle="1" w:styleId="WW8Num10z8">
    <w:name w:val="WW8Num10z8"/>
    <w:rsid w:val="00F54EE6"/>
  </w:style>
  <w:style w:type="character" w:customStyle="1" w:styleId="WW8Num11z0">
    <w:name w:val="WW8Num11z0"/>
    <w:rsid w:val="00F54EE6"/>
    <w:rPr>
      <w:rFonts w:ascii="Times New Roman" w:hAnsi="Times New Roman" w:cs="Times New Roman" w:hint="default"/>
      <w:b/>
      <w:i/>
      <w:sz w:val="24"/>
    </w:rPr>
  </w:style>
  <w:style w:type="character" w:customStyle="1" w:styleId="WW8Num11z1">
    <w:name w:val="WW8Num11z1"/>
    <w:rsid w:val="00F54EE6"/>
  </w:style>
  <w:style w:type="character" w:customStyle="1" w:styleId="WW8Num11z2">
    <w:name w:val="WW8Num11z2"/>
    <w:rsid w:val="00F54EE6"/>
  </w:style>
  <w:style w:type="character" w:customStyle="1" w:styleId="WW8Num11z3">
    <w:name w:val="WW8Num11z3"/>
    <w:rsid w:val="00F54EE6"/>
  </w:style>
  <w:style w:type="character" w:customStyle="1" w:styleId="WW8Num11z4">
    <w:name w:val="WW8Num11z4"/>
    <w:rsid w:val="00F54EE6"/>
  </w:style>
  <w:style w:type="character" w:customStyle="1" w:styleId="WW8Num11z5">
    <w:name w:val="WW8Num11z5"/>
    <w:rsid w:val="00F54EE6"/>
  </w:style>
  <w:style w:type="character" w:customStyle="1" w:styleId="WW8Num11z6">
    <w:name w:val="WW8Num11z6"/>
    <w:rsid w:val="00F54EE6"/>
  </w:style>
  <w:style w:type="character" w:customStyle="1" w:styleId="WW8Num11z7">
    <w:name w:val="WW8Num11z7"/>
    <w:rsid w:val="00F54EE6"/>
  </w:style>
  <w:style w:type="character" w:customStyle="1" w:styleId="WW8Num11z8">
    <w:name w:val="WW8Num11z8"/>
    <w:rsid w:val="00F54EE6"/>
  </w:style>
  <w:style w:type="character" w:customStyle="1" w:styleId="WW8Num12z0">
    <w:name w:val="WW8Num12z0"/>
    <w:rsid w:val="00F54EE6"/>
    <w:rPr>
      <w:rFonts w:ascii="Times New Roman" w:hAnsi="Times New Roman" w:cs="Times New Roman" w:hint="default"/>
      <w:sz w:val="24"/>
      <w:lang w:val="en-US"/>
    </w:rPr>
  </w:style>
  <w:style w:type="character" w:customStyle="1" w:styleId="WW8Num13z0">
    <w:name w:val="WW8Num13z0"/>
    <w:rsid w:val="00F54EE6"/>
    <w:rPr>
      <w:rFonts w:ascii="Times New Roman" w:hAnsi="Times New Roman" w:cs="Times New Roman" w:hint="default"/>
      <w:sz w:val="24"/>
    </w:rPr>
  </w:style>
  <w:style w:type="character" w:customStyle="1" w:styleId="WW8Num13z1">
    <w:name w:val="WW8Num13z1"/>
    <w:rsid w:val="00F54EE6"/>
  </w:style>
  <w:style w:type="character" w:customStyle="1" w:styleId="WW8Num13z2">
    <w:name w:val="WW8Num13z2"/>
    <w:rsid w:val="00F54EE6"/>
  </w:style>
  <w:style w:type="character" w:customStyle="1" w:styleId="WW8Num13z3">
    <w:name w:val="WW8Num13z3"/>
    <w:rsid w:val="00F54EE6"/>
  </w:style>
  <w:style w:type="character" w:customStyle="1" w:styleId="WW8Num13z4">
    <w:name w:val="WW8Num13z4"/>
    <w:rsid w:val="00F54EE6"/>
  </w:style>
  <w:style w:type="character" w:customStyle="1" w:styleId="WW8Num13z5">
    <w:name w:val="WW8Num13z5"/>
    <w:rsid w:val="00F54EE6"/>
  </w:style>
  <w:style w:type="character" w:customStyle="1" w:styleId="WW8Num13z6">
    <w:name w:val="WW8Num13z6"/>
    <w:rsid w:val="00F54EE6"/>
  </w:style>
  <w:style w:type="character" w:customStyle="1" w:styleId="WW8Num13z7">
    <w:name w:val="WW8Num13z7"/>
    <w:rsid w:val="00F54EE6"/>
  </w:style>
  <w:style w:type="character" w:customStyle="1" w:styleId="WW8Num13z8">
    <w:name w:val="WW8Num13z8"/>
    <w:rsid w:val="00F54EE6"/>
  </w:style>
  <w:style w:type="character" w:customStyle="1" w:styleId="WW8Num14z0">
    <w:name w:val="WW8Num14z0"/>
    <w:rsid w:val="00F54EE6"/>
    <w:rPr>
      <w:rFonts w:ascii="Times New Roman" w:hAnsi="Times New Roman" w:cs="Times New Roman" w:hint="default"/>
      <w:b/>
      <w:i/>
      <w:sz w:val="24"/>
    </w:rPr>
  </w:style>
  <w:style w:type="character" w:customStyle="1" w:styleId="WW8Num14z1">
    <w:name w:val="WW8Num14z1"/>
    <w:rsid w:val="00F54EE6"/>
  </w:style>
  <w:style w:type="character" w:customStyle="1" w:styleId="WW8Num14z2">
    <w:name w:val="WW8Num14z2"/>
    <w:rsid w:val="00F54EE6"/>
  </w:style>
  <w:style w:type="character" w:customStyle="1" w:styleId="WW8Num14z3">
    <w:name w:val="WW8Num14z3"/>
    <w:rsid w:val="00F54EE6"/>
  </w:style>
  <w:style w:type="character" w:customStyle="1" w:styleId="WW8Num14z4">
    <w:name w:val="WW8Num14z4"/>
    <w:rsid w:val="00F54EE6"/>
  </w:style>
  <w:style w:type="character" w:customStyle="1" w:styleId="WW8Num14z5">
    <w:name w:val="WW8Num14z5"/>
    <w:rsid w:val="00F54EE6"/>
  </w:style>
  <w:style w:type="character" w:customStyle="1" w:styleId="WW8Num14z6">
    <w:name w:val="WW8Num14z6"/>
    <w:rsid w:val="00F54EE6"/>
  </w:style>
  <w:style w:type="character" w:customStyle="1" w:styleId="WW8Num14z7">
    <w:name w:val="WW8Num14z7"/>
    <w:rsid w:val="00F54EE6"/>
  </w:style>
  <w:style w:type="character" w:customStyle="1" w:styleId="WW8Num14z8">
    <w:name w:val="WW8Num14z8"/>
    <w:rsid w:val="00F54EE6"/>
  </w:style>
  <w:style w:type="character" w:customStyle="1" w:styleId="WW8Num15z0">
    <w:name w:val="WW8Num15z0"/>
    <w:rsid w:val="00F54EE6"/>
    <w:rPr>
      <w:rFonts w:ascii="Times New Roman" w:hAnsi="Times New Roman" w:cs="Times New Roman" w:hint="default"/>
      <w:sz w:val="24"/>
      <w:lang w:val="en-US"/>
    </w:rPr>
  </w:style>
  <w:style w:type="character" w:customStyle="1" w:styleId="WW8Num16z0">
    <w:name w:val="WW8Num16z0"/>
    <w:rsid w:val="00F54EE6"/>
    <w:rPr>
      <w:rFonts w:ascii="Times New Roman" w:hAnsi="Times New Roman" w:cs="Times New Roman" w:hint="default"/>
      <w:sz w:val="24"/>
    </w:rPr>
  </w:style>
  <w:style w:type="character" w:customStyle="1" w:styleId="WW8Num17z0">
    <w:name w:val="WW8Num17z0"/>
    <w:rsid w:val="00F54EE6"/>
    <w:rPr>
      <w:rFonts w:ascii="Times New Roman" w:hAnsi="Times New Roman" w:cs="Times New Roman" w:hint="default"/>
      <w:sz w:val="24"/>
      <w:lang w:val="en-US"/>
    </w:rPr>
  </w:style>
  <w:style w:type="character" w:customStyle="1" w:styleId="WW8Num17z1">
    <w:name w:val="WW8Num17z1"/>
    <w:rsid w:val="00F54EE6"/>
  </w:style>
  <w:style w:type="character" w:customStyle="1" w:styleId="WW8Num17z2">
    <w:name w:val="WW8Num17z2"/>
    <w:rsid w:val="00F54EE6"/>
  </w:style>
  <w:style w:type="character" w:customStyle="1" w:styleId="WW8Num17z3">
    <w:name w:val="WW8Num17z3"/>
    <w:rsid w:val="00F54EE6"/>
  </w:style>
  <w:style w:type="character" w:customStyle="1" w:styleId="WW8Num17z4">
    <w:name w:val="WW8Num17z4"/>
    <w:rsid w:val="00F54EE6"/>
  </w:style>
  <w:style w:type="character" w:customStyle="1" w:styleId="WW8Num17z5">
    <w:name w:val="WW8Num17z5"/>
    <w:rsid w:val="00F54EE6"/>
  </w:style>
  <w:style w:type="character" w:customStyle="1" w:styleId="WW8Num17z6">
    <w:name w:val="WW8Num17z6"/>
    <w:rsid w:val="00F54EE6"/>
  </w:style>
  <w:style w:type="character" w:customStyle="1" w:styleId="WW8Num17z7">
    <w:name w:val="WW8Num17z7"/>
    <w:rsid w:val="00F54EE6"/>
  </w:style>
  <w:style w:type="character" w:customStyle="1" w:styleId="WW8Num17z8">
    <w:name w:val="WW8Num17z8"/>
    <w:rsid w:val="00F54EE6"/>
  </w:style>
  <w:style w:type="character" w:customStyle="1" w:styleId="WW8Num18z0">
    <w:name w:val="WW8Num18z0"/>
    <w:rsid w:val="00F54EE6"/>
    <w:rPr>
      <w:rFonts w:ascii="Times New Roman" w:hAnsi="Times New Roman" w:cs="Times New Roman" w:hint="default"/>
      <w:color w:val="222222"/>
      <w:sz w:val="24"/>
      <w:shd w:val="clear" w:color="auto" w:fill="FFFFFF"/>
    </w:rPr>
  </w:style>
  <w:style w:type="character" w:customStyle="1" w:styleId="WW8Num19z0">
    <w:name w:val="WW8Num19z0"/>
    <w:rsid w:val="00F54EE6"/>
    <w:rPr>
      <w:rFonts w:ascii="Times New Roman" w:hAnsi="Times New Roman" w:cs="Times New Roman" w:hint="default"/>
      <w:sz w:val="24"/>
      <w:lang w:val="en-US"/>
    </w:rPr>
  </w:style>
  <w:style w:type="character" w:customStyle="1" w:styleId="WW8Num19z1">
    <w:name w:val="WW8Num19z1"/>
    <w:rsid w:val="00F54EE6"/>
  </w:style>
  <w:style w:type="character" w:customStyle="1" w:styleId="WW8Num19z2">
    <w:name w:val="WW8Num19z2"/>
    <w:rsid w:val="00F54EE6"/>
  </w:style>
  <w:style w:type="character" w:customStyle="1" w:styleId="WW8Num19z3">
    <w:name w:val="WW8Num19z3"/>
    <w:rsid w:val="00F54EE6"/>
  </w:style>
  <w:style w:type="character" w:customStyle="1" w:styleId="WW8Num19z4">
    <w:name w:val="WW8Num19z4"/>
    <w:rsid w:val="00F54EE6"/>
  </w:style>
  <w:style w:type="character" w:customStyle="1" w:styleId="WW8Num19z5">
    <w:name w:val="WW8Num19z5"/>
    <w:rsid w:val="00F54EE6"/>
  </w:style>
  <w:style w:type="character" w:customStyle="1" w:styleId="WW8Num19z6">
    <w:name w:val="WW8Num19z6"/>
    <w:rsid w:val="00F54EE6"/>
  </w:style>
  <w:style w:type="character" w:customStyle="1" w:styleId="WW8Num19z7">
    <w:name w:val="WW8Num19z7"/>
    <w:rsid w:val="00F54EE6"/>
  </w:style>
  <w:style w:type="character" w:customStyle="1" w:styleId="WW8Num19z8">
    <w:name w:val="WW8Num19z8"/>
    <w:rsid w:val="00F54EE6"/>
  </w:style>
  <w:style w:type="character" w:customStyle="1" w:styleId="WW8Num20z0">
    <w:name w:val="WW8Num20z0"/>
    <w:rsid w:val="00F54EE6"/>
    <w:rPr>
      <w:rFonts w:ascii="Times New Roman" w:hAnsi="Times New Roman" w:cs="Times New Roman" w:hint="default"/>
      <w:sz w:val="24"/>
      <w:lang w:val="en-US"/>
    </w:rPr>
  </w:style>
  <w:style w:type="character" w:customStyle="1" w:styleId="WW8Num20z1">
    <w:name w:val="WW8Num20z1"/>
    <w:rsid w:val="00F54EE6"/>
  </w:style>
  <w:style w:type="character" w:customStyle="1" w:styleId="WW8Num20z2">
    <w:name w:val="WW8Num20z2"/>
    <w:rsid w:val="00F54EE6"/>
  </w:style>
  <w:style w:type="character" w:customStyle="1" w:styleId="WW8Num20z3">
    <w:name w:val="WW8Num20z3"/>
    <w:rsid w:val="00F54EE6"/>
  </w:style>
  <w:style w:type="character" w:customStyle="1" w:styleId="WW8Num20z4">
    <w:name w:val="WW8Num20z4"/>
    <w:rsid w:val="00F54EE6"/>
  </w:style>
  <w:style w:type="character" w:customStyle="1" w:styleId="WW8Num20z5">
    <w:name w:val="WW8Num20z5"/>
    <w:rsid w:val="00F54EE6"/>
  </w:style>
  <w:style w:type="character" w:customStyle="1" w:styleId="WW8Num20z6">
    <w:name w:val="WW8Num20z6"/>
    <w:rsid w:val="00F54EE6"/>
  </w:style>
  <w:style w:type="character" w:customStyle="1" w:styleId="WW8Num20z7">
    <w:name w:val="WW8Num20z7"/>
    <w:rsid w:val="00F54EE6"/>
  </w:style>
  <w:style w:type="character" w:customStyle="1" w:styleId="WW8Num20z8">
    <w:name w:val="WW8Num20z8"/>
    <w:rsid w:val="00F54EE6"/>
  </w:style>
  <w:style w:type="character" w:customStyle="1" w:styleId="WW8Num21z0">
    <w:name w:val="WW8Num21z0"/>
    <w:rsid w:val="00F54EE6"/>
    <w:rPr>
      <w:rFonts w:ascii="Times New Roman" w:hAnsi="Times New Roman" w:cs="Times New Roman" w:hint="default"/>
      <w:b/>
      <w:i/>
      <w:sz w:val="24"/>
      <w:lang w:val="en-US"/>
    </w:rPr>
  </w:style>
  <w:style w:type="character" w:customStyle="1" w:styleId="WW8Num21z1">
    <w:name w:val="WW8Num21z1"/>
    <w:rsid w:val="00F54EE6"/>
  </w:style>
  <w:style w:type="character" w:customStyle="1" w:styleId="WW8Num21z2">
    <w:name w:val="WW8Num21z2"/>
    <w:rsid w:val="00F54EE6"/>
  </w:style>
  <w:style w:type="character" w:customStyle="1" w:styleId="WW8Num21z3">
    <w:name w:val="WW8Num21z3"/>
    <w:rsid w:val="00F54EE6"/>
  </w:style>
  <w:style w:type="character" w:customStyle="1" w:styleId="WW8Num21z4">
    <w:name w:val="WW8Num21z4"/>
    <w:rsid w:val="00F54EE6"/>
  </w:style>
  <w:style w:type="character" w:customStyle="1" w:styleId="WW8Num21z5">
    <w:name w:val="WW8Num21z5"/>
    <w:rsid w:val="00F54EE6"/>
  </w:style>
  <w:style w:type="character" w:customStyle="1" w:styleId="WW8Num21z6">
    <w:name w:val="WW8Num21z6"/>
    <w:rsid w:val="00F54EE6"/>
  </w:style>
  <w:style w:type="character" w:customStyle="1" w:styleId="WW8Num21z7">
    <w:name w:val="WW8Num21z7"/>
    <w:rsid w:val="00F54EE6"/>
  </w:style>
  <w:style w:type="character" w:customStyle="1" w:styleId="WW8Num21z8">
    <w:name w:val="WW8Num21z8"/>
    <w:rsid w:val="00F54EE6"/>
  </w:style>
  <w:style w:type="character" w:customStyle="1" w:styleId="WW8Num22z0">
    <w:name w:val="WW8Num22z0"/>
    <w:rsid w:val="00F54EE6"/>
    <w:rPr>
      <w:rFonts w:ascii="Wingdings" w:hAnsi="Wingdings" w:cs="Wingdings" w:hint="default"/>
      <w:sz w:val="24"/>
    </w:rPr>
  </w:style>
  <w:style w:type="character" w:customStyle="1" w:styleId="WW8Num22z1">
    <w:name w:val="WW8Num22z1"/>
    <w:rsid w:val="00F54EE6"/>
    <w:rPr>
      <w:rFonts w:ascii="Symbol" w:hAnsi="Symbol" w:cs="Symbol" w:hint="default"/>
    </w:rPr>
  </w:style>
  <w:style w:type="character" w:customStyle="1" w:styleId="WW8Num22z2">
    <w:name w:val="WW8Num22z2"/>
    <w:rsid w:val="00F54EE6"/>
  </w:style>
  <w:style w:type="character" w:customStyle="1" w:styleId="WW8Num22z3">
    <w:name w:val="WW8Num22z3"/>
    <w:rsid w:val="00F54EE6"/>
  </w:style>
  <w:style w:type="character" w:customStyle="1" w:styleId="WW8Num22z4">
    <w:name w:val="WW8Num22z4"/>
    <w:rsid w:val="00F54EE6"/>
  </w:style>
  <w:style w:type="character" w:customStyle="1" w:styleId="WW8Num22z5">
    <w:name w:val="WW8Num22z5"/>
    <w:rsid w:val="00F54EE6"/>
  </w:style>
  <w:style w:type="character" w:customStyle="1" w:styleId="WW8Num22z6">
    <w:name w:val="WW8Num22z6"/>
    <w:rsid w:val="00F54EE6"/>
  </w:style>
  <w:style w:type="character" w:customStyle="1" w:styleId="WW8Num22z7">
    <w:name w:val="WW8Num22z7"/>
    <w:rsid w:val="00F54EE6"/>
  </w:style>
  <w:style w:type="character" w:customStyle="1" w:styleId="WW8Num22z8">
    <w:name w:val="WW8Num22z8"/>
    <w:rsid w:val="00F54EE6"/>
  </w:style>
  <w:style w:type="character" w:customStyle="1" w:styleId="WW8Num23z0">
    <w:name w:val="WW8Num23z0"/>
    <w:rsid w:val="00F54EE6"/>
    <w:rPr>
      <w:rFonts w:ascii="Times New Roman" w:hAnsi="Times New Roman" w:cs="Times New Roman" w:hint="default"/>
      <w:sz w:val="20"/>
    </w:rPr>
  </w:style>
  <w:style w:type="character" w:customStyle="1" w:styleId="WW8Num24z0">
    <w:name w:val="WW8Num24z0"/>
    <w:rsid w:val="00F54EE6"/>
    <w:rPr>
      <w:rFonts w:ascii="Times New Roman" w:hAnsi="Times New Roman" w:cs="Times New Roman" w:hint="default"/>
      <w:b/>
      <w:i/>
      <w:sz w:val="24"/>
    </w:rPr>
  </w:style>
  <w:style w:type="character" w:customStyle="1" w:styleId="WW8Num24z1">
    <w:name w:val="WW8Num24z1"/>
    <w:rsid w:val="00F54EE6"/>
  </w:style>
  <w:style w:type="character" w:customStyle="1" w:styleId="WW8Num24z2">
    <w:name w:val="WW8Num24z2"/>
    <w:rsid w:val="00F54EE6"/>
  </w:style>
  <w:style w:type="character" w:customStyle="1" w:styleId="WW8Num24z3">
    <w:name w:val="WW8Num24z3"/>
    <w:rsid w:val="00F54EE6"/>
  </w:style>
  <w:style w:type="character" w:customStyle="1" w:styleId="WW8Num24z4">
    <w:name w:val="WW8Num24z4"/>
    <w:rsid w:val="00F54EE6"/>
  </w:style>
  <w:style w:type="character" w:customStyle="1" w:styleId="WW8Num24z5">
    <w:name w:val="WW8Num24z5"/>
    <w:rsid w:val="00F54EE6"/>
  </w:style>
  <w:style w:type="character" w:customStyle="1" w:styleId="WW8Num24z6">
    <w:name w:val="WW8Num24z6"/>
    <w:rsid w:val="00F54EE6"/>
  </w:style>
  <w:style w:type="character" w:customStyle="1" w:styleId="WW8Num24z7">
    <w:name w:val="WW8Num24z7"/>
    <w:rsid w:val="00F54EE6"/>
  </w:style>
  <w:style w:type="character" w:customStyle="1" w:styleId="WW8Num24z8">
    <w:name w:val="WW8Num24z8"/>
    <w:rsid w:val="00F54EE6"/>
  </w:style>
  <w:style w:type="character" w:customStyle="1" w:styleId="WW8Num25z0">
    <w:name w:val="WW8Num25z0"/>
    <w:rsid w:val="00F54EE6"/>
    <w:rPr>
      <w:rFonts w:ascii="Times New Roman" w:hAnsi="Times New Roman" w:cs="Times New Roman" w:hint="default"/>
      <w:sz w:val="24"/>
      <w:lang w:val="en-US"/>
    </w:rPr>
  </w:style>
  <w:style w:type="character" w:customStyle="1" w:styleId="WW8Num25z1">
    <w:name w:val="WW8Num25z1"/>
    <w:rsid w:val="00F54EE6"/>
  </w:style>
  <w:style w:type="character" w:customStyle="1" w:styleId="WW8Num25z2">
    <w:name w:val="WW8Num25z2"/>
    <w:rsid w:val="00F54EE6"/>
  </w:style>
  <w:style w:type="character" w:customStyle="1" w:styleId="WW8Num25z3">
    <w:name w:val="WW8Num25z3"/>
    <w:rsid w:val="00F54EE6"/>
  </w:style>
  <w:style w:type="character" w:customStyle="1" w:styleId="WW8Num25z4">
    <w:name w:val="WW8Num25z4"/>
    <w:rsid w:val="00F54EE6"/>
  </w:style>
  <w:style w:type="character" w:customStyle="1" w:styleId="WW8Num25z5">
    <w:name w:val="WW8Num25z5"/>
    <w:rsid w:val="00F54EE6"/>
  </w:style>
  <w:style w:type="character" w:customStyle="1" w:styleId="WW8Num25z6">
    <w:name w:val="WW8Num25z6"/>
    <w:rsid w:val="00F54EE6"/>
  </w:style>
  <w:style w:type="character" w:customStyle="1" w:styleId="WW8Num25z7">
    <w:name w:val="WW8Num25z7"/>
    <w:rsid w:val="00F54EE6"/>
  </w:style>
  <w:style w:type="character" w:customStyle="1" w:styleId="WW8Num25z8">
    <w:name w:val="WW8Num25z8"/>
    <w:rsid w:val="00F54EE6"/>
  </w:style>
  <w:style w:type="character" w:customStyle="1" w:styleId="WW8Num26z0">
    <w:name w:val="WW8Num26z0"/>
    <w:rsid w:val="00F54EE6"/>
    <w:rPr>
      <w:rFonts w:ascii="Times New Roman" w:hAnsi="Times New Roman" w:cs="Times New Roman" w:hint="default"/>
      <w:b/>
      <w:i/>
      <w:sz w:val="24"/>
    </w:rPr>
  </w:style>
  <w:style w:type="character" w:customStyle="1" w:styleId="WW8Num26z1">
    <w:name w:val="WW8Num26z1"/>
    <w:rsid w:val="00F54EE6"/>
  </w:style>
  <w:style w:type="character" w:customStyle="1" w:styleId="WW8Num26z2">
    <w:name w:val="WW8Num26z2"/>
    <w:rsid w:val="00F54EE6"/>
  </w:style>
  <w:style w:type="character" w:customStyle="1" w:styleId="WW8Num26z3">
    <w:name w:val="WW8Num26z3"/>
    <w:rsid w:val="00F54EE6"/>
  </w:style>
  <w:style w:type="character" w:customStyle="1" w:styleId="WW8Num26z4">
    <w:name w:val="WW8Num26z4"/>
    <w:rsid w:val="00F54EE6"/>
  </w:style>
  <w:style w:type="character" w:customStyle="1" w:styleId="WW8Num26z5">
    <w:name w:val="WW8Num26z5"/>
    <w:rsid w:val="00F54EE6"/>
  </w:style>
  <w:style w:type="character" w:customStyle="1" w:styleId="WW8Num26z6">
    <w:name w:val="WW8Num26z6"/>
    <w:rsid w:val="00F54EE6"/>
  </w:style>
  <w:style w:type="character" w:customStyle="1" w:styleId="WW8Num26z7">
    <w:name w:val="WW8Num26z7"/>
    <w:rsid w:val="00F54EE6"/>
  </w:style>
  <w:style w:type="character" w:customStyle="1" w:styleId="WW8Num26z8">
    <w:name w:val="WW8Num26z8"/>
    <w:rsid w:val="00F54EE6"/>
  </w:style>
  <w:style w:type="character" w:customStyle="1" w:styleId="WW8Num27z0">
    <w:name w:val="WW8Num27z0"/>
    <w:rsid w:val="00F54EE6"/>
    <w:rPr>
      <w:rFonts w:ascii="Times New Roman" w:hAnsi="Times New Roman" w:cs="Times New Roman" w:hint="default"/>
      <w:sz w:val="24"/>
    </w:rPr>
  </w:style>
  <w:style w:type="character" w:customStyle="1" w:styleId="WW8Num27z1">
    <w:name w:val="WW8Num27z1"/>
    <w:rsid w:val="00F54EE6"/>
  </w:style>
  <w:style w:type="character" w:customStyle="1" w:styleId="WW8Num27z2">
    <w:name w:val="WW8Num27z2"/>
    <w:rsid w:val="00F54EE6"/>
  </w:style>
  <w:style w:type="character" w:customStyle="1" w:styleId="WW8Num27z3">
    <w:name w:val="WW8Num27z3"/>
    <w:rsid w:val="00F54EE6"/>
  </w:style>
  <w:style w:type="character" w:customStyle="1" w:styleId="WW8Num27z4">
    <w:name w:val="WW8Num27z4"/>
    <w:rsid w:val="00F54EE6"/>
  </w:style>
  <w:style w:type="character" w:customStyle="1" w:styleId="WW8Num27z5">
    <w:name w:val="WW8Num27z5"/>
    <w:rsid w:val="00F54EE6"/>
  </w:style>
  <w:style w:type="character" w:customStyle="1" w:styleId="WW8Num27z6">
    <w:name w:val="WW8Num27z6"/>
    <w:rsid w:val="00F54EE6"/>
  </w:style>
  <w:style w:type="character" w:customStyle="1" w:styleId="WW8Num27z7">
    <w:name w:val="WW8Num27z7"/>
    <w:rsid w:val="00F54EE6"/>
  </w:style>
  <w:style w:type="character" w:customStyle="1" w:styleId="WW8Num27z8">
    <w:name w:val="WW8Num27z8"/>
    <w:rsid w:val="00F54EE6"/>
  </w:style>
  <w:style w:type="character" w:customStyle="1" w:styleId="WW8Num28z0">
    <w:name w:val="WW8Num28z0"/>
    <w:rsid w:val="00F54EE6"/>
    <w:rPr>
      <w:rFonts w:ascii="Times New Roman" w:hAnsi="Times New Roman" w:cs="Times New Roman"/>
      <w:sz w:val="24"/>
    </w:rPr>
  </w:style>
  <w:style w:type="character" w:customStyle="1" w:styleId="WW8Num28z1">
    <w:name w:val="WW8Num28z1"/>
    <w:rsid w:val="00F54EE6"/>
  </w:style>
  <w:style w:type="character" w:customStyle="1" w:styleId="WW8Num28z2">
    <w:name w:val="WW8Num28z2"/>
    <w:rsid w:val="00F54EE6"/>
  </w:style>
  <w:style w:type="character" w:customStyle="1" w:styleId="WW8Num28z3">
    <w:name w:val="WW8Num28z3"/>
    <w:rsid w:val="00F54EE6"/>
  </w:style>
  <w:style w:type="character" w:customStyle="1" w:styleId="WW8Num28z4">
    <w:name w:val="WW8Num28z4"/>
    <w:rsid w:val="00F54EE6"/>
  </w:style>
  <w:style w:type="character" w:customStyle="1" w:styleId="WW8Num28z5">
    <w:name w:val="WW8Num28z5"/>
    <w:rsid w:val="00F54EE6"/>
  </w:style>
  <w:style w:type="character" w:customStyle="1" w:styleId="WW8Num28z6">
    <w:name w:val="WW8Num28z6"/>
    <w:rsid w:val="00F54EE6"/>
  </w:style>
  <w:style w:type="character" w:customStyle="1" w:styleId="WW8Num28z7">
    <w:name w:val="WW8Num28z7"/>
    <w:rsid w:val="00F54EE6"/>
  </w:style>
  <w:style w:type="character" w:customStyle="1" w:styleId="WW8Num28z8">
    <w:name w:val="WW8Num28z8"/>
    <w:rsid w:val="00F54EE6"/>
  </w:style>
  <w:style w:type="character" w:customStyle="1" w:styleId="WW8Num29z0">
    <w:name w:val="WW8Num29z0"/>
    <w:rsid w:val="00F54EE6"/>
    <w:rPr>
      <w:rFonts w:ascii="Times New Roman" w:hAnsi="Times New Roman" w:cs="Times New Roman" w:hint="default"/>
      <w:b/>
      <w:i/>
      <w:sz w:val="24"/>
    </w:rPr>
  </w:style>
  <w:style w:type="character" w:customStyle="1" w:styleId="WW8Num29z3">
    <w:name w:val="WW8Num29z3"/>
    <w:rsid w:val="00F54EE6"/>
  </w:style>
  <w:style w:type="character" w:customStyle="1" w:styleId="WW8Num29z4">
    <w:name w:val="WW8Num29z4"/>
    <w:rsid w:val="00F54EE6"/>
  </w:style>
  <w:style w:type="character" w:customStyle="1" w:styleId="WW8Num30z0">
    <w:name w:val="WW8Num30z0"/>
    <w:rsid w:val="00F54EE6"/>
    <w:rPr>
      <w:rFonts w:ascii="Times New Roman" w:hAnsi="Times New Roman" w:cs="Times New Roman" w:hint="default"/>
      <w:sz w:val="24"/>
      <w:lang w:val="en-US"/>
    </w:rPr>
  </w:style>
  <w:style w:type="character" w:customStyle="1" w:styleId="WW8Num30z1">
    <w:name w:val="WW8Num30z1"/>
    <w:rsid w:val="00F54EE6"/>
  </w:style>
  <w:style w:type="character" w:customStyle="1" w:styleId="WW8Num30z2">
    <w:name w:val="WW8Num30z2"/>
    <w:rsid w:val="00F54EE6"/>
  </w:style>
  <w:style w:type="character" w:customStyle="1" w:styleId="WW8Num30z4">
    <w:name w:val="WW8Num30z4"/>
    <w:rsid w:val="00F54EE6"/>
  </w:style>
  <w:style w:type="character" w:customStyle="1" w:styleId="WW8Num30z5">
    <w:name w:val="WW8Num30z5"/>
    <w:rsid w:val="00F54EE6"/>
  </w:style>
  <w:style w:type="character" w:customStyle="1" w:styleId="WW8Num30z6">
    <w:name w:val="WW8Num30z6"/>
    <w:rsid w:val="00F54EE6"/>
  </w:style>
  <w:style w:type="character" w:customStyle="1" w:styleId="WW8Num30z7">
    <w:name w:val="WW8Num30z7"/>
    <w:rsid w:val="00F54EE6"/>
  </w:style>
  <w:style w:type="character" w:customStyle="1" w:styleId="WW8Num30z8">
    <w:name w:val="WW8Num30z8"/>
    <w:rsid w:val="00F54EE6"/>
  </w:style>
  <w:style w:type="character" w:customStyle="1" w:styleId="WW8Num31z0">
    <w:name w:val="WW8Num31z0"/>
    <w:rsid w:val="00F54EE6"/>
    <w:rPr>
      <w:rFonts w:ascii="Times New Roman" w:hAnsi="Times New Roman" w:cs="Times New Roman"/>
      <w:color w:val="auto"/>
      <w:sz w:val="24"/>
    </w:rPr>
  </w:style>
  <w:style w:type="character" w:customStyle="1" w:styleId="WW8Num31z1">
    <w:name w:val="WW8Num31z1"/>
    <w:rsid w:val="00F54EE6"/>
  </w:style>
  <w:style w:type="character" w:customStyle="1" w:styleId="WW8Num31z2">
    <w:name w:val="WW8Num31z2"/>
    <w:rsid w:val="00F54EE6"/>
  </w:style>
  <w:style w:type="character" w:customStyle="1" w:styleId="WW8Num31z3">
    <w:name w:val="WW8Num31z3"/>
    <w:rsid w:val="00F54EE6"/>
  </w:style>
  <w:style w:type="character" w:customStyle="1" w:styleId="WW8Num31z4">
    <w:name w:val="WW8Num31z4"/>
    <w:rsid w:val="00F54EE6"/>
  </w:style>
  <w:style w:type="character" w:customStyle="1" w:styleId="WW8Num31z5">
    <w:name w:val="WW8Num31z5"/>
    <w:rsid w:val="00F54EE6"/>
  </w:style>
  <w:style w:type="character" w:customStyle="1" w:styleId="WW8Num31z6">
    <w:name w:val="WW8Num31z6"/>
    <w:rsid w:val="00F54EE6"/>
  </w:style>
  <w:style w:type="character" w:customStyle="1" w:styleId="WW8Num31z7">
    <w:name w:val="WW8Num31z7"/>
    <w:rsid w:val="00F54EE6"/>
  </w:style>
  <w:style w:type="character" w:customStyle="1" w:styleId="WW8Num31z8">
    <w:name w:val="WW8Num31z8"/>
    <w:rsid w:val="00F54EE6"/>
  </w:style>
  <w:style w:type="character" w:customStyle="1" w:styleId="WW8Num32z0">
    <w:name w:val="WW8Num32z0"/>
    <w:rsid w:val="00F54EE6"/>
    <w:rPr>
      <w:rFonts w:ascii="Times New Roman" w:hAnsi="Times New Roman" w:cs="Times New Roman" w:hint="default"/>
      <w:sz w:val="24"/>
    </w:rPr>
  </w:style>
  <w:style w:type="character" w:customStyle="1" w:styleId="WW8Num32z1">
    <w:name w:val="WW8Num32z1"/>
    <w:rsid w:val="00F54EE6"/>
  </w:style>
  <w:style w:type="character" w:customStyle="1" w:styleId="WW8Num32z2">
    <w:name w:val="WW8Num32z2"/>
    <w:rsid w:val="00F54EE6"/>
  </w:style>
  <w:style w:type="character" w:customStyle="1" w:styleId="WW8Num32z3">
    <w:name w:val="WW8Num32z3"/>
    <w:rsid w:val="00F54EE6"/>
  </w:style>
  <w:style w:type="character" w:customStyle="1" w:styleId="WW8Num32z4">
    <w:name w:val="WW8Num32z4"/>
    <w:rsid w:val="00F54EE6"/>
  </w:style>
  <w:style w:type="character" w:customStyle="1" w:styleId="WW8Num32z5">
    <w:name w:val="WW8Num32z5"/>
    <w:rsid w:val="00F54EE6"/>
  </w:style>
  <w:style w:type="character" w:customStyle="1" w:styleId="WW8Num32z6">
    <w:name w:val="WW8Num32z6"/>
    <w:rsid w:val="00F54EE6"/>
  </w:style>
  <w:style w:type="character" w:customStyle="1" w:styleId="WW8Num32z7">
    <w:name w:val="WW8Num32z7"/>
    <w:rsid w:val="00F54EE6"/>
  </w:style>
  <w:style w:type="character" w:customStyle="1" w:styleId="WW8Num32z8">
    <w:name w:val="WW8Num32z8"/>
    <w:rsid w:val="00F54EE6"/>
  </w:style>
  <w:style w:type="character" w:customStyle="1" w:styleId="WW8Num33z0">
    <w:name w:val="WW8Num33z0"/>
    <w:rsid w:val="00F54EE6"/>
    <w:rPr>
      <w:rFonts w:ascii="Times New Roman" w:hAnsi="Times New Roman" w:cs="Times New Roman" w:hint="default"/>
      <w:b/>
      <w:i/>
      <w:sz w:val="24"/>
    </w:rPr>
  </w:style>
  <w:style w:type="character" w:customStyle="1" w:styleId="WW8Num33z1">
    <w:name w:val="WW8Num33z1"/>
    <w:rsid w:val="00F54EE6"/>
  </w:style>
  <w:style w:type="character" w:customStyle="1" w:styleId="WW8Num33z2">
    <w:name w:val="WW8Num33z2"/>
    <w:rsid w:val="00F54EE6"/>
  </w:style>
  <w:style w:type="character" w:customStyle="1" w:styleId="WW8Num33z3">
    <w:name w:val="WW8Num33z3"/>
    <w:rsid w:val="00F54EE6"/>
  </w:style>
  <w:style w:type="character" w:customStyle="1" w:styleId="WW8Num33z4">
    <w:name w:val="WW8Num33z4"/>
    <w:rsid w:val="00F54EE6"/>
  </w:style>
  <w:style w:type="character" w:customStyle="1" w:styleId="WW8Num33z5">
    <w:name w:val="WW8Num33z5"/>
    <w:rsid w:val="00F54EE6"/>
  </w:style>
  <w:style w:type="character" w:customStyle="1" w:styleId="WW8Num33z6">
    <w:name w:val="WW8Num33z6"/>
    <w:rsid w:val="00F54EE6"/>
  </w:style>
  <w:style w:type="character" w:customStyle="1" w:styleId="WW8Num33z7">
    <w:name w:val="WW8Num33z7"/>
    <w:rsid w:val="00F54EE6"/>
  </w:style>
  <w:style w:type="character" w:customStyle="1" w:styleId="WW8Num33z8">
    <w:name w:val="WW8Num33z8"/>
    <w:rsid w:val="00F54EE6"/>
  </w:style>
  <w:style w:type="character" w:customStyle="1" w:styleId="WW8Num34z0">
    <w:name w:val="WW8Num34z0"/>
    <w:rsid w:val="00F54EE6"/>
    <w:rPr>
      <w:rFonts w:ascii="Times New Roman" w:hAnsi="Times New Roman" w:cs="Times New Roman" w:hint="default"/>
      <w:b/>
      <w:i/>
      <w:sz w:val="24"/>
    </w:rPr>
  </w:style>
  <w:style w:type="character" w:customStyle="1" w:styleId="WW8Num34z1">
    <w:name w:val="WW8Num34z1"/>
    <w:rsid w:val="00F54EE6"/>
  </w:style>
  <w:style w:type="character" w:customStyle="1" w:styleId="WW8Num34z2">
    <w:name w:val="WW8Num34z2"/>
    <w:rsid w:val="00F54EE6"/>
  </w:style>
  <w:style w:type="character" w:customStyle="1" w:styleId="WW8Num34z3">
    <w:name w:val="WW8Num34z3"/>
    <w:rsid w:val="00F54EE6"/>
  </w:style>
  <w:style w:type="character" w:customStyle="1" w:styleId="WW8Num34z4">
    <w:name w:val="WW8Num34z4"/>
    <w:rsid w:val="00F54EE6"/>
  </w:style>
  <w:style w:type="character" w:customStyle="1" w:styleId="WW8Num34z5">
    <w:name w:val="WW8Num34z5"/>
    <w:rsid w:val="00F54EE6"/>
  </w:style>
  <w:style w:type="character" w:customStyle="1" w:styleId="WW8Num34z6">
    <w:name w:val="WW8Num34z6"/>
    <w:rsid w:val="00F54EE6"/>
  </w:style>
  <w:style w:type="character" w:customStyle="1" w:styleId="WW8Num34z7">
    <w:name w:val="WW8Num34z7"/>
    <w:rsid w:val="00F54EE6"/>
  </w:style>
  <w:style w:type="character" w:customStyle="1" w:styleId="WW8Num34z8">
    <w:name w:val="WW8Num34z8"/>
    <w:rsid w:val="00F54EE6"/>
  </w:style>
  <w:style w:type="character" w:customStyle="1" w:styleId="WW8Num35z0">
    <w:name w:val="WW8Num35z0"/>
    <w:rsid w:val="00F54EE6"/>
    <w:rPr>
      <w:rFonts w:ascii="Times New Roman" w:hAnsi="Times New Roman" w:cs="Times New Roman" w:hint="default"/>
      <w:sz w:val="24"/>
      <w:lang w:val="en-US"/>
    </w:rPr>
  </w:style>
  <w:style w:type="character" w:customStyle="1" w:styleId="WW8Num35z2">
    <w:name w:val="WW8Num35z2"/>
    <w:rsid w:val="00F54EE6"/>
  </w:style>
  <w:style w:type="character" w:customStyle="1" w:styleId="WW8Num35z3">
    <w:name w:val="WW8Num35z3"/>
    <w:rsid w:val="00F54EE6"/>
  </w:style>
  <w:style w:type="character" w:customStyle="1" w:styleId="WW8Num35z4">
    <w:name w:val="WW8Num35z4"/>
    <w:rsid w:val="00F54EE6"/>
  </w:style>
  <w:style w:type="character" w:customStyle="1" w:styleId="WW8Num35z5">
    <w:name w:val="WW8Num35z5"/>
    <w:rsid w:val="00F54EE6"/>
  </w:style>
  <w:style w:type="character" w:customStyle="1" w:styleId="WW8Num35z6">
    <w:name w:val="WW8Num35z6"/>
    <w:rsid w:val="00F54EE6"/>
  </w:style>
  <w:style w:type="character" w:customStyle="1" w:styleId="WW8Num35z7">
    <w:name w:val="WW8Num35z7"/>
    <w:rsid w:val="00F54EE6"/>
  </w:style>
  <w:style w:type="character" w:customStyle="1" w:styleId="WW8Num35z8">
    <w:name w:val="WW8Num35z8"/>
    <w:rsid w:val="00F54EE6"/>
  </w:style>
  <w:style w:type="character" w:customStyle="1" w:styleId="WW8Num36z0">
    <w:name w:val="WW8Num36z0"/>
    <w:rsid w:val="00F54EE6"/>
    <w:rPr>
      <w:rFonts w:ascii="Times New Roman" w:hAnsi="Times New Roman" w:cs="Times New Roman"/>
      <w:b/>
      <w:i/>
      <w:sz w:val="24"/>
    </w:rPr>
  </w:style>
  <w:style w:type="character" w:customStyle="1" w:styleId="WW8Num36z1">
    <w:name w:val="WW8Num36z1"/>
    <w:rsid w:val="00F54EE6"/>
  </w:style>
  <w:style w:type="character" w:customStyle="1" w:styleId="WW8Num36z2">
    <w:name w:val="WW8Num36z2"/>
    <w:rsid w:val="00F54EE6"/>
  </w:style>
  <w:style w:type="character" w:customStyle="1" w:styleId="WW8Num36z3">
    <w:name w:val="WW8Num36z3"/>
    <w:rsid w:val="00F54EE6"/>
  </w:style>
  <w:style w:type="character" w:customStyle="1" w:styleId="WW8Num36z4">
    <w:name w:val="WW8Num36z4"/>
    <w:rsid w:val="00F54EE6"/>
  </w:style>
  <w:style w:type="character" w:customStyle="1" w:styleId="WW8Num36z5">
    <w:name w:val="WW8Num36z5"/>
    <w:rsid w:val="00F54EE6"/>
  </w:style>
  <w:style w:type="character" w:customStyle="1" w:styleId="WW8Num36z6">
    <w:name w:val="WW8Num36z6"/>
    <w:rsid w:val="00F54EE6"/>
  </w:style>
  <w:style w:type="character" w:customStyle="1" w:styleId="WW8Num36z7">
    <w:name w:val="WW8Num36z7"/>
    <w:rsid w:val="00F54EE6"/>
  </w:style>
  <w:style w:type="character" w:customStyle="1" w:styleId="WW8Num36z8">
    <w:name w:val="WW8Num36z8"/>
    <w:rsid w:val="00F54EE6"/>
  </w:style>
  <w:style w:type="character" w:customStyle="1" w:styleId="WW8Num37z0">
    <w:name w:val="WW8Num37z0"/>
    <w:rsid w:val="00F54EE6"/>
    <w:rPr>
      <w:rFonts w:ascii="Wingdings" w:hAnsi="Wingdings" w:cs="Wingdings" w:hint="default"/>
      <w:b/>
      <w:i/>
      <w:sz w:val="24"/>
      <w:lang w:val="en-US"/>
    </w:rPr>
  </w:style>
  <w:style w:type="character" w:customStyle="1" w:styleId="WW8Num37z1">
    <w:name w:val="WW8Num37z1"/>
    <w:rsid w:val="00F54EE6"/>
    <w:rPr>
      <w:rFonts w:ascii="Courier New" w:hAnsi="Courier New" w:cs="Courier New" w:hint="default"/>
    </w:rPr>
  </w:style>
  <w:style w:type="character" w:customStyle="1" w:styleId="WW8Num37z2">
    <w:name w:val="WW8Num37z2"/>
    <w:rsid w:val="00F54EE6"/>
  </w:style>
  <w:style w:type="character" w:customStyle="1" w:styleId="WW8Num37z3">
    <w:name w:val="WW8Num37z3"/>
    <w:rsid w:val="00F54EE6"/>
    <w:rPr>
      <w:rFonts w:ascii="Symbol" w:hAnsi="Symbol" w:cs="Symbol" w:hint="default"/>
    </w:rPr>
  </w:style>
  <w:style w:type="character" w:customStyle="1" w:styleId="WW8Num37z4">
    <w:name w:val="WW8Num37z4"/>
    <w:rsid w:val="00F54EE6"/>
  </w:style>
  <w:style w:type="character" w:customStyle="1" w:styleId="WW8Num37z5">
    <w:name w:val="WW8Num37z5"/>
    <w:rsid w:val="00F54EE6"/>
  </w:style>
  <w:style w:type="character" w:customStyle="1" w:styleId="WW8Num37z6">
    <w:name w:val="WW8Num37z6"/>
    <w:rsid w:val="00F54EE6"/>
  </w:style>
  <w:style w:type="character" w:customStyle="1" w:styleId="WW8Num37z7">
    <w:name w:val="WW8Num37z7"/>
    <w:rsid w:val="00F54EE6"/>
  </w:style>
  <w:style w:type="character" w:customStyle="1" w:styleId="WW8Num37z8">
    <w:name w:val="WW8Num37z8"/>
    <w:rsid w:val="00F54EE6"/>
  </w:style>
  <w:style w:type="character" w:customStyle="1" w:styleId="WW8Num38z0">
    <w:name w:val="WW8Num38z0"/>
    <w:rsid w:val="00F54EE6"/>
    <w:rPr>
      <w:rFonts w:ascii="Times New Roman" w:hAnsi="Times New Roman" w:cs="Times New Roman" w:hint="default"/>
      <w:b/>
      <w:bCs/>
      <w:color w:val="000000"/>
      <w:sz w:val="24"/>
    </w:rPr>
  </w:style>
  <w:style w:type="character" w:customStyle="1" w:styleId="WW8Num38z1">
    <w:name w:val="WW8Num38z1"/>
    <w:rsid w:val="00F54EE6"/>
  </w:style>
  <w:style w:type="character" w:customStyle="1" w:styleId="WW8Num38z2">
    <w:name w:val="WW8Num38z2"/>
    <w:rsid w:val="00F54EE6"/>
  </w:style>
  <w:style w:type="character" w:customStyle="1" w:styleId="WW8Num38z3">
    <w:name w:val="WW8Num38z3"/>
    <w:rsid w:val="00F54EE6"/>
  </w:style>
  <w:style w:type="character" w:customStyle="1" w:styleId="WW8Num38z4">
    <w:name w:val="WW8Num38z4"/>
    <w:rsid w:val="00F54EE6"/>
  </w:style>
  <w:style w:type="character" w:customStyle="1" w:styleId="WW8Num38z5">
    <w:name w:val="WW8Num38z5"/>
    <w:rsid w:val="00F54EE6"/>
  </w:style>
  <w:style w:type="character" w:customStyle="1" w:styleId="WW8Num38z6">
    <w:name w:val="WW8Num38z6"/>
    <w:rsid w:val="00F54EE6"/>
  </w:style>
  <w:style w:type="character" w:customStyle="1" w:styleId="WW8Num38z7">
    <w:name w:val="WW8Num38z7"/>
    <w:rsid w:val="00F54EE6"/>
  </w:style>
  <w:style w:type="character" w:customStyle="1" w:styleId="WW8Num38z8">
    <w:name w:val="WW8Num38z8"/>
    <w:rsid w:val="00F54EE6"/>
  </w:style>
  <w:style w:type="character" w:customStyle="1" w:styleId="WW8Num39z0">
    <w:name w:val="WW8Num39z0"/>
    <w:rsid w:val="00F54EE6"/>
    <w:rPr>
      <w:rFonts w:ascii="Times New Roman" w:hAnsi="Times New Roman" w:cs="Times New Roman" w:hint="default"/>
      <w:sz w:val="24"/>
      <w:lang w:val="en-US"/>
    </w:rPr>
  </w:style>
  <w:style w:type="character" w:customStyle="1" w:styleId="WW8Num39z1">
    <w:name w:val="WW8Num39z1"/>
    <w:rsid w:val="00F54EE6"/>
  </w:style>
  <w:style w:type="character" w:customStyle="1" w:styleId="WW8Num39z3">
    <w:name w:val="WW8Num39z3"/>
    <w:rsid w:val="00F54EE6"/>
  </w:style>
  <w:style w:type="character" w:customStyle="1" w:styleId="WW8Num40z0">
    <w:name w:val="WW8Num40z0"/>
    <w:rsid w:val="00F54EE6"/>
    <w:rPr>
      <w:rFonts w:ascii="Times New Roman" w:hAnsi="Times New Roman" w:cs="Times New Roman" w:hint="default"/>
      <w:b/>
      <w:i/>
      <w:sz w:val="24"/>
      <w:lang w:val="en-US"/>
    </w:rPr>
  </w:style>
  <w:style w:type="character" w:customStyle="1" w:styleId="WW8Num40z1">
    <w:name w:val="WW8Num40z1"/>
    <w:rsid w:val="00F54EE6"/>
  </w:style>
  <w:style w:type="character" w:customStyle="1" w:styleId="WW8Num40z2">
    <w:name w:val="WW8Num40z2"/>
    <w:rsid w:val="00F54EE6"/>
  </w:style>
  <w:style w:type="character" w:customStyle="1" w:styleId="WW8Num40z3">
    <w:name w:val="WW8Num40z3"/>
    <w:rsid w:val="00F54EE6"/>
  </w:style>
  <w:style w:type="character" w:customStyle="1" w:styleId="WW8Num40z4">
    <w:name w:val="WW8Num40z4"/>
    <w:rsid w:val="00F54EE6"/>
  </w:style>
  <w:style w:type="character" w:customStyle="1" w:styleId="WW8Num40z5">
    <w:name w:val="WW8Num40z5"/>
    <w:rsid w:val="00F54EE6"/>
  </w:style>
  <w:style w:type="character" w:customStyle="1" w:styleId="WW8Num40z6">
    <w:name w:val="WW8Num40z6"/>
    <w:rsid w:val="00F54EE6"/>
  </w:style>
  <w:style w:type="character" w:customStyle="1" w:styleId="WW8Num40z7">
    <w:name w:val="WW8Num40z7"/>
    <w:rsid w:val="00F54EE6"/>
  </w:style>
  <w:style w:type="character" w:customStyle="1" w:styleId="WW8Num40z8">
    <w:name w:val="WW8Num40z8"/>
    <w:rsid w:val="00F54EE6"/>
  </w:style>
  <w:style w:type="character" w:customStyle="1" w:styleId="WW8Num41z0">
    <w:name w:val="WW8Num41z0"/>
    <w:rsid w:val="00F54EE6"/>
    <w:rPr>
      <w:rFonts w:ascii="Times New Roman" w:hAnsi="Times New Roman" w:cs="Times New Roman" w:hint="default"/>
      <w:sz w:val="24"/>
      <w:lang w:val="en-US"/>
    </w:rPr>
  </w:style>
  <w:style w:type="character" w:customStyle="1" w:styleId="WW8Num41z1">
    <w:name w:val="WW8Num41z1"/>
    <w:rsid w:val="00F54EE6"/>
  </w:style>
  <w:style w:type="character" w:customStyle="1" w:styleId="WW8Num41z2">
    <w:name w:val="WW8Num41z2"/>
    <w:rsid w:val="00F54EE6"/>
  </w:style>
  <w:style w:type="character" w:customStyle="1" w:styleId="WW8Num41z3">
    <w:name w:val="WW8Num41z3"/>
    <w:rsid w:val="00F54EE6"/>
  </w:style>
  <w:style w:type="character" w:customStyle="1" w:styleId="WW8Num41z4">
    <w:name w:val="WW8Num41z4"/>
    <w:rsid w:val="00F54EE6"/>
  </w:style>
  <w:style w:type="character" w:customStyle="1" w:styleId="WW8Num41z5">
    <w:name w:val="WW8Num41z5"/>
    <w:rsid w:val="00F54EE6"/>
  </w:style>
  <w:style w:type="character" w:customStyle="1" w:styleId="WW8Num41z6">
    <w:name w:val="WW8Num41z6"/>
    <w:rsid w:val="00F54EE6"/>
  </w:style>
  <w:style w:type="character" w:customStyle="1" w:styleId="WW8Num41z7">
    <w:name w:val="WW8Num41z7"/>
    <w:rsid w:val="00F54EE6"/>
  </w:style>
  <w:style w:type="character" w:customStyle="1" w:styleId="WW8Num41z8">
    <w:name w:val="WW8Num41z8"/>
    <w:rsid w:val="00F54EE6"/>
  </w:style>
  <w:style w:type="character" w:customStyle="1" w:styleId="WW8Num42z0">
    <w:name w:val="WW8Num42z0"/>
    <w:rsid w:val="00F54EE6"/>
    <w:rPr>
      <w:rFonts w:ascii="Times New Roman" w:hAnsi="Times New Roman" w:cs="Times New Roman"/>
      <w:sz w:val="24"/>
    </w:rPr>
  </w:style>
  <w:style w:type="character" w:customStyle="1" w:styleId="WW8Num42z1">
    <w:name w:val="WW8Num42z1"/>
    <w:rsid w:val="00F54EE6"/>
  </w:style>
  <w:style w:type="character" w:customStyle="1" w:styleId="WW8Num42z2">
    <w:name w:val="WW8Num42z2"/>
    <w:rsid w:val="00F54EE6"/>
  </w:style>
  <w:style w:type="character" w:customStyle="1" w:styleId="WW8Num42z3">
    <w:name w:val="WW8Num42z3"/>
    <w:rsid w:val="00F54EE6"/>
  </w:style>
  <w:style w:type="character" w:customStyle="1" w:styleId="WW8Num42z4">
    <w:name w:val="WW8Num42z4"/>
    <w:rsid w:val="00F54EE6"/>
  </w:style>
  <w:style w:type="character" w:customStyle="1" w:styleId="WW8Num42z5">
    <w:name w:val="WW8Num42z5"/>
    <w:rsid w:val="00F54EE6"/>
  </w:style>
  <w:style w:type="character" w:customStyle="1" w:styleId="WW8Num42z6">
    <w:name w:val="WW8Num42z6"/>
    <w:rsid w:val="00F54EE6"/>
  </w:style>
  <w:style w:type="character" w:customStyle="1" w:styleId="WW8Num42z7">
    <w:name w:val="WW8Num42z7"/>
    <w:rsid w:val="00F54EE6"/>
  </w:style>
  <w:style w:type="character" w:customStyle="1" w:styleId="WW8Num42z8">
    <w:name w:val="WW8Num42z8"/>
    <w:rsid w:val="00F54EE6"/>
  </w:style>
  <w:style w:type="character" w:customStyle="1" w:styleId="WW8Num43z0">
    <w:name w:val="WW8Num43z0"/>
    <w:rsid w:val="00F54EE6"/>
    <w:rPr>
      <w:rFonts w:ascii="Times New Roman" w:hAnsi="Times New Roman" w:cs="Times New Roman" w:hint="default"/>
      <w:sz w:val="24"/>
    </w:rPr>
  </w:style>
  <w:style w:type="character" w:customStyle="1" w:styleId="WW8Num43z1">
    <w:name w:val="WW8Num43z1"/>
    <w:rsid w:val="00F54EE6"/>
  </w:style>
  <w:style w:type="character" w:customStyle="1" w:styleId="WW8Num43z2">
    <w:name w:val="WW8Num43z2"/>
    <w:rsid w:val="00F54EE6"/>
  </w:style>
  <w:style w:type="character" w:customStyle="1" w:styleId="WW8Num43z3">
    <w:name w:val="WW8Num43z3"/>
    <w:rsid w:val="00F54EE6"/>
  </w:style>
  <w:style w:type="character" w:customStyle="1" w:styleId="WW8Num43z4">
    <w:name w:val="WW8Num43z4"/>
    <w:rsid w:val="00F54EE6"/>
  </w:style>
  <w:style w:type="character" w:customStyle="1" w:styleId="WW8Num43z5">
    <w:name w:val="WW8Num43z5"/>
    <w:rsid w:val="00F54EE6"/>
  </w:style>
  <w:style w:type="character" w:customStyle="1" w:styleId="WW8Num43z6">
    <w:name w:val="WW8Num43z6"/>
    <w:rsid w:val="00F54EE6"/>
  </w:style>
  <w:style w:type="character" w:customStyle="1" w:styleId="WW8Num43z7">
    <w:name w:val="WW8Num43z7"/>
    <w:rsid w:val="00F54EE6"/>
  </w:style>
  <w:style w:type="character" w:customStyle="1" w:styleId="WW8Num43z8">
    <w:name w:val="WW8Num43z8"/>
    <w:rsid w:val="00F54EE6"/>
  </w:style>
  <w:style w:type="character" w:customStyle="1" w:styleId="WW8Num44z0">
    <w:name w:val="WW8Num44z0"/>
    <w:rsid w:val="00F54EE6"/>
    <w:rPr>
      <w:rFonts w:ascii="Times New Roman" w:hAnsi="Times New Roman" w:cs="Times New Roman" w:hint="default"/>
      <w:sz w:val="24"/>
      <w:lang w:val="en-US"/>
    </w:rPr>
  </w:style>
  <w:style w:type="character" w:customStyle="1" w:styleId="WW8Num44z1">
    <w:name w:val="WW8Num44z1"/>
    <w:rsid w:val="00F54EE6"/>
  </w:style>
  <w:style w:type="character" w:customStyle="1" w:styleId="WW8Num44z2">
    <w:name w:val="WW8Num44z2"/>
    <w:rsid w:val="00F54EE6"/>
  </w:style>
  <w:style w:type="character" w:customStyle="1" w:styleId="WW8Num44z3">
    <w:name w:val="WW8Num44z3"/>
    <w:rsid w:val="00F54EE6"/>
  </w:style>
  <w:style w:type="character" w:customStyle="1" w:styleId="WW8Num44z4">
    <w:name w:val="WW8Num44z4"/>
    <w:rsid w:val="00F54EE6"/>
  </w:style>
  <w:style w:type="character" w:customStyle="1" w:styleId="WW8Num44z5">
    <w:name w:val="WW8Num44z5"/>
    <w:rsid w:val="00F54EE6"/>
  </w:style>
  <w:style w:type="character" w:customStyle="1" w:styleId="WW8Num44z6">
    <w:name w:val="WW8Num44z6"/>
    <w:rsid w:val="00F54EE6"/>
  </w:style>
  <w:style w:type="character" w:customStyle="1" w:styleId="WW8Num44z7">
    <w:name w:val="WW8Num44z7"/>
    <w:rsid w:val="00F54EE6"/>
  </w:style>
  <w:style w:type="character" w:customStyle="1" w:styleId="WW8Num44z8">
    <w:name w:val="WW8Num44z8"/>
    <w:rsid w:val="00F54EE6"/>
  </w:style>
  <w:style w:type="character" w:customStyle="1" w:styleId="WW8Num45z0">
    <w:name w:val="WW8Num45z0"/>
    <w:rsid w:val="00F54EE6"/>
    <w:rPr>
      <w:rFonts w:ascii="Times New Roman" w:hAnsi="Times New Roman" w:cs="Times New Roman" w:hint="default"/>
      <w:b/>
      <w:i/>
      <w:sz w:val="24"/>
    </w:rPr>
  </w:style>
  <w:style w:type="character" w:customStyle="1" w:styleId="WW8Num46z0">
    <w:name w:val="WW8Num46z0"/>
    <w:rsid w:val="00F54EE6"/>
    <w:rPr>
      <w:rFonts w:ascii="Wingdings" w:hAnsi="Wingdings" w:cs="Wingdings" w:hint="default"/>
      <w:b/>
      <w:i/>
      <w:sz w:val="24"/>
    </w:rPr>
  </w:style>
  <w:style w:type="character" w:customStyle="1" w:styleId="WW8Num46z1">
    <w:name w:val="WW8Num46z1"/>
    <w:rsid w:val="00F54EE6"/>
    <w:rPr>
      <w:rFonts w:ascii="Symbol" w:hAnsi="Symbol" w:cs="Symbol" w:hint="default"/>
    </w:rPr>
  </w:style>
  <w:style w:type="character" w:customStyle="1" w:styleId="WW8Num46z2">
    <w:name w:val="WW8Num46z2"/>
    <w:rsid w:val="00F54EE6"/>
  </w:style>
  <w:style w:type="character" w:customStyle="1" w:styleId="WW8Num46z3">
    <w:name w:val="WW8Num46z3"/>
    <w:rsid w:val="00F54EE6"/>
  </w:style>
  <w:style w:type="character" w:customStyle="1" w:styleId="WW8Num46z4">
    <w:name w:val="WW8Num46z4"/>
    <w:rsid w:val="00F54EE6"/>
  </w:style>
  <w:style w:type="character" w:customStyle="1" w:styleId="WW8Num46z5">
    <w:name w:val="WW8Num46z5"/>
    <w:rsid w:val="00F54EE6"/>
  </w:style>
  <w:style w:type="character" w:customStyle="1" w:styleId="WW8Num46z6">
    <w:name w:val="WW8Num46z6"/>
    <w:rsid w:val="00F54EE6"/>
  </w:style>
  <w:style w:type="character" w:customStyle="1" w:styleId="WW8Num46z7">
    <w:name w:val="WW8Num46z7"/>
    <w:rsid w:val="00F54EE6"/>
  </w:style>
  <w:style w:type="character" w:customStyle="1" w:styleId="WW8Num46z8">
    <w:name w:val="WW8Num46z8"/>
    <w:rsid w:val="00F54EE6"/>
  </w:style>
  <w:style w:type="character" w:customStyle="1" w:styleId="20">
    <w:name w:val="Основной шрифт абзаца2"/>
    <w:rsid w:val="00F54EE6"/>
  </w:style>
  <w:style w:type="character" w:styleId="a4">
    <w:name w:val="Strong"/>
    <w:uiPriority w:val="22"/>
    <w:qFormat/>
    <w:rsid w:val="00F54EE6"/>
    <w:rPr>
      <w:b/>
      <w:bCs/>
    </w:rPr>
  </w:style>
  <w:style w:type="character" w:styleId="a5">
    <w:name w:val="Emphasis"/>
    <w:uiPriority w:val="20"/>
    <w:qFormat/>
    <w:rsid w:val="00F54EE6"/>
    <w:rPr>
      <w:i/>
      <w:iCs/>
    </w:rPr>
  </w:style>
  <w:style w:type="character" w:styleId="a6">
    <w:name w:val="FollowedHyperlink"/>
    <w:rsid w:val="00F54EE6"/>
    <w:rPr>
      <w:color w:val="800080"/>
      <w:u w:val="single"/>
    </w:rPr>
  </w:style>
  <w:style w:type="character" w:styleId="a7">
    <w:name w:val="page number"/>
    <w:basedOn w:val="20"/>
    <w:rsid w:val="00F54EE6"/>
  </w:style>
  <w:style w:type="character" w:styleId="a8">
    <w:name w:val="Hyperlink"/>
    <w:uiPriority w:val="99"/>
    <w:rsid w:val="00F54EE6"/>
    <w:rPr>
      <w:color w:val="0000FF"/>
      <w:u w:val="single"/>
    </w:rPr>
  </w:style>
  <w:style w:type="character" w:customStyle="1" w:styleId="a9">
    <w:name w:val="Символ сноски"/>
    <w:rsid w:val="00F54EE6"/>
    <w:rPr>
      <w:vertAlign w:val="superscript"/>
    </w:rPr>
  </w:style>
  <w:style w:type="character" w:customStyle="1" w:styleId="aa">
    <w:name w:val="Верхний колонтитул Знак"/>
    <w:uiPriority w:val="99"/>
    <w:rsid w:val="00F54EE6"/>
    <w:rPr>
      <w:rFonts w:ascii="Times New Roman" w:eastAsia="Times New Roman" w:hAnsi="Times New Roman" w:cs="Times New Roman"/>
      <w:sz w:val="20"/>
      <w:szCs w:val="20"/>
    </w:rPr>
  </w:style>
  <w:style w:type="character" w:customStyle="1" w:styleId="ab">
    <w:name w:val="список Знак Знак"/>
    <w:rsid w:val="00F54EE6"/>
    <w:rPr>
      <w:rFonts w:eastAsia="Times New Roman"/>
    </w:rPr>
  </w:style>
  <w:style w:type="character" w:customStyle="1" w:styleId="10">
    <w:name w:val="текст1 Знак Знак"/>
    <w:rsid w:val="00F54EE6"/>
    <w:rPr>
      <w:rFonts w:ascii="Times New Roman" w:eastAsia="Times New Roman" w:hAnsi="Times New Roman" w:cs="Times New Roman"/>
      <w:sz w:val="24"/>
      <w:szCs w:val="24"/>
    </w:rPr>
  </w:style>
  <w:style w:type="character" w:customStyle="1" w:styleId="ac">
    <w:name w:val="Нижний колонтитул Знак"/>
    <w:rsid w:val="00F54EE6"/>
    <w:rPr>
      <w:rFonts w:ascii="Times New Roman" w:eastAsia="Times New Roman" w:hAnsi="Times New Roman" w:cs="Times New Roman"/>
      <w:sz w:val="20"/>
      <w:szCs w:val="20"/>
    </w:rPr>
  </w:style>
  <w:style w:type="character" w:customStyle="1" w:styleId="21">
    <w:name w:val="Основной текст 2 Знак"/>
    <w:rsid w:val="00F54EE6"/>
    <w:rPr>
      <w:rFonts w:ascii="Times New Roman" w:eastAsia="Times New Roman" w:hAnsi="Times New Roman" w:cs="Times New Roman"/>
      <w:sz w:val="24"/>
      <w:szCs w:val="24"/>
    </w:rPr>
  </w:style>
  <w:style w:type="character" w:customStyle="1" w:styleId="ad">
    <w:name w:val="Абзац списка Знак"/>
    <w:rsid w:val="00F54EE6"/>
    <w:rPr>
      <w:rFonts w:ascii="Calibri" w:eastAsia="Calibri" w:hAnsi="Calibri" w:cs="Times New Roman"/>
      <w:sz w:val="20"/>
      <w:szCs w:val="20"/>
    </w:rPr>
  </w:style>
  <w:style w:type="character" w:customStyle="1" w:styleId="ae">
    <w:name w:val="Название Знак"/>
    <w:rsid w:val="00F54EE6"/>
    <w:rPr>
      <w:rFonts w:ascii="Times New Roman" w:eastAsia="Times New Roman" w:hAnsi="Times New Roman" w:cs="Times New Roman"/>
      <w:b/>
      <w:sz w:val="28"/>
      <w:szCs w:val="24"/>
    </w:rPr>
  </w:style>
  <w:style w:type="character" w:customStyle="1" w:styleId="40">
    <w:name w:val="Заголовок 4 Знак"/>
    <w:rsid w:val="00F54EE6"/>
    <w:rPr>
      <w:rFonts w:ascii="Times New Roman" w:eastAsia="Times New Roman" w:hAnsi="Times New Roman" w:cs="Times New Roman"/>
      <w:b/>
      <w:bCs/>
      <w:sz w:val="28"/>
      <w:szCs w:val="28"/>
    </w:rPr>
  </w:style>
  <w:style w:type="character" w:customStyle="1" w:styleId="af">
    <w:name w:val="Основной текст Знак"/>
    <w:rsid w:val="00F54EE6"/>
    <w:rPr>
      <w:rFonts w:ascii="Times New Roman" w:eastAsia="Times New Roman" w:hAnsi="Times New Roman" w:cs="Times New Roman"/>
      <w:sz w:val="20"/>
      <w:szCs w:val="20"/>
    </w:rPr>
  </w:style>
  <w:style w:type="character" w:customStyle="1" w:styleId="30">
    <w:name w:val="Заголовок 3 Знак"/>
    <w:rsid w:val="00F54EE6"/>
    <w:rPr>
      <w:rFonts w:ascii="Arial" w:eastAsia="Times New Roman" w:hAnsi="Arial" w:cs="Arial"/>
      <w:b/>
      <w:bCs/>
      <w:sz w:val="26"/>
      <w:szCs w:val="26"/>
    </w:rPr>
  </w:style>
  <w:style w:type="character" w:customStyle="1" w:styleId="af0">
    <w:name w:val="Маркеры списка"/>
    <w:rsid w:val="00F54EE6"/>
    <w:rPr>
      <w:rFonts w:ascii="StarSymbol" w:eastAsia="StarSymbol" w:hAnsi="StarSymbol" w:cs="StarSymbol"/>
      <w:sz w:val="18"/>
      <w:szCs w:val="18"/>
    </w:rPr>
  </w:style>
  <w:style w:type="character" w:customStyle="1" w:styleId="af1">
    <w:name w:val="Стиль А Знак"/>
    <w:rsid w:val="00F54EE6"/>
    <w:rPr>
      <w:rFonts w:ascii="Times New Roman" w:eastAsia="Calibri" w:hAnsi="Times New Roman" w:cs="Times New Roman"/>
      <w:b/>
      <w:sz w:val="20"/>
      <w:szCs w:val="24"/>
    </w:rPr>
  </w:style>
  <w:style w:type="character" w:customStyle="1" w:styleId="22">
    <w:name w:val="Заголовок 2 Знак"/>
    <w:rsid w:val="00F54EE6"/>
    <w:rPr>
      <w:rFonts w:ascii="Arial" w:eastAsia="Times New Roman" w:hAnsi="Arial" w:cs="Arial"/>
      <w:b/>
      <w:bCs/>
      <w:i/>
      <w:iCs/>
      <w:sz w:val="28"/>
      <w:szCs w:val="28"/>
    </w:rPr>
  </w:style>
  <w:style w:type="character" w:customStyle="1" w:styleId="af2">
    <w:name w:val="Текст выноски Знак"/>
    <w:rsid w:val="00F54EE6"/>
    <w:rPr>
      <w:rFonts w:ascii="Tahoma" w:hAnsi="Tahoma" w:cs="Tahoma"/>
      <w:sz w:val="16"/>
      <w:szCs w:val="16"/>
    </w:rPr>
  </w:style>
  <w:style w:type="character" w:customStyle="1" w:styleId="11">
    <w:name w:val="Заголовок 1 Знак"/>
    <w:rsid w:val="00F54EE6"/>
    <w:rPr>
      <w:rFonts w:ascii="Arial" w:eastAsia="Times New Roman" w:hAnsi="Arial" w:cs="Arial"/>
      <w:b/>
      <w:bCs/>
      <w:kern w:val="1"/>
      <w:sz w:val="32"/>
      <w:szCs w:val="32"/>
    </w:rPr>
  </w:style>
  <w:style w:type="character" w:customStyle="1" w:styleId="23">
    <w:name w:val="Знак2"/>
    <w:rsid w:val="00F54EE6"/>
    <w:rPr>
      <w:rFonts w:ascii="Arial" w:hAnsi="Arial" w:cs="Arial"/>
      <w:sz w:val="24"/>
    </w:rPr>
  </w:style>
  <w:style w:type="character" w:customStyle="1" w:styleId="af3">
    <w:name w:val="Схема документа Знак"/>
    <w:rsid w:val="00F54EE6"/>
    <w:rPr>
      <w:rFonts w:ascii="Tahoma" w:eastAsia="Times New Roman" w:hAnsi="Tahoma" w:cs="Tahoma"/>
      <w:sz w:val="20"/>
      <w:szCs w:val="20"/>
      <w:shd w:val="clear" w:color="auto" w:fill="000080"/>
    </w:rPr>
  </w:style>
  <w:style w:type="character" w:customStyle="1" w:styleId="Bodytext">
    <w:name w:val="Body text Знак Знак Знак"/>
    <w:rsid w:val="00F54EE6"/>
    <w:rPr>
      <w:rFonts w:eastAsia="Times New Roman"/>
      <w:color w:val="000000"/>
      <w:sz w:val="24"/>
      <w:szCs w:val="24"/>
      <w:lang w:val="ru-RU" w:eastAsia="ar-SA" w:bidi="ar-SA"/>
    </w:rPr>
  </w:style>
  <w:style w:type="character" w:customStyle="1" w:styleId="24">
    <w:name w:val="2 Знак"/>
    <w:rsid w:val="00F54EE6"/>
    <w:rPr>
      <w:rFonts w:ascii="Times New Roman" w:eastAsia="Times New Roman" w:hAnsi="Times New Roman" w:cs="Times New Roman"/>
      <w:b/>
      <w:i/>
      <w:color w:val="000000"/>
      <w:sz w:val="24"/>
      <w:szCs w:val="24"/>
    </w:rPr>
  </w:style>
  <w:style w:type="character" w:customStyle="1" w:styleId="af4">
    <w:name w:val="Текст сноски Знак"/>
    <w:rsid w:val="00F54EE6"/>
    <w:rPr>
      <w:rFonts w:ascii="Times New Roman" w:eastAsia="Times New Roman" w:hAnsi="Times New Roman" w:cs="Times New Roman"/>
      <w:sz w:val="20"/>
      <w:szCs w:val="20"/>
    </w:rPr>
  </w:style>
  <w:style w:type="character" w:customStyle="1" w:styleId="WW8Num12z1">
    <w:name w:val="WW8Num12z1"/>
    <w:rsid w:val="00F54EE6"/>
    <w:rPr>
      <w:rFonts w:ascii="Times New Roman" w:hAnsi="Times New Roman" w:cs="Times New Roman" w:hint="default"/>
    </w:rPr>
  </w:style>
  <w:style w:type="character" w:customStyle="1" w:styleId="WW8Num12z2">
    <w:name w:val="WW8Num12z2"/>
    <w:rsid w:val="00F54EE6"/>
  </w:style>
  <w:style w:type="character" w:customStyle="1" w:styleId="WW8Num12z3">
    <w:name w:val="WW8Num12z3"/>
    <w:rsid w:val="00F54EE6"/>
  </w:style>
  <w:style w:type="character" w:customStyle="1" w:styleId="WW8Num12z4">
    <w:name w:val="WW8Num12z4"/>
    <w:rsid w:val="00F54EE6"/>
  </w:style>
  <w:style w:type="character" w:customStyle="1" w:styleId="WW8Num12z5">
    <w:name w:val="WW8Num12z5"/>
    <w:rsid w:val="00F54EE6"/>
  </w:style>
  <w:style w:type="character" w:customStyle="1" w:styleId="WW8Num12z6">
    <w:name w:val="WW8Num12z6"/>
    <w:rsid w:val="00F54EE6"/>
  </w:style>
  <w:style w:type="character" w:customStyle="1" w:styleId="WW8Num12z7">
    <w:name w:val="WW8Num12z7"/>
    <w:rsid w:val="00F54EE6"/>
  </w:style>
  <w:style w:type="character" w:customStyle="1" w:styleId="WW8Num12z8">
    <w:name w:val="WW8Num12z8"/>
    <w:rsid w:val="00F54EE6"/>
  </w:style>
  <w:style w:type="character" w:customStyle="1" w:styleId="WW8Num15z1">
    <w:name w:val="WW8Num15z1"/>
    <w:rsid w:val="00F54EE6"/>
  </w:style>
  <w:style w:type="character" w:customStyle="1" w:styleId="WW8Num15z2">
    <w:name w:val="WW8Num15z2"/>
    <w:rsid w:val="00F54EE6"/>
  </w:style>
  <w:style w:type="character" w:customStyle="1" w:styleId="WW8Num15z3">
    <w:name w:val="WW8Num15z3"/>
    <w:rsid w:val="00F54EE6"/>
  </w:style>
  <w:style w:type="character" w:customStyle="1" w:styleId="WW8Num15z4">
    <w:name w:val="WW8Num15z4"/>
    <w:rsid w:val="00F54EE6"/>
  </w:style>
  <w:style w:type="character" w:customStyle="1" w:styleId="WW8Num15z5">
    <w:name w:val="WW8Num15z5"/>
    <w:rsid w:val="00F54EE6"/>
  </w:style>
  <w:style w:type="character" w:customStyle="1" w:styleId="WW8Num15z6">
    <w:name w:val="WW8Num15z6"/>
    <w:rsid w:val="00F54EE6"/>
  </w:style>
  <w:style w:type="character" w:customStyle="1" w:styleId="WW8Num15z7">
    <w:name w:val="WW8Num15z7"/>
    <w:rsid w:val="00F54EE6"/>
  </w:style>
  <w:style w:type="character" w:customStyle="1" w:styleId="WW8Num15z8">
    <w:name w:val="WW8Num15z8"/>
    <w:rsid w:val="00F54EE6"/>
  </w:style>
  <w:style w:type="character" w:customStyle="1" w:styleId="WW8Num16z1">
    <w:name w:val="WW8Num16z1"/>
    <w:rsid w:val="00F54EE6"/>
  </w:style>
  <w:style w:type="character" w:customStyle="1" w:styleId="WW8Num16z2">
    <w:name w:val="WW8Num16z2"/>
    <w:rsid w:val="00F54EE6"/>
  </w:style>
  <w:style w:type="character" w:customStyle="1" w:styleId="WW8Num16z3">
    <w:name w:val="WW8Num16z3"/>
    <w:rsid w:val="00F54EE6"/>
  </w:style>
  <w:style w:type="character" w:customStyle="1" w:styleId="WW8Num16z4">
    <w:name w:val="WW8Num16z4"/>
    <w:rsid w:val="00F54EE6"/>
  </w:style>
  <w:style w:type="character" w:customStyle="1" w:styleId="WW8Num16z5">
    <w:name w:val="WW8Num16z5"/>
    <w:rsid w:val="00F54EE6"/>
  </w:style>
  <w:style w:type="character" w:customStyle="1" w:styleId="WW8Num16z6">
    <w:name w:val="WW8Num16z6"/>
    <w:rsid w:val="00F54EE6"/>
  </w:style>
  <w:style w:type="character" w:customStyle="1" w:styleId="WW8Num16z7">
    <w:name w:val="WW8Num16z7"/>
    <w:rsid w:val="00F54EE6"/>
  </w:style>
  <w:style w:type="character" w:customStyle="1" w:styleId="WW8Num16z8">
    <w:name w:val="WW8Num16z8"/>
    <w:rsid w:val="00F54EE6"/>
  </w:style>
  <w:style w:type="character" w:customStyle="1" w:styleId="WW8Num18z1">
    <w:name w:val="WW8Num18z1"/>
    <w:rsid w:val="00F54EE6"/>
  </w:style>
  <w:style w:type="character" w:customStyle="1" w:styleId="WW8Num18z2">
    <w:name w:val="WW8Num18z2"/>
    <w:rsid w:val="00F54EE6"/>
  </w:style>
  <w:style w:type="character" w:customStyle="1" w:styleId="WW8Num18z3">
    <w:name w:val="WW8Num18z3"/>
    <w:rsid w:val="00F54EE6"/>
  </w:style>
  <w:style w:type="character" w:customStyle="1" w:styleId="WW8Num18z4">
    <w:name w:val="WW8Num18z4"/>
    <w:rsid w:val="00F54EE6"/>
  </w:style>
  <w:style w:type="character" w:customStyle="1" w:styleId="WW8Num18z5">
    <w:name w:val="WW8Num18z5"/>
    <w:rsid w:val="00F54EE6"/>
  </w:style>
  <w:style w:type="character" w:customStyle="1" w:styleId="WW8Num18z6">
    <w:name w:val="WW8Num18z6"/>
    <w:rsid w:val="00F54EE6"/>
  </w:style>
  <w:style w:type="character" w:customStyle="1" w:styleId="WW8Num18z7">
    <w:name w:val="WW8Num18z7"/>
    <w:rsid w:val="00F54EE6"/>
  </w:style>
  <w:style w:type="character" w:customStyle="1" w:styleId="WW8Num18z8">
    <w:name w:val="WW8Num18z8"/>
    <w:rsid w:val="00F54EE6"/>
  </w:style>
  <w:style w:type="character" w:customStyle="1" w:styleId="WW8Num23z1">
    <w:name w:val="WW8Num23z1"/>
    <w:rsid w:val="00F54EE6"/>
  </w:style>
  <w:style w:type="character" w:customStyle="1" w:styleId="WW8Num23z2">
    <w:name w:val="WW8Num23z2"/>
    <w:rsid w:val="00F54EE6"/>
  </w:style>
  <w:style w:type="character" w:customStyle="1" w:styleId="WW8Num23z3">
    <w:name w:val="WW8Num23z3"/>
    <w:rsid w:val="00F54EE6"/>
  </w:style>
  <w:style w:type="character" w:customStyle="1" w:styleId="WW8Num23z4">
    <w:name w:val="WW8Num23z4"/>
    <w:rsid w:val="00F54EE6"/>
  </w:style>
  <w:style w:type="character" w:customStyle="1" w:styleId="WW8Num23z5">
    <w:name w:val="WW8Num23z5"/>
    <w:rsid w:val="00F54EE6"/>
  </w:style>
  <w:style w:type="character" w:customStyle="1" w:styleId="WW8Num23z6">
    <w:name w:val="WW8Num23z6"/>
    <w:rsid w:val="00F54EE6"/>
  </w:style>
  <w:style w:type="character" w:customStyle="1" w:styleId="WW8Num23z7">
    <w:name w:val="WW8Num23z7"/>
    <w:rsid w:val="00F54EE6"/>
  </w:style>
  <w:style w:type="character" w:customStyle="1" w:styleId="WW8Num23z8">
    <w:name w:val="WW8Num23z8"/>
    <w:rsid w:val="00F54EE6"/>
  </w:style>
  <w:style w:type="character" w:customStyle="1" w:styleId="WW8Num29z1">
    <w:name w:val="WW8Num29z1"/>
    <w:rsid w:val="00F54EE6"/>
  </w:style>
  <w:style w:type="character" w:customStyle="1" w:styleId="WW8Num29z2">
    <w:name w:val="WW8Num29z2"/>
    <w:rsid w:val="00F54EE6"/>
  </w:style>
  <w:style w:type="character" w:customStyle="1" w:styleId="WW8Num29z5">
    <w:name w:val="WW8Num29z5"/>
    <w:rsid w:val="00F54EE6"/>
  </w:style>
  <w:style w:type="character" w:customStyle="1" w:styleId="WW8Num29z6">
    <w:name w:val="WW8Num29z6"/>
    <w:rsid w:val="00F54EE6"/>
  </w:style>
  <w:style w:type="character" w:customStyle="1" w:styleId="WW8Num29z7">
    <w:name w:val="WW8Num29z7"/>
    <w:rsid w:val="00F54EE6"/>
  </w:style>
  <w:style w:type="character" w:customStyle="1" w:styleId="WW8Num29z8">
    <w:name w:val="WW8Num29z8"/>
    <w:rsid w:val="00F54EE6"/>
  </w:style>
  <w:style w:type="character" w:customStyle="1" w:styleId="WW8Num30z3">
    <w:name w:val="WW8Num30z3"/>
    <w:rsid w:val="00F54EE6"/>
  </w:style>
  <w:style w:type="character" w:customStyle="1" w:styleId="WW8Num35z1">
    <w:name w:val="WW8Num35z1"/>
    <w:rsid w:val="00F54EE6"/>
  </w:style>
  <w:style w:type="character" w:customStyle="1" w:styleId="WW8Num39z2">
    <w:name w:val="WW8Num39z2"/>
    <w:rsid w:val="00F54EE6"/>
  </w:style>
  <w:style w:type="character" w:customStyle="1" w:styleId="WW8Num39z4">
    <w:name w:val="WW8Num39z4"/>
    <w:rsid w:val="00F54EE6"/>
  </w:style>
  <w:style w:type="character" w:customStyle="1" w:styleId="WW8Num39z5">
    <w:name w:val="WW8Num39z5"/>
    <w:rsid w:val="00F54EE6"/>
  </w:style>
  <w:style w:type="character" w:customStyle="1" w:styleId="WW8Num39z6">
    <w:name w:val="WW8Num39z6"/>
    <w:rsid w:val="00F54EE6"/>
  </w:style>
  <w:style w:type="character" w:customStyle="1" w:styleId="WW8Num39z7">
    <w:name w:val="WW8Num39z7"/>
    <w:rsid w:val="00F54EE6"/>
  </w:style>
  <w:style w:type="character" w:customStyle="1" w:styleId="WW8Num39z8">
    <w:name w:val="WW8Num39z8"/>
    <w:rsid w:val="00F54EE6"/>
  </w:style>
  <w:style w:type="character" w:customStyle="1" w:styleId="WW8Num45z1">
    <w:name w:val="WW8Num45z1"/>
    <w:rsid w:val="00F54EE6"/>
  </w:style>
  <w:style w:type="character" w:customStyle="1" w:styleId="WW8Num45z2">
    <w:name w:val="WW8Num45z2"/>
    <w:rsid w:val="00F54EE6"/>
  </w:style>
  <w:style w:type="character" w:customStyle="1" w:styleId="WW8Num45z3">
    <w:name w:val="WW8Num45z3"/>
    <w:rsid w:val="00F54EE6"/>
  </w:style>
  <w:style w:type="character" w:customStyle="1" w:styleId="WW8Num45z4">
    <w:name w:val="WW8Num45z4"/>
    <w:rsid w:val="00F54EE6"/>
  </w:style>
  <w:style w:type="character" w:customStyle="1" w:styleId="WW8Num45z5">
    <w:name w:val="WW8Num45z5"/>
    <w:rsid w:val="00F54EE6"/>
  </w:style>
  <w:style w:type="character" w:customStyle="1" w:styleId="WW8Num45z6">
    <w:name w:val="WW8Num45z6"/>
    <w:rsid w:val="00F54EE6"/>
  </w:style>
  <w:style w:type="character" w:customStyle="1" w:styleId="WW8Num45z7">
    <w:name w:val="WW8Num45z7"/>
    <w:rsid w:val="00F54EE6"/>
  </w:style>
  <w:style w:type="character" w:customStyle="1" w:styleId="WW8Num45z8">
    <w:name w:val="WW8Num45z8"/>
    <w:rsid w:val="00F54EE6"/>
  </w:style>
  <w:style w:type="character" w:customStyle="1" w:styleId="WW8Num47z0">
    <w:name w:val="WW8Num47z0"/>
    <w:rsid w:val="00F54EE6"/>
    <w:rPr>
      <w:rFonts w:hint="default"/>
    </w:rPr>
  </w:style>
  <w:style w:type="character" w:customStyle="1" w:styleId="WW8Num47z1">
    <w:name w:val="WW8Num47z1"/>
    <w:rsid w:val="00F54EE6"/>
  </w:style>
  <w:style w:type="character" w:customStyle="1" w:styleId="WW8Num47z2">
    <w:name w:val="WW8Num47z2"/>
    <w:rsid w:val="00F54EE6"/>
  </w:style>
  <w:style w:type="character" w:customStyle="1" w:styleId="WW8Num47z3">
    <w:name w:val="WW8Num47z3"/>
    <w:rsid w:val="00F54EE6"/>
  </w:style>
  <w:style w:type="character" w:customStyle="1" w:styleId="WW8Num47z4">
    <w:name w:val="WW8Num47z4"/>
    <w:rsid w:val="00F54EE6"/>
  </w:style>
  <w:style w:type="character" w:customStyle="1" w:styleId="WW8Num47z5">
    <w:name w:val="WW8Num47z5"/>
    <w:rsid w:val="00F54EE6"/>
  </w:style>
  <w:style w:type="character" w:customStyle="1" w:styleId="WW8Num47z6">
    <w:name w:val="WW8Num47z6"/>
    <w:rsid w:val="00F54EE6"/>
  </w:style>
  <w:style w:type="character" w:customStyle="1" w:styleId="WW8Num47z7">
    <w:name w:val="WW8Num47z7"/>
    <w:rsid w:val="00F54EE6"/>
  </w:style>
  <w:style w:type="character" w:customStyle="1" w:styleId="WW8Num47z8">
    <w:name w:val="WW8Num47z8"/>
    <w:rsid w:val="00F54EE6"/>
  </w:style>
  <w:style w:type="character" w:customStyle="1" w:styleId="WW8Num48z0">
    <w:name w:val="WW8Num48z0"/>
    <w:rsid w:val="00F54EE6"/>
    <w:rPr>
      <w:rFonts w:ascii="Times New Roman" w:hAnsi="Times New Roman" w:cs="Times New Roman" w:hint="default"/>
      <w:sz w:val="20"/>
    </w:rPr>
  </w:style>
  <w:style w:type="character" w:customStyle="1" w:styleId="WW8Num49z0">
    <w:name w:val="WW8Num49z0"/>
    <w:rsid w:val="00F54EE6"/>
    <w:rPr>
      <w:rFonts w:ascii="Times New Roman" w:hAnsi="Times New Roman" w:cs="Times New Roman" w:hint="default"/>
      <w:b/>
      <w:i/>
      <w:sz w:val="24"/>
    </w:rPr>
  </w:style>
  <w:style w:type="character" w:customStyle="1" w:styleId="WW8Num49z1">
    <w:name w:val="WW8Num49z1"/>
    <w:rsid w:val="00F54EE6"/>
  </w:style>
  <w:style w:type="character" w:customStyle="1" w:styleId="WW8Num49z2">
    <w:name w:val="WW8Num49z2"/>
    <w:rsid w:val="00F54EE6"/>
  </w:style>
  <w:style w:type="character" w:customStyle="1" w:styleId="WW8Num49z3">
    <w:name w:val="WW8Num49z3"/>
    <w:rsid w:val="00F54EE6"/>
  </w:style>
  <w:style w:type="character" w:customStyle="1" w:styleId="WW8Num49z4">
    <w:name w:val="WW8Num49z4"/>
    <w:rsid w:val="00F54EE6"/>
  </w:style>
  <w:style w:type="character" w:customStyle="1" w:styleId="WW8Num49z5">
    <w:name w:val="WW8Num49z5"/>
    <w:rsid w:val="00F54EE6"/>
  </w:style>
  <w:style w:type="character" w:customStyle="1" w:styleId="WW8Num49z6">
    <w:name w:val="WW8Num49z6"/>
    <w:rsid w:val="00F54EE6"/>
  </w:style>
  <w:style w:type="character" w:customStyle="1" w:styleId="WW8Num49z7">
    <w:name w:val="WW8Num49z7"/>
    <w:rsid w:val="00F54EE6"/>
  </w:style>
  <w:style w:type="character" w:customStyle="1" w:styleId="WW8Num49z8">
    <w:name w:val="WW8Num49z8"/>
    <w:rsid w:val="00F54EE6"/>
  </w:style>
  <w:style w:type="character" w:customStyle="1" w:styleId="WW8Num50z0">
    <w:name w:val="WW8Num50z0"/>
    <w:rsid w:val="00F54EE6"/>
    <w:rPr>
      <w:rFonts w:ascii="Times New Roman" w:hAnsi="Times New Roman" w:cs="Times New Roman" w:hint="default"/>
      <w:sz w:val="24"/>
      <w:lang w:val="en-US"/>
    </w:rPr>
  </w:style>
  <w:style w:type="character" w:customStyle="1" w:styleId="WW8Num50z1">
    <w:name w:val="WW8Num50z1"/>
    <w:rsid w:val="00F54EE6"/>
  </w:style>
  <w:style w:type="character" w:customStyle="1" w:styleId="WW8Num50z2">
    <w:name w:val="WW8Num50z2"/>
    <w:rsid w:val="00F54EE6"/>
  </w:style>
  <w:style w:type="character" w:customStyle="1" w:styleId="WW8Num50z3">
    <w:name w:val="WW8Num50z3"/>
    <w:rsid w:val="00F54EE6"/>
  </w:style>
  <w:style w:type="character" w:customStyle="1" w:styleId="WW8Num50z4">
    <w:name w:val="WW8Num50z4"/>
    <w:rsid w:val="00F54EE6"/>
  </w:style>
  <w:style w:type="character" w:customStyle="1" w:styleId="WW8Num50z5">
    <w:name w:val="WW8Num50z5"/>
    <w:rsid w:val="00F54EE6"/>
  </w:style>
  <w:style w:type="character" w:customStyle="1" w:styleId="WW8Num50z6">
    <w:name w:val="WW8Num50z6"/>
    <w:rsid w:val="00F54EE6"/>
  </w:style>
  <w:style w:type="character" w:customStyle="1" w:styleId="WW8Num50z7">
    <w:name w:val="WW8Num50z7"/>
    <w:rsid w:val="00F54EE6"/>
  </w:style>
  <w:style w:type="character" w:customStyle="1" w:styleId="WW8Num50z8">
    <w:name w:val="WW8Num50z8"/>
    <w:rsid w:val="00F54EE6"/>
  </w:style>
  <w:style w:type="character" w:customStyle="1" w:styleId="12">
    <w:name w:val="Основной шрифт абзаца1"/>
    <w:rsid w:val="00F54EE6"/>
  </w:style>
  <w:style w:type="character" w:customStyle="1" w:styleId="WW-">
    <w:name w:val="WW-Символ сноски"/>
    <w:rsid w:val="00F54EE6"/>
    <w:rPr>
      <w:vertAlign w:val="superscript"/>
    </w:rPr>
  </w:style>
  <w:style w:type="paragraph" w:customStyle="1" w:styleId="af5">
    <w:name w:val="Заголовок"/>
    <w:basedOn w:val="a0"/>
    <w:next w:val="af6"/>
    <w:rsid w:val="00F54EE6"/>
    <w:pPr>
      <w:keepNext/>
      <w:widowControl w:val="0"/>
      <w:spacing w:before="240" w:after="120" w:line="360" w:lineRule="auto"/>
      <w:ind w:firstLine="720"/>
    </w:pPr>
    <w:rPr>
      <w:rFonts w:ascii="Arial" w:eastAsia="Arial Unicode MS" w:hAnsi="Arial" w:cs="Tahoma"/>
      <w:sz w:val="28"/>
      <w:szCs w:val="28"/>
    </w:rPr>
  </w:style>
  <w:style w:type="paragraph" w:styleId="af6">
    <w:name w:val="Body Text"/>
    <w:basedOn w:val="a0"/>
    <w:rsid w:val="00F54EE6"/>
    <w:pPr>
      <w:widowControl w:val="0"/>
      <w:spacing w:after="120"/>
      <w:ind w:firstLine="567"/>
    </w:pPr>
    <w:rPr>
      <w:rFonts w:ascii="Times New Roman" w:eastAsia="Times New Roman" w:hAnsi="Times New Roman" w:cs="Times New Roman"/>
      <w:sz w:val="20"/>
      <w:szCs w:val="20"/>
    </w:rPr>
  </w:style>
  <w:style w:type="paragraph" w:styleId="af7">
    <w:name w:val="List"/>
    <w:basedOn w:val="af6"/>
    <w:rsid w:val="00F54EE6"/>
    <w:rPr>
      <w:rFonts w:cs="Arial Unicode MS"/>
    </w:rPr>
  </w:style>
  <w:style w:type="paragraph" w:customStyle="1" w:styleId="13">
    <w:name w:val="Название1"/>
    <w:basedOn w:val="a0"/>
    <w:rsid w:val="00F54EE6"/>
    <w:pPr>
      <w:suppressLineNumbers/>
      <w:spacing w:before="120" w:after="120"/>
    </w:pPr>
    <w:rPr>
      <w:rFonts w:cs="Mangal"/>
      <w:i/>
      <w:iCs/>
      <w:sz w:val="24"/>
    </w:rPr>
  </w:style>
  <w:style w:type="paragraph" w:customStyle="1" w:styleId="25">
    <w:name w:val="Указатель2"/>
    <w:basedOn w:val="a0"/>
    <w:rsid w:val="00F54EE6"/>
    <w:pPr>
      <w:suppressLineNumbers/>
    </w:pPr>
    <w:rPr>
      <w:rFonts w:cs="Mangal"/>
    </w:rPr>
  </w:style>
  <w:style w:type="paragraph" w:customStyle="1" w:styleId="26">
    <w:name w:val="Название объекта2"/>
    <w:basedOn w:val="a0"/>
    <w:rsid w:val="00F54EE6"/>
    <w:pPr>
      <w:widowControl w:val="0"/>
      <w:ind w:right="-624"/>
      <w:jc w:val="center"/>
    </w:pPr>
    <w:rPr>
      <w:rFonts w:ascii="Times New Roman" w:eastAsia="Times New Roman" w:hAnsi="Times New Roman" w:cs="Times New Roman"/>
      <w:b/>
      <w:sz w:val="24"/>
      <w:szCs w:val="20"/>
    </w:rPr>
  </w:style>
  <w:style w:type="paragraph" w:styleId="af8">
    <w:name w:val="Balloon Text"/>
    <w:basedOn w:val="a0"/>
    <w:rsid w:val="00F54EE6"/>
    <w:rPr>
      <w:rFonts w:ascii="Tahoma" w:hAnsi="Tahoma" w:cs="Tahoma"/>
      <w:szCs w:val="16"/>
    </w:rPr>
  </w:style>
  <w:style w:type="paragraph" w:styleId="af9">
    <w:name w:val="footnote text"/>
    <w:basedOn w:val="a0"/>
    <w:rsid w:val="00F54EE6"/>
    <w:pPr>
      <w:overflowPunct w:val="0"/>
      <w:autoSpaceDE w:val="0"/>
      <w:jc w:val="left"/>
      <w:textAlignment w:val="baseline"/>
    </w:pPr>
    <w:rPr>
      <w:rFonts w:ascii="Times New Roman" w:eastAsia="Times New Roman" w:hAnsi="Times New Roman" w:cs="Times New Roman"/>
      <w:sz w:val="20"/>
      <w:szCs w:val="20"/>
    </w:rPr>
  </w:style>
  <w:style w:type="paragraph" w:customStyle="1" w:styleId="27">
    <w:name w:val="Схема документа2"/>
    <w:basedOn w:val="a0"/>
    <w:rsid w:val="00F54EE6"/>
    <w:pPr>
      <w:widowControl w:val="0"/>
      <w:shd w:val="clear" w:color="auto" w:fill="000080"/>
      <w:ind w:firstLine="567"/>
    </w:pPr>
    <w:rPr>
      <w:rFonts w:ascii="Tahoma" w:eastAsia="Times New Roman" w:hAnsi="Tahoma" w:cs="Tahoma"/>
      <w:sz w:val="20"/>
      <w:szCs w:val="20"/>
    </w:rPr>
  </w:style>
  <w:style w:type="paragraph" w:styleId="afa">
    <w:name w:val="Normal (Web)"/>
    <w:basedOn w:val="a0"/>
    <w:uiPriority w:val="99"/>
    <w:rsid w:val="00F54EE6"/>
    <w:pPr>
      <w:spacing w:before="280" w:after="280"/>
      <w:jc w:val="left"/>
    </w:pPr>
    <w:rPr>
      <w:rFonts w:ascii="Times New Roman" w:eastAsia="Times New Roman" w:hAnsi="Times New Roman" w:cs="Times New Roman"/>
      <w:sz w:val="24"/>
    </w:rPr>
  </w:style>
  <w:style w:type="paragraph" w:customStyle="1" w:styleId="220">
    <w:name w:val="Основной текст 22"/>
    <w:basedOn w:val="a0"/>
    <w:rsid w:val="00F54EE6"/>
    <w:pPr>
      <w:spacing w:after="120" w:line="480" w:lineRule="auto"/>
      <w:jc w:val="left"/>
    </w:pPr>
    <w:rPr>
      <w:rFonts w:ascii="Times New Roman" w:eastAsia="Times New Roman" w:hAnsi="Times New Roman" w:cs="Times New Roman"/>
      <w:sz w:val="24"/>
    </w:rPr>
  </w:style>
  <w:style w:type="paragraph" w:styleId="31">
    <w:name w:val="toc 3"/>
    <w:basedOn w:val="a0"/>
    <w:next w:val="a0"/>
    <w:rsid w:val="00F54EE6"/>
    <w:pPr>
      <w:widowControl w:val="0"/>
      <w:ind w:left="400" w:firstLine="567"/>
    </w:pPr>
    <w:rPr>
      <w:rFonts w:ascii="Times New Roman" w:eastAsia="Times New Roman" w:hAnsi="Times New Roman" w:cs="Times New Roman"/>
      <w:sz w:val="20"/>
      <w:szCs w:val="20"/>
    </w:rPr>
  </w:style>
  <w:style w:type="paragraph" w:styleId="41">
    <w:name w:val="toc 4"/>
    <w:basedOn w:val="a0"/>
    <w:next w:val="a0"/>
    <w:rsid w:val="00F54EE6"/>
    <w:pPr>
      <w:widowControl w:val="0"/>
      <w:ind w:left="600" w:firstLine="567"/>
    </w:pPr>
    <w:rPr>
      <w:rFonts w:ascii="Times New Roman" w:eastAsia="Times New Roman" w:hAnsi="Times New Roman" w:cs="Times New Roman"/>
      <w:sz w:val="20"/>
      <w:szCs w:val="20"/>
    </w:rPr>
  </w:style>
  <w:style w:type="paragraph" w:styleId="afb">
    <w:name w:val="footer"/>
    <w:basedOn w:val="a0"/>
    <w:rsid w:val="00F54EE6"/>
    <w:pPr>
      <w:widowControl w:val="0"/>
      <w:tabs>
        <w:tab w:val="center" w:pos="4677"/>
        <w:tab w:val="right" w:pos="9355"/>
      </w:tabs>
      <w:ind w:firstLine="567"/>
    </w:pPr>
    <w:rPr>
      <w:rFonts w:ascii="Times New Roman" w:eastAsia="Times New Roman" w:hAnsi="Times New Roman" w:cs="Times New Roman"/>
      <w:sz w:val="20"/>
      <w:szCs w:val="20"/>
    </w:rPr>
  </w:style>
  <w:style w:type="paragraph" w:styleId="afc">
    <w:name w:val="header"/>
    <w:basedOn w:val="a0"/>
    <w:uiPriority w:val="99"/>
    <w:rsid w:val="00F54EE6"/>
    <w:pPr>
      <w:widowControl w:val="0"/>
      <w:tabs>
        <w:tab w:val="center" w:pos="4677"/>
        <w:tab w:val="right" w:pos="9355"/>
      </w:tabs>
      <w:ind w:firstLine="567"/>
    </w:pPr>
    <w:rPr>
      <w:rFonts w:ascii="Times New Roman" w:eastAsia="Times New Roman" w:hAnsi="Times New Roman" w:cs="Times New Roman"/>
      <w:sz w:val="20"/>
      <w:szCs w:val="20"/>
    </w:rPr>
  </w:style>
  <w:style w:type="paragraph" w:styleId="28">
    <w:name w:val="toc 2"/>
    <w:basedOn w:val="a0"/>
    <w:next w:val="a0"/>
    <w:rsid w:val="00F54EE6"/>
    <w:pPr>
      <w:widowControl w:val="0"/>
      <w:ind w:left="200" w:firstLine="567"/>
    </w:pPr>
    <w:rPr>
      <w:rFonts w:ascii="Times New Roman" w:eastAsia="Times New Roman" w:hAnsi="Times New Roman" w:cs="Times New Roman"/>
      <w:sz w:val="20"/>
      <w:szCs w:val="20"/>
    </w:rPr>
  </w:style>
  <w:style w:type="paragraph" w:styleId="afd">
    <w:name w:val="Title"/>
    <w:basedOn w:val="a0"/>
    <w:next w:val="afe"/>
    <w:qFormat/>
    <w:rsid w:val="00F54EE6"/>
    <w:pPr>
      <w:spacing w:after="240" w:line="360" w:lineRule="auto"/>
      <w:ind w:firstLine="567"/>
      <w:jc w:val="center"/>
    </w:pPr>
    <w:rPr>
      <w:rFonts w:ascii="Times New Roman" w:eastAsia="Times New Roman" w:hAnsi="Times New Roman" w:cs="Times New Roman"/>
      <w:b/>
      <w:sz w:val="28"/>
    </w:rPr>
  </w:style>
  <w:style w:type="paragraph" w:styleId="afe">
    <w:name w:val="Subtitle"/>
    <w:basedOn w:val="af5"/>
    <w:next w:val="af6"/>
    <w:qFormat/>
    <w:rsid w:val="00F54EE6"/>
    <w:pPr>
      <w:jc w:val="center"/>
    </w:pPr>
    <w:rPr>
      <w:i/>
      <w:iCs/>
    </w:rPr>
  </w:style>
  <w:style w:type="paragraph" w:styleId="14">
    <w:name w:val="toc 1"/>
    <w:basedOn w:val="a0"/>
    <w:next w:val="a0"/>
    <w:rsid w:val="00F54EE6"/>
    <w:pPr>
      <w:widowControl w:val="0"/>
      <w:tabs>
        <w:tab w:val="right" w:leader="dot" w:pos="9975"/>
      </w:tabs>
      <w:spacing w:line="360" w:lineRule="auto"/>
      <w:ind w:firstLine="567"/>
    </w:pPr>
    <w:rPr>
      <w:rFonts w:ascii="Times New Roman" w:eastAsia="Times New Roman" w:hAnsi="Times New Roman" w:cs="Times New Roman"/>
      <w:sz w:val="20"/>
      <w:szCs w:val="20"/>
    </w:rPr>
  </w:style>
  <w:style w:type="paragraph" w:styleId="aff">
    <w:name w:val="List Paragraph"/>
    <w:basedOn w:val="a0"/>
    <w:qFormat/>
    <w:rsid w:val="00F54EE6"/>
    <w:pPr>
      <w:spacing w:line="276" w:lineRule="auto"/>
      <w:jc w:val="left"/>
    </w:pPr>
    <w:rPr>
      <w:rFonts w:ascii="Calibri" w:hAnsi="Calibri" w:cs="Calibri"/>
      <w:sz w:val="20"/>
      <w:szCs w:val="20"/>
    </w:rPr>
  </w:style>
  <w:style w:type="paragraph" w:customStyle="1" w:styleId="ac0">
    <w:name w:val="ac"/>
    <w:basedOn w:val="a0"/>
    <w:rsid w:val="00F54EE6"/>
    <w:pPr>
      <w:jc w:val="center"/>
    </w:pPr>
    <w:rPr>
      <w:rFonts w:ascii="Times New Roman" w:eastAsia="Times New Roman" w:hAnsi="Times New Roman" w:cs="Times New Roman"/>
      <w:sz w:val="24"/>
    </w:rPr>
  </w:style>
  <w:style w:type="paragraph" w:customStyle="1" w:styleId="15">
    <w:name w:val="текст 1"/>
    <w:rsid w:val="00F54EE6"/>
    <w:pPr>
      <w:suppressAutoHyphens/>
      <w:autoSpaceDE w:val="0"/>
    </w:pPr>
    <w:rPr>
      <w:lang w:eastAsia="ar-SA"/>
    </w:rPr>
  </w:style>
  <w:style w:type="paragraph" w:customStyle="1" w:styleId="aff0">
    <w:name w:val="Рис."/>
    <w:basedOn w:val="a0"/>
    <w:rsid w:val="00F54EE6"/>
    <w:pPr>
      <w:spacing w:before="60" w:after="240"/>
      <w:jc w:val="center"/>
    </w:pPr>
    <w:rPr>
      <w:rFonts w:ascii="Times New Roman" w:eastAsia="Times New Roman" w:hAnsi="Times New Roman" w:cs="Times New Roman"/>
      <w:bCs/>
      <w:kern w:val="1"/>
      <w:sz w:val="20"/>
      <w:szCs w:val="20"/>
    </w:rPr>
  </w:style>
  <w:style w:type="paragraph" w:customStyle="1" w:styleId="16">
    <w:name w:val="текст1"/>
    <w:basedOn w:val="a0"/>
    <w:rsid w:val="00F54EE6"/>
    <w:pPr>
      <w:spacing w:line="360" w:lineRule="auto"/>
      <w:ind w:firstLine="709"/>
    </w:pPr>
    <w:rPr>
      <w:rFonts w:ascii="Times New Roman" w:eastAsia="Times New Roman" w:hAnsi="Times New Roman" w:cs="Times New Roman"/>
      <w:sz w:val="24"/>
    </w:rPr>
  </w:style>
  <w:style w:type="paragraph" w:customStyle="1" w:styleId="aff1">
    <w:name w:val="Стиль А"/>
    <w:basedOn w:val="aff"/>
    <w:rsid w:val="00F54EE6"/>
    <w:pPr>
      <w:spacing w:line="360" w:lineRule="auto"/>
    </w:pPr>
    <w:rPr>
      <w:rFonts w:ascii="Times New Roman" w:hAnsi="Times New Roman" w:cs="Times New Roman"/>
      <w:b/>
      <w:szCs w:val="24"/>
    </w:rPr>
  </w:style>
  <w:style w:type="paragraph" w:customStyle="1" w:styleId="a">
    <w:name w:val="список Знак"/>
    <w:basedOn w:val="a0"/>
    <w:rsid w:val="00F54EE6"/>
    <w:pPr>
      <w:numPr>
        <w:numId w:val="7"/>
      </w:numPr>
      <w:overflowPunct w:val="0"/>
      <w:autoSpaceDE w:val="0"/>
      <w:spacing w:after="80"/>
      <w:textAlignment w:val="baseline"/>
    </w:pPr>
    <w:rPr>
      <w:rFonts w:ascii="Times New Roman" w:eastAsia="Times New Roman" w:hAnsi="Times New Roman" w:cs="Times New Roman"/>
      <w:sz w:val="20"/>
      <w:szCs w:val="20"/>
    </w:rPr>
  </w:style>
  <w:style w:type="paragraph" w:customStyle="1" w:styleId="17">
    <w:name w:val="Текст1"/>
    <w:basedOn w:val="a0"/>
    <w:rsid w:val="00F54EE6"/>
    <w:pPr>
      <w:widowControl w:val="0"/>
      <w:spacing w:line="360" w:lineRule="auto"/>
      <w:ind w:firstLine="720"/>
    </w:pPr>
    <w:rPr>
      <w:rFonts w:ascii="Courier New" w:eastAsia="Times New Roman" w:hAnsi="Courier New" w:cs="Courier New"/>
      <w:sz w:val="24"/>
      <w:szCs w:val="20"/>
    </w:rPr>
  </w:style>
  <w:style w:type="paragraph" w:customStyle="1" w:styleId="310">
    <w:name w:val="Основной текст с отступом 31"/>
    <w:basedOn w:val="a0"/>
    <w:rsid w:val="00F54EE6"/>
    <w:pPr>
      <w:widowControl w:val="0"/>
      <w:ind w:right="-668" w:firstLine="709"/>
    </w:pPr>
    <w:rPr>
      <w:rFonts w:ascii="Times New Roman" w:eastAsia="Times New Roman" w:hAnsi="Times New Roman" w:cs="Times New Roman"/>
      <w:sz w:val="20"/>
      <w:szCs w:val="20"/>
    </w:rPr>
  </w:style>
  <w:style w:type="paragraph" w:customStyle="1" w:styleId="18">
    <w:name w:val="текст1 Знак"/>
    <w:basedOn w:val="a0"/>
    <w:rsid w:val="00F54EE6"/>
    <w:pPr>
      <w:spacing w:line="360" w:lineRule="auto"/>
      <w:ind w:firstLine="709"/>
    </w:pPr>
    <w:rPr>
      <w:rFonts w:ascii="Times New Roman" w:eastAsia="Times New Roman" w:hAnsi="Times New Roman" w:cs="Times New Roman"/>
      <w:sz w:val="24"/>
    </w:rPr>
  </w:style>
  <w:style w:type="paragraph" w:customStyle="1" w:styleId="p">
    <w:name w:val="p"/>
    <w:basedOn w:val="a0"/>
    <w:rsid w:val="00F54EE6"/>
    <w:pPr>
      <w:spacing w:before="48" w:after="48"/>
      <w:ind w:firstLine="480"/>
    </w:pPr>
    <w:rPr>
      <w:rFonts w:ascii="Times New Roman" w:eastAsia="Times New Roman" w:hAnsi="Times New Roman" w:cs="Times New Roman"/>
      <w:sz w:val="24"/>
    </w:rPr>
  </w:style>
  <w:style w:type="paragraph" w:customStyle="1" w:styleId="bodytextindent3">
    <w:name w:val="bodytextindent3"/>
    <w:basedOn w:val="a0"/>
    <w:rsid w:val="00F54EE6"/>
    <w:pPr>
      <w:spacing w:before="280" w:after="280"/>
      <w:jc w:val="left"/>
    </w:pPr>
    <w:rPr>
      <w:rFonts w:ascii="Times New Roman" w:eastAsia="Times New Roman" w:hAnsi="Times New Roman" w:cs="Times New Roman"/>
      <w:sz w:val="24"/>
    </w:rPr>
  </w:style>
  <w:style w:type="paragraph" w:customStyle="1" w:styleId="19">
    <w:name w:val="Цитата1"/>
    <w:basedOn w:val="a0"/>
    <w:rsid w:val="00F54EE6"/>
    <w:pPr>
      <w:widowControl w:val="0"/>
      <w:ind w:left="709" w:right="-668"/>
      <w:jc w:val="left"/>
    </w:pPr>
    <w:rPr>
      <w:rFonts w:ascii="Times New Roman" w:eastAsia="Times New Roman" w:hAnsi="Times New Roman" w:cs="Times New Roman"/>
      <w:sz w:val="28"/>
      <w:szCs w:val="20"/>
    </w:rPr>
  </w:style>
  <w:style w:type="paragraph" w:customStyle="1" w:styleId="Default">
    <w:name w:val="Default"/>
    <w:rsid w:val="00F54EE6"/>
    <w:pPr>
      <w:suppressAutoHyphens/>
      <w:autoSpaceDE w:val="0"/>
    </w:pPr>
    <w:rPr>
      <w:color w:val="000000"/>
      <w:sz w:val="24"/>
      <w:szCs w:val="24"/>
      <w:lang w:eastAsia="ar-SA"/>
    </w:rPr>
  </w:style>
  <w:style w:type="paragraph" w:customStyle="1" w:styleId="aff2">
    <w:name w:val="рисунок"/>
    <w:basedOn w:val="aff0"/>
    <w:rsid w:val="00F54EE6"/>
    <w:pPr>
      <w:spacing w:before="240" w:after="120"/>
    </w:pPr>
  </w:style>
  <w:style w:type="paragraph" w:customStyle="1" w:styleId="aff3">
    <w:name w:val="текст"/>
    <w:basedOn w:val="af6"/>
    <w:rsid w:val="00F54EE6"/>
    <w:pPr>
      <w:widowControl/>
      <w:spacing w:after="0" w:line="360" w:lineRule="auto"/>
    </w:pPr>
    <w:rPr>
      <w:rFonts w:cs="Arial"/>
      <w:sz w:val="28"/>
      <w:szCs w:val="24"/>
    </w:rPr>
  </w:style>
  <w:style w:type="paragraph" w:customStyle="1" w:styleId="aff4">
    <w:name w:val="табл."/>
    <w:basedOn w:val="a0"/>
    <w:rsid w:val="00F54EE6"/>
    <w:pPr>
      <w:spacing w:before="60" w:after="60"/>
      <w:jc w:val="left"/>
    </w:pPr>
    <w:rPr>
      <w:rFonts w:ascii="Times New Roman" w:eastAsia="Times New Roman" w:hAnsi="Times New Roman" w:cs="Times New Roman"/>
      <w:bCs/>
      <w:kern w:val="1"/>
      <w:sz w:val="18"/>
      <w:szCs w:val="20"/>
    </w:rPr>
  </w:style>
  <w:style w:type="paragraph" w:customStyle="1" w:styleId="aff5">
    <w:name w:val="список"/>
    <w:basedOn w:val="a0"/>
    <w:rsid w:val="00F54EE6"/>
    <w:pPr>
      <w:tabs>
        <w:tab w:val="left" w:pos="360"/>
      </w:tabs>
      <w:overflowPunct w:val="0"/>
      <w:autoSpaceDE w:val="0"/>
      <w:spacing w:after="80"/>
      <w:ind w:left="283" w:hanging="283"/>
      <w:textAlignment w:val="baseline"/>
    </w:pPr>
    <w:rPr>
      <w:rFonts w:ascii="Times New Roman" w:eastAsia="Times New Roman" w:hAnsi="Times New Roman" w:cs="Times New Roman"/>
      <w:sz w:val="20"/>
      <w:szCs w:val="20"/>
    </w:rPr>
  </w:style>
  <w:style w:type="paragraph" w:customStyle="1" w:styleId="210">
    <w:name w:val="Основной текст с отступом 21"/>
    <w:basedOn w:val="a0"/>
    <w:rsid w:val="00F54EE6"/>
    <w:pPr>
      <w:widowControl w:val="0"/>
      <w:spacing w:line="480" w:lineRule="auto"/>
      <w:ind w:right="-1" w:firstLine="720"/>
      <w:jc w:val="left"/>
    </w:pPr>
    <w:rPr>
      <w:rFonts w:ascii="Times New Roman" w:eastAsia="Times New Roman" w:hAnsi="Times New Roman" w:cs="Times New Roman"/>
      <w:sz w:val="28"/>
      <w:szCs w:val="20"/>
    </w:rPr>
  </w:style>
  <w:style w:type="paragraph" w:customStyle="1" w:styleId="1a">
    <w:name w:val="табл1"/>
    <w:basedOn w:val="a0"/>
    <w:rsid w:val="00F54EE6"/>
    <w:pPr>
      <w:keepNext/>
      <w:spacing w:before="120" w:after="120"/>
      <w:jc w:val="center"/>
    </w:pPr>
    <w:rPr>
      <w:rFonts w:ascii="Times New Roman" w:eastAsia="Times New Roman" w:hAnsi="Times New Roman" w:cs="Times New Roman"/>
      <w:sz w:val="18"/>
      <w:szCs w:val="20"/>
    </w:rPr>
  </w:style>
  <w:style w:type="paragraph" w:customStyle="1" w:styleId="stt">
    <w:name w:val="stt"/>
    <w:basedOn w:val="a0"/>
    <w:rsid w:val="00F54EE6"/>
    <w:pPr>
      <w:spacing w:before="280" w:after="280"/>
      <w:jc w:val="left"/>
    </w:pPr>
    <w:rPr>
      <w:rFonts w:ascii="Arial Unicode MS" w:eastAsia="Arial Unicode MS" w:hAnsi="Arial Unicode MS" w:cs="Arial Unicode MS"/>
      <w:sz w:val="24"/>
    </w:rPr>
  </w:style>
  <w:style w:type="paragraph" w:customStyle="1" w:styleId="aff6">
    <w:name w:val="Прил"/>
    <w:basedOn w:val="a0"/>
    <w:rsid w:val="00F54EE6"/>
    <w:pPr>
      <w:pageBreakBefore/>
      <w:ind w:firstLine="397"/>
      <w:jc w:val="right"/>
    </w:pPr>
    <w:rPr>
      <w:rFonts w:ascii="Times New Roman" w:eastAsia="MS Mincho" w:hAnsi="Times New Roman" w:cs="Times New Roman"/>
      <w:sz w:val="20"/>
      <w:szCs w:val="20"/>
    </w:rPr>
  </w:style>
  <w:style w:type="paragraph" w:customStyle="1" w:styleId="Bodytext0">
    <w:name w:val="Body text Знак Знак"/>
    <w:rsid w:val="00F54EE6"/>
    <w:pPr>
      <w:suppressAutoHyphens/>
      <w:ind w:firstLine="480"/>
    </w:pPr>
    <w:rPr>
      <w:color w:val="000000"/>
      <w:sz w:val="24"/>
      <w:szCs w:val="24"/>
      <w:lang w:eastAsia="ar-SA"/>
    </w:rPr>
  </w:style>
  <w:style w:type="paragraph" w:customStyle="1" w:styleId="410">
    <w:name w:val="Заголовок 41"/>
    <w:basedOn w:val="a0"/>
    <w:next w:val="a0"/>
    <w:rsid w:val="00F54EE6"/>
    <w:pPr>
      <w:keepNext/>
      <w:spacing w:line="340" w:lineRule="exact"/>
    </w:pPr>
    <w:rPr>
      <w:rFonts w:ascii="Times New Roman" w:eastAsia="Times New Roman" w:hAnsi="Times New Roman" w:cs="Times New Roman"/>
      <w:sz w:val="26"/>
      <w:szCs w:val="20"/>
    </w:rPr>
  </w:style>
  <w:style w:type="paragraph" w:customStyle="1" w:styleId="0">
    <w:name w:val="Заголовок 0"/>
    <w:basedOn w:val="a0"/>
    <w:next w:val="1"/>
    <w:rsid w:val="00F54EE6"/>
    <w:pPr>
      <w:spacing w:line="360" w:lineRule="auto"/>
      <w:jc w:val="center"/>
    </w:pPr>
    <w:rPr>
      <w:rFonts w:ascii="Times New Roman" w:eastAsia="Times New Roman" w:hAnsi="Times New Roman" w:cs="Times New Roman"/>
      <w:b/>
      <w:caps/>
      <w:sz w:val="24"/>
      <w:szCs w:val="28"/>
    </w:rPr>
  </w:style>
  <w:style w:type="paragraph" w:customStyle="1" w:styleId="29">
    <w:name w:val="2"/>
    <w:basedOn w:val="a0"/>
    <w:rsid w:val="00F54EE6"/>
    <w:pPr>
      <w:jc w:val="right"/>
    </w:pPr>
    <w:rPr>
      <w:rFonts w:ascii="Times New Roman" w:eastAsia="Times New Roman" w:hAnsi="Times New Roman" w:cs="Times New Roman"/>
      <w:b/>
      <w:i/>
      <w:color w:val="000000"/>
      <w:sz w:val="24"/>
    </w:rPr>
  </w:style>
  <w:style w:type="paragraph" w:customStyle="1" w:styleId="1b">
    <w:name w:val="Указатель1"/>
    <w:basedOn w:val="a0"/>
    <w:rsid w:val="00F54EE6"/>
    <w:pPr>
      <w:suppressLineNumbers/>
    </w:pPr>
    <w:rPr>
      <w:rFonts w:cs="Arial Unicode MS"/>
    </w:rPr>
  </w:style>
  <w:style w:type="paragraph" w:customStyle="1" w:styleId="1c">
    <w:name w:val="Название объекта1"/>
    <w:basedOn w:val="a0"/>
    <w:rsid w:val="00F54EE6"/>
    <w:pPr>
      <w:widowControl w:val="0"/>
      <w:ind w:right="-624"/>
      <w:jc w:val="center"/>
    </w:pPr>
    <w:rPr>
      <w:rFonts w:ascii="Times New Roman" w:eastAsia="Times New Roman" w:hAnsi="Times New Roman" w:cs="Times New Roman"/>
      <w:b/>
      <w:sz w:val="24"/>
      <w:szCs w:val="20"/>
    </w:rPr>
  </w:style>
  <w:style w:type="paragraph" w:customStyle="1" w:styleId="1d">
    <w:name w:val="Схема документа1"/>
    <w:basedOn w:val="a0"/>
    <w:rsid w:val="00F54EE6"/>
    <w:pPr>
      <w:widowControl w:val="0"/>
      <w:shd w:val="clear" w:color="auto" w:fill="000080"/>
      <w:ind w:firstLine="567"/>
    </w:pPr>
    <w:rPr>
      <w:rFonts w:ascii="Tahoma" w:eastAsia="Times New Roman" w:hAnsi="Tahoma" w:cs="Tahoma"/>
      <w:sz w:val="20"/>
      <w:szCs w:val="20"/>
    </w:rPr>
  </w:style>
  <w:style w:type="paragraph" w:customStyle="1" w:styleId="211">
    <w:name w:val="Основной текст 21"/>
    <w:basedOn w:val="a0"/>
    <w:rsid w:val="00F54EE6"/>
    <w:pPr>
      <w:spacing w:after="120" w:line="480" w:lineRule="auto"/>
      <w:jc w:val="left"/>
    </w:pPr>
    <w:rPr>
      <w:rFonts w:ascii="Times New Roman" w:eastAsia="Times New Roman" w:hAnsi="Times New Roman" w:cs="Times New Roman"/>
      <w:sz w:val="24"/>
    </w:rPr>
  </w:style>
  <w:style w:type="paragraph" w:customStyle="1" w:styleId="WW-0">
    <w:name w:val="WW-Заголовок"/>
    <w:basedOn w:val="a0"/>
    <w:next w:val="af6"/>
    <w:rsid w:val="00F54EE6"/>
    <w:pPr>
      <w:keepNext/>
      <w:widowControl w:val="0"/>
      <w:spacing w:before="240" w:after="120" w:line="360" w:lineRule="auto"/>
      <w:ind w:firstLine="720"/>
    </w:pPr>
    <w:rPr>
      <w:rFonts w:ascii="Arial" w:eastAsia="Arial Unicode MS" w:hAnsi="Arial" w:cs="Tahoma"/>
      <w:sz w:val="28"/>
      <w:szCs w:val="28"/>
    </w:rPr>
  </w:style>
  <w:style w:type="paragraph" w:customStyle="1" w:styleId="aff7">
    <w:name w:val="Содержимое врезки"/>
    <w:basedOn w:val="a0"/>
    <w:rsid w:val="00F54EE6"/>
  </w:style>
  <w:style w:type="paragraph" w:customStyle="1" w:styleId="aff8">
    <w:name w:val="Содержимое таблицы"/>
    <w:basedOn w:val="a0"/>
    <w:rsid w:val="00F54EE6"/>
    <w:pPr>
      <w:suppressLineNumbers/>
    </w:pPr>
  </w:style>
  <w:style w:type="paragraph" w:customStyle="1" w:styleId="aff9">
    <w:name w:val="Заголовок таблицы"/>
    <w:basedOn w:val="aff8"/>
    <w:rsid w:val="00F54EE6"/>
    <w:pPr>
      <w:jc w:val="center"/>
    </w:pPr>
    <w:rPr>
      <w:b/>
      <w:bCs/>
    </w:rPr>
  </w:style>
  <w:style w:type="paragraph" w:styleId="5">
    <w:name w:val="toc 5"/>
    <w:basedOn w:val="25"/>
    <w:rsid w:val="00F54EE6"/>
    <w:pPr>
      <w:tabs>
        <w:tab w:val="right" w:leader="dot" w:pos="8506"/>
      </w:tabs>
      <w:ind w:left="1132"/>
    </w:pPr>
  </w:style>
  <w:style w:type="paragraph" w:styleId="6">
    <w:name w:val="toc 6"/>
    <w:basedOn w:val="25"/>
    <w:rsid w:val="00F54EE6"/>
    <w:pPr>
      <w:tabs>
        <w:tab w:val="right" w:leader="dot" w:pos="8223"/>
      </w:tabs>
      <w:ind w:left="1415"/>
    </w:pPr>
  </w:style>
  <w:style w:type="paragraph" w:styleId="7">
    <w:name w:val="toc 7"/>
    <w:basedOn w:val="25"/>
    <w:rsid w:val="00F54EE6"/>
    <w:pPr>
      <w:tabs>
        <w:tab w:val="right" w:leader="dot" w:pos="7940"/>
      </w:tabs>
      <w:ind w:left="1698"/>
    </w:pPr>
  </w:style>
  <w:style w:type="paragraph" w:styleId="8">
    <w:name w:val="toc 8"/>
    <w:basedOn w:val="25"/>
    <w:rsid w:val="00F54EE6"/>
    <w:pPr>
      <w:tabs>
        <w:tab w:val="right" w:leader="dot" w:pos="7657"/>
      </w:tabs>
      <w:ind w:left="1981"/>
    </w:pPr>
  </w:style>
  <w:style w:type="paragraph" w:styleId="9">
    <w:name w:val="toc 9"/>
    <w:basedOn w:val="25"/>
    <w:rsid w:val="00F54EE6"/>
    <w:pPr>
      <w:tabs>
        <w:tab w:val="right" w:leader="dot" w:pos="7374"/>
      </w:tabs>
      <w:ind w:left="2264"/>
    </w:pPr>
  </w:style>
  <w:style w:type="paragraph" w:customStyle="1" w:styleId="100">
    <w:name w:val="Оглавление 10"/>
    <w:basedOn w:val="25"/>
    <w:rsid w:val="00F54EE6"/>
    <w:pPr>
      <w:tabs>
        <w:tab w:val="right" w:leader="dot" w:pos="7091"/>
      </w:tabs>
      <w:ind w:left="2547"/>
    </w:pPr>
  </w:style>
  <w:style w:type="character" w:styleId="affa">
    <w:name w:val="Placeholder Text"/>
    <w:basedOn w:val="a1"/>
    <w:uiPriority w:val="99"/>
    <w:semiHidden/>
    <w:rsid w:val="00EF159F"/>
    <w:rPr>
      <w:color w:val="808080"/>
    </w:rPr>
  </w:style>
  <w:style w:type="paragraph" w:styleId="affb">
    <w:name w:val="caption"/>
    <w:basedOn w:val="a0"/>
    <w:next w:val="a0"/>
    <w:uiPriority w:val="35"/>
    <w:unhideWhenUsed/>
    <w:qFormat/>
    <w:rsid w:val="00600B7E"/>
    <w:pPr>
      <w:spacing w:after="200"/>
    </w:pPr>
    <w:rPr>
      <w:i/>
      <w:iCs/>
      <w:color w:val="44546A" w:themeColor="text2"/>
      <w:sz w:val="18"/>
      <w:szCs w:val="18"/>
    </w:rPr>
  </w:style>
  <w:style w:type="character" w:customStyle="1" w:styleId="mwe-math-mathml-inline">
    <w:name w:val="mwe-math-mathml-inline"/>
    <w:basedOn w:val="a1"/>
    <w:rsid w:val="007133AE"/>
  </w:style>
  <w:style w:type="paragraph" w:customStyle="1" w:styleId="ListNum">
    <w:name w:val="ListNum"/>
    <w:basedOn w:val="a0"/>
    <w:rsid w:val="0097380F"/>
    <w:pPr>
      <w:numPr>
        <w:numId w:val="10"/>
      </w:numPr>
      <w:suppressAutoHyphens w:val="0"/>
      <w:spacing w:after="120"/>
    </w:pPr>
    <w:rPr>
      <w:rFonts w:ascii="Times New Roman" w:eastAsia="Times New Roman" w:hAnsi="Times New Roman" w:cs="Times New Roman"/>
      <w:sz w:val="20"/>
      <w:szCs w:val="20"/>
      <w:lang w:eastAsia="ru-RU"/>
    </w:rPr>
  </w:style>
  <w:style w:type="table" w:styleId="affc">
    <w:name w:val="Table Grid"/>
    <w:basedOn w:val="a2"/>
    <w:rsid w:val="009738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5783">
      <w:bodyDiv w:val="1"/>
      <w:marLeft w:val="0"/>
      <w:marRight w:val="0"/>
      <w:marTop w:val="0"/>
      <w:marBottom w:val="0"/>
      <w:divBdr>
        <w:top w:val="none" w:sz="0" w:space="0" w:color="auto"/>
        <w:left w:val="none" w:sz="0" w:space="0" w:color="auto"/>
        <w:bottom w:val="none" w:sz="0" w:space="0" w:color="auto"/>
        <w:right w:val="none" w:sz="0" w:space="0" w:color="auto"/>
      </w:divBdr>
    </w:div>
    <w:div w:id="74860033">
      <w:bodyDiv w:val="1"/>
      <w:marLeft w:val="0"/>
      <w:marRight w:val="0"/>
      <w:marTop w:val="0"/>
      <w:marBottom w:val="0"/>
      <w:divBdr>
        <w:top w:val="none" w:sz="0" w:space="0" w:color="auto"/>
        <w:left w:val="none" w:sz="0" w:space="0" w:color="auto"/>
        <w:bottom w:val="none" w:sz="0" w:space="0" w:color="auto"/>
        <w:right w:val="none" w:sz="0" w:space="0" w:color="auto"/>
      </w:divBdr>
    </w:div>
    <w:div w:id="461580368">
      <w:bodyDiv w:val="1"/>
      <w:marLeft w:val="0"/>
      <w:marRight w:val="0"/>
      <w:marTop w:val="0"/>
      <w:marBottom w:val="0"/>
      <w:divBdr>
        <w:top w:val="none" w:sz="0" w:space="0" w:color="auto"/>
        <w:left w:val="none" w:sz="0" w:space="0" w:color="auto"/>
        <w:bottom w:val="none" w:sz="0" w:space="0" w:color="auto"/>
        <w:right w:val="none" w:sz="0" w:space="0" w:color="auto"/>
      </w:divBdr>
    </w:div>
    <w:div w:id="1175681527">
      <w:bodyDiv w:val="1"/>
      <w:marLeft w:val="0"/>
      <w:marRight w:val="0"/>
      <w:marTop w:val="0"/>
      <w:marBottom w:val="0"/>
      <w:divBdr>
        <w:top w:val="none" w:sz="0" w:space="0" w:color="auto"/>
        <w:left w:val="none" w:sz="0" w:space="0" w:color="auto"/>
        <w:bottom w:val="none" w:sz="0" w:space="0" w:color="auto"/>
        <w:right w:val="none" w:sz="0" w:space="0" w:color="auto"/>
      </w:divBdr>
    </w:div>
    <w:div w:id="1228489677">
      <w:bodyDiv w:val="1"/>
      <w:marLeft w:val="0"/>
      <w:marRight w:val="0"/>
      <w:marTop w:val="0"/>
      <w:marBottom w:val="0"/>
      <w:divBdr>
        <w:top w:val="none" w:sz="0" w:space="0" w:color="auto"/>
        <w:left w:val="none" w:sz="0" w:space="0" w:color="auto"/>
        <w:bottom w:val="none" w:sz="0" w:space="0" w:color="auto"/>
        <w:right w:val="none" w:sz="0" w:space="0" w:color="auto"/>
      </w:divBdr>
    </w:div>
    <w:div w:id="1241670787">
      <w:bodyDiv w:val="1"/>
      <w:marLeft w:val="0"/>
      <w:marRight w:val="0"/>
      <w:marTop w:val="0"/>
      <w:marBottom w:val="0"/>
      <w:divBdr>
        <w:top w:val="none" w:sz="0" w:space="0" w:color="auto"/>
        <w:left w:val="none" w:sz="0" w:space="0" w:color="auto"/>
        <w:bottom w:val="none" w:sz="0" w:space="0" w:color="auto"/>
        <w:right w:val="none" w:sz="0" w:space="0" w:color="auto"/>
      </w:divBdr>
    </w:div>
    <w:div w:id="1634481507">
      <w:bodyDiv w:val="1"/>
      <w:marLeft w:val="0"/>
      <w:marRight w:val="0"/>
      <w:marTop w:val="0"/>
      <w:marBottom w:val="0"/>
      <w:divBdr>
        <w:top w:val="none" w:sz="0" w:space="0" w:color="auto"/>
        <w:left w:val="none" w:sz="0" w:space="0" w:color="auto"/>
        <w:bottom w:val="none" w:sz="0" w:space="0" w:color="auto"/>
        <w:right w:val="none" w:sz="0" w:space="0" w:color="auto"/>
      </w:divBdr>
    </w:div>
    <w:div w:id="2048941598">
      <w:bodyDiv w:val="1"/>
      <w:marLeft w:val="0"/>
      <w:marRight w:val="0"/>
      <w:marTop w:val="0"/>
      <w:marBottom w:val="0"/>
      <w:divBdr>
        <w:top w:val="none" w:sz="0" w:space="0" w:color="auto"/>
        <w:left w:val="none" w:sz="0" w:space="0" w:color="auto"/>
        <w:bottom w:val="none" w:sz="0" w:space="0" w:color="auto"/>
        <w:right w:val="none" w:sz="0" w:space="0" w:color="auto"/>
      </w:divBdr>
    </w:div>
    <w:div w:id="213798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5" Type="http://schemas.openxmlformats.org/officeDocument/2006/relationships/image" Target="media/image16.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5.png"/><Relationship Id="rId32" Type="http://schemas.openxmlformats.org/officeDocument/2006/relationships/header" Target="header3.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E337C-BB06-41E3-A551-81DBE3692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4389</TotalTime>
  <Pages>34</Pages>
  <Words>6278</Words>
  <Characters>35788</Characters>
  <Application>Microsoft Office Word</Application>
  <DocSecurity>0</DocSecurity>
  <Lines>298</Lines>
  <Paragraphs>83</Paragraphs>
  <ScaleCrop>false</ScaleCrop>
  <HeadingPairs>
    <vt:vector size="2" baseType="variant">
      <vt:variant>
        <vt:lpstr>Название</vt:lpstr>
      </vt:variant>
      <vt:variant>
        <vt:i4>1</vt:i4>
      </vt:variant>
    </vt:vector>
  </HeadingPairs>
  <TitlesOfParts>
    <vt:vector size="1" baseType="lpstr">
      <vt:lpstr>_x0001_</vt:lpstr>
    </vt:vector>
  </TitlesOfParts>
  <Company>SPecialiST RePack</Company>
  <LinksUpToDate>false</LinksUpToDate>
  <CharactersWithSpaces>41983</CharactersWithSpaces>
  <SharedDoc>false</SharedDoc>
  <HLinks>
    <vt:vector size="318" baseType="variant">
      <vt:variant>
        <vt:i4>7602242</vt:i4>
      </vt:variant>
      <vt:variant>
        <vt:i4>161</vt:i4>
      </vt:variant>
      <vt:variant>
        <vt:i4>0</vt:i4>
      </vt:variant>
      <vt:variant>
        <vt:i4>5</vt:i4>
      </vt:variant>
      <vt:variant>
        <vt:lpwstr/>
      </vt:variant>
      <vt:variant>
        <vt:lpwstr>__RefHeading___Toc531184572</vt:lpwstr>
      </vt:variant>
      <vt:variant>
        <vt:i4>7602242</vt:i4>
      </vt:variant>
      <vt:variant>
        <vt:i4>158</vt:i4>
      </vt:variant>
      <vt:variant>
        <vt:i4>0</vt:i4>
      </vt:variant>
      <vt:variant>
        <vt:i4>5</vt:i4>
      </vt:variant>
      <vt:variant>
        <vt:lpwstr/>
      </vt:variant>
      <vt:variant>
        <vt:lpwstr>__RefHeading___Toc531184571</vt:lpwstr>
      </vt:variant>
      <vt:variant>
        <vt:i4>7602242</vt:i4>
      </vt:variant>
      <vt:variant>
        <vt:i4>155</vt:i4>
      </vt:variant>
      <vt:variant>
        <vt:i4>0</vt:i4>
      </vt:variant>
      <vt:variant>
        <vt:i4>5</vt:i4>
      </vt:variant>
      <vt:variant>
        <vt:lpwstr/>
      </vt:variant>
      <vt:variant>
        <vt:lpwstr>__RefHeading___Toc531184570</vt:lpwstr>
      </vt:variant>
      <vt:variant>
        <vt:i4>7667778</vt:i4>
      </vt:variant>
      <vt:variant>
        <vt:i4>152</vt:i4>
      </vt:variant>
      <vt:variant>
        <vt:i4>0</vt:i4>
      </vt:variant>
      <vt:variant>
        <vt:i4>5</vt:i4>
      </vt:variant>
      <vt:variant>
        <vt:lpwstr/>
      </vt:variant>
      <vt:variant>
        <vt:lpwstr>__RefHeading___Toc531184567</vt:lpwstr>
      </vt:variant>
      <vt:variant>
        <vt:i4>7667778</vt:i4>
      </vt:variant>
      <vt:variant>
        <vt:i4>149</vt:i4>
      </vt:variant>
      <vt:variant>
        <vt:i4>0</vt:i4>
      </vt:variant>
      <vt:variant>
        <vt:i4>5</vt:i4>
      </vt:variant>
      <vt:variant>
        <vt:lpwstr/>
      </vt:variant>
      <vt:variant>
        <vt:lpwstr>__RefHeading___Toc531184569</vt:lpwstr>
      </vt:variant>
      <vt:variant>
        <vt:i4>7667778</vt:i4>
      </vt:variant>
      <vt:variant>
        <vt:i4>146</vt:i4>
      </vt:variant>
      <vt:variant>
        <vt:i4>0</vt:i4>
      </vt:variant>
      <vt:variant>
        <vt:i4>5</vt:i4>
      </vt:variant>
      <vt:variant>
        <vt:lpwstr/>
      </vt:variant>
      <vt:variant>
        <vt:lpwstr>__RefHeading___Toc531184568</vt:lpwstr>
      </vt:variant>
      <vt:variant>
        <vt:i4>7667778</vt:i4>
      </vt:variant>
      <vt:variant>
        <vt:i4>143</vt:i4>
      </vt:variant>
      <vt:variant>
        <vt:i4>0</vt:i4>
      </vt:variant>
      <vt:variant>
        <vt:i4>5</vt:i4>
      </vt:variant>
      <vt:variant>
        <vt:lpwstr/>
      </vt:variant>
      <vt:variant>
        <vt:lpwstr>__RefHeading___Toc531184567</vt:lpwstr>
      </vt:variant>
      <vt:variant>
        <vt:i4>7667778</vt:i4>
      </vt:variant>
      <vt:variant>
        <vt:i4>140</vt:i4>
      </vt:variant>
      <vt:variant>
        <vt:i4>0</vt:i4>
      </vt:variant>
      <vt:variant>
        <vt:i4>5</vt:i4>
      </vt:variant>
      <vt:variant>
        <vt:lpwstr/>
      </vt:variant>
      <vt:variant>
        <vt:lpwstr>__RefHeading___Toc531184566</vt:lpwstr>
      </vt:variant>
      <vt:variant>
        <vt:i4>7667778</vt:i4>
      </vt:variant>
      <vt:variant>
        <vt:i4>137</vt:i4>
      </vt:variant>
      <vt:variant>
        <vt:i4>0</vt:i4>
      </vt:variant>
      <vt:variant>
        <vt:i4>5</vt:i4>
      </vt:variant>
      <vt:variant>
        <vt:lpwstr/>
      </vt:variant>
      <vt:variant>
        <vt:lpwstr>__RefHeading___Toc531184565</vt:lpwstr>
      </vt:variant>
      <vt:variant>
        <vt:i4>7667778</vt:i4>
      </vt:variant>
      <vt:variant>
        <vt:i4>134</vt:i4>
      </vt:variant>
      <vt:variant>
        <vt:i4>0</vt:i4>
      </vt:variant>
      <vt:variant>
        <vt:i4>5</vt:i4>
      </vt:variant>
      <vt:variant>
        <vt:lpwstr/>
      </vt:variant>
      <vt:variant>
        <vt:lpwstr>__RefHeading___Toc531184564</vt:lpwstr>
      </vt:variant>
      <vt:variant>
        <vt:i4>7667778</vt:i4>
      </vt:variant>
      <vt:variant>
        <vt:i4>131</vt:i4>
      </vt:variant>
      <vt:variant>
        <vt:i4>0</vt:i4>
      </vt:variant>
      <vt:variant>
        <vt:i4>5</vt:i4>
      </vt:variant>
      <vt:variant>
        <vt:lpwstr/>
      </vt:variant>
      <vt:variant>
        <vt:lpwstr>__RefHeading___Toc531184563</vt:lpwstr>
      </vt:variant>
      <vt:variant>
        <vt:i4>7667778</vt:i4>
      </vt:variant>
      <vt:variant>
        <vt:i4>128</vt:i4>
      </vt:variant>
      <vt:variant>
        <vt:i4>0</vt:i4>
      </vt:variant>
      <vt:variant>
        <vt:i4>5</vt:i4>
      </vt:variant>
      <vt:variant>
        <vt:lpwstr/>
      </vt:variant>
      <vt:variant>
        <vt:lpwstr>__RefHeading___Toc531184562</vt:lpwstr>
      </vt:variant>
      <vt:variant>
        <vt:i4>7667778</vt:i4>
      </vt:variant>
      <vt:variant>
        <vt:i4>125</vt:i4>
      </vt:variant>
      <vt:variant>
        <vt:i4>0</vt:i4>
      </vt:variant>
      <vt:variant>
        <vt:i4>5</vt:i4>
      </vt:variant>
      <vt:variant>
        <vt:lpwstr/>
      </vt:variant>
      <vt:variant>
        <vt:lpwstr>__RefHeading___Toc531184561</vt:lpwstr>
      </vt:variant>
      <vt:variant>
        <vt:i4>7667778</vt:i4>
      </vt:variant>
      <vt:variant>
        <vt:i4>122</vt:i4>
      </vt:variant>
      <vt:variant>
        <vt:i4>0</vt:i4>
      </vt:variant>
      <vt:variant>
        <vt:i4>5</vt:i4>
      </vt:variant>
      <vt:variant>
        <vt:lpwstr/>
      </vt:variant>
      <vt:variant>
        <vt:lpwstr>__RefHeading___Toc531184560</vt:lpwstr>
      </vt:variant>
      <vt:variant>
        <vt:i4>7733314</vt:i4>
      </vt:variant>
      <vt:variant>
        <vt:i4>119</vt:i4>
      </vt:variant>
      <vt:variant>
        <vt:i4>0</vt:i4>
      </vt:variant>
      <vt:variant>
        <vt:i4>5</vt:i4>
      </vt:variant>
      <vt:variant>
        <vt:lpwstr/>
      </vt:variant>
      <vt:variant>
        <vt:lpwstr>__RefHeading___Toc531184559</vt:lpwstr>
      </vt:variant>
      <vt:variant>
        <vt:i4>7733314</vt:i4>
      </vt:variant>
      <vt:variant>
        <vt:i4>116</vt:i4>
      </vt:variant>
      <vt:variant>
        <vt:i4>0</vt:i4>
      </vt:variant>
      <vt:variant>
        <vt:i4>5</vt:i4>
      </vt:variant>
      <vt:variant>
        <vt:lpwstr/>
      </vt:variant>
      <vt:variant>
        <vt:lpwstr>__RefHeading___Toc531184558</vt:lpwstr>
      </vt:variant>
      <vt:variant>
        <vt:i4>7733314</vt:i4>
      </vt:variant>
      <vt:variant>
        <vt:i4>113</vt:i4>
      </vt:variant>
      <vt:variant>
        <vt:i4>0</vt:i4>
      </vt:variant>
      <vt:variant>
        <vt:i4>5</vt:i4>
      </vt:variant>
      <vt:variant>
        <vt:lpwstr/>
      </vt:variant>
      <vt:variant>
        <vt:lpwstr>__RefHeading___Toc531184557</vt:lpwstr>
      </vt:variant>
      <vt:variant>
        <vt:i4>7733314</vt:i4>
      </vt:variant>
      <vt:variant>
        <vt:i4>110</vt:i4>
      </vt:variant>
      <vt:variant>
        <vt:i4>0</vt:i4>
      </vt:variant>
      <vt:variant>
        <vt:i4>5</vt:i4>
      </vt:variant>
      <vt:variant>
        <vt:lpwstr/>
      </vt:variant>
      <vt:variant>
        <vt:lpwstr>__RefHeading___Toc531184556</vt:lpwstr>
      </vt:variant>
      <vt:variant>
        <vt:i4>7733314</vt:i4>
      </vt:variant>
      <vt:variant>
        <vt:i4>107</vt:i4>
      </vt:variant>
      <vt:variant>
        <vt:i4>0</vt:i4>
      </vt:variant>
      <vt:variant>
        <vt:i4>5</vt:i4>
      </vt:variant>
      <vt:variant>
        <vt:lpwstr/>
      </vt:variant>
      <vt:variant>
        <vt:lpwstr>__RefHeading___Toc531184553</vt:lpwstr>
      </vt:variant>
      <vt:variant>
        <vt:i4>7733314</vt:i4>
      </vt:variant>
      <vt:variant>
        <vt:i4>104</vt:i4>
      </vt:variant>
      <vt:variant>
        <vt:i4>0</vt:i4>
      </vt:variant>
      <vt:variant>
        <vt:i4>5</vt:i4>
      </vt:variant>
      <vt:variant>
        <vt:lpwstr/>
      </vt:variant>
      <vt:variant>
        <vt:lpwstr>__RefHeading___Toc531184553</vt:lpwstr>
      </vt:variant>
      <vt:variant>
        <vt:i4>7733314</vt:i4>
      </vt:variant>
      <vt:variant>
        <vt:i4>101</vt:i4>
      </vt:variant>
      <vt:variant>
        <vt:i4>0</vt:i4>
      </vt:variant>
      <vt:variant>
        <vt:i4>5</vt:i4>
      </vt:variant>
      <vt:variant>
        <vt:lpwstr/>
      </vt:variant>
      <vt:variant>
        <vt:lpwstr>__RefHeading___Toc531184553</vt:lpwstr>
      </vt:variant>
      <vt:variant>
        <vt:i4>7733314</vt:i4>
      </vt:variant>
      <vt:variant>
        <vt:i4>98</vt:i4>
      </vt:variant>
      <vt:variant>
        <vt:i4>0</vt:i4>
      </vt:variant>
      <vt:variant>
        <vt:i4>5</vt:i4>
      </vt:variant>
      <vt:variant>
        <vt:lpwstr/>
      </vt:variant>
      <vt:variant>
        <vt:lpwstr>__RefHeading___Toc531184553</vt:lpwstr>
      </vt:variant>
      <vt:variant>
        <vt:i4>7733314</vt:i4>
      </vt:variant>
      <vt:variant>
        <vt:i4>95</vt:i4>
      </vt:variant>
      <vt:variant>
        <vt:i4>0</vt:i4>
      </vt:variant>
      <vt:variant>
        <vt:i4>5</vt:i4>
      </vt:variant>
      <vt:variant>
        <vt:lpwstr/>
      </vt:variant>
      <vt:variant>
        <vt:lpwstr>__RefHeading___Toc531184553</vt:lpwstr>
      </vt:variant>
      <vt:variant>
        <vt:i4>7733314</vt:i4>
      </vt:variant>
      <vt:variant>
        <vt:i4>92</vt:i4>
      </vt:variant>
      <vt:variant>
        <vt:i4>0</vt:i4>
      </vt:variant>
      <vt:variant>
        <vt:i4>5</vt:i4>
      </vt:variant>
      <vt:variant>
        <vt:lpwstr/>
      </vt:variant>
      <vt:variant>
        <vt:lpwstr>__RefHeading___Toc531184553</vt:lpwstr>
      </vt:variant>
      <vt:variant>
        <vt:i4>7733314</vt:i4>
      </vt:variant>
      <vt:variant>
        <vt:i4>89</vt:i4>
      </vt:variant>
      <vt:variant>
        <vt:i4>0</vt:i4>
      </vt:variant>
      <vt:variant>
        <vt:i4>5</vt:i4>
      </vt:variant>
      <vt:variant>
        <vt:lpwstr/>
      </vt:variant>
      <vt:variant>
        <vt:lpwstr>__RefHeading___Toc531184553</vt:lpwstr>
      </vt:variant>
      <vt:variant>
        <vt:i4>7733314</vt:i4>
      </vt:variant>
      <vt:variant>
        <vt:i4>86</vt:i4>
      </vt:variant>
      <vt:variant>
        <vt:i4>0</vt:i4>
      </vt:variant>
      <vt:variant>
        <vt:i4>5</vt:i4>
      </vt:variant>
      <vt:variant>
        <vt:lpwstr/>
      </vt:variant>
      <vt:variant>
        <vt:lpwstr>__RefHeading___Toc531184553</vt:lpwstr>
      </vt:variant>
      <vt:variant>
        <vt:i4>7733314</vt:i4>
      </vt:variant>
      <vt:variant>
        <vt:i4>83</vt:i4>
      </vt:variant>
      <vt:variant>
        <vt:i4>0</vt:i4>
      </vt:variant>
      <vt:variant>
        <vt:i4>5</vt:i4>
      </vt:variant>
      <vt:variant>
        <vt:lpwstr/>
      </vt:variant>
      <vt:variant>
        <vt:lpwstr>__RefHeading___Toc531184553</vt:lpwstr>
      </vt:variant>
      <vt:variant>
        <vt:i4>7733314</vt:i4>
      </vt:variant>
      <vt:variant>
        <vt:i4>80</vt:i4>
      </vt:variant>
      <vt:variant>
        <vt:i4>0</vt:i4>
      </vt:variant>
      <vt:variant>
        <vt:i4>5</vt:i4>
      </vt:variant>
      <vt:variant>
        <vt:lpwstr/>
      </vt:variant>
      <vt:variant>
        <vt:lpwstr>__RefHeading___Toc531184553</vt:lpwstr>
      </vt:variant>
      <vt:variant>
        <vt:i4>7733314</vt:i4>
      </vt:variant>
      <vt:variant>
        <vt:i4>77</vt:i4>
      </vt:variant>
      <vt:variant>
        <vt:i4>0</vt:i4>
      </vt:variant>
      <vt:variant>
        <vt:i4>5</vt:i4>
      </vt:variant>
      <vt:variant>
        <vt:lpwstr/>
      </vt:variant>
      <vt:variant>
        <vt:lpwstr>__RefHeading___Toc531184553</vt:lpwstr>
      </vt:variant>
      <vt:variant>
        <vt:i4>7733314</vt:i4>
      </vt:variant>
      <vt:variant>
        <vt:i4>74</vt:i4>
      </vt:variant>
      <vt:variant>
        <vt:i4>0</vt:i4>
      </vt:variant>
      <vt:variant>
        <vt:i4>5</vt:i4>
      </vt:variant>
      <vt:variant>
        <vt:lpwstr/>
      </vt:variant>
      <vt:variant>
        <vt:lpwstr>__RefHeading___Toc531184553</vt:lpwstr>
      </vt:variant>
      <vt:variant>
        <vt:i4>7733314</vt:i4>
      </vt:variant>
      <vt:variant>
        <vt:i4>71</vt:i4>
      </vt:variant>
      <vt:variant>
        <vt:i4>0</vt:i4>
      </vt:variant>
      <vt:variant>
        <vt:i4>5</vt:i4>
      </vt:variant>
      <vt:variant>
        <vt:lpwstr/>
      </vt:variant>
      <vt:variant>
        <vt:lpwstr>__RefHeading___Toc531184553</vt:lpwstr>
      </vt:variant>
      <vt:variant>
        <vt:i4>7733314</vt:i4>
      </vt:variant>
      <vt:variant>
        <vt:i4>68</vt:i4>
      </vt:variant>
      <vt:variant>
        <vt:i4>0</vt:i4>
      </vt:variant>
      <vt:variant>
        <vt:i4>5</vt:i4>
      </vt:variant>
      <vt:variant>
        <vt:lpwstr/>
      </vt:variant>
      <vt:variant>
        <vt:lpwstr>__RefHeading___Toc531184553</vt:lpwstr>
      </vt:variant>
      <vt:variant>
        <vt:i4>7733314</vt:i4>
      </vt:variant>
      <vt:variant>
        <vt:i4>65</vt:i4>
      </vt:variant>
      <vt:variant>
        <vt:i4>0</vt:i4>
      </vt:variant>
      <vt:variant>
        <vt:i4>5</vt:i4>
      </vt:variant>
      <vt:variant>
        <vt:lpwstr/>
      </vt:variant>
      <vt:variant>
        <vt:lpwstr>__RefHeading___Toc531184553</vt:lpwstr>
      </vt:variant>
      <vt:variant>
        <vt:i4>7733314</vt:i4>
      </vt:variant>
      <vt:variant>
        <vt:i4>62</vt:i4>
      </vt:variant>
      <vt:variant>
        <vt:i4>0</vt:i4>
      </vt:variant>
      <vt:variant>
        <vt:i4>5</vt:i4>
      </vt:variant>
      <vt:variant>
        <vt:lpwstr/>
      </vt:variant>
      <vt:variant>
        <vt:lpwstr>__RefHeading___Toc531184553</vt:lpwstr>
      </vt:variant>
      <vt:variant>
        <vt:i4>7733314</vt:i4>
      </vt:variant>
      <vt:variant>
        <vt:i4>59</vt:i4>
      </vt:variant>
      <vt:variant>
        <vt:i4>0</vt:i4>
      </vt:variant>
      <vt:variant>
        <vt:i4>5</vt:i4>
      </vt:variant>
      <vt:variant>
        <vt:lpwstr/>
      </vt:variant>
      <vt:variant>
        <vt:lpwstr>__RefHeading___Toc531184553</vt:lpwstr>
      </vt:variant>
      <vt:variant>
        <vt:i4>7733314</vt:i4>
      </vt:variant>
      <vt:variant>
        <vt:i4>56</vt:i4>
      </vt:variant>
      <vt:variant>
        <vt:i4>0</vt:i4>
      </vt:variant>
      <vt:variant>
        <vt:i4>5</vt:i4>
      </vt:variant>
      <vt:variant>
        <vt:lpwstr/>
      </vt:variant>
      <vt:variant>
        <vt:lpwstr>__RefHeading___Toc531184553</vt:lpwstr>
      </vt:variant>
      <vt:variant>
        <vt:i4>7733314</vt:i4>
      </vt:variant>
      <vt:variant>
        <vt:i4>53</vt:i4>
      </vt:variant>
      <vt:variant>
        <vt:i4>0</vt:i4>
      </vt:variant>
      <vt:variant>
        <vt:i4>5</vt:i4>
      </vt:variant>
      <vt:variant>
        <vt:lpwstr/>
      </vt:variant>
      <vt:variant>
        <vt:lpwstr>__RefHeading___Toc531184553</vt:lpwstr>
      </vt:variant>
      <vt:variant>
        <vt:i4>7733314</vt:i4>
      </vt:variant>
      <vt:variant>
        <vt:i4>50</vt:i4>
      </vt:variant>
      <vt:variant>
        <vt:i4>0</vt:i4>
      </vt:variant>
      <vt:variant>
        <vt:i4>5</vt:i4>
      </vt:variant>
      <vt:variant>
        <vt:lpwstr/>
      </vt:variant>
      <vt:variant>
        <vt:lpwstr>__RefHeading___Toc531184553</vt:lpwstr>
      </vt:variant>
      <vt:variant>
        <vt:i4>7733314</vt:i4>
      </vt:variant>
      <vt:variant>
        <vt:i4>47</vt:i4>
      </vt:variant>
      <vt:variant>
        <vt:i4>0</vt:i4>
      </vt:variant>
      <vt:variant>
        <vt:i4>5</vt:i4>
      </vt:variant>
      <vt:variant>
        <vt:lpwstr/>
      </vt:variant>
      <vt:variant>
        <vt:lpwstr>__RefHeading___Toc531184553</vt:lpwstr>
      </vt:variant>
      <vt:variant>
        <vt:i4>7733314</vt:i4>
      </vt:variant>
      <vt:variant>
        <vt:i4>44</vt:i4>
      </vt:variant>
      <vt:variant>
        <vt:i4>0</vt:i4>
      </vt:variant>
      <vt:variant>
        <vt:i4>5</vt:i4>
      </vt:variant>
      <vt:variant>
        <vt:lpwstr/>
      </vt:variant>
      <vt:variant>
        <vt:lpwstr>__RefHeading___Toc531184553</vt:lpwstr>
      </vt:variant>
      <vt:variant>
        <vt:i4>7733314</vt:i4>
      </vt:variant>
      <vt:variant>
        <vt:i4>41</vt:i4>
      </vt:variant>
      <vt:variant>
        <vt:i4>0</vt:i4>
      </vt:variant>
      <vt:variant>
        <vt:i4>5</vt:i4>
      </vt:variant>
      <vt:variant>
        <vt:lpwstr/>
      </vt:variant>
      <vt:variant>
        <vt:lpwstr>__RefHeading___Toc531184553</vt:lpwstr>
      </vt:variant>
      <vt:variant>
        <vt:i4>7733314</vt:i4>
      </vt:variant>
      <vt:variant>
        <vt:i4>38</vt:i4>
      </vt:variant>
      <vt:variant>
        <vt:i4>0</vt:i4>
      </vt:variant>
      <vt:variant>
        <vt:i4>5</vt:i4>
      </vt:variant>
      <vt:variant>
        <vt:lpwstr/>
      </vt:variant>
      <vt:variant>
        <vt:lpwstr>__RefHeading___Toc531184554</vt:lpwstr>
      </vt:variant>
      <vt:variant>
        <vt:i4>7733314</vt:i4>
      </vt:variant>
      <vt:variant>
        <vt:i4>35</vt:i4>
      </vt:variant>
      <vt:variant>
        <vt:i4>0</vt:i4>
      </vt:variant>
      <vt:variant>
        <vt:i4>5</vt:i4>
      </vt:variant>
      <vt:variant>
        <vt:lpwstr/>
      </vt:variant>
      <vt:variant>
        <vt:lpwstr>__RefHeading___Toc531184553</vt:lpwstr>
      </vt:variant>
      <vt:variant>
        <vt:i4>7733314</vt:i4>
      </vt:variant>
      <vt:variant>
        <vt:i4>32</vt:i4>
      </vt:variant>
      <vt:variant>
        <vt:i4>0</vt:i4>
      </vt:variant>
      <vt:variant>
        <vt:i4>5</vt:i4>
      </vt:variant>
      <vt:variant>
        <vt:lpwstr/>
      </vt:variant>
      <vt:variant>
        <vt:lpwstr>__RefHeading___Toc531184552</vt:lpwstr>
      </vt:variant>
      <vt:variant>
        <vt:i4>7733314</vt:i4>
      </vt:variant>
      <vt:variant>
        <vt:i4>29</vt:i4>
      </vt:variant>
      <vt:variant>
        <vt:i4>0</vt:i4>
      </vt:variant>
      <vt:variant>
        <vt:i4>5</vt:i4>
      </vt:variant>
      <vt:variant>
        <vt:lpwstr/>
      </vt:variant>
      <vt:variant>
        <vt:lpwstr>__RefHeading___Toc531184551</vt:lpwstr>
      </vt:variant>
      <vt:variant>
        <vt:i4>7733314</vt:i4>
      </vt:variant>
      <vt:variant>
        <vt:i4>26</vt:i4>
      </vt:variant>
      <vt:variant>
        <vt:i4>0</vt:i4>
      </vt:variant>
      <vt:variant>
        <vt:i4>5</vt:i4>
      </vt:variant>
      <vt:variant>
        <vt:lpwstr/>
      </vt:variant>
      <vt:variant>
        <vt:lpwstr>__RefHeading___Toc531184550</vt:lpwstr>
      </vt:variant>
      <vt:variant>
        <vt:i4>7733314</vt:i4>
      </vt:variant>
      <vt:variant>
        <vt:i4>23</vt:i4>
      </vt:variant>
      <vt:variant>
        <vt:i4>0</vt:i4>
      </vt:variant>
      <vt:variant>
        <vt:i4>5</vt:i4>
      </vt:variant>
      <vt:variant>
        <vt:lpwstr/>
      </vt:variant>
      <vt:variant>
        <vt:lpwstr>__RefHeading___Toc531184550</vt:lpwstr>
      </vt:variant>
      <vt:variant>
        <vt:i4>7733314</vt:i4>
      </vt:variant>
      <vt:variant>
        <vt:i4>20</vt:i4>
      </vt:variant>
      <vt:variant>
        <vt:i4>0</vt:i4>
      </vt:variant>
      <vt:variant>
        <vt:i4>5</vt:i4>
      </vt:variant>
      <vt:variant>
        <vt:lpwstr/>
      </vt:variant>
      <vt:variant>
        <vt:lpwstr>__RefHeading___Toc531184550</vt:lpwstr>
      </vt:variant>
      <vt:variant>
        <vt:i4>7798850</vt:i4>
      </vt:variant>
      <vt:variant>
        <vt:i4>17</vt:i4>
      </vt:variant>
      <vt:variant>
        <vt:i4>0</vt:i4>
      </vt:variant>
      <vt:variant>
        <vt:i4>5</vt:i4>
      </vt:variant>
      <vt:variant>
        <vt:lpwstr/>
      </vt:variant>
      <vt:variant>
        <vt:lpwstr>__RefHeading___Toc531184549</vt:lpwstr>
      </vt:variant>
      <vt:variant>
        <vt:i4>7798850</vt:i4>
      </vt:variant>
      <vt:variant>
        <vt:i4>14</vt:i4>
      </vt:variant>
      <vt:variant>
        <vt:i4>0</vt:i4>
      </vt:variant>
      <vt:variant>
        <vt:i4>5</vt:i4>
      </vt:variant>
      <vt:variant>
        <vt:lpwstr/>
      </vt:variant>
      <vt:variant>
        <vt:lpwstr>__RefHeading___Toc531184548</vt:lpwstr>
      </vt:variant>
      <vt:variant>
        <vt:i4>7798850</vt:i4>
      </vt:variant>
      <vt:variant>
        <vt:i4>11</vt:i4>
      </vt:variant>
      <vt:variant>
        <vt:i4>0</vt:i4>
      </vt:variant>
      <vt:variant>
        <vt:i4>5</vt:i4>
      </vt:variant>
      <vt:variant>
        <vt:lpwstr/>
      </vt:variant>
      <vt:variant>
        <vt:lpwstr>__RefHeading___Toc531184547</vt:lpwstr>
      </vt:variant>
      <vt:variant>
        <vt:i4>7798850</vt:i4>
      </vt:variant>
      <vt:variant>
        <vt:i4>8</vt:i4>
      </vt:variant>
      <vt:variant>
        <vt:i4>0</vt:i4>
      </vt:variant>
      <vt:variant>
        <vt:i4>5</vt:i4>
      </vt:variant>
      <vt:variant>
        <vt:lpwstr/>
      </vt:variant>
      <vt:variant>
        <vt:lpwstr>__RefHeading___Toc531184546</vt:lpwstr>
      </vt:variant>
      <vt:variant>
        <vt:i4>5701662</vt:i4>
      </vt:variant>
      <vt:variant>
        <vt:i4>3</vt:i4>
      </vt:variant>
      <vt:variant>
        <vt:i4>0</vt:i4>
      </vt:variant>
      <vt:variant>
        <vt:i4>5</vt:i4>
      </vt:variant>
      <vt:variant>
        <vt:lpwstr>https://dl.bsu.by/course/view.php?id=305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subject/>
  <dc:creator>IRONMANN (AKA SHAMAN)</dc:creator>
  <cp:keywords/>
  <dc:description/>
  <cp:lastModifiedBy>Учетная запись Майкрософт</cp:lastModifiedBy>
  <cp:revision>40</cp:revision>
  <cp:lastPrinted>2021-05-28T05:46:00Z</cp:lastPrinted>
  <dcterms:created xsi:type="dcterms:W3CDTF">2020-12-16T05:40:00Z</dcterms:created>
  <dcterms:modified xsi:type="dcterms:W3CDTF">2021-12-29T05:42:00Z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